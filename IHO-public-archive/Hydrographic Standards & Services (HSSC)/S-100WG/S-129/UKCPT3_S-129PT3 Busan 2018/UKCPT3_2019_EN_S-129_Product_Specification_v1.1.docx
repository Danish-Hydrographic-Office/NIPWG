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77777777" w:rsidR="004A104F" w:rsidRPr="00D129DC" w:rsidRDefault="00E86E97" w:rsidP="00972855">
      <w:pPr>
        <w:pStyle w:val="Title"/>
        <w:rPr>
          <w:rFonts w:cs="Arial"/>
          <w:sz w:val="20"/>
        </w:rPr>
      </w:pPr>
      <w:r w:rsidRPr="00D129DC">
        <w:rPr>
          <w:rFonts w:cs="Arial"/>
          <w:sz w:val="20"/>
        </w:rPr>
        <w:fldChar w:fldCharType="begin"/>
      </w:r>
      <w:r w:rsidR="004A104F" w:rsidRPr="00D129DC">
        <w:rPr>
          <w:rFonts w:cs="Arial"/>
          <w:sz w:val="20"/>
        </w:rPr>
        <w:instrText xml:space="preserve"> SET LIBEnFileName "C:\Documents and Settings\julia.powell\My Documents\IHO TSMAD\S100-0 main\IHO S-100 Main Oct 1 2007.doc" </w:instrText>
      </w:r>
      <w:r w:rsidRPr="00D129DC">
        <w:rPr>
          <w:rFonts w:cs="Arial"/>
          <w:sz w:val="20"/>
        </w:rPr>
        <w:fldChar w:fldCharType="separate"/>
      </w:r>
      <w:bookmarkStart w:id="1" w:name="LIBEnFileName"/>
      <w:r w:rsidR="004A104F" w:rsidRPr="00D129DC">
        <w:rPr>
          <w:rFonts w:cs="Arial"/>
          <w:noProof/>
          <w:sz w:val="20"/>
        </w:rPr>
        <w:t>C:\Documents and Settings\julia.powell\My Documents\IHO TSMAD\S100-0 main\IHO S-100 Main Oct 1 2007.doc</w:t>
      </w:r>
      <w:bookmarkEnd w:id="1"/>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DDHeadingPage1 "" </w:instrText>
      </w:r>
      <w:r w:rsidRPr="00D129DC">
        <w:rPr>
          <w:rFonts w:cs="Arial"/>
          <w:sz w:val="20"/>
        </w:rPr>
        <w:fldChar w:fldCharType="separate"/>
      </w:r>
      <w:bookmarkStart w:id="2" w:name="DDHeadingPage1"/>
      <w:bookmarkEnd w:id="2"/>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DDOrganization "© ISO/IEC 2007 – All rights reserved" </w:instrText>
      </w:r>
      <w:r w:rsidRPr="00D129DC">
        <w:rPr>
          <w:rFonts w:cs="Arial"/>
          <w:sz w:val="20"/>
        </w:rPr>
        <w:fldChar w:fldCharType="separate"/>
      </w:r>
      <w:bookmarkStart w:id="3" w:name="DDOrganization"/>
      <w:r w:rsidR="004A104F" w:rsidRPr="00D129DC">
        <w:rPr>
          <w:rFonts w:cs="Arial"/>
          <w:noProof/>
          <w:sz w:val="20"/>
        </w:rPr>
        <w:t>© ISO/IEC 2007 – All rights reserved</w:t>
      </w:r>
      <w:bookmarkEnd w:id="3"/>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LibEnteteISO "ISO-IEC_" </w:instrText>
      </w:r>
      <w:r w:rsidRPr="00D129DC">
        <w:rPr>
          <w:rFonts w:cs="Arial"/>
          <w:sz w:val="20"/>
        </w:rPr>
        <w:fldChar w:fldCharType="separate"/>
      </w:r>
      <w:bookmarkStart w:id="4" w:name="LibEnteteISO"/>
      <w:r w:rsidR="004A104F" w:rsidRPr="00D129DC">
        <w:rPr>
          <w:rFonts w:cs="Arial"/>
          <w:noProof/>
          <w:sz w:val="20"/>
        </w:rPr>
        <w:t>ISO-IEC_</w:t>
      </w:r>
      <w:bookmarkEnd w:id="4"/>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LIBTypeTitreISO " 63" </w:instrText>
      </w:r>
      <w:r w:rsidRPr="00D129DC">
        <w:rPr>
          <w:rFonts w:cs="Arial"/>
          <w:sz w:val="20"/>
        </w:rPr>
        <w:fldChar w:fldCharType="separate"/>
      </w:r>
      <w:bookmarkStart w:id="5" w:name="LIBTypeTitreISO"/>
      <w:r w:rsidR="004A104F" w:rsidRPr="00D129DC">
        <w:rPr>
          <w:rFonts w:cs="Arial"/>
          <w:noProof/>
          <w:sz w:val="20"/>
        </w:rPr>
        <w:t xml:space="preserve"> 63</w:t>
      </w:r>
      <w:bookmarkEnd w:id="5"/>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DDTITLE4 "Complementary element" </w:instrText>
      </w:r>
      <w:r w:rsidRPr="00D129DC">
        <w:rPr>
          <w:rFonts w:cs="Arial"/>
          <w:sz w:val="20"/>
        </w:rPr>
        <w:fldChar w:fldCharType="separate"/>
      </w:r>
      <w:bookmarkStart w:id="6" w:name="DDTITLE4"/>
      <w:r w:rsidR="004A104F" w:rsidRPr="00D129DC">
        <w:rPr>
          <w:rFonts w:cs="Arial"/>
          <w:noProof/>
          <w:sz w:val="20"/>
        </w:rPr>
        <w:t>Complementary element</w:t>
      </w:r>
      <w:bookmarkEnd w:id="6"/>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DDTITLE3 "Introductory element — Main element" </w:instrText>
      </w:r>
      <w:r w:rsidRPr="00D129DC">
        <w:rPr>
          <w:rFonts w:cs="Arial"/>
          <w:sz w:val="20"/>
        </w:rPr>
        <w:fldChar w:fldCharType="separate"/>
      </w:r>
      <w:bookmarkStart w:id="7" w:name="DDTITLE3"/>
      <w:r w:rsidR="004A104F" w:rsidRPr="00D129DC">
        <w:rPr>
          <w:rFonts w:cs="Arial"/>
          <w:noProof/>
          <w:sz w:val="20"/>
        </w:rPr>
        <w:t>Introductory element — Main element</w:t>
      </w:r>
      <w:bookmarkEnd w:id="7"/>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DDTITLE2 "Élément introductif — Élément central — Élément complémentaire" </w:instrText>
      </w:r>
      <w:r w:rsidRPr="00D129DC">
        <w:rPr>
          <w:rFonts w:cs="Arial"/>
          <w:sz w:val="20"/>
        </w:rPr>
        <w:fldChar w:fldCharType="separate"/>
      </w:r>
      <w:bookmarkStart w:id="8" w:name="DDTITLE2"/>
      <w:r w:rsidR="004A104F" w:rsidRPr="00D129DC">
        <w:rPr>
          <w:rFonts w:cs="Arial"/>
          <w:noProof/>
          <w:sz w:val="20"/>
        </w:rPr>
        <w:t>Élément introductif — Élément central — Élément complémentaire</w:t>
      </w:r>
      <w:bookmarkEnd w:id="8"/>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DDTITLE1 "Introductory element — Main element — Complementary element" </w:instrText>
      </w:r>
      <w:r w:rsidRPr="00D129DC">
        <w:rPr>
          <w:rFonts w:cs="Arial"/>
          <w:sz w:val="20"/>
        </w:rPr>
        <w:fldChar w:fldCharType="separate"/>
      </w:r>
      <w:bookmarkStart w:id="9" w:name="DDTITLE1"/>
      <w:r w:rsidR="004A104F" w:rsidRPr="00D129DC">
        <w:rPr>
          <w:rFonts w:cs="Arial"/>
          <w:noProof/>
          <w:sz w:val="20"/>
        </w:rPr>
        <w:t>Introductory element — Main element — Complementary element</w:t>
      </w:r>
      <w:bookmarkEnd w:id="9"/>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DDDocLanguage "E" </w:instrText>
      </w:r>
      <w:r w:rsidRPr="00D129DC">
        <w:rPr>
          <w:rFonts w:cs="Arial"/>
          <w:sz w:val="20"/>
        </w:rPr>
        <w:fldChar w:fldCharType="separate"/>
      </w:r>
      <w:bookmarkStart w:id="10" w:name="DDDocLanguage"/>
      <w:r w:rsidR="004A104F" w:rsidRPr="00D129DC">
        <w:rPr>
          <w:rFonts w:cs="Arial"/>
          <w:noProof/>
          <w:sz w:val="20"/>
        </w:rPr>
        <w:t>E</w:t>
      </w:r>
      <w:bookmarkEnd w:id="10"/>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DDWorkDocDate "2007-10-2" </w:instrText>
      </w:r>
      <w:r w:rsidRPr="00D129DC">
        <w:rPr>
          <w:rFonts w:cs="Arial"/>
          <w:sz w:val="20"/>
        </w:rPr>
        <w:fldChar w:fldCharType="separate"/>
      </w:r>
      <w:bookmarkStart w:id="11" w:name="DDWorkDocDate"/>
      <w:r w:rsidR="004A104F" w:rsidRPr="00D129DC">
        <w:rPr>
          <w:rFonts w:cs="Arial"/>
          <w:noProof/>
          <w:sz w:val="20"/>
        </w:rPr>
        <w:t>2007-10-2</w:t>
      </w:r>
      <w:bookmarkEnd w:id="11"/>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DDDocStage "" </w:instrText>
      </w:r>
      <w:r w:rsidRPr="00D129DC">
        <w:rPr>
          <w:rFonts w:cs="Arial"/>
          <w:sz w:val="20"/>
        </w:rPr>
        <w:fldChar w:fldCharType="separate"/>
      </w:r>
      <w:bookmarkStart w:id="12" w:name="DDDocStage"/>
      <w:bookmarkEnd w:id="12"/>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DDOrganization3 "ISO/IEC" </w:instrText>
      </w:r>
      <w:r w:rsidRPr="00D129DC">
        <w:rPr>
          <w:rFonts w:cs="Arial"/>
          <w:sz w:val="20"/>
        </w:rPr>
        <w:fldChar w:fldCharType="separate"/>
      </w:r>
      <w:bookmarkStart w:id="13" w:name="DDOrganization3"/>
      <w:r w:rsidR="004A104F" w:rsidRPr="00D129DC">
        <w:rPr>
          <w:rFonts w:cs="Arial"/>
          <w:noProof/>
          <w:sz w:val="20"/>
        </w:rPr>
        <w:t>ISO/IEC</w:t>
      </w:r>
      <w:bookmarkEnd w:id="13"/>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DDOrganization1 "ISO/IEC " </w:instrText>
      </w:r>
      <w:r w:rsidRPr="00D129DC">
        <w:rPr>
          <w:rFonts w:cs="Arial"/>
          <w:sz w:val="20"/>
        </w:rPr>
        <w:fldChar w:fldCharType="separate"/>
      </w:r>
      <w:bookmarkStart w:id="14" w:name="DDOrganization1"/>
      <w:r w:rsidR="004A104F" w:rsidRPr="00D129DC">
        <w:rPr>
          <w:rFonts w:cs="Arial"/>
          <w:noProof/>
          <w:sz w:val="20"/>
        </w:rPr>
        <w:t>ISO/IEC </w:t>
      </w:r>
      <w:bookmarkEnd w:id="14"/>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DDBASEYEAR "" </w:instrText>
      </w:r>
      <w:r w:rsidRPr="00D129DC">
        <w:rPr>
          <w:rFonts w:cs="Arial"/>
          <w:sz w:val="20"/>
        </w:rPr>
        <w:fldChar w:fldCharType="separate"/>
      </w:r>
      <w:bookmarkStart w:id="15" w:name="DDBASEYEAR"/>
      <w:bookmarkEnd w:id="15"/>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DDAmno "" </w:instrText>
      </w:r>
      <w:r w:rsidRPr="00D129DC">
        <w:rPr>
          <w:rFonts w:cs="Arial"/>
          <w:sz w:val="20"/>
        </w:rPr>
        <w:fldChar w:fldCharType="separate"/>
      </w:r>
      <w:bookmarkStart w:id="16" w:name="DDAmno"/>
      <w:bookmarkEnd w:id="16"/>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DDDocSubType "" </w:instrText>
      </w:r>
      <w:r w:rsidRPr="00D129DC">
        <w:rPr>
          <w:rFonts w:cs="Arial"/>
          <w:sz w:val="20"/>
        </w:rPr>
        <w:fldChar w:fldCharType="separate"/>
      </w:r>
      <w:bookmarkStart w:id="17" w:name="DDDocSubType"/>
      <w:bookmarkEnd w:id="17"/>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DDDocType "" </w:instrText>
      </w:r>
      <w:r w:rsidRPr="00D129DC">
        <w:rPr>
          <w:rFonts w:cs="Arial"/>
          <w:sz w:val="20"/>
        </w:rPr>
        <w:fldChar w:fldCharType="separate"/>
      </w:r>
      <w:bookmarkStart w:id="18" w:name="DDDocType"/>
      <w:bookmarkEnd w:id="18"/>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DDpubYear "2007" </w:instrText>
      </w:r>
      <w:r w:rsidRPr="00D129DC">
        <w:rPr>
          <w:rFonts w:cs="Arial"/>
          <w:sz w:val="20"/>
        </w:rPr>
        <w:fldChar w:fldCharType="separate"/>
      </w:r>
      <w:bookmarkStart w:id="19" w:name="DDpubYear"/>
      <w:r w:rsidR="004A104F" w:rsidRPr="00D129DC">
        <w:rPr>
          <w:rFonts w:cs="Arial"/>
          <w:noProof/>
          <w:sz w:val="20"/>
        </w:rPr>
        <w:t>2007</w:t>
      </w:r>
      <w:bookmarkEnd w:id="19"/>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DDWorkDocNo "" </w:instrText>
      </w:r>
      <w:r w:rsidRPr="00D129DC">
        <w:rPr>
          <w:rFonts w:cs="Arial"/>
          <w:sz w:val="20"/>
        </w:rPr>
        <w:fldChar w:fldCharType="separate"/>
      </w:r>
      <w:bookmarkStart w:id="20" w:name="DDWorkDocNo"/>
      <w:bookmarkEnd w:id="20"/>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DDRefNoPart "ISO/IEC " </w:instrText>
      </w:r>
      <w:r w:rsidRPr="00D129DC">
        <w:rPr>
          <w:rFonts w:cs="Arial"/>
          <w:sz w:val="20"/>
        </w:rPr>
        <w:fldChar w:fldCharType="separate"/>
      </w:r>
      <w:bookmarkStart w:id="21" w:name="DDRefNoPart"/>
      <w:r w:rsidR="004A104F" w:rsidRPr="00D129DC">
        <w:rPr>
          <w:rFonts w:cs="Arial"/>
          <w:noProof/>
          <w:sz w:val="20"/>
        </w:rPr>
        <w:t>ISO/IEC </w:t>
      </w:r>
      <w:bookmarkEnd w:id="21"/>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DDRefGen "ISO/IEC " </w:instrText>
      </w:r>
      <w:r w:rsidRPr="00D129DC">
        <w:rPr>
          <w:rFonts w:cs="Arial"/>
          <w:sz w:val="20"/>
        </w:rPr>
        <w:fldChar w:fldCharType="separate"/>
      </w:r>
      <w:bookmarkStart w:id="22" w:name="DDRefGen"/>
      <w:r w:rsidR="004A104F" w:rsidRPr="00D129DC">
        <w:rPr>
          <w:rFonts w:cs="Arial"/>
          <w:noProof/>
          <w:sz w:val="20"/>
        </w:rPr>
        <w:t>ISO/IEC </w:t>
      </w:r>
      <w:bookmarkEnd w:id="22"/>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DDRefNum "_(E)." </w:instrText>
      </w:r>
      <w:r w:rsidRPr="00D129DC">
        <w:rPr>
          <w:rFonts w:cs="Arial"/>
          <w:sz w:val="20"/>
        </w:rPr>
        <w:fldChar w:fldCharType="separate"/>
      </w:r>
      <w:bookmarkStart w:id="23" w:name="DDRefNum"/>
      <w:r w:rsidR="004A104F" w:rsidRPr="00D129DC">
        <w:rPr>
          <w:rFonts w:cs="Arial"/>
          <w:noProof/>
          <w:sz w:val="20"/>
        </w:rPr>
        <w:t>_(E).</w:t>
      </w:r>
      <w:bookmarkEnd w:id="23"/>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DDSCSecr "" </w:instrText>
      </w:r>
      <w:r w:rsidRPr="00D129DC">
        <w:rPr>
          <w:rFonts w:cs="Arial"/>
          <w:sz w:val="20"/>
        </w:rPr>
        <w:fldChar w:fldCharType="separate"/>
      </w:r>
      <w:bookmarkStart w:id="24" w:name="DDSCSecr"/>
      <w:bookmarkEnd w:id="24"/>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DDSecr "" </w:instrText>
      </w:r>
      <w:r w:rsidRPr="00D129DC">
        <w:rPr>
          <w:rFonts w:cs="Arial"/>
          <w:sz w:val="20"/>
        </w:rPr>
        <w:fldChar w:fldCharType="separate"/>
      </w:r>
      <w:bookmarkStart w:id="25" w:name="DDSecr"/>
      <w:bookmarkEnd w:id="25"/>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DDSCTitle "" </w:instrText>
      </w:r>
      <w:r w:rsidRPr="00D129DC">
        <w:rPr>
          <w:rFonts w:cs="Arial"/>
          <w:sz w:val="20"/>
        </w:rPr>
        <w:fldChar w:fldCharType="separate"/>
      </w:r>
      <w:bookmarkStart w:id="26" w:name="DDSCTitle"/>
      <w:bookmarkEnd w:id="26"/>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DDTCTitle "" </w:instrText>
      </w:r>
      <w:r w:rsidRPr="00D129DC">
        <w:rPr>
          <w:rFonts w:cs="Arial"/>
          <w:sz w:val="20"/>
        </w:rPr>
        <w:fldChar w:fldCharType="separate"/>
      </w:r>
      <w:bookmarkStart w:id="27" w:name="DDTCTitle"/>
      <w:bookmarkEnd w:id="27"/>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DDWGNum "" </w:instrText>
      </w:r>
      <w:r w:rsidRPr="00D129DC">
        <w:rPr>
          <w:rFonts w:cs="Arial"/>
          <w:sz w:val="20"/>
        </w:rPr>
        <w:fldChar w:fldCharType="separate"/>
      </w:r>
      <w:bookmarkStart w:id="28" w:name="DDWGNum"/>
      <w:bookmarkEnd w:id="28"/>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DDSCNum "" </w:instrText>
      </w:r>
      <w:r w:rsidRPr="00D129DC">
        <w:rPr>
          <w:rFonts w:cs="Arial"/>
          <w:sz w:val="20"/>
        </w:rPr>
        <w:fldChar w:fldCharType="separate"/>
      </w:r>
      <w:bookmarkStart w:id="29" w:name="DDSCNum"/>
      <w:bookmarkEnd w:id="29"/>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DDTCNum "" </w:instrText>
      </w:r>
      <w:r w:rsidRPr="00D129DC">
        <w:rPr>
          <w:rFonts w:cs="Arial"/>
          <w:sz w:val="20"/>
        </w:rPr>
        <w:fldChar w:fldCharType="separate"/>
      </w:r>
      <w:bookmarkStart w:id="30" w:name="DDTCNum"/>
      <w:bookmarkEnd w:id="30"/>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LIBLANG " 2" </w:instrText>
      </w:r>
      <w:r w:rsidRPr="00D129DC">
        <w:rPr>
          <w:rFonts w:cs="Arial"/>
          <w:sz w:val="20"/>
        </w:rPr>
        <w:fldChar w:fldCharType="separate"/>
      </w:r>
      <w:bookmarkStart w:id="31" w:name="LIBLANG"/>
      <w:r w:rsidR="004A104F" w:rsidRPr="00D129DC">
        <w:rPr>
          <w:rFonts w:cs="Arial"/>
          <w:noProof/>
          <w:sz w:val="20"/>
        </w:rPr>
        <w:t xml:space="preserve"> 2</w:t>
      </w:r>
      <w:bookmarkEnd w:id="31"/>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libH2NAME "Heading 2" </w:instrText>
      </w:r>
      <w:r w:rsidRPr="00D129DC">
        <w:rPr>
          <w:rFonts w:cs="Arial"/>
          <w:sz w:val="20"/>
        </w:rPr>
        <w:fldChar w:fldCharType="separate"/>
      </w:r>
      <w:bookmarkStart w:id="32" w:name="libH2NAME"/>
      <w:r w:rsidR="004A104F" w:rsidRPr="00D129DC">
        <w:rPr>
          <w:rFonts w:cs="Arial"/>
          <w:noProof/>
          <w:sz w:val="20"/>
        </w:rPr>
        <w:t>Heading 2</w:t>
      </w:r>
      <w:bookmarkEnd w:id="32"/>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libH1NAME "Heading 1" </w:instrText>
      </w:r>
      <w:r w:rsidRPr="00D129DC">
        <w:rPr>
          <w:rFonts w:cs="Arial"/>
          <w:sz w:val="20"/>
        </w:rPr>
        <w:fldChar w:fldCharType="separate"/>
      </w:r>
      <w:bookmarkStart w:id="33" w:name="libH1NAME"/>
      <w:r w:rsidR="004A104F" w:rsidRPr="00D129DC">
        <w:rPr>
          <w:rFonts w:cs="Arial"/>
          <w:noProof/>
          <w:sz w:val="20"/>
        </w:rPr>
        <w:t>Heading 1</w:t>
      </w:r>
      <w:bookmarkEnd w:id="33"/>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LibDesc "" </w:instrText>
      </w:r>
      <w:r w:rsidRPr="00D129DC">
        <w:rPr>
          <w:rFonts w:cs="Arial"/>
          <w:sz w:val="20"/>
        </w:rPr>
        <w:fldChar w:fldCharType="separate"/>
      </w:r>
      <w:bookmarkStart w:id="34" w:name="LibDesc"/>
      <w:bookmarkEnd w:id="34"/>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LibDescD "" </w:instrText>
      </w:r>
      <w:r w:rsidRPr="00D129DC">
        <w:rPr>
          <w:rFonts w:cs="Arial"/>
          <w:sz w:val="20"/>
        </w:rPr>
        <w:fldChar w:fldCharType="separate"/>
      </w:r>
      <w:bookmarkStart w:id="35" w:name="LibDescD"/>
      <w:bookmarkEnd w:id="35"/>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LibDescE "" </w:instrText>
      </w:r>
      <w:r w:rsidRPr="00D129DC">
        <w:rPr>
          <w:rFonts w:cs="Arial"/>
          <w:sz w:val="20"/>
        </w:rPr>
        <w:fldChar w:fldCharType="separate"/>
      </w:r>
      <w:bookmarkStart w:id="36" w:name="LibDescE"/>
      <w:bookmarkEnd w:id="36"/>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LibDescF "" </w:instrText>
      </w:r>
      <w:r w:rsidRPr="00D129DC">
        <w:rPr>
          <w:rFonts w:cs="Arial"/>
          <w:sz w:val="20"/>
        </w:rPr>
        <w:fldChar w:fldCharType="separate"/>
      </w:r>
      <w:bookmarkStart w:id="37" w:name="LibDescF"/>
      <w:bookmarkEnd w:id="37"/>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NATSubVer "0" </w:instrText>
      </w:r>
      <w:r w:rsidRPr="00D129DC">
        <w:rPr>
          <w:rFonts w:cs="Arial"/>
          <w:sz w:val="20"/>
        </w:rPr>
        <w:fldChar w:fldCharType="separate"/>
      </w:r>
      <w:bookmarkStart w:id="38" w:name="NATSubVer"/>
      <w:r w:rsidR="004A104F" w:rsidRPr="00D129DC">
        <w:rPr>
          <w:rFonts w:cs="Arial"/>
          <w:noProof/>
          <w:sz w:val="20"/>
        </w:rPr>
        <w:t>0</w:t>
      </w:r>
      <w:bookmarkEnd w:id="38"/>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CENSubVer "2" </w:instrText>
      </w:r>
      <w:r w:rsidRPr="00D129DC">
        <w:rPr>
          <w:rFonts w:cs="Arial"/>
          <w:sz w:val="20"/>
        </w:rPr>
        <w:fldChar w:fldCharType="separate"/>
      </w:r>
      <w:bookmarkStart w:id="39" w:name="CENSubVer"/>
      <w:r w:rsidR="004A104F" w:rsidRPr="00D129DC">
        <w:rPr>
          <w:rFonts w:cs="Arial"/>
          <w:noProof/>
          <w:sz w:val="20"/>
        </w:rPr>
        <w:t>2</w:t>
      </w:r>
      <w:bookmarkEnd w:id="39"/>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ISOSubVer "" </w:instrText>
      </w:r>
      <w:r w:rsidRPr="00D129DC">
        <w:rPr>
          <w:rFonts w:cs="Arial"/>
          <w:sz w:val="20"/>
        </w:rPr>
        <w:fldChar w:fldCharType="separate"/>
      </w:r>
      <w:bookmarkStart w:id="40" w:name="ISOSubVer"/>
      <w:bookmarkEnd w:id="40"/>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LIBVerMSDN "STD Version 2.1c2" </w:instrText>
      </w:r>
      <w:r w:rsidRPr="00D129DC">
        <w:rPr>
          <w:rFonts w:cs="Arial"/>
          <w:sz w:val="20"/>
        </w:rPr>
        <w:fldChar w:fldCharType="separate"/>
      </w:r>
      <w:bookmarkStart w:id="41" w:name="LIBVerMSDN"/>
      <w:r w:rsidR="004A104F" w:rsidRPr="00D129DC">
        <w:rPr>
          <w:rFonts w:cs="Arial"/>
          <w:noProof/>
          <w:sz w:val="20"/>
        </w:rPr>
        <w:t>STD Version 2.1c2</w:t>
      </w:r>
      <w:bookmarkEnd w:id="41"/>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LIBStageCode "0" </w:instrText>
      </w:r>
      <w:r w:rsidRPr="00D129DC">
        <w:rPr>
          <w:rFonts w:cs="Arial"/>
          <w:sz w:val="20"/>
        </w:rPr>
        <w:fldChar w:fldCharType="separate"/>
      </w:r>
      <w:bookmarkStart w:id="42" w:name="LIBStageCode"/>
      <w:r w:rsidR="004A104F" w:rsidRPr="00D129DC">
        <w:rPr>
          <w:rFonts w:cs="Arial"/>
          <w:noProof/>
          <w:sz w:val="20"/>
        </w:rPr>
        <w:t>0</w:t>
      </w:r>
      <w:bookmarkEnd w:id="42"/>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LibRpl "" </w:instrText>
      </w:r>
      <w:r w:rsidRPr="00D129DC">
        <w:rPr>
          <w:rFonts w:cs="Arial"/>
          <w:sz w:val="20"/>
        </w:rPr>
        <w:fldChar w:fldCharType="separate"/>
      </w:r>
      <w:bookmarkStart w:id="43" w:name="LibRpl"/>
      <w:bookmarkEnd w:id="43"/>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LibICS "" </w:instrText>
      </w:r>
      <w:r w:rsidRPr="00D129DC">
        <w:rPr>
          <w:rFonts w:cs="Arial"/>
          <w:sz w:val="20"/>
        </w:rPr>
        <w:fldChar w:fldCharType="separate"/>
      </w:r>
      <w:bookmarkStart w:id="44" w:name="LibICS"/>
      <w:bookmarkEnd w:id="44"/>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LIBFIL " 4" </w:instrText>
      </w:r>
      <w:r w:rsidRPr="00D129DC">
        <w:rPr>
          <w:rFonts w:cs="Arial"/>
          <w:sz w:val="20"/>
        </w:rPr>
        <w:fldChar w:fldCharType="separate"/>
      </w:r>
      <w:bookmarkStart w:id="45" w:name="LIBFIL"/>
      <w:r w:rsidR="004A104F" w:rsidRPr="00D129DC">
        <w:rPr>
          <w:rFonts w:cs="Arial"/>
          <w:noProof/>
          <w:sz w:val="20"/>
        </w:rPr>
        <w:t xml:space="preserve"> 4</w:t>
      </w:r>
      <w:bookmarkEnd w:id="45"/>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LIBFrFileName ""</w:instrText>
      </w:r>
      <w:r w:rsidRPr="00D129DC">
        <w:rPr>
          <w:rFonts w:cs="Arial"/>
          <w:sz w:val="20"/>
        </w:rPr>
        <w:fldChar w:fldCharType="separate"/>
      </w:r>
      <w:bookmarkStart w:id="46" w:name="LIBFrFileName"/>
      <w:bookmarkEnd w:id="46"/>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LIBDeFileName ""</w:instrText>
      </w:r>
      <w:r w:rsidRPr="00D129DC">
        <w:rPr>
          <w:rFonts w:cs="Arial"/>
          <w:sz w:val="20"/>
        </w:rPr>
        <w:fldChar w:fldCharType="separate"/>
      </w:r>
      <w:bookmarkStart w:id="47" w:name="LIBDeFileName"/>
      <w:bookmarkEnd w:id="47"/>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LIBNatFileName ""</w:instrText>
      </w:r>
      <w:r w:rsidRPr="00D129DC">
        <w:rPr>
          <w:rFonts w:cs="Arial"/>
          <w:sz w:val="20"/>
        </w:rPr>
        <w:fldChar w:fldCharType="separate"/>
      </w:r>
      <w:bookmarkStart w:id="48" w:name="LIBNatFileName"/>
      <w:bookmarkEnd w:id="48"/>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LIBFileOld "" </w:instrText>
      </w:r>
      <w:r w:rsidRPr="00D129DC">
        <w:rPr>
          <w:rFonts w:cs="Arial"/>
          <w:sz w:val="20"/>
        </w:rPr>
        <w:fldChar w:fldCharType="separate"/>
      </w:r>
      <w:bookmarkStart w:id="49" w:name="LIBFileOld"/>
      <w:bookmarkEnd w:id="49"/>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LIBTypeTitreCEN "" </w:instrText>
      </w:r>
      <w:r w:rsidRPr="00D129DC">
        <w:rPr>
          <w:rFonts w:cs="Arial"/>
          <w:sz w:val="20"/>
        </w:rPr>
        <w:fldChar w:fldCharType="separate"/>
      </w:r>
      <w:bookmarkStart w:id="50" w:name="LIBTypeTitreCEN"/>
      <w:bookmarkStart w:id="51" w:name="LIBTypeTitre"/>
      <w:bookmarkEnd w:id="50"/>
      <w:bookmarkEnd w:id="51"/>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LIBTypeTitreNAT "" </w:instrText>
      </w:r>
      <w:r w:rsidRPr="00D129DC">
        <w:rPr>
          <w:rFonts w:cs="Arial"/>
          <w:sz w:val="20"/>
        </w:rPr>
        <w:fldChar w:fldCharType="separate"/>
      </w:r>
      <w:bookmarkStart w:id="52" w:name="LIBTypeTitreNAT"/>
      <w:bookmarkEnd w:id="52"/>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LibEnteteCEN "" </w:instrText>
      </w:r>
      <w:r w:rsidRPr="00D129DC">
        <w:rPr>
          <w:rFonts w:cs="Arial"/>
          <w:sz w:val="20"/>
        </w:rPr>
        <w:fldChar w:fldCharType="separate"/>
      </w:r>
      <w:bookmarkStart w:id="53" w:name="LibEnteteCEN"/>
      <w:bookmarkStart w:id="54" w:name="LibEntete"/>
      <w:bookmarkStart w:id="55" w:name="LibFileEnTete"/>
      <w:bookmarkEnd w:id="53"/>
      <w:bookmarkEnd w:id="54"/>
      <w:bookmarkEnd w:id="55"/>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LibEnteteNAT "" </w:instrText>
      </w:r>
      <w:r w:rsidRPr="00D129DC">
        <w:rPr>
          <w:rFonts w:cs="Arial"/>
          <w:sz w:val="20"/>
        </w:rPr>
        <w:fldChar w:fldCharType="separate"/>
      </w:r>
      <w:bookmarkStart w:id="56" w:name="LibEnteteNAT"/>
      <w:bookmarkEnd w:id="56"/>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LIBASynchroVF "" </w:instrText>
      </w:r>
      <w:r w:rsidRPr="00D129DC">
        <w:rPr>
          <w:rFonts w:cs="Arial"/>
          <w:sz w:val="20"/>
        </w:rPr>
        <w:fldChar w:fldCharType="separate"/>
      </w:r>
      <w:bookmarkStart w:id="57" w:name="LIBASynchroVF"/>
      <w:bookmarkStart w:id="58" w:name="LIBASynchro"/>
      <w:bookmarkEnd w:id="57"/>
      <w:bookmarkEnd w:id="58"/>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LIBASynchroVE "" </w:instrText>
      </w:r>
      <w:r w:rsidRPr="00D129DC">
        <w:rPr>
          <w:rFonts w:cs="Arial"/>
          <w:sz w:val="20"/>
        </w:rPr>
        <w:fldChar w:fldCharType="separate"/>
      </w:r>
      <w:bookmarkStart w:id="59" w:name="LIBASynchroVE"/>
      <w:bookmarkEnd w:id="59"/>
      <w:r w:rsidR="004A104F" w:rsidRPr="00D129DC">
        <w:rPr>
          <w:rFonts w:cs="Arial"/>
          <w:noProof/>
          <w:sz w:val="20"/>
        </w:rPr>
        <w:t xml:space="preserve"> </w:t>
      </w:r>
      <w:r w:rsidRPr="00D129DC">
        <w:rPr>
          <w:rFonts w:cs="Arial"/>
          <w:sz w:val="20"/>
        </w:rPr>
        <w:fldChar w:fldCharType="end"/>
      </w:r>
      <w:r w:rsidRPr="00D129DC">
        <w:rPr>
          <w:rFonts w:cs="Arial"/>
          <w:sz w:val="20"/>
        </w:rPr>
        <w:fldChar w:fldCharType="begin"/>
      </w:r>
      <w:r w:rsidR="004A104F" w:rsidRPr="00D129DC">
        <w:rPr>
          <w:rFonts w:cs="Arial"/>
          <w:sz w:val="20"/>
        </w:rPr>
        <w:instrText xml:space="preserve"> SET LIBASynchroVD "" </w:instrText>
      </w:r>
      <w:r w:rsidRPr="00D129DC">
        <w:rPr>
          <w:rFonts w:cs="Arial"/>
          <w:sz w:val="20"/>
        </w:rPr>
        <w:fldChar w:fldCharType="separate"/>
      </w:r>
      <w:bookmarkStart w:id="60" w:name="LIBASynchroVD"/>
      <w:bookmarkEnd w:id="60"/>
      <w:r w:rsidR="004A104F" w:rsidRPr="00D129DC">
        <w:rPr>
          <w:rFonts w:cs="Arial"/>
          <w:noProof/>
          <w:sz w:val="20"/>
        </w:rPr>
        <w:t xml:space="preserve"> </w:t>
      </w:r>
      <w:r w:rsidRPr="00D129DC">
        <w:rPr>
          <w:rFonts w:cs="Arial"/>
          <w:sz w:val="20"/>
        </w:rPr>
        <w:fldChar w:fldCharType="end"/>
      </w:r>
      <w:r w:rsidRPr="00D129DC">
        <w:rPr>
          <w:rFonts w:cs="Arial"/>
          <w:noProof/>
          <w:sz w:val="20"/>
        </w:rPr>
        <w:fldChar w:fldCharType="begin"/>
      </w:r>
      <w:r w:rsidR="004A104F" w:rsidRPr="00D129DC">
        <w:rPr>
          <w:rFonts w:cs="Arial"/>
          <w:noProof/>
          <w:sz w:val="20"/>
        </w:rPr>
        <w:instrText xml:space="preserve"> SET DDEditionNo "" </w:instrText>
      </w:r>
      <w:r w:rsidRPr="00D129DC">
        <w:rPr>
          <w:rFonts w:cs="Arial"/>
          <w:noProof/>
          <w:sz w:val="20"/>
        </w:rPr>
        <w:fldChar w:fldCharType="separate"/>
      </w:r>
      <w:bookmarkStart w:id="61" w:name="DDEditionNo"/>
      <w:bookmarkEnd w:id="61"/>
      <w:r w:rsidR="004A104F" w:rsidRPr="00D129DC">
        <w:rPr>
          <w:rFonts w:cs="Arial"/>
          <w:noProof/>
          <w:sz w:val="20"/>
        </w:rPr>
        <w:t xml:space="preserve"> </w:t>
      </w:r>
      <w:r w:rsidRPr="00D129DC">
        <w:rPr>
          <w:rFonts w:cs="Arial"/>
          <w:sz w:val="20"/>
        </w:rPr>
        <w:fldChar w:fldCharType="end"/>
      </w:r>
      <w:bookmarkStart w:id="62" w:name="_Toc173128083"/>
      <w:bookmarkStart w:id="63" w:name="_Toc173128202"/>
      <w:r w:rsidR="004A104F" w:rsidRPr="00D129DC">
        <w:rPr>
          <w:rFonts w:cs="Arial"/>
          <w:sz w:val="20"/>
        </w:rPr>
        <w:t xml:space="preserve"> </w:t>
      </w:r>
      <w:bookmarkStart w:id="64" w:name="_Toc454279961"/>
      <w:bookmarkStart w:id="65" w:name="_Toc454280158"/>
      <w:r w:rsidR="004A104F" w:rsidRPr="00D129DC">
        <w:rPr>
          <w:rFonts w:cs="Arial"/>
          <w:sz w:val="20"/>
        </w:rPr>
        <w:t>INTERNATIONAL HYDROGRAPHIC ORGANIZATION</w:t>
      </w:r>
      <w:bookmarkEnd w:id="62"/>
      <w:bookmarkEnd w:id="63"/>
      <w:bookmarkEnd w:id="64"/>
      <w:bookmarkEnd w:id="65"/>
    </w:p>
    <w:p w14:paraId="023B9DB7" w14:textId="77777777" w:rsidR="004A104F" w:rsidRPr="00D129DC" w:rsidRDefault="004A104F" w:rsidP="00972855">
      <w:pPr>
        <w:pStyle w:val="Title"/>
        <w:rPr>
          <w:rFonts w:cs="Arial"/>
          <w:sz w:val="20"/>
        </w:rPr>
      </w:pPr>
    </w:p>
    <w:p w14:paraId="441E32B2" w14:textId="77777777" w:rsidR="004A104F" w:rsidRPr="00D129DC" w:rsidRDefault="004A104F" w:rsidP="00972855">
      <w:pPr>
        <w:pStyle w:val="Title"/>
        <w:rPr>
          <w:rFonts w:cs="Arial"/>
          <w:sz w:val="20"/>
        </w:rPr>
      </w:pPr>
    </w:p>
    <w:p w14:paraId="558BBFDD" w14:textId="77777777" w:rsidR="004A104F" w:rsidRPr="00D129DC" w:rsidRDefault="005C184B" w:rsidP="00972855">
      <w:pPr>
        <w:pStyle w:val="Title"/>
        <w:rPr>
          <w:rFonts w:cs="Arial"/>
          <w:sz w:val="20"/>
        </w:rPr>
      </w:pPr>
      <w:bookmarkStart w:id="66" w:name="_Toc454279962"/>
      <w:bookmarkStart w:id="67" w:name="_Toc454280159"/>
      <w:r w:rsidRPr="00D129DC">
        <w:rPr>
          <w:rFonts w:cs="Arial"/>
          <w:noProof/>
          <w:sz w:val="20"/>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p>
    <w:p w14:paraId="6D4C7306" w14:textId="77777777" w:rsidR="004A104F" w:rsidRPr="00D129DC" w:rsidRDefault="004A104F" w:rsidP="00972855">
      <w:pPr>
        <w:pStyle w:val="Title"/>
        <w:rPr>
          <w:rFonts w:cs="Arial"/>
          <w:sz w:val="20"/>
        </w:rPr>
      </w:pPr>
    </w:p>
    <w:p w14:paraId="28E5A30B" w14:textId="4CDF3B06" w:rsidR="00D720AC" w:rsidRPr="00D129DC" w:rsidRDefault="00956024" w:rsidP="00972855">
      <w:pPr>
        <w:pStyle w:val="Title"/>
        <w:rPr>
          <w:rFonts w:cs="Arial"/>
          <w:sz w:val="20"/>
        </w:rPr>
      </w:pPr>
      <w:bookmarkStart w:id="68" w:name="_Toc454279963"/>
      <w:bookmarkStart w:id="69" w:name="_Toc454280160"/>
      <w:r w:rsidRPr="00D129DC">
        <w:rPr>
          <w:rFonts w:cs="Arial"/>
          <w:sz w:val="20"/>
        </w:rPr>
        <w:t>S-1</w:t>
      </w:r>
      <w:r w:rsidR="009A2011" w:rsidRPr="00D129DC">
        <w:rPr>
          <w:rFonts w:cs="Arial"/>
          <w:sz w:val="20"/>
        </w:rPr>
        <w:t>29</w:t>
      </w:r>
      <w:r w:rsidRPr="00D129DC">
        <w:rPr>
          <w:rFonts w:cs="Arial"/>
          <w:sz w:val="20"/>
        </w:rPr>
        <w:t xml:space="preserve"> </w:t>
      </w:r>
      <w:r w:rsidR="00D720AC" w:rsidRPr="00D129DC">
        <w:rPr>
          <w:rFonts w:cs="Arial"/>
          <w:sz w:val="20"/>
        </w:rPr>
        <w:t xml:space="preserve">Under Keel Clearance Management Information </w:t>
      </w:r>
    </w:p>
    <w:p w14:paraId="0CACAC33" w14:textId="77777777" w:rsidR="0056560E" w:rsidRPr="00D129DC" w:rsidRDefault="00956024" w:rsidP="00972855">
      <w:pPr>
        <w:pStyle w:val="Title"/>
        <w:rPr>
          <w:rFonts w:cs="Arial"/>
          <w:sz w:val="20"/>
        </w:rPr>
      </w:pPr>
      <w:r w:rsidRPr="00D129DC">
        <w:rPr>
          <w:rFonts w:cs="Arial"/>
          <w:sz w:val="20"/>
        </w:rPr>
        <w:t>Product Specification</w:t>
      </w:r>
      <w:bookmarkEnd w:id="68"/>
      <w:bookmarkEnd w:id="69"/>
    </w:p>
    <w:p w14:paraId="5756D3C7"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39075C6D" w14:textId="77777777" w:rsidR="0083446A" w:rsidRPr="00D129DC" w:rsidRDefault="0083446A"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6A7180FC" w14:textId="77777777" w:rsidR="0083446A" w:rsidRPr="00D129DC" w:rsidRDefault="0083446A"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1F6E3704" w14:textId="77777777" w:rsidR="0083446A" w:rsidRPr="00D129DC" w:rsidRDefault="0083446A"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62414468" w14:textId="77777777" w:rsidR="0083446A" w:rsidRPr="00D129DC" w:rsidRDefault="0083446A"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7CEA2D35" w14:textId="2AE84280" w:rsidR="004A104F" w:rsidRPr="00D129DC" w:rsidRDefault="00EF70CB" w:rsidP="003518B2">
      <w:pPr>
        <w:tabs>
          <w:tab w:val="center" w:pos="4514"/>
          <w:tab w:val="left" w:pos="5040"/>
          <w:tab w:val="left" w:pos="5760"/>
          <w:tab w:val="left" w:pos="6480"/>
          <w:tab w:val="left" w:pos="7200"/>
          <w:tab w:val="left" w:pos="7920"/>
          <w:tab w:val="left" w:pos="8640"/>
        </w:tabs>
        <w:jc w:val="center"/>
        <w:outlineLvl w:val="0"/>
        <w:rPr>
          <w:rFonts w:ascii="Arial" w:hAnsi="Arial" w:cs="Arial"/>
          <w:b/>
          <w:sz w:val="20"/>
          <w:szCs w:val="20"/>
        </w:rPr>
      </w:pPr>
      <w:r w:rsidRPr="00D129DC">
        <w:rPr>
          <w:rFonts w:ascii="Arial" w:hAnsi="Arial" w:cs="Arial"/>
          <w:b/>
          <w:sz w:val="20"/>
          <w:szCs w:val="20"/>
        </w:rPr>
        <w:t>201</w:t>
      </w:r>
      <w:r w:rsidR="009A2011" w:rsidRPr="00D129DC">
        <w:rPr>
          <w:rFonts w:ascii="Arial" w:hAnsi="Arial" w:cs="Arial"/>
          <w:b/>
          <w:sz w:val="20"/>
          <w:szCs w:val="20"/>
        </w:rPr>
        <w:t>X</w:t>
      </w:r>
    </w:p>
    <w:p w14:paraId="3ED54BE1"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ascii="Arial" w:hAnsi="Arial" w:cs="Arial"/>
          <w:b/>
          <w:sz w:val="20"/>
          <w:szCs w:val="20"/>
        </w:rPr>
      </w:pPr>
    </w:p>
    <w:p w14:paraId="17CCD9DF"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ascii="Arial" w:hAnsi="Arial" w:cs="Arial"/>
          <w:b/>
          <w:sz w:val="20"/>
          <w:szCs w:val="20"/>
        </w:rPr>
      </w:pPr>
    </w:p>
    <w:p w14:paraId="28CEFF67" w14:textId="77777777" w:rsidR="00D0524F" w:rsidRPr="00D129DC" w:rsidRDefault="00D0524F" w:rsidP="003518B2">
      <w:pPr>
        <w:tabs>
          <w:tab w:val="center" w:pos="4514"/>
          <w:tab w:val="left" w:pos="5040"/>
          <w:tab w:val="left" w:pos="5760"/>
          <w:tab w:val="left" w:pos="6480"/>
          <w:tab w:val="left" w:pos="7200"/>
          <w:tab w:val="left" w:pos="7920"/>
          <w:tab w:val="left" w:pos="8640"/>
        </w:tabs>
        <w:jc w:val="center"/>
        <w:outlineLvl w:val="0"/>
        <w:rPr>
          <w:rFonts w:ascii="Arial" w:hAnsi="Arial" w:cs="Arial"/>
          <w:b/>
          <w:sz w:val="20"/>
          <w:szCs w:val="20"/>
        </w:rPr>
      </w:pPr>
    </w:p>
    <w:p w14:paraId="2828DF85"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4313C7A2" w14:textId="77777777" w:rsidR="0083446A" w:rsidRPr="00D129DC" w:rsidRDefault="0083446A"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68DE7547" w14:textId="77777777" w:rsidR="004A104F" w:rsidRPr="00D129DC"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p>
    <w:p w14:paraId="3946266B" w14:textId="77777777" w:rsidR="00D0524F" w:rsidRPr="00D129DC" w:rsidRDefault="00D0524F" w:rsidP="003518B2">
      <w:pPr>
        <w:tabs>
          <w:tab w:val="center" w:pos="4514"/>
          <w:tab w:val="left" w:pos="5040"/>
          <w:tab w:val="left" w:pos="5760"/>
          <w:tab w:val="left" w:pos="6480"/>
          <w:tab w:val="left" w:pos="7200"/>
          <w:tab w:val="left" w:pos="7920"/>
          <w:tab w:val="left" w:pos="8640"/>
        </w:tabs>
        <w:jc w:val="center"/>
        <w:outlineLvl w:val="0"/>
        <w:rPr>
          <w:rFonts w:ascii="Arial" w:hAnsi="Arial" w:cs="Arial"/>
          <w:sz w:val="20"/>
          <w:szCs w:val="20"/>
        </w:rPr>
      </w:pPr>
    </w:p>
    <w:p w14:paraId="533CB9DA"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5BB2B803"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724A206E"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20CB17E5"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2A607074"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50C6D7D3"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775290A4" w14:textId="77777777" w:rsidR="0083446A" w:rsidRPr="00D129DC" w:rsidRDefault="0083446A" w:rsidP="00C53B69">
      <w:pPr>
        <w:tabs>
          <w:tab w:val="center" w:pos="4514"/>
          <w:tab w:val="left" w:pos="5040"/>
          <w:tab w:val="left" w:pos="5760"/>
          <w:tab w:val="left" w:pos="6480"/>
          <w:tab w:val="left" w:pos="7200"/>
          <w:tab w:val="left" w:pos="7920"/>
          <w:tab w:val="left" w:pos="8640"/>
        </w:tabs>
        <w:outlineLvl w:val="0"/>
        <w:rPr>
          <w:rFonts w:ascii="Arial" w:hAnsi="Arial" w:cs="Arial"/>
          <w:sz w:val="20"/>
          <w:szCs w:val="20"/>
        </w:rPr>
      </w:pPr>
    </w:p>
    <w:p w14:paraId="3583DF5C" w14:textId="77777777" w:rsidR="004A104F" w:rsidRPr="00D129DC" w:rsidRDefault="004A104F" w:rsidP="00972855">
      <w:pPr>
        <w:pStyle w:val="publishedby"/>
        <w:rPr>
          <w:rFonts w:cs="Arial"/>
        </w:rPr>
      </w:pPr>
      <w:bookmarkStart w:id="70" w:name="_Toc454279964"/>
      <w:bookmarkStart w:id="71" w:name="_Toc454280161"/>
      <w:r w:rsidRPr="00D129DC">
        <w:rPr>
          <w:rFonts w:cs="Arial"/>
        </w:rPr>
        <w:tab/>
      </w:r>
      <w:bookmarkStart w:id="72" w:name="_Toc173128087"/>
      <w:bookmarkStart w:id="73" w:name="_Toc173128206"/>
      <w:r w:rsidRPr="00D129DC">
        <w:rPr>
          <w:rFonts w:cs="Arial"/>
        </w:rPr>
        <w:t>Published by the</w:t>
      </w:r>
      <w:bookmarkEnd w:id="70"/>
      <w:bookmarkEnd w:id="71"/>
      <w:bookmarkEnd w:id="72"/>
      <w:bookmarkEnd w:id="73"/>
      <w:r w:rsidRPr="00D129DC">
        <w:rPr>
          <w:rFonts w:cs="Arial"/>
        </w:rPr>
        <w:t xml:space="preserve"> </w:t>
      </w:r>
    </w:p>
    <w:p w14:paraId="1F1CA8F6" w14:textId="77777777" w:rsidR="004A104F" w:rsidRPr="00D129DC" w:rsidRDefault="004A104F" w:rsidP="00972855">
      <w:pPr>
        <w:pStyle w:val="publishedby"/>
        <w:rPr>
          <w:rFonts w:cs="Arial"/>
        </w:rPr>
      </w:pPr>
      <w:bookmarkStart w:id="74" w:name="_Toc454279965"/>
      <w:bookmarkStart w:id="75" w:name="_Toc454280162"/>
      <w:r w:rsidRPr="00D129DC">
        <w:rPr>
          <w:rFonts w:cs="Arial"/>
        </w:rPr>
        <w:tab/>
      </w:r>
      <w:bookmarkStart w:id="76" w:name="_Toc173128088"/>
      <w:bookmarkStart w:id="77" w:name="_Toc173128207"/>
      <w:r w:rsidRPr="00D129DC">
        <w:rPr>
          <w:rFonts w:cs="Arial"/>
        </w:rPr>
        <w:t>International Hydrographic Bureau</w:t>
      </w:r>
      <w:bookmarkEnd w:id="74"/>
      <w:bookmarkEnd w:id="75"/>
      <w:bookmarkEnd w:id="76"/>
      <w:bookmarkEnd w:id="77"/>
    </w:p>
    <w:p w14:paraId="298AA55C" w14:textId="77777777" w:rsidR="004A104F" w:rsidRPr="00D129DC" w:rsidRDefault="004A104F" w:rsidP="00972855">
      <w:pPr>
        <w:pStyle w:val="publishedby"/>
        <w:rPr>
          <w:rFonts w:cs="Arial"/>
        </w:rPr>
      </w:pPr>
      <w:bookmarkStart w:id="78" w:name="_Toc454279966"/>
      <w:bookmarkStart w:id="79" w:name="_Toc454280163"/>
      <w:r w:rsidRPr="00D129DC">
        <w:rPr>
          <w:rFonts w:cs="Arial"/>
        </w:rPr>
        <w:tab/>
      </w:r>
      <w:bookmarkStart w:id="80" w:name="_Toc173128089"/>
      <w:bookmarkStart w:id="81" w:name="_Toc173128208"/>
      <w:r w:rsidRPr="00D129DC">
        <w:rPr>
          <w:rFonts w:cs="Arial"/>
        </w:rPr>
        <w:t>MONACO</w:t>
      </w:r>
      <w:bookmarkEnd w:id="78"/>
      <w:bookmarkEnd w:id="79"/>
      <w:bookmarkEnd w:id="80"/>
      <w:bookmarkEnd w:id="81"/>
    </w:p>
    <w:p w14:paraId="46F6728B" w14:textId="77777777" w:rsidR="001A37DE" w:rsidRPr="00D129DC" w:rsidRDefault="004A104F" w:rsidP="00C53B69">
      <w:pPr>
        <w:pStyle w:val="zzCover"/>
        <w:spacing w:after="0"/>
        <w:jc w:val="both"/>
        <w:rPr>
          <w:rFonts w:cs="Arial"/>
          <w:b w:val="0"/>
          <w:noProof/>
          <w:color w:val="0000FF"/>
          <w:sz w:val="20"/>
        </w:rPr>
      </w:pPr>
      <w:r w:rsidRPr="00D129DC">
        <w:rPr>
          <w:rFonts w:cs="Arial"/>
          <w:b w:val="0"/>
          <w:noProof/>
          <w:color w:val="0000FF"/>
          <w:sz w:val="20"/>
        </w:rPr>
        <w:t>   </w:t>
      </w:r>
    </w:p>
    <w:p w14:paraId="77951A35" w14:textId="77777777" w:rsidR="004A104F" w:rsidRPr="00D129DC" w:rsidRDefault="001A37DE" w:rsidP="00C53B69">
      <w:pPr>
        <w:pStyle w:val="zzCover"/>
        <w:spacing w:after="0"/>
        <w:jc w:val="both"/>
        <w:rPr>
          <w:rFonts w:cs="Arial"/>
          <w:b w:val="0"/>
          <w:noProof/>
          <w:color w:val="0000FF"/>
          <w:sz w:val="20"/>
        </w:rPr>
      </w:pPr>
      <w:r w:rsidRPr="00D129DC">
        <w:rPr>
          <w:rFonts w:cs="Arial"/>
          <w:b w:val="0"/>
          <w:noProof/>
          <w:color w:val="0000FF"/>
          <w:sz w:val="20"/>
        </w:rPr>
        <w:br w:type="page"/>
      </w:r>
      <w:r w:rsidR="00E86E97" w:rsidRPr="00D129DC">
        <w:rPr>
          <w:rFonts w:cs="Arial"/>
          <w:b w:val="0"/>
          <w:noProof/>
          <w:color w:val="0000FF"/>
          <w:sz w:val="20"/>
        </w:rPr>
        <w:fldChar w:fldCharType="begin"/>
      </w:r>
      <w:r w:rsidR="004A104F" w:rsidRPr="00D129DC">
        <w:rPr>
          <w:rFonts w:cs="Arial"/>
          <w:b w:val="0"/>
          <w:noProof/>
          <w:color w:val="0000FF"/>
          <w:sz w:val="20"/>
        </w:rPr>
        <w:instrText xml:space="preserve"> REF DDSecr \* CHARFORMAT  </w:instrText>
      </w:r>
      <w:r w:rsidR="00C53B69" w:rsidRPr="00D129DC">
        <w:rPr>
          <w:rFonts w:cs="Arial"/>
          <w:b w:val="0"/>
          <w:noProof/>
          <w:color w:val="0000FF"/>
          <w:sz w:val="20"/>
        </w:rPr>
        <w:instrText xml:space="preserve"> \* MERGEFORMAT </w:instrText>
      </w:r>
      <w:r w:rsidR="00E86E97" w:rsidRPr="00D129DC">
        <w:rPr>
          <w:rFonts w:cs="Arial"/>
          <w:sz w:val="20"/>
        </w:rPr>
        <w:fldChar w:fldCharType="end"/>
      </w:r>
    </w:p>
    <w:p w14:paraId="2E1B49AF" w14:textId="77777777" w:rsidR="0083446A" w:rsidRPr="00D129DC" w:rsidRDefault="0083446A" w:rsidP="00C53B69">
      <w:pPr>
        <w:rPr>
          <w:rFonts w:ascii="Arial" w:hAnsi="Arial" w:cs="Arial"/>
          <w:sz w:val="20"/>
          <w:szCs w:val="20"/>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D129DC" w14:paraId="357DE3E0" w14:textId="77777777">
        <w:tc>
          <w:tcPr>
            <w:tcW w:w="1710" w:type="dxa"/>
          </w:tcPr>
          <w:p w14:paraId="67E67DBD" w14:textId="77777777" w:rsidR="001A37DE" w:rsidRPr="00D129DC" w:rsidRDefault="001A37DE" w:rsidP="00C53B69">
            <w:pPr>
              <w:spacing w:before="120" w:after="120"/>
              <w:rPr>
                <w:rFonts w:ascii="Arial" w:hAnsi="Arial" w:cs="Arial"/>
                <w:sz w:val="20"/>
                <w:szCs w:val="20"/>
              </w:rPr>
            </w:pPr>
            <w:r w:rsidRPr="00D129DC">
              <w:rPr>
                <w:rFonts w:ascii="Arial" w:hAnsi="Arial" w:cs="Arial"/>
                <w:sz w:val="20"/>
                <w:szCs w:val="20"/>
              </w:rPr>
              <w:t>Version Number</w:t>
            </w:r>
          </w:p>
        </w:tc>
        <w:tc>
          <w:tcPr>
            <w:tcW w:w="1170" w:type="dxa"/>
          </w:tcPr>
          <w:p w14:paraId="10729A39" w14:textId="77777777" w:rsidR="001A37DE" w:rsidRPr="00D129DC" w:rsidRDefault="001A37DE" w:rsidP="00C53B69">
            <w:pPr>
              <w:spacing w:before="120" w:after="120"/>
              <w:ind w:left="-1" w:firstLine="1"/>
              <w:rPr>
                <w:rFonts w:ascii="Arial" w:hAnsi="Arial" w:cs="Arial"/>
                <w:sz w:val="20"/>
                <w:szCs w:val="20"/>
              </w:rPr>
            </w:pPr>
            <w:r w:rsidRPr="00D129DC">
              <w:rPr>
                <w:rFonts w:ascii="Arial" w:hAnsi="Arial" w:cs="Arial"/>
                <w:sz w:val="20"/>
                <w:szCs w:val="20"/>
              </w:rPr>
              <w:t>Date</w:t>
            </w:r>
          </w:p>
        </w:tc>
        <w:tc>
          <w:tcPr>
            <w:tcW w:w="1545" w:type="dxa"/>
          </w:tcPr>
          <w:p w14:paraId="17933907" w14:textId="77777777" w:rsidR="001A37DE" w:rsidRPr="00D129DC" w:rsidRDefault="001A37DE" w:rsidP="00C53B69">
            <w:pPr>
              <w:spacing w:before="120" w:after="120"/>
              <w:ind w:firstLine="21"/>
              <w:rPr>
                <w:rFonts w:ascii="Arial" w:hAnsi="Arial" w:cs="Arial"/>
                <w:sz w:val="20"/>
                <w:szCs w:val="20"/>
              </w:rPr>
            </w:pPr>
            <w:r w:rsidRPr="00D129DC">
              <w:rPr>
                <w:rFonts w:ascii="Arial" w:hAnsi="Arial" w:cs="Arial"/>
                <w:sz w:val="20"/>
                <w:szCs w:val="20"/>
              </w:rPr>
              <w:t>Author</w:t>
            </w:r>
          </w:p>
        </w:tc>
        <w:tc>
          <w:tcPr>
            <w:tcW w:w="3855" w:type="dxa"/>
          </w:tcPr>
          <w:p w14:paraId="05FF7D7D" w14:textId="77777777" w:rsidR="001A37DE" w:rsidRPr="00D129DC" w:rsidRDefault="001A37DE" w:rsidP="00C53B69">
            <w:pPr>
              <w:spacing w:before="120" w:after="120"/>
              <w:ind w:left="44" w:firstLine="43"/>
              <w:rPr>
                <w:rFonts w:ascii="Arial" w:hAnsi="Arial" w:cs="Arial"/>
                <w:sz w:val="20"/>
                <w:szCs w:val="20"/>
              </w:rPr>
            </w:pPr>
            <w:r w:rsidRPr="00D129DC">
              <w:rPr>
                <w:rFonts w:ascii="Arial" w:hAnsi="Arial" w:cs="Arial"/>
                <w:sz w:val="20"/>
                <w:szCs w:val="20"/>
              </w:rPr>
              <w:t>Purpose</w:t>
            </w:r>
          </w:p>
        </w:tc>
      </w:tr>
      <w:tr w:rsidR="001A37DE" w:rsidRPr="00D129DC" w14:paraId="6C9B572F" w14:textId="77777777">
        <w:tc>
          <w:tcPr>
            <w:tcW w:w="1710" w:type="dxa"/>
          </w:tcPr>
          <w:p w14:paraId="399BDC72" w14:textId="77777777" w:rsidR="001A37DE" w:rsidRPr="00D129DC" w:rsidRDefault="001A37DE" w:rsidP="00C53B69">
            <w:pPr>
              <w:spacing w:before="120" w:after="120"/>
              <w:rPr>
                <w:rFonts w:ascii="Arial" w:hAnsi="Arial" w:cs="Arial"/>
                <w:sz w:val="20"/>
                <w:szCs w:val="20"/>
              </w:rPr>
            </w:pPr>
          </w:p>
        </w:tc>
        <w:tc>
          <w:tcPr>
            <w:tcW w:w="1170" w:type="dxa"/>
          </w:tcPr>
          <w:p w14:paraId="2B64D39D"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5616EB7A" w14:textId="77777777" w:rsidR="001A37DE" w:rsidRPr="00D129DC" w:rsidRDefault="001A37DE" w:rsidP="00C53B69">
            <w:pPr>
              <w:spacing w:before="120" w:after="120"/>
              <w:ind w:firstLine="21"/>
              <w:rPr>
                <w:rFonts w:ascii="Arial" w:hAnsi="Arial" w:cs="Arial"/>
                <w:sz w:val="20"/>
                <w:szCs w:val="20"/>
              </w:rPr>
            </w:pPr>
          </w:p>
        </w:tc>
        <w:tc>
          <w:tcPr>
            <w:tcW w:w="3855" w:type="dxa"/>
          </w:tcPr>
          <w:p w14:paraId="48547F10" w14:textId="77777777" w:rsidR="001A37DE" w:rsidRPr="00D129DC" w:rsidRDefault="001A37DE" w:rsidP="00C53B69">
            <w:pPr>
              <w:spacing w:before="120" w:after="120"/>
              <w:ind w:left="44" w:firstLine="43"/>
              <w:rPr>
                <w:rFonts w:ascii="Arial" w:hAnsi="Arial" w:cs="Arial"/>
                <w:sz w:val="20"/>
                <w:szCs w:val="20"/>
              </w:rPr>
            </w:pPr>
          </w:p>
        </w:tc>
      </w:tr>
      <w:tr w:rsidR="001A37DE" w:rsidRPr="00D129DC" w14:paraId="38594121" w14:textId="77777777">
        <w:tc>
          <w:tcPr>
            <w:tcW w:w="1710" w:type="dxa"/>
          </w:tcPr>
          <w:p w14:paraId="1E6CA621" w14:textId="77777777" w:rsidR="001A37DE" w:rsidRPr="00D129DC" w:rsidRDefault="001A37DE" w:rsidP="00C53B69">
            <w:pPr>
              <w:spacing w:before="120" w:after="120"/>
              <w:rPr>
                <w:rFonts w:ascii="Arial" w:hAnsi="Arial" w:cs="Arial"/>
                <w:sz w:val="20"/>
                <w:szCs w:val="20"/>
              </w:rPr>
            </w:pPr>
          </w:p>
        </w:tc>
        <w:tc>
          <w:tcPr>
            <w:tcW w:w="1170" w:type="dxa"/>
          </w:tcPr>
          <w:p w14:paraId="492E03CC"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055491B7" w14:textId="77777777" w:rsidR="001A37DE" w:rsidRPr="00D129DC" w:rsidRDefault="001A37DE" w:rsidP="00C53B69">
            <w:pPr>
              <w:spacing w:before="120" w:after="120"/>
              <w:ind w:firstLine="21"/>
              <w:rPr>
                <w:rFonts w:ascii="Arial" w:hAnsi="Arial" w:cs="Arial"/>
                <w:sz w:val="20"/>
                <w:szCs w:val="20"/>
              </w:rPr>
            </w:pPr>
          </w:p>
        </w:tc>
        <w:tc>
          <w:tcPr>
            <w:tcW w:w="3855" w:type="dxa"/>
          </w:tcPr>
          <w:p w14:paraId="1866BC7A" w14:textId="77777777" w:rsidR="001A37DE" w:rsidRPr="00D129DC" w:rsidRDefault="001A37DE" w:rsidP="00C53B69">
            <w:pPr>
              <w:spacing w:before="120" w:after="120"/>
              <w:ind w:left="44" w:firstLine="43"/>
              <w:rPr>
                <w:rFonts w:ascii="Arial" w:hAnsi="Arial" w:cs="Arial"/>
                <w:sz w:val="20"/>
                <w:szCs w:val="20"/>
              </w:rPr>
            </w:pPr>
          </w:p>
        </w:tc>
      </w:tr>
      <w:tr w:rsidR="001A37DE" w:rsidRPr="00D129DC" w14:paraId="05D7FA32" w14:textId="77777777">
        <w:tc>
          <w:tcPr>
            <w:tcW w:w="1710" w:type="dxa"/>
          </w:tcPr>
          <w:p w14:paraId="53245A4A" w14:textId="77777777" w:rsidR="001A37DE" w:rsidRPr="00D129DC" w:rsidRDefault="001A37DE" w:rsidP="00C53B69">
            <w:pPr>
              <w:spacing w:before="120" w:after="120"/>
              <w:rPr>
                <w:rFonts w:ascii="Arial" w:hAnsi="Arial" w:cs="Arial"/>
                <w:sz w:val="20"/>
                <w:szCs w:val="20"/>
              </w:rPr>
            </w:pPr>
          </w:p>
        </w:tc>
        <w:tc>
          <w:tcPr>
            <w:tcW w:w="1170" w:type="dxa"/>
          </w:tcPr>
          <w:p w14:paraId="34A8B7C7"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479F208A" w14:textId="77777777" w:rsidR="001A37DE" w:rsidRPr="00D129DC" w:rsidRDefault="001A37DE" w:rsidP="00C53B69">
            <w:pPr>
              <w:spacing w:before="120" w:after="120"/>
              <w:ind w:firstLine="21"/>
              <w:rPr>
                <w:rFonts w:ascii="Arial" w:hAnsi="Arial" w:cs="Arial"/>
                <w:sz w:val="20"/>
                <w:szCs w:val="20"/>
              </w:rPr>
            </w:pPr>
          </w:p>
        </w:tc>
        <w:tc>
          <w:tcPr>
            <w:tcW w:w="3855" w:type="dxa"/>
          </w:tcPr>
          <w:p w14:paraId="3EB02068" w14:textId="77777777" w:rsidR="001A37DE" w:rsidRPr="00D129DC" w:rsidRDefault="001A37DE" w:rsidP="00C53B69">
            <w:pPr>
              <w:spacing w:before="120" w:after="120"/>
              <w:ind w:left="44" w:firstLine="43"/>
              <w:rPr>
                <w:rFonts w:ascii="Arial" w:hAnsi="Arial" w:cs="Arial"/>
                <w:sz w:val="20"/>
                <w:szCs w:val="20"/>
              </w:rPr>
            </w:pPr>
          </w:p>
        </w:tc>
      </w:tr>
      <w:tr w:rsidR="001A37DE" w:rsidRPr="00D129DC" w14:paraId="0CB42FB5" w14:textId="77777777">
        <w:tc>
          <w:tcPr>
            <w:tcW w:w="1710" w:type="dxa"/>
          </w:tcPr>
          <w:p w14:paraId="49A5FD6C" w14:textId="77777777" w:rsidR="001A37DE" w:rsidRPr="00D129DC" w:rsidRDefault="001A37DE" w:rsidP="00C53B69">
            <w:pPr>
              <w:spacing w:before="120" w:after="120"/>
              <w:rPr>
                <w:rFonts w:ascii="Arial" w:hAnsi="Arial" w:cs="Arial"/>
                <w:sz w:val="20"/>
                <w:szCs w:val="20"/>
              </w:rPr>
            </w:pPr>
          </w:p>
        </w:tc>
        <w:tc>
          <w:tcPr>
            <w:tcW w:w="1170" w:type="dxa"/>
          </w:tcPr>
          <w:p w14:paraId="7FF7E6FB"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646527B6" w14:textId="77777777" w:rsidR="001A37DE" w:rsidRPr="00D129DC" w:rsidRDefault="001A37DE" w:rsidP="00C53B69">
            <w:pPr>
              <w:spacing w:before="120" w:after="120"/>
              <w:ind w:firstLine="21"/>
              <w:rPr>
                <w:rFonts w:ascii="Arial" w:hAnsi="Arial" w:cs="Arial"/>
                <w:sz w:val="20"/>
                <w:szCs w:val="20"/>
              </w:rPr>
            </w:pPr>
          </w:p>
        </w:tc>
        <w:tc>
          <w:tcPr>
            <w:tcW w:w="3855" w:type="dxa"/>
          </w:tcPr>
          <w:p w14:paraId="17B16D20" w14:textId="77777777" w:rsidR="001A37DE" w:rsidRPr="00D129DC" w:rsidRDefault="001A37DE" w:rsidP="00C53B69">
            <w:pPr>
              <w:spacing w:before="120" w:after="120"/>
              <w:ind w:left="44" w:firstLine="43"/>
              <w:rPr>
                <w:rFonts w:ascii="Arial" w:hAnsi="Arial" w:cs="Arial"/>
                <w:sz w:val="20"/>
                <w:szCs w:val="20"/>
              </w:rPr>
            </w:pPr>
          </w:p>
        </w:tc>
      </w:tr>
      <w:tr w:rsidR="001A37DE" w:rsidRPr="00D129DC" w14:paraId="734C908C" w14:textId="77777777">
        <w:tc>
          <w:tcPr>
            <w:tcW w:w="1710" w:type="dxa"/>
          </w:tcPr>
          <w:p w14:paraId="7796E660" w14:textId="77777777" w:rsidR="001A37DE" w:rsidRPr="00D129DC" w:rsidRDefault="001A37DE" w:rsidP="00C53B69">
            <w:pPr>
              <w:spacing w:before="120" w:after="120"/>
              <w:rPr>
                <w:rFonts w:ascii="Arial" w:hAnsi="Arial" w:cs="Arial"/>
                <w:sz w:val="20"/>
                <w:szCs w:val="20"/>
              </w:rPr>
            </w:pPr>
          </w:p>
        </w:tc>
        <w:tc>
          <w:tcPr>
            <w:tcW w:w="1170" w:type="dxa"/>
          </w:tcPr>
          <w:p w14:paraId="7310F6D8"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6CDAB3FA" w14:textId="77777777" w:rsidR="001A37DE" w:rsidRPr="00D129DC" w:rsidRDefault="001A37DE" w:rsidP="00C53B69">
            <w:pPr>
              <w:spacing w:before="120" w:after="120"/>
              <w:ind w:firstLine="21"/>
              <w:rPr>
                <w:rFonts w:ascii="Arial" w:hAnsi="Arial" w:cs="Arial"/>
                <w:sz w:val="20"/>
                <w:szCs w:val="20"/>
              </w:rPr>
            </w:pPr>
          </w:p>
        </w:tc>
        <w:tc>
          <w:tcPr>
            <w:tcW w:w="3855" w:type="dxa"/>
          </w:tcPr>
          <w:p w14:paraId="1D37733C" w14:textId="77777777" w:rsidR="001A37DE" w:rsidRPr="00D129DC" w:rsidRDefault="001A37DE" w:rsidP="00C53B69">
            <w:pPr>
              <w:spacing w:before="120" w:after="120"/>
              <w:ind w:left="44" w:firstLine="43"/>
              <w:rPr>
                <w:rFonts w:ascii="Arial" w:hAnsi="Arial" w:cs="Arial"/>
                <w:sz w:val="20"/>
                <w:szCs w:val="20"/>
              </w:rPr>
            </w:pPr>
          </w:p>
        </w:tc>
      </w:tr>
      <w:tr w:rsidR="001A37DE" w:rsidRPr="00D129DC" w14:paraId="7119C3B7" w14:textId="77777777">
        <w:tc>
          <w:tcPr>
            <w:tcW w:w="1710" w:type="dxa"/>
          </w:tcPr>
          <w:p w14:paraId="5B523D33" w14:textId="77777777" w:rsidR="001A37DE" w:rsidRPr="00D129DC" w:rsidRDefault="001A37DE" w:rsidP="00C53B69">
            <w:pPr>
              <w:spacing w:before="120" w:after="120"/>
              <w:rPr>
                <w:rFonts w:ascii="Arial" w:hAnsi="Arial" w:cs="Arial"/>
                <w:sz w:val="20"/>
                <w:szCs w:val="20"/>
              </w:rPr>
            </w:pPr>
          </w:p>
        </w:tc>
        <w:tc>
          <w:tcPr>
            <w:tcW w:w="1170" w:type="dxa"/>
          </w:tcPr>
          <w:p w14:paraId="7D02AE8E" w14:textId="77777777" w:rsidR="001A37DE" w:rsidRPr="00D129DC" w:rsidRDefault="001A37DE" w:rsidP="00C53B69">
            <w:pPr>
              <w:spacing w:before="120" w:after="120"/>
              <w:ind w:left="-1" w:firstLine="1"/>
              <w:rPr>
                <w:rFonts w:ascii="Arial" w:hAnsi="Arial" w:cs="Arial"/>
                <w:sz w:val="20"/>
                <w:szCs w:val="20"/>
              </w:rPr>
            </w:pPr>
          </w:p>
        </w:tc>
        <w:tc>
          <w:tcPr>
            <w:tcW w:w="1545" w:type="dxa"/>
          </w:tcPr>
          <w:p w14:paraId="6AEF8667" w14:textId="77777777" w:rsidR="001A37DE" w:rsidRPr="00D129DC" w:rsidRDefault="001A37DE" w:rsidP="00C53B69">
            <w:pPr>
              <w:spacing w:before="120" w:after="120"/>
              <w:ind w:firstLine="21"/>
              <w:rPr>
                <w:rFonts w:ascii="Arial" w:hAnsi="Arial" w:cs="Arial"/>
                <w:sz w:val="20"/>
                <w:szCs w:val="20"/>
              </w:rPr>
            </w:pPr>
          </w:p>
        </w:tc>
        <w:tc>
          <w:tcPr>
            <w:tcW w:w="3855" w:type="dxa"/>
          </w:tcPr>
          <w:p w14:paraId="02041156" w14:textId="77777777" w:rsidR="001A37DE" w:rsidRPr="00D129DC" w:rsidRDefault="001A37DE" w:rsidP="00C53B69">
            <w:pPr>
              <w:spacing w:before="120" w:after="120"/>
              <w:ind w:left="44" w:firstLine="43"/>
              <w:rPr>
                <w:rFonts w:ascii="Arial" w:hAnsi="Arial" w:cs="Arial"/>
                <w:sz w:val="20"/>
                <w:szCs w:val="20"/>
              </w:rPr>
            </w:pPr>
          </w:p>
        </w:tc>
      </w:tr>
      <w:tr w:rsidR="00A85E33" w:rsidRPr="00D129DC" w14:paraId="34D1C4CD" w14:textId="77777777">
        <w:tc>
          <w:tcPr>
            <w:tcW w:w="1710" w:type="dxa"/>
          </w:tcPr>
          <w:p w14:paraId="04763B86" w14:textId="77777777" w:rsidR="00A85E33" w:rsidRPr="00D129DC" w:rsidRDefault="00A85E33" w:rsidP="00C53B69">
            <w:pPr>
              <w:spacing w:before="120" w:after="120"/>
              <w:rPr>
                <w:rFonts w:ascii="Arial" w:hAnsi="Arial" w:cs="Arial"/>
                <w:sz w:val="20"/>
                <w:szCs w:val="20"/>
              </w:rPr>
            </w:pPr>
          </w:p>
        </w:tc>
        <w:tc>
          <w:tcPr>
            <w:tcW w:w="1170" w:type="dxa"/>
          </w:tcPr>
          <w:p w14:paraId="46D6276C" w14:textId="77777777" w:rsidR="00A85E33" w:rsidRPr="00D129DC" w:rsidRDefault="00A85E33" w:rsidP="00C53B69">
            <w:pPr>
              <w:spacing w:before="120" w:after="120"/>
              <w:ind w:left="-1" w:firstLine="1"/>
              <w:rPr>
                <w:rFonts w:ascii="Arial" w:hAnsi="Arial" w:cs="Arial"/>
                <w:sz w:val="20"/>
                <w:szCs w:val="20"/>
              </w:rPr>
            </w:pPr>
          </w:p>
        </w:tc>
        <w:tc>
          <w:tcPr>
            <w:tcW w:w="1545" w:type="dxa"/>
          </w:tcPr>
          <w:p w14:paraId="20B3265D" w14:textId="77777777" w:rsidR="00A85E33" w:rsidRPr="00D129DC" w:rsidRDefault="00A85E33" w:rsidP="00C53B69">
            <w:pPr>
              <w:spacing w:before="120" w:after="120"/>
              <w:ind w:firstLine="21"/>
              <w:rPr>
                <w:rFonts w:ascii="Arial" w:hAnsi="Arial" w:cs="Arial"/>
                <w:sz w:val="20"/>
                <w:szCs w:val="20"/>
              </w:rPr>
            </w:pPr>
          </w:p>
        </w:tc>
        <w:tc>
          <w:tcPr>
            <w:tcW w:w="3855" w:type="dxa"/>
          </w:tcPr>
          <w:p w14:paraId="13D3863E" w14:textId="77777777" w:rsidR="00A85E33" w:rsidRPr="00D129DC" w:rsidRDefault="00A85E33" w:rsidP="00C53B69">
            <w:pPr>
              <w:spacing w:before="120" w:after="120"/>
              <w:ind w:left="44" w:firstLine="43"/>
              <w:rPr>
                <w:rFonts w:ascii="Arial" w:hAnsi="Arial" w:cs="Arial"/>
                <w:sz w:val="20"/>
                <w:szCs w:val="20"/>
              </w:rPr>
            </w:pPr>
          </w:p>
        </w:tc>
      </w:tr>
      <w:tr w:rsidR="00A85E33" w:rsidRPr="00D129DC" w14:paraId="4200B309" w14:textId="77777777">
        <w:tc>
          <w:tcPr>
            <w:tcW w:w="1710" w:type="dxa"/>
          </w:tcPr>
          <w:p w14:paraId="6E77C2DD" w14:textId="77777777" w:rsidR="00A85E33" w:rsidRPr="00D129DC" w:rsidRDefault="00A85E33" w:rsidP="00C53B69">
            <w:pPr>
              <w:spacing w:before="120" w:after="120"/>
              <w:rPr>
                <w:rFonts w:ascii="Arial" w:hAnsi="Arial" w:cs="Arial"/>
                <w:sz w:val="20"/>
                <w:szCs w:val="20"/>
              </w:rPr>
            </w:pPr>
          </w:p>
        </w:tc>
        <w:tc>
          <w:tcPr>
            <w:tcW w:w="1170" w:type="dxa"/>
          </w:tcPr>
          <w:p w14:paraId="037B82B0" w14:textId="77777777" w:rsidR="00A85E33" w:rsidRPr="00D129DC" w:rsidRDefault="00A85E33" w:rsidP="00C53B69">
            <w:pPr>
              <w:spacing w:before="120" w:after="120"/>
              <w:ind w:left="-1" w:firstLine="1"/>
              <w:rPr>
                <w:rFonts w:ascii="Arial" w:hAnsi="Arial" w:cs="Arial"/>
                <w:sz w:val="20"/>
                <w:szCs w:val="20"/>
              </w:rPr>
            </w:pPr>
          </w:p>
        </w:tc>
        <w:tc>
          <w:tcPr>
            <w:tcW w:w="1545" w:type="dxa"/>
          </w:tcPr>
          <w:p w14:paraId="34514AB8" w14:textId="77777777" w:rsidR="00A85E33" w:rsidRPr="00D129DC" w:rsidRDefault="00A85E33" w:rsidP="00C53B69">
            <w:pPr>
              <w:spacing w:before="120" w:after="120"/>
              <w:ind w:firstLine="21"/>
              <w:rPr>
                <w:rFonts w:ascii="Arial" w:hAnsi="Arial" w:cs="Arial"/>
                <w:sz w:val="20"/>
                <w:szCs w:val="20"/>
              </w:rPr>
            </w:pPr>
          </w:p>
        </w:tc>
        <w:tc>
          <w:tcPr>
            <w:tcW w:w="3855" w:type="dxa"/>
          </w:tcPr>
          <w:p w14:paraId="2DAC31D6" w14:textId="77777777" w:rsidR="00A85E33" w:rsidRPr="00D129DC" w:rsidRDefault="00A85E33" w:rsidP="00C53B69">
            <w:pPr>
              <w:spacing w:before="120" w:after="120"/>
              <w:ind w:left="44" w:firstLine="43"/>
              <w:rPr>
                <w:rFonts w:ascii="Arial" w:hAnsi="Arial" w:cs="Arial"/>
                <w:sz w:val="20"/>
                <w:szCs w:val="20"/>
              </w:rPr>
            </w:pPr>
          </w:p>
        </w:tc>
      </w:tr>
      <w:tr w:rsidR="004B1DAB" w:rsidRPr="00D129DC" w14:paraId="5C50AB9C" w14:textId="77777777">
        <w:tc>
          <w:tcPr>
            <w:tcW w:w="1710" w:type="dxa"/>
          </w:tcPr>
          <w:p w14:paraId="2FE1475F" w14:textId="77777777" w:rsidR="004B1DAB" w:rsidRPr="00D129DC" w:rsidRDefault="004B1DAB" w:rsidP="00C53B69">
            <w:pPr>
              <w:spacing w:before="120" w:after="120"/>
              <w:rPr>
                <w:rFonts w:ascii="Arial" w:hAnsi="Arial" w:cs="Arial"/>
                <w:sz w:val="20"/>
                <w:szCs w:val="20"/>
              </w:rPr>
            </w:pPr>
          </w:p>
        </w:tc>
        <w:tc>
          <w:tcPr>
            <w:tcW w:w="1170" w:type="dxa"/>
          </w:tcPr>
          <w:p w14:paraId="707BDEF3" w14:textId="77777777" w:rsidR="004B1DAB" w:rsidRPr="00D129DC" w:rsidRDefault="004B1DAB" w:rsidP="00C53B69">
            <w:pPr>
              <w:spacing w:before="120" w:after="120"/>
              <w:ind w:left="-1" w:firstLine="1"/>
              <w:rPr>
                <w:rFonts w:ascii="Arial" w:hAnsi="Arial" w:cs="Arial"/>
                <w:sz w:val="20"/>
                <w:szCs w:val="20"/>
              </w:rPr>
            </w:pPr>
          </w:p>
        </w:tc>
        <w:tc>
          <w:tcPr>
            <w:tcW w:w="1545" w:type="dxa"/>
          </w:tcPr>
          <w:p w14:paraId="5B250F81" w14:textId="77777777" w:rsidR="004B1DAB" w:rsidRPr="00D129DC" w:rsidRDefault="004B1DAB" w:rsidP="00C53B69">
            <w:pPr>
              <w:spacing w:before="120" w:after="120"/>
              <w:ind w:firstLine="21"/>
              <w:rPr>
                <w:rFonts w:ascii="Arial" w:hAnsi="Arial" w:cs="Arial"/>
                <w:sz w:val="20"/>
                <w:szCs w:val="20"/>
              </w:rPr>
            </w:pPr>
          </w:p>
        </w:tc>
        <w:tc>
          <w:tcPr>
            <w:tcW w:w="3855" w:type="dxa"/>
          </w:tcPr>
          <w:p w14:paraId="37D0B230" w14:textId="77777777" w:rsidR="004B1DAB" w:rsidRPr="00D129DC" w:rsidRDefault="004B1DAB" w:rsidP="00C53B69">
            <w:pPr>
              <w:spacing w:before="120" w:after="120"/>
              <w:ind w:left="44" w:firstLine="43"/>
              <w:rPr>
                <w:rFonts w:ascii="Arial" w:hAnsi="Arial" w:cs="Arial"/>
                <w:sz w:val="20"/>
                <w:szCs w:val="20"/>
              </w:rPr>
            </w:pPr>
          </w:p>
        </w:tc>
      </w:tr>
      <w:tr w:rsidR="00882E7A" w:rsidRPr="00D129DC" w14:paraId="5AF114AC" w14:textId="77777777">
        <w:tc>
          <w:tcPr>
            <w:tcW w:w="1710" w:type="dxa"/>
          </w:tcPr>
          <w:p w14:paraId="1DD46726" w14:textId="77777777" w:rsidR="00882E7A" w:rsidRPr="00D129DC" w:rsidRDefault="00882E7A" w:rsidP="00C53B69">
            <w:pPr>
              <w:spacing w:before="120" w:after="120"/>
              <w:rPr>
                <w:rFonts w:ascii="Arial" w:hAnsi="Arial" w:cs="Arial"/>
                <w:sz w:val="20"/>
                <w:szCs w:val="20"/>
              </w:rPr>
            </w:pPr>
          </w:p>
        </w:tc>
        <w:tc>
          <w:tcPr>
            <w:tcW w:w="1170" w:type="dxa"/>
          </w:tcPr>
          <w:p w14:paraId="7885F0B9" w14:textId="77777777" w:rsidR="00882E7A" w:rsidRPr="00D129DC" w:rsidRDefault="00882E7A" w:rsidP="00C53B69">
            <w:pPr>
              <w:spacing w:before="120" w:after="120"/>
              <w:ind w:left="-1" w:firstLine="1"/>
              <w:rPr>
                <w:rFonts w:ascii="Arial" w:hAnsi="Arial" w:cs="Arial"/>
                <w:sz w:val="20"/>
                <w:szCs w:val="20"/>
              </w:rPr>
            </w:pPr>
          </w:p>
        </w:tc>
        <w:tc>
          <w:tcPr>
            <w:tcW w:w="1545" w:type="dxa"/>
          </w:tcPr>
          <w:p w14:paraId="4570D3D4" w14:textId="77777777" w:rsidR="00882E7A" w:rsidRPr="00D129DC" w:rsidRDefault="00882E7A" w:rsidP="00C53B69">
            <w:pPr>
              <w:spacing w:before="120" w:after="120"/>
              <w:ind w:firstLine="21"/>
              <w:rPr>
                <w:rFonts w:ascii="Arial" w:hAnsi="Arial" w:cs="Arial"/>
                <w:sz w:val="20"/>
                <w:szCs w:val="20"/>
              </w:rPr>
            </w:pPr>
          </w:p>
        </w:tc>
        <w:tc>
          <w:tcPr>
            <w:tcW w:w="3855" w:type="dxa"/>
          </w:tcPr>
          <w:p w14:paraId="147B5824" w14:textId="77777777" w:rsidR="00882E7A" w:rsidRPr="00D129DC" w:rsidRDefault="00882E7A" w:rsidP="00C53B69">
            <w:pPr>
              <w:spacing w:before="120" w:after="120"/>
              <w:ind w:left="44" w:firstLine="43"/>
              <w:rPr>
                <w:rFonts w:ascii="Arial" w:hAnsi="Arial" w:cs="Arial"/>
                <w:sz w:val="20"/>
                <w:szCs w:val="20"/>
              </w:rPr>
            </w:pPr>
          </w:p>
        </w:tc>
      </w:tr>
      <w:tr w:rsidR="00A64803" w:rsidRPr="00D129DC" w14:paraId="732CF078" w14:textId="77777777">
        <w:tc>
          <w:tcPr>
            <w:tcW w:w="1710" w:type="dxa"/>
          </w:tcPr>
          <w:p w14:paraId="6DB30224" w14:textId="77777777" w:rsidR="00A64803" w:rsidRPr="00D129DC" w:rsidRDefault="00A64803" w:rsidP="00C53B69">
            <w:pPr>
              <w:spacing w:before="120" w:after="120"/>
              <w:rPr>
                <w:rFonts w:ascii="Arial" w:hAnsi="Arial" w:cs="Arial"/>
                <w:sz w:val="20"/>
                <w:szCs w:val="20"/>
              </w:rPr>
            </w:pPr>
          </w:p>
        </w:tc>
        <w:tc>
          <w:tcPr>
            <w:tcW w:w="1170" w:type="dxa"/>
          </w:tcPr>
          <w:p w14:paraId="0766225B" w14:textId="77777777" w:rsidR="00A64803" w:rsidRPr="00D129DC" w:rsidRDefault="00A64803" w:rsidP="00C53B69">
            <w:pPr>
              <w:spacing w:before="120" w:after="120"/>
              <w:ind w:left="-1" w:firstLine="1"/>
              <w:rPr>
                <w:rFonts w:ascii="Arial" w:hAnsi="Arial" w:cs="Arial"/>
                <w:sz w:val="20"/>
                <w:szCs w:val="20"/>
              </w:rPr>
            </w:pPr>
          </w:p>
        </w:tc>
        <w:tc>
          <w:tcPr>
            <w:tcW w:w="1545" w:type="dxa"/>
          </w:tcPr>
          <w:p w14:paraId="7440B986" w14:textId="77777777" w:rsidR="00A64803" w:rsidRPr="00D129DC" w:rsidRDefault="00A64803" w:rsidP="00C53B69">
            <w:pPr>
              <w:spacing w:before="120" w:after="120"/>
              <w:ind w:firstLine="21"/>
              <w:rPr>
                <w:rFonts w:ascii="Arial" w:hAnsi="Arial" w:cs="Arial"/>
                <w:sz w:val="20"/>
                <w:szCs w:val="20"/>
              </w:rPr>
            </w:pPr>
          </w:p>
        </w:tc>
        <w:tc>
          <w:tcPr>
            <w:tcW w:w="3855" w:type="dxa"/>
          </w:tcPr>
          <w:p w14:paraId="721A39EB" w14:textId="77777777" w:rsidR="00A64803" w:rsidRPr="00D129DC" w:rsidRDefault="00A64803" w:rsidP="00C53B69">
            <w:pPr>
              <w:spacing w:before="120" w:after="120"/>
              <w:ind w:left="44" w:firstLine="43"/>
              <w:rPr>
                <w:rFonts w:ascii="Arial" w:hAnsi="Arial" w:cs="Arial"/>
                <w:sz w:val="20"/>
                <w:szCs w:val="20"/>
              </w:rPr>
            </w:pPr>
          </w:p>
        </w:tc>
      </w:tr>
    </w:tbl>
    <w:p w14:paraId="1E120E6D" w14:textId="77777777" w:rsidR="0083446A" w:rsidRPr="00D129DC" w:rsidRDefault="0083446A" w:rsidP="00C53B69">
      <w:pPr>
        <w:rPr>
          <w:rFonts w:ascii="Arial" w:hAnsi="Arial" w:cs="Arial"/>
          <w:sz w:val="20"/>
          <w:szCs w:val="20"/>
        </w:rPr>
      </w:pPr>
    </w:p>
    <w:p w14:paraId="35C0358E" w14:textId="77777777" w:rsidR="0083446A" w:rsidRPr="00D129DC" w:rsidRDefault="0083446A" w:rsidP="00C53B69">
      <w:pPr>
        <w:rPr>
          <w:rFonts w:ascii="Arial" w:hAnsi="Arial" w:cs="Arial"/>
          <w:sz w:val="20"/>
          <w:szCs w:val="20"/>
        </w:rPr>
      </w:pPr>
    </w:p>
    <w:p w14:paraId="29D346C7" w14:textId="77777777" w:rsidR="00487533" w:rsidRPr="00D129DC"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rFonts w:cs="Arial"/>
          <w:vanish/>
        </w:rPr>
      </w:pPr>
    </w:p>
    <w:p w14:paraId="294F10FE" w14:textId="77777777" w:rsidR="00487533" w:rsidRPr="00D129DC" w:rsidRDefault="00487533" w:rsidP="00C53B69">
      <w:pPr>
        <w:pStyle w:val="zzContents"/>
        <w:tabs>
          <w:tab w:val="right" w:pos="9752"/>
        </w:tabs>
        <w:spacing w:before="0" w:after="0" w:line="360" w:lineRule="auto"/>
        <w:jc w:val="both"/>
        <w:rPr>
          <w:rFonts w:cs="Arial"/>
          <w:sz w:val="20"/>
        </w:rPr>
      </w:pPr>
      <w:r w:rsidRPr="00D129DC">
        <w:rPr>
          <w:rFonts w:cs="Arial"/>
          <w:sz w:val="20"/>
        </w:rPr>
        <w:lastRenderedPageBreak/>
        <w:t>Contents</w:t>
      </w:r>
      <w:r w:rsidRPr="00D129DC">
        <w:rPr>
          <w:rFonts w:cs="Arial"/>
          <w:sz w:val="20"/>
        </w:rPr>
        <w:tab/>
      </w:r>
      <w:r w:rsidRPr="00D129DC">
        <w:rPr>
          <w:rFonts w:cs="Arial"/>
          <w:b w:val="0"/>
          <w:sz w:val="20"/>
        </w:rPr>
        <w:t>Page</w:t>
      </w:r>
    </w:p>
    <w:p w14:paraId="594BABCD" w14:textId="77777777" w:rsidR="00150CEE" w:rsidRPr="00D129DC" w:rsidRDefault="00E86E97">
      <w:pPr>
        <w:pStyle w:val="TOC1"/>
        <w:rPr>
          <w:rFonts w:eastAsia="Times New Roman" w:cs="Arial"/>
          <w:b w:val="0"/>
          <w:noProof/>
          <w:lang w:val="en-US" w:eastAsia="en-US"/>
        </w:rPr>
      </w:pPr>
      <w:r w:rsidRPr="00D129DC">
        <w:rPr>
          <w:rFonts w:cs="Arial"/>
        </w:rPr>
        <w:fldChar w:fldCharType="begin"/>
      </w:r>
      <w:r w:rsidR="00487533" w:rsidRPr="00D129DC">
        <w:rPr>
          <w:rFonts w:cs="Arial"/>
        </w:rPr>
        <w:instrText>TOC \o "1-3" \t "Introduction,9,zzBiblio,9,zzForeword,9,zzIndex,9" \w</w:instrText>
      </w:r>
      <w:r w:rsidRPr="00D129DC">
        <w:rPr>
          <w:rFonts w:cs="Arial"/>
        </w:rPr>
        <w:fldChar w:fldCharType="separate"/>
      </w:r>
      <w:r w:rsidR="00150CEE" w:rsidRPr="00D129DC">
        <w:rPr>
          <w:rFonts w:cs="Arial"/>
          <w:noProof/>
        </w:rPr>
        <w:t>1</w:t>
      </w:r>
      <w:r w:rsidR="00150CEE" w:rsidRPr="00D129DC">
        <w:rPr>
          <w:rFonts w:cs="Arial"/>
          <w:noProof/>
        </w:rPr>
        <w:tab/>
        <w:t>Overview</w:t>
      </w:r>
      <w:r w:rsidR="00150CEE" w:rsidRPr="00D129DC">
        <w:rPr>
          <w:rFonts w:cs="Arial"/>
          <w:noProof/>
        </w:rPr>
        <w:tab/>
      </w:r>
      <w:r w:rsidRPr="00D129DC">
        <w:rPr>
          <w:rFonts w:cs="Arial"/>
          <w:noProof/>
        </w:rPr>
        <w:fldChar w:fldCharType="begin"/>
      </w:r>
      <w:r w:rsidR="00150CEE" w:rsidRPr="00D129DC">
        <w:rPr>
          <w:rFonts w:cs="Arial"/>
          <w:noProof/>
        </w:rPr>
        <w:instrText xml:space="preserve"> PAGEREF _Toc454280164 \h </w:instrText>
      </w:r>
      <w:r w:rsidRPr="00D129DC">
        <w:rPr>
          <w:rFonts w:cs="Arial"/>
          <w:noProof/>
        </w:rPr>
      </w:r>
      <w:r w:rsidRPr="00D129DC">
        <w:rPr>
          <w:rFonts w:cs="Arial"/>
          <w:noProof/>
        </w:rPr>
        <w:fldChar w:fldCharType="separate"/>
      </w:r>
      <w:r w:rsidR="00FA5C9F" w:rsidRPr="00D129DC">
        <w:rPr>
          <w:rFonts w:cs="Arial"/>
          <w:noProof/>
        </w:rPr>
        <w:t>5</w:t>
      </w:r>
      <w:r w:rsidRPr="00D129DC">
        <w:rPr>
          <w:rFonts w:cs="Arial"/>
          <w:noProof/>
        </w:rPr>
        <w:fldChar w:fldCharType="end"/>
      </w:r>
    </w:p>
    <w:p w14:paraId="470AB4E8" w14:textId="77777777" w:rsidR="00150CEE" w:rsidRPr="00D129DC" w:rsidRDefault="00150CEE">
      <w:pPr>
        <w:pStyle w:val="TOC2"/>
        <w:rPr>
          <w:rFonts w:eastAsia="Times New Roman" w:cs="Arial"/>
          <w:b w:val="0"/>
          <w:noProof/>
          <w:lang w:val="en-US" w:eastAsia="en-US"/>
        </w:rPr>
      </w:pPr>
      <w:r w:rsidRPr="00D129DC">
        <w:rPr>
          <w:rFonts w:cs="Arial"/>
          <w:noProof/>
        </w:rPr>
        <w:t>1.1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_Toc454280165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00CB1588" w14:textId="77777777" w:rsidR="00150CEE" w:rsidRPr="00D129DC" w:rsidRDefault="00150CEE">
      <w:pPr>
        <w:pStyle w:val="TOC2"/>
        <w:rPr>
          <w:rFonts w:eastAsia="Times New Roman" w:cs="Arial"/>
          <w:b w:val="0"/>
          <w:noProof/>
          <w:lang w:val="en-US" w:eastAsia="en-US"/>
        </w:rPr>
      </w:pPr>
      <w:r w:rsidRPr="00D129DC">
        <w:rPr>
          <w:rFonts w:cs="Arial"/>
          <w:noProof/>
        </w:rPr>
        <w:t>1.2</w:t>
      </w:r>
      <w:r w:rsidRPr="00D129DC">
        <w:rPr>
          <w:rFonts w:cs="Arial"/>
          <w:noProof/>
        </w:rPr>
        <w:tab/>
        <w:t>References</w:t>
      </w:r>
      <w:r w:rsidRPr="00D129DC">
        <w:rPr>
          <w:rFonts w:cs="Arial"/>
          <w:noProof/>
        </w:rPr>
        <w:tab/>
      </w:r>
      <w:r w:rsidR="00E86E97" w:rsidRPr="00D129DC">
        <w:rPr>
          <w:rFonts w:cs="Arial"/>
          <w:noProof/>
        </w:rPr>
        <w:fldChar w:fldCharType="begin"/>
      </w:r>
      <w:r w:rsidRPr="00D129DC">
        <w:rPr>
          <w:rFonts w:cs="Arial"/>
          <w:noProof/>
        </w:rPr>
        <w:instrText xml:space="preserve"> PAGEREF _Toc454280166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0A05AF71" w14:textId="77777777" w:rsidR="00150CEE" w:rsidRPr="00D129DC" w:rsidRDefault="00150CEE">
      <w:pPr>
        <w:pStyle w:val="TOC2"/>
        <w:rPr>
          <w:rFonts w:eastAsia="Times New Roman" w:cs="Arial"/>
          <w:b w:val="0"/>
          <w:noProof/>
          <w:lang w:val="en-US" w:eastAsia="en-US"/>
        </w:rPr>
      </w:pPr>
      <w:r w:rsidRPr="00D129DC">
        <w:rPr>
          <w:rFonts w:cs="Arial"/>
          <w:noProof/>
        </w:rPr>
        <w:t>1.3</w:t>
      </w:r>
      <w:r w:rsidRPr="00D129DC">
        <w:rPr>
          <w:rFonts w:cs="Arial"/>
          <w:noProof/>
        </w:rPr>
        <w:tab/>
        <w:t>Terms, definitions and abbreviations</w:t>
      </w:r>
      <w:r w:rsidRPr="00D129DC">
        <w:rPr>
          <w:rFonts w:cs="Arial"/>
          <w:noProof/>
        </w:rPr>
        <w:tab/>
      </w:r>
      <w:r w:rsidR="00E86E97" w:rsidRPr="00D129DC">
        <w:rPr>
          <w:rFonts w:cs="Arial"/>
          <w:noProof/>
        </w:rPr>
        <w:fldChar w:fldCharType="begin"/>
      </w:r>
      <w:r w:rsidRPr="00D129DC">
        <w:rPr>
          <w:rFonts w:cs="Arial"/>
          <w:noProof/>
        </w:rPr>
        <w:instrText xml:space="preserve"> PAGEREF _Toc454280167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17283BE6" w14:textId="77777777" w:rsidR="00150CEE" w:rsidRPr="00D129DC" w:rsidRDefault="00150CEE">
      <w:pPr>
        <w:pStyle w:val="TOC3"/>
        <w:rPr>
          <w:rFonts w:eastAsia="Times New Roman" w:cs="Arial"/>
          <w:b w:val="0"/>
          <w:noProof/>
          <w:lang w:val="en-US" w:eastAsia="en-US"/>
        </w:rPr>
      </w:pPr>
      <w:r w:rsidRPr="00D129DC">
        <w:rPr>
          <w:rFonts w:cs="Arial"/>
          <w:noProof/>
        </w:rPr>
        <w:t>1.3.1</w:t>
      </w:r>
      <w:r w:rsidRPr="00D129DC">
        <w:rPr>
          <w:rFonts w:cs="Arial"/>
          <w:noProof/>
        </w:rPr>
        <w:tab/>
        <w:t>Use of Language</w:t>
      </w:r>
      <w:r w:rsidRPr="00D129DC">
        <w:rPr>
          <w:rFonts w:cs="Arial"/>
          <w:noProof/>
        </w:rPr>
        <w:tab/>
      </w:r>
      <w:r w:rsidR="00E86E97" w:rsidRPr="00D129DC">
        <w:rPr>
          <w:rFonts w:cs="Arial"/>
          <w:noProof/>
        </w:rPr>
        <w:fldChar w:fldCharType="begin"/>
      </w:r>
      <w:r w:rsidRPr="00D129DC">
        <w:rPr>
          <w:rFonts w:cs="Arial"/>
          <w:noProof/>
        </w:rPr>
        <w:instrText xml:space="preserve"> PAGEREF _Toc454280168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7D8EAE38" w14:textId="77777777" w:rsidR="00150CEE" w:rsidRPr="00D129DC" w:rsidRDefault="00150CEE">
      <w:pPr>
        <w:pStyle w:val="TOC3"/>
        <w:rPr>
          <w:rFonts w:eastAsia="Times New Roman" w:cs="Arial"/>
          <w:b w:val="0"/>
          <w:noProof/>
          <w:lang w:val="en-US" w:eastAsia="en-US"/>
        </w:rPr>
      </w:pPr>
      <w:r w:rsidRPr="00D129DC">
        <w:rPr>
          <w:rFonts w:cs="Arial"/>
          <w:noProof/>
        </w:rPr>
        <w:t>1.3.2</w:t>
      </w:r>
      <w:r w:rsidRPr="00D129DC">
        <w:rPr>
          <w:rFonts w:cs="Arial"/>
          <w:noProof/>
        </w:rPr>
        <w:tab/>
        <w:t>Terms and Definitions</w:t>
      </w:r>
      <w:r w:rsidRPr="00D129DC">
        <w:rPr>
          <w:rFonts w:cs="Arial"/>
          <w:noProof/>
        </w:rPr>
        <w:tab/>
      </w:r>
      <w:r w:rsidR="00E86E97" w:rsidRPr="00D129DC">
        <w:rPr>
          <w:rFonts w:cs="Arial"/>
          <w:noProof/>
        </w:rPr>
        <w:fldChar w:fldCharType="begin"/>
      </w:r>
      <w:r w:rsidRPr="00D129DC">
        <w:rPr>
          <w:rFonts w:cs="Arial"/>
          <w:noProof/>
        </w:rPr>
        <w:instrText xml:space="preserve"> PAGEREF _Toc454280169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65BEA3B9" w14:textId="77777777" w:rsidR="00150CEE" w:rsidRPr="00D129DC" w:rsidRDefault="00150CEE">
      <w:pPr>
        <w:pStyle w:val="TOC3"/>
        <w:rPr>
          <w:rFonts w:eastAsia="Times New Roman" w:cs="Arial"/>
          <w:b w:val="0"/>
          <w:noProof/>
          <w:lang w:val="en-US" w:eastAsia="en-US"/>
        </w:rPr>
      </w:pPr>
      <w:r w:rsidRPr="00D129DC">
        <w:rPr>
          <w:rFonts w:cs="Arial"/>
          <w:noProof/>
        </w:rPr>
        <w:t>1.3.3</w:t>
      </w:r>
      <w:r w:rsidRPr="00D129DC">
        <w:rPr>
          <w:rFonts w:cs="Arial"/>
          <w:noProof/>
        </w:rPr>
        <w:tab/>
        <w:t>Abbreviations</w:t>
      </w:r>
      <w:r w:rsidRPr="00D129DC">
        <w:rPr>
          <w:rFonts w:cs="Arial"/>
          <w:noProof/>
        </w:rPr>
        <w:tab/>
      </w:r>
      <w:r w:rsidR="00E86E97" w:rsidRPr="00D129DC">
        <w:rPr>
          <w:rFonts w:cs="Arial"/>
          <w:noProof/>
        </w:rPr>
        <w:fldChar w:fldCharType="begin"/>
      </w:r>
      <w:r w:rsidRPr="00D129DC">
        <w:rPr>
          <w:rFonts w:cs="Arial"/>
          <w:noProof/>
        </w:rPr>
        <w:instrText xml:space="preserve"> PAGEREF _Toc454280170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5D9BDEBA" w14:textId="77777777" w:rsidR="00150CEE" w:rsidRPr="00D129DC" w:rsidRDefault="00150CEE">
      <w:pPr>
        <w:pStyle w:val="TOC2"/>
        <w:rPr>
          <w:rFonts w:eastAsia="Times New Roman" w:cs="Arial"/>
          <w:b w:val="0"/>
          <w:noProof/>
          <w:lang w:val="en-US" w:eastAsia="en-US"/>
        </w:rPr>
      </w:pPr>
      <w:r w:rsidRPr="00D129DC">
        <w:rPr>
          <w:rFonts w:cs="Arial"/>
          <w:noProof/>
        </w:rPr>
        <w:t>1.4</w:t>
      </w:r>
      <w:r w:rsidRPr="00D129DC">
        <w:rPr>
          <w:rFonts w:cs="Arial"/>
          <w:noProof/>
        </w:rPr>
        <w:tab/>
        <w:t>General Data Product Description</w:t>
      </w:r>
      <w:r w:rsidRPr="00D129DC">
        <w:rPr>
          <w:rFonts w:cs="Arial"/>
          <w:noProof/>
        </w:rPr>
        <w:tab/>
      </w:r>
      <w:r w:rsidR="00E86E97" w:rsidRPr="00D129DC">
        <w:rPr>
          <w:rFonts w:cs="Arial"/>
          <w:noProof/>
        </w:rPr>
        <w:fldChar w:fldCharType="begin"/>
      </w:r>
      <w:r w:rsidRPr="00D129DC">
        <w:rPr>
          <w:rFonts w:cs="Arial"/>
          <w:noProof/>
        </w:rPr>
        <w:instrText xml:space="preserve"> PAGEREF _Toc454280171 \h </w:instrText>
      </w:r>
      <w:r w:rsidR="00E86E97" w:rsidRPr="00D129DC">
        <w:rPr>
          <w:rFonts w:cs="Arial"/>
          <w:noProof/>
        </w:rPr>
      </w:r>
      <w:r w:rsidR="00E86E97" w:rsidRPr="00D129DC">
        <w:rPr>
          <w:rFonts w:cs="Arial"/>
          <w:noProof/>
        </w:rPr>
        <w:fldChar w:fldCharType="separate"/>
      </w:r>
      <w:r w:rsidR="00FA5C9F" w:rsidRPr="00D129DC">
        <w:rPr>
          <w:rFonts w:cs="Arial"/>
          <w:noProof/>
        </w:rPr>
        <w:t>5</w:t>
      </w:r>
      <w:r w:rsidR="00E86E97" w:rsidRPr="00D129DC">
        <w:rPr>
          <w:rFonts w:cs="Arial"/>
          <w:noProof/>
        </w:rPr>
        <w:fldChar w:fldCharType="end"/>
      </w:r>
    </w:p>
    <w:p w14:paraId="3FBC5C56" w14:textId="77777777" w:rsidR="00150CEE" w:rsidRPr="00D129DC" w:rsidRDefault="00150CEE">
      <w:pPr>
        <w:pStyle w:val="TOC2"/>
        <w:rPr>
          <w:rFonts w:eastAsia="Times New Roman" w:cs="Arial"/>
          <w:b w:val="0"/>
          <w:noProof/>
          <w:lang w:val="en-US" w:eastAsia="en-US"/>
        </w:rPr>
      </w:pPr>
      <w:r w:rsidRPr="00D129DC">
        <w:rPr>
          <w:rFonts w:cs="Arial"/>
          <w:noProof/>
        </w:rPr>
        <w:t>1.5</w:t>
      </w:r>
      <w:r w:rsidRPr="00D129DC">
        <w:rPr>
          <w:rFonts w:cs="Arial"/>
          <w:noProof/>
        </w:rPr>
        <w:tab/>
        <w:t>Data product specification metadata</w:t>
      </w:r>
      <w:r w:rsidRPr="00D129DC">
        <w:rPr>
          <w:rFonts w:cs="Arial"/>
          <w:noProof/>
        </w:rPr>
        <w:tab/>
      </w:r>
      <w:r w:rsidR="00E86E97" w:rsidRPr="00D129DC">
        <w:rPr>
          <w:rFonts w:cs="Arial"/>
          <w:noProof/>
        </w:rPr>
        <w:fldChar w:fldCharType="begin"/>
      </w:r>
      <w:r w:rsidRPr="00D129DC">
        <w:rPr>
          <w:rFonts w:cs="Arial"/>
          <w:noProof/>
        </w:rPr>
        <w:instrText xml:space="preserve"> PAGEREF _Toc454280172 \h </w:instrText>
      </w:r>
      <w:r w:rsidR="00E86E97" w:rsidRPr="00D129DC">
        <w:rPr>
          <w:rFonts w:cs="Arial"/>
          <w:noProof/>
        </w:rPr>
      </w:r>
      <w:r w:rsidR="00E86E97" w:rsidRPr="00D129DC">
        <w:rPr>
          <w:rFonts w:cs="Arial"/>
          <w:noProof/>
        </w:rPr>
        <w:fldChar w:fldCharType="separate"/>
      </w:r>
      <w:r w:rsidR="00FA5C9F" w:rsidRPr="00D129DC">
        <w:rPr>
          <w:rFonts w:cs="Arial"/>
          <w:noProof/>
        </w:rPr>
        <w:t>6</w:t>
      </w:r>
      <w:r w:rsidR="00E86E97" w:rsidRPr="00D129DC">
        <w:rPr>
          <w:rFonts w:cs="Arial"/>
          <w:noProof/>
        </w:rPr>
        <w:fldChar w:fldCharType="end"/>
      </w:r>
    </w:p>
    <w:p w14:paraId="382F361F" w14:textId="77777777" w:rsidR="00150CEE" w:rsidRPr="00D129DC" w:rsidRDefault="00150CEE">
      <w:pPr>
        <w:pStyle w:val="TOC3"/>
        <w:rPr>
          <w:rFonts w:eastAsia="Times New Roman" w:cs="Arial"/>
          <w:b w:val="0"/>
          <w:noProof/>
          <w:lang w:val="en-US" w:eastAsia="en-US"/>
        </w:rPr>
      </w:pPr>
      <w:r w:rsidRPr="00D129DC">
        <w:rPr>
          <w:rFonts w:cs="Arial"/>
          <w:noProof/>
          <w:lang w:val="en-US" w:eastAsia="en-US"/>
        </w:rPr>
        <w:t>1.5.1</w:t>
      </w:r>
      <w:r w:rsidRPr="00D129DC">
        <w:rPr>
          <w:rFonts w:cs="Arial"/>
          <w:noProof/>
          <w:lang w:val="en-US" w:eastAsia="en-US"/>
        </w:rPr>
        <w:tab/>
        <w:t>IHO Product Specification Maintenance</w:t>
      </w:r>
      <w:r w:rsidRPr="00D129DC">
        <w:rPr>
          <w:rFonts w:cs="Arial"/>
          <w:noProof/>
        </w:rPr>
        <w:tab/>
      </w:r>
      <w:r w:rsidR="00E86E97" w:rsidRPr="00D129DC">
        <w:rPr>
          <w:rFonts w:cs="Arial"/>
          <w:noProof/>
        </w:rPr>
        <w:fldChar w:fldCharType="begin"/>
      </w:r>
      <w:r w:rsidRPr="00D129DC">
        <w:rPr>
          <w:rFonts w:cs="Arial"/>
          <w:noProof/>
        </w:rPr>
        <w:instrText xml:space="preserve"> PAGEREF _Toc454280173 \h </w:instrText>
      </w:r>
      <w:r w:rsidR="00E86E97" w:rsidRPr="00D129DC">
        <w:rPr>
          <w:rFonts w:cs="Arial"/>
          <w:noProof/>
        </w:rPr>
      </w:r>
      <w:r w:rsidR="00E86E97" w:rsidRPr="00D129DC">
        <w:rPr>
          <w:rFonts w:cs="Arial"/>
          <w:noProof/>
        </w:rPr>
        <w:fldChar w:fldCharType="separate"/>
      </w:r>
      <w:r w:rsidR="00FA5C9F" w:rsidRPr="00D129DC">
        <w:rPr>
          <w:rFonts w:cs="Arial"/>
          <w:noProof/>
        </w:rPr>
        <w:t>6</w:t>
      </w:r>
      <w:r w:rsidR="00E86E97" w:rsidRPr="00D129DC">
        <w:rPr>
          <w:rFonts w:cs="Arial"/>
          <w:noProof/>
        </w:rPr>
        <w:fldChar w:fldCharType="end"/>
      </w:r>
    </w:p>
    <w:p w14:paraId="063C05CD" w14:textId="77777777" w:rsidR="00150CEE" w:rsidRPr="00D129DC" w:rsidRDefault="00150CEE">
      <w:pPr>
        <w:pStyle w:val="TOC1"/>
        <w:rPr>
          <w:rFonts w:eastAsia="Times New Roman" w:cs="Arial"/>
          <w:b w:val="0"/>
          <w:noProof/>
          <w:lang w:val="en-US" w:eastAsia="en-US"/>
        </w:rPr>
      </w:pPr>
      <w:r w:rsidRPr="00D129DC">
        <w:rPr>
          <w:rFonts w:cs="Arial"/>
          <w:noProof/>
        </w:rPr>
        <w:t>2</w:t>
      </w:r>
      <w:r w:rsidRPr="00D129DC">
        <w:rPr>
          <w:rFonts w:cs="Arial"/>
          <w:noProof/>
        </w:rPr>
        <w:tab/>
        <w:t>Specification Scopes</w:t>
      </w:r>
      <w:r w:rsidRPr="00D129DC">
        <w:rPr>
          <w:rFonts w:cs="Arial"/>
          <w:noProof/>
        </w:rPr>
        <w:tab/>
      </w:r>
      <w:r w:rsidR="00E86E97" w:rsidRPr="00D129DC">
        <w:rPr>
          <w:rFonts w:cs="Arial"/>
          <w:noProof/>
        </w:rPr>
        <w:fldChar w:fldCharType="begin"/>
      </w:r>
      <w:r w:rsidRPr="00D129DC">
        <w:rPr>
          <w:rFonts w:cs="Arial"/>
          <w:noProof/>
        </w:rPr>
        <w:instrText xml:space="preserve"> PAGEREF _Toc454280174 \h </w:instrText>
      </w:r>
      <w:r w:rsidR="00E86E97" w:rsidRPr="00D129DC">
        <w:rPr>
          <w:rFonts w:cs="Arial"/>
          <w:noProof/>
        </w:rPr>
      </w:r>
      <w:r w:rsidR="00E86E97" w:rsidRPr="00D129DC">
        <w:rPr>
          <w:rFonts w:cs="Arial"/>
          <w:noProof/>
        </w:rPr>
        <w:fldChar w:fldCharType="separate"/>
      </w:r>
      <w:r w:rsidR="00FA5C9F" w:rsidRPr="00D129DC">
        <w:rPr>
          <w:rFonts w:cs="Arial"/>
          <w:noProof/>
        </w:rPr>
        <w:t>7</w:t>
      </w:r>
      <w:r w:rsidR="00E86E97" w:rsidRPr="00D129DC">
        <w:rPr>
          <w:rFonts w:cs="Arial"/>
          <w:noProof/>
        </w:rPr>
        <w:fldChar w:fldCharType="end"/>
      </w:r>
    </w:p>
    <w:p w14:paraId="47B74856" w14:textId="77777777" w:rsidR="00150CEE" w:rsidRPr="00D129DC" w:rsidRDefault="00150CEE">
      <w:pPr>
        <w:pStyle w:val="TOC1"/>
        <w:rPr>
          <w:rFonts w:eastAsia="Times New Roman" w:cs="Arial"/>
          <w:b w:val="0"/>
          <w:noProof/>
          <w:lang w:val="en-US" w:eastAsia="en-US"/>
        </w:rPr>
      </w:pPr>
      <w:r w:rsidRPr="00D129DC">
        <w:rPr>
          <w:rFonts w:cs="Arial"/>
          <w:noProof/>
        </w:rPr>
        <w:t>3</w:t>
      </w:r>
      <w:r w:rsidRPr="00D129DC">
        <w:rPr>
          <w:rFonts w:cs="Arial"/>
          <w:noProof/>
        </w:rPr>
        <w:tab/>
        <w:t>Dataset Identification</w:t>
      </w:r>
      <w:r w:rsidRPr="00D129DC">
        <w:rPr>
          <w:rFonts w:cs="Arial"/>
          <w:noProof/>
        </w:rPr>
        <w:tab/>
      </w:r>
      <w:r w:rsidR="00E86E97" w:rsidRPr="00D129DC">
        <w:rPr>
          <w:rFonts w:cs="Arial"/>
          <w:noProof/>
        </w:rPr>
        <w:fldChar w:fldCharType="begin"/>
      </w:r>
      <w:r w:rsidRPr="00D129DC">
        <w:rPr>
          <w:rFonts w:cs="Arial"/>
          <w:noProof/>
        </w:rPr>
        <w:instrText xml:space="preserve"> PAGEREF _Toc454280175 \h </w:instrText>
      </w:r>
      <w:r w:rsidR="00E86E97" w:rsidRPr="00D129DC">
        <w:rPr>
          <w:rFonts w:cs="Arial"/>
          <w:noProof/>
        </w:rPr>
      </w:r>
      <w:r w:rsidR="00E86E97" w:rsidRPr="00D129DC">
        <w:rPr>
          <w:rFonts w:cs="Arial"/>
          <w:noProof/>
        </w:rPr>
        <w:fldChar w:fldCharType="separate"/>
      </w:r>
      <w:r w:rsidR="00FA5C9F" w:rsidRPr="00D129DC">
        <w:rPr>
          <w:rFonts w:cs="Arial"/>
          <w:noProof/>
        </w:rPr>
        <w:t>7</w:t>
      </w:r>
      <w:r w:rsidR="00E86E97" w:rsidRPr="00D129DC">
        <w:rPr>
          <w:rFonts w:cs="Arial"/>
          <w:noProof/>
        </w:rPr>
        <w:fldChar w:fldCharType="end"/>
      </w:r>
    </w:p>
    <w:p w14:paraId="5D5EF44A" w14:textId="77777777" w:rsidR="00150CEE" w:rsidRPr="00D129DC" w:rsidRDefault="00150CEE">
      <w:pPr>
        <w:pStyle w:val="TOC1"/>
        <w:rPr>
          <w:rFonts w:eastAsia="Times New Roman" w:cs="Arial"/>
          <w:b w:val="0"/>
          <w:noProof/>
          <w:lang w:val="en-US" w:eastAsia="en-US"/>
        </w:rPr>
      </w:pPr>
      <w:r w:rsidRPr="00D129DC">
        <w:rPr>
          <w:rFonts w:cs="Arial"/>
          <w:noProof/>
        </w:rPr>
        <w:t>4</w:t>
      </w:r>
      <w:r w:rsidRPr="00D129DC">
        <w:rPr>
          <w:rFonts w:cs="Arial"/>
          <w:noProof/>
        </w:rPr>
        <w:tab/>
        <w:t>Data Content and structure</w:t>
      </w:r>
      <w:r w:rsidRPr="00D129DC">
        <w:rPr>
          <w:rFonts w:cs="Arial"/>
          <w:noProof/>
        </w:rPr>
        <w:tab/>
      </w:r>
      <w:r w:rsidR="00E86E97" w:rsidRPr="00D129DC">
        <w:rPr>
          <w:rFonts w:cs="Arial"/>
          <w:noProof/>
        </w:rPr>
        <w:fldChar w:fldCharType="begin"/>
      </w:r>
      <w:r w:rsidRPr="00D129DC">
        <w:rPr>
          <w:rFonts w:cs="Arial"/>
          <w:noProof/>
        </w:rPr>
        <w:instrText xml:space="preserve"> PAGEREF _Toc454280176 \h </w:instrText>
      </w:r>
      <w:r w:rsidR="00E86E97" w:rsidRPr="00D129DC">
        <w:rPr>
          <w:rFonts w:cs="Arial"/>
          <w:noProof/>
        </w:rPr>
      </w:r>
      <w:r w:rsidR="00E86E97" w:rsidRPr="00D129DC">
        <w:rPr>
          <w:rFonts w:cs="Arial"/>
          <w:noProof/>
        </w:rPr>
        <w:fldChar w:fldCharType="separate"/>
      </w:r>
      <w:r w:rsidR="00FA5C9F" w:rsidRPr="00D129DC">
        <w:rPr>
          <w:rFonts w:cs="Arial"/>
          <w:noProof/>
        </w:rPr>
        <w:t>8</w:t>
      </w:r>
      <w:r w:rsidR="00E86E97" w:rsidRPr="00D129DC">
        <w:rPr>
          <w:rFonts w:cs="Arial"/>
          <w:noProof/>
        </w:rPr>
        <w:fldChar w:fldCharType="end"/>
      </w:r>
    </w:p>
    <w:p w14:paraId="1ECEAE0D" w14:textId="77777777" w:rsidR="00150CEE" w:rsidRPr="00D129DC" w:rsidRDefault="00150CEE">
      <w:pPr>
        <w:pStyle w:val="TOC2"/>
        <w:rPr>
          <w:rFonts w:eastAsia="Times New Roman" w:cs="Arial"/>
          <w:b w:val="0"/>
          <w:noProof/>
          <w:lang w:val="en-US" w:eastAsia="en-US"/>
        </w:rPr>
      </w:pPr>
      <w:r w:rsidRPr="00D129DC">
        <w:rPr>
          <w:rFonts w:cs="Arial"/>
          <w:noProof/>
        </w:rPr>
        <w:t>4.1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_Toc454280177 \h </w:instrText>
      </w:r>
      <w:r w:rsidR="00E86E97" w:rsidRPr="00D129DC">
        <w:rPr>
          <w:rFonts w:cs="Arial"/>
          <w:noProof/>
        </w:rPr>
      </w:r>
      <w:r w:rsidR="00E86E97" w:rsidRPr="00D129DC">
        <w:rPr>
          <w:rFonts w:cs="Arial"/>
          <w:noProof/>
        </w:rPr>
        <w:fldChar w:fldCharType="separate"/>
      </w:r>
      <w:r w:rsidR="00FA5C9F" w:rsidRPr="00D129DC">
        <w:rPr>
          <w:rFonts w:cs="Arial"/>
          <w:noProof/>
        </w:rPr>
        <w:t>8</w:t>
      </w:r>
      <w:r w:rsidR="00E86E97" w:rsidRPr="00D129DC">
        <w:rPr>
          <w:rFonts w:cs="Arial"/>
          <w:noProof/>
        </w:rPr>
        <w:fldChar w:fldCharType="end"/>
      </w:r>
    </w:p>
    <w:p w14:paraId="79F7E32A" w14:textId="3A54365D" w:rsidR="00150CEE" w:rsidRPr="00D129DC" w:rsidRDefault="00150CEE">
      <w:pPr>
        <w:pStyle w:val="TOC2"/>
        <w:rPr>
          <w:rFonts w:eastAsia="Times New Roman" w:cs="Arial"/>
          <w:b w:val="0"/>
          <w:noProof/>
          <w:lang w:val="en-US" w:eastAsia="en-US"/>
        </w:rPr>
      </w:pPr>
      <w:r w:rsidRPr="00D129DC">
        <w:rPr>
          <w:rFonts w:cs="Arial"/>
          <w:noProof/>
        </w:rPr>
        <w:t>4.2</w:t>
      </w:r>
      <w:r w:rsidRPr="00D129DC">
        <w:rPr>
          <w:rFonts w:cs="Arial"/>
          <w:noProof/>
        </w:rPr>
        <w:tab/>
        <w:t>Application Schema</w:t>
      </w:r>
      <w:r w:rsidRPr="00D129DC">
        <w:rPr>
          <w:rFonts w:cs="Arial"/>
          <w:noProof/>
        </w:rPr>
        <w:tab/>
      </w:r>
      <w:r w:rsidR="00E86E97" w:rsidRPr="00D129DC">
        <w:rPr>
          <w:rFonts w:cs="Arial"/>
          <w:noProof/>
        </w:rPr>
        <w:fldChar w:fldCharType="begin"/>
      </w:r>
      <w:r w:rsidRPr="00D129DC">
        <w:rPr>
          <w:rFonts w:cs="Arial"/>
          <w:noProof/>
        </w:rPr>
        <w:instrText xml:space="preserve"> PAGEREF _Toc454280178 \h </w:instrText>
      </w:r>
      <w:r w:rsidR="00E86E97" w:rsidRPr="00D129DC">
        <w:rPr>
          <w:rFonts w:cs="Arial"/>
          <w:noProof/>
        </w:rPr>
      </w:r>
      <w:r w:rsidR="00E86E97" w:rsidRPr="00D129DC">
        <w:rPr>
          <w:rFonts w:cs="Arial"/>
          <w:noProof/>
        </w:rPr>
        <w:fldChar w:fldCharType="separate"/>
      </w:r>
      <w:r w:rsidR="00FA5C9F" w:rsidRPr="00D129DC">
        <w:rPr>
          <w:rFonts w:cs="Arial"/>
          <w:noProof/>
        </w:rPr>
        <w:t>8</w:t>
      </w:r>
      <w:r w:rsidR="00E86E97" w:rsidRPr="00D129DC">
        <w:rPr>
          <w:rFonts w:cs="Arial"/>
          <w:noProof/>
        </w:rPr>
        <w:fldChar w:fldCharType="end"/>
      </w:r>
    </w:p>
    <w:p w14:paraId="35D2B62C" w14:textId="2BEC6240" w:rsidR="00150CEE" w:rsidRPr="00D129DC" w:rsidRDefault="00150CEE">
      <w:pPr>
        <w:pStyle w:val="TOC2"/>
        <w:rPr>
          <w:rFonts w:eastAsia="Times New Roman" w:cs="Arial"/>
          <w:b w:val="0"/>
          <w:noProof/>
          <w:lang w:val="en-US" w:eastAsia="en-US"/>
        </w:rPr>
      </w:pPr>
      <w:r w:rsidRPr="00D129DC">
        <w:rPr>
          <w:rFonts w:cs="Arial"/>
          <w:noProof/>
        </w:rPr>
        <w:t>4.3</w:t>
      </w:r>
      <w:r w:rsidRPr="00D129DC">
        <w:rPr>
          <w:rFonts w:cs="Arial"/>
          <w:noProof/>
        </w:rPr>
        <w:tab/>
        <w:t>Feature Catalogue</w:t>
      </w:r>
      <w:r w:rsidRPr="00D129DC">
        <w:rPr>
          <w:rFonts w:cs="Arial"/>
          <w:noProof/>
        </w:rPr>
        <w:tab/>
      </w:r>
      <w:r w:rsidR="00E86E97" w:rsidRPr="00D129DC">
        <w:rPr>
          <w:rFonts w:cs="Arial"/>
          <w:noProof/>
        </w:rPr>
        <w:fldChar w:fldCharType="begin"/>
      </w:r>
      <w:r w:rsidRPr="00D129DC">
        <w:rPr>
          <w:rFonts w:cs="Arial"/>
          <w:noProof/>
        </w:rPr>
        <w:instrText xml:space="preserve"> PAGEREF _Toc454280179 \h </w:instrText>
      </w:r>
      <w:r w:rsidR="00E86E97" w:rsidRPr="00D129DC">
        <w:rPr>
          <w:rFonts w:cs="Arial"/>
          <w:noProof/>
        </w:rPr>
      </w:r>
      <w:r w:rsidR="00E86E97" w:rsidRPr="00D129DC">
        <w:rPr>
          <w:rFonts w:cs="Arial"/>
          <w:noProof/>
        </w:rPr>
        <w:fldChar w:fldCharType="separate"/>
      </w:r>
      <w:r w:rsidR="00FA5C9F" w:rsidRPr="00D129DC">
        <w:rPr>
          <w:rFonts w:cs="Arial"/>
          <w:noProof/>
        </w:rPr>
        <w:t>8</w:t>
      </w:r>
      <w:r w:rsidR="00E86E97" w:rsidRPr="00D129DC">
        <w:rPr>
          <w:rFonts w:cs="Arial"/>
          <w:noProof/>
        </w:rPr>
        <w:fldChar w:fldCharType="end"/>
      </w:r>
    </w:p>
    <w:p w14:paraId="6FA38FD2" w14:textId="77777777" w:rsidR="00150CEE" w:rsidRPr="00D129DC" w:rsidRDefault="00150CEE">
      <w:pPr>
        <w:pStyle w:val="TOC3"/>
        <w:rPr>
          <w:rFonts w:eastAsia="Times New Roman" w:cs="Arial"/>
          <w:b w:val="0"/>
          <w:noProof/>
          <w:lang w:val="en-US" w:eastAsia="en-US"/>
        </w:rPr>
      </w:pPr>
      <w:r w:rsidRPr="00D129DC">
        <w:rPr>
          <w:rFonts w:cs="Arial"/>
          <w:noProof/>
          <w:lang w:eastAsia="en-US"/>
        </w:rPr>
        <w:t>4.3.1</w:t>
      </w:r>
      <w:r w:rsidRPr="00D129DC">
        <w:rPr>
          <w:rFonts w:cs="Arial"/>
          <w:noProof/>
          <w:lang w:eastAsia="en-US"/>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_Toc454280180 \h </w:instrText>
      </w:r>
      <w:r w:rsidR="00E86E97" w:rsidRPr="00D129DC">
        <w:rPr>
          <w:rFonts w:cs="Arial"/>
          <w:noProof/>
        </w:rPr>
      </w:r>
      <w:r w:rsidR="00E86E97" w:rsidRPr="00D129DC">
        <w:rPr>
          <w:rFonts w:cs="Arial"/>
          <w:noProof/>
        </w:rPr>
        <w:fldChar w:fldCharType="separate"/>
      </w:r>
      <w:r w:rsidR="00FA5C9F" w:rsidRPr="00D129DC">
        <w:rPr>
          <w:rFonts w:cs="Arial"/>
          <w:noProof/>
        </w:rPr>
        <w:t>8</w:t>
      </w:r>
      <w:r w:rsidR="00E86E97" w:rsidRPr="00D129DC">
        <w:rPr>
          <w:rFonts w:cs="Arial"/>
          <w:noProof/>
        </w:rPr>
        <w:fldChar w:fldCharType="end"/>
      </w:r>
    </w:p>
    <w:p w14:paraId="70D16352" w14:textId="77777777" w:rsidR="00150CEE" w:rsidRPr="00D129DC" w:rsidRDefault="00150CEE">
      <w:pPr>
        <w:pStyle w:val="TOC3"/>
        <w:rPr>
          <w:rFonts w:eastAsia="Times New Roman" w:cs="Arial"/>
          <w:b w:val="0"/>
          <w:noProof/>
          <w:lang w:val="en-US" w:eastAsia="en-US"/>
        </w:rPr>
      </w:pPr>
      <w:r w:rsidRPr="00D129DC">
        <w:rPr>
          <w:rFonts w:cs="Arial"/>
          <w:noProof/>
        </w:rPr>
        <w:t>4.3.2</w:t>
      </w:r>
      <w:r w:rsidRPr="00D129DC">
        <w:rPr>
          <w:rFonts w:cs="Arial"/>
          <w:noProof/>
        </w:rPr>
        <w:tab/>
        <w:t>Feature Types</w:t>
      </w:r>
      <w:r w:rsidRPr="00D129DC">
        <w:rPr>
          <w:rFonts w:cs="Arial"/>
          <w:noProof/>
        </w:rPr>
        <w:tab/>
      </w:r>
      <w:r w:rsidR="00E86E97" w:rsidRPr="00D129DC">
        <w:rPr>
          <w:rFonts w:cs="Arial"/>
          <w:noProof/>
        </w:rPr>
        <w:fldChar w:fldCharType="begin"/>
      </w:r>
      <w:r w:rsidRPr="00D129DC">
        <w:rPr>
          <w:rFonts w:cs="Arial"/>
          <w:noProof/>
        </w:rPr>
        <w:instrText xml:space="preserve"> PAGEREF _Toc454280181 \h </w:instrText>
      </w:r>
      <w:r w:rsidR="00E86E97" w:rsidRPr="00D129DC">
        <w:rPr>
          <w:rFonts w:cs="Arial"/>
          <w:noProof/>
        </w:rPr>
      </w:r>
      <w:r w:rsidR="00E86E97" w:rsidRPr="00D129DC">
        <w:rPr>
          <w:rFonts w:cs="Arial"/>
          <w:noProof/>
        </w:rPr>
        <w:fldChar w:fldCharType="separate"/>
      </w:r>
      <w:r w:rsidR="00FA5C9F" w:rsidRPr="00D129DC">
        <w:rPr>
          <w:rFonts w:cs="Arial"/>
          <w:noProof/>
        </w:rPr>
        <w:t>9</w:t>
      </w:r>
      <w:r w:rsidR="00E86E97" w:rsidRPr="00D129DC">
        <w:rPr>
          <w:rFonts w:cs="Arial"/>
          <w:noProof/>
        </w:rPr>
        <w:fldChar w:fldCharType="end"/>
      </w:r>
    </w:p>
    <w:p w14:paraId="2BDC40B1" w14:textId="77777777" w:rsidR="00150CEE" w:rsidRPr="00D129DC" w:rsidRDefault="00150CEE">
      <w:pPr>
        <w:pStyle w:val="TOC3"/>
        <w:rPr>
          <w:rFonts w:eastAsia="Times New Roman" w:cs="Arial"/>
          <w:b w:val="0"/>
          <w:noProof/>
          <w:lang w:val="en-US" w:eastAsia="en-US"/>
        </w:rPr>
      </w:pPr>
      <w:r w:rsidRPr="00D129DC">
        <w:rPr>
          <w:rFonts w:cs="Arial"/>
          <w:noProof/>
        </w:rPr>
        <w:t>4.3.3</w:t>
      </w:r>
      <w:r w:rsidRPr="00D129DC">
        <w:rPr>
          <w:rFonts w:cs="Arial"/>
          <w:noProof/>
        </w:rPr>
        <w:tab/>
        <w:t>Feature Relationship</w:t>
      </w:r>
      <w:r w:rsidRPr="00D129DC">
        <w:rPr>
          <w:rFonts w:cs="Arial"/>
          <w:noProof/>
        </w:rPr>
        <w:tab/>
      </w:r>
      <w:r w:rsidR="00E86E97" w:rsidRPr="00D129DC">
        <w:rPr>
          <w:rFonts w:cs="Arial"/>
          <w:noProof/>
        </w:rPr>
        <w:fldChar w:fldCharType="begin"/>
      </w:r>
      <w:r w:rsidRPr="00D129DC">
        <w:rPr>
          <w:rFonts w:cs="Arial"/>
          <w:noProof/>
        </w:rPr>
        <w:instrText xml:space="preserve"> PAGEREF _Toc454280182 \h </w:instrText>
      </w:r>
      <w:r w:rsidR="00E86E97" w:rsidRPr="00D129DC">
        <w:rPr>
          <w:rFonts w:cs="Arial"/>
          <w:noProof/>
        </w:rPr>
      </w:r>
      <w:r w:rsidR="00E86E97" w:rsidRPr="00D129DC">
        <w:rPr>
          <w:rFonts w:cs="Arial"/>
          <w:noProof/>
        </w:rPr>
        <w:fldChar w:fldCharType="separate"/>
      </w:r>
      <w:r w:rsidR="00FA5C9F" w:rsidRPr="00D129DC">
        <w:rPr>
          <w:rFonts w:cs="Arial"/>
          <w:noProof/>
        </w:rPr>
        <w:t>9</w:t>
      </w:r>
      <w:r w:rsidR="00E86E97" w:rsidRPr="00D129DC">
        <w:rPr>
          <w:rFonts w:cs="Arial"/>
          <w:noProof/>
        </w:rPr>
        <w:fldChar w:fldCharType="end"/>
      </w:r>
    </w:p>
    <w:p w14:paraId="3BAAA28A" w14:textId="77777777" w:rsidR="00150CEE" w:rsidRPr="00D129DC" w:rsidRDefault="00150CEE">
      <w:pPr>
        <w:pStyle w:val="TOC3"/>
        <w:rPr>
          <w:rFonts w:eastAsia="Times New Roman" w:cs="Arial"/>
          <w:b w:val="0"/>
          <w:noProof/>
          <w:lang w:val="en-US" w:eastAsia="en-US"/>
        </w:rPr>
      </w:pPr>
      <w:r w:rsidRPr="00D129DC">
        <w:rPr>
          <w:rFonts w:cs="Arial"/>
          <w:noProof/>
          <w:lang w:eastAsia="en-US"/>
        </w:rPr>
        <w:t>4.3.4</w:t>
      </w:r>
      <w:r w:rsidRPr="00D129DC">
        <w:rPr>
          <w:rFonts w:cs="Arial"/>
          <w:noProof/>
          <w:lang w:eastAsia="en-US"/>
        </w:rPr>
        <w:tab/>
        <w:t>Information Types</w:t>
      </w:r>
      <w:r w:rsidRPr="00D129DC">
        <w:rPr>
          <w:rFonts w:cs="Arial"/>
          <w:noProof/>
        </w:rPr>
        <w:tab/>
      </w:r>
      <w:r w:rsidR="00E86E97" w:rsidRPr="00D129DC">
        <w:rPr>
          <w:rFonts w:cs="Arial"/>
          <w:noProof/>
        </w:rPr>
        <w:fldChar w:fldCharType="begin"/>
      </w:r>
      <w:r w:rsidRPr="00D129DC">
        <w:rPr>
          <w:rFonts w:cs="Arial"/>
          <w:noProof/>
        </w:rPr>
        <w:instrText xml:space="preserve"> PAGEREF _Toc454280183 \h </w:instrText>
      </w:r>
      <w:r w:rsidR="00E86E97" w:rsidRPr="00D129DC">
        <w:rPr>
          <w:rFonts w:cs="Arial"/>
          <w:noProof/>
        </w:rPr>
      </w:r>
      <w:r w:rsidR="00E86E97" w:rsidRPr="00D129DC">
        <w:rPr>
          <w:rFonts w:cs="Arial"/>
          <w:noProof/>
        </w:rPr>
        <w:fldChar w:fldCharType="separate"/>
      </w:r>
      <w:r w:rsidR="00FA5C9F" w:rsidRPr="00D129DC">
        <w:rPr>
          <w:rFonts w:cs="Arial"/>
          <w:noProof/>
        </w:rPr>
        <w:t>9</w:t>
      </w:r>
      <w:r w:rsidR="00E86E97" w:rsidRPr="00D129DC">
        <w:rPr>
          <w:rFonts w:cs="Arial"/>
          <w:noProof/>
        </w:rPr>
        <w:fldChar w:fldCharType="end"/>
      </w:r>
    </w:p>
    <w:p w14:paraId="1C2A529D" w14:textId="77777777" w:rsidR="00150CEE" w:rsidRPr="00D129DC" w:rsidRDefault="00150CEE">
      <w:pPr>
        <w:pStyle w:val="TOC3"/>
        <w:rPr>
          <w:rFonts w:eastAsia="Times New Roman" w:cs="Arial"/>
          <w:b w:val="0"/>
          <w:noProof/>
          <w:lang w:val="en-US" w:eastAsia="en-US"/>
        </w:rPr>
      </w:pPr>
      <w:r w:rsidRPr="00D129DC">
        <w:rPr>
          <w:rFonts w:cs="Arial"/>
          <w:noProof/>
          <w:lang w:eastAsia="en-US"/>
        </w:rPr>
        <w:t>4.3.5</w:t>
      </w:r>
      <w:r w:rsidRPr="00D129DC">
        <w:rPr>
          <w:rFonts w:cs="Arial"/>
          <w:noProof/>
          <w:lang w:eastAsia="en-US"/>
        </w:rPr>
        <w:tab/>
        <w:t>Attributes</w:t>
      </w:r>
      <w:r w:rsidRPr="00D129DC">
        <w:rPr>
          <w:rFonts w:cs="Arial"/>
          <w:noProof/>
        </w:rPr>
        <w:tab/>
      </w:r>
      <w:r w:rsidR="00E86E97" w:rsidRPr="00D129DC">
        <w:rPr>
          <w:rFonts w:cs="Arial"/>
          <w:noProof/>
        </w:rPr>
        <w:fldChar w:fldCharType="begin"/>
      </w:r>
      <w:r w:rsidRPr="00D129DC">
        <w:rPr>
          <w:rFonts w:cs="Arial"/>
          <w:noProof/>
        </w:rPr>
        <w:instrText xml:space="preserve"> PAGEREF _Toc454280184 \h </w:instrText>
      </w:r>
      <w:r w:rsidR="00E86E97" w:rsidRPr="00D129DC">
        <w:rPr>
          <w:rFonts w:cs="Arial"/>
          <w:noProof/>
        </w:rPr>
      </w:r>
      <w:r w:rsidR="00E86E97" w:rsidRPr="00D129DC">
        <w:rPr>
          <w:rFonts w:cs="Arial"/>
          <w:noProof/>
        </w:rPr>
        <w:fldChar w:fldCharType="separate"/>
      </w:r>
      <w:r w:rsidR="00FA5C9F" w:rsidRPr="00D129DC">
        <w:rPr>
          <w:rFonts w:cs="Arial"/>
          <w:noProof/>
        </w:rPr>
        <w:t>9</w:t>
      </w:r>
      <w:r w:rsidR="00E86E97" w:rsidRPr="00D129DC">
        <w:rPr>
          <w:rFonts w:cs="Arial"/>
          <w:noProof/>
        </w:rPr>
        <w:fldChar w:fldCharType="end"/>
      </w:r>
    </w:p>
    <w:p w14:paraId="1EB019A5" w14:textId="77777777" w:rsidR="00150CEE" w:rsidRPr="00D129DC" w:rsidRDefault="00150CEE">
      <w:pPr>
        <w:pStyle w:val="TOC2"/>
        <w:rPr>
          <w:rFonts w:eastAsia="Times New Roman" w:cs="Arial"/>
          <w:b w:val="0"/>
          <w:noProof/>
          <w:lang w:val="en-US" w:eastAsia="en-US"/>
        </w:rPr>
      </w:pPr>
      <w:r w:rsidRPr="00D129DC">
        <w:rPr>
          <w:rFonts w:cs="Arial"/>
          <w:noProof/>
        </w:rPr>
        <w:t>4.4</w:t>
      </w:r>
      <w:r w:rsidRPr="00D129DC">
        <w:rPr>
          <w:rFonts w:cs="Arial"/>
          <w:noProof/>
        </w:rPr>
        <w:tab/>
        <w:t>Dataset Types</w:t>
      </w:r>
      <w:r w:rsidRPr="00D129DC">
        <w:rPr>
          <w:rFonts w:cs="Arial"/>
          <w:noProof/>
        </w:rPr>
        <w:tab/>
      </w:r>
      <w:r w:rsidR="00E86E97" w:rsidRPr="00D129DC">
        <w:rPr>
          <w:rFonts w:cs="Arial"/>
          <w:noProof/>
        </w:rPr>
        <w:fldChar w:fldCharType="begin"/>
      </w:r>
      <w:r w:rsidRPr="00D129DC">
        <w:rPr>
          <w:rFonts w:cs="Arial"/>
          <w:noProof/>
        </w:rPr>
        <w:instrText xml:space="preserve"> PAGEREF _Toc454280185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64D482CA" w14:textId="77777777" w:rsidR="00150CEE" w:rsidRPr="00D129DC" w:rsidRDefault="00150CEE">
      <w:pPr>
        <w:pStyle w:val="TOC3"/>
        <w:rPr>
          <w:rFonts w:eastAsia="Times New Roman" w:cs="Arial"/>
          <w:b w:val="0"/>
          <w:noProof/>
          <w:lang w:val="en-US" w:eastAsia="en-US"/>
        </w:rPr>
      </w:pPr>
      <w:r w:rsidRPr="00D129DC">
        <w:rPr>
          <w:rFonts w:cs="Arial"/>
          <w:noProof/>
        </w:rPr>
        <w:t>4.4.1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_Toc454280186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47AA73E5" w14:textId="77777777" w:rsidR="00150CEE" w:rsidRPr="00D129DC" w:rsidRDefault="00150CEE">
      <w:pPr>
        <w:pStyle w:val="TOC2"/>
        <w:rPr>
          <w:rFonts w:eastAsia="Times New Roman" w:cs="Arial"/>
          <w:b w:val="0"/>
          <w:noProof/>
          <w:lang w:val="en-US" w:eastAsia="en-US"/>
        </w:rPr>
      </w:pPr>
      <w:r w:rsidRPr="00D129DC">
        <w:rPr>
          <w:rFonts w:cs="Arial"/>
          <w:noProof/>
        </w:rPr>
        <w:t>4.5</w:t>
      </w:r>
      <w:r w:rsidRPr="00D129DC">
        <w:rPr>
          <w:rFonts w:cs="Arial"/>
          <w:noProof/>
        </w:rPr>
        <w:tab/>
        <w:t>Dataset Loading and Unloading</w:t>
      </w:r>
      <w:r w:rsidRPr="00D129DC">
        <w:rPr>
          <w:rFonts w:cs="Arial"/>
          <w:noProof/>
        </w:rPr>
        <w:tab/>
      </w:r>
      <w:r w:rsidR="00E86E97" w:rsidRPr="00D129DC">
        <w:rPr>
          <w:rFonts w:cs="Arial"/>
          <w:noProof/>
        </w:rPr>
        <w:fldChar w:fldCharType="begin"/>
      </w:r>
      <w:r w:rsidRPr="00D129DC">
        <w:rPr>
          <w:rFonts w:cs="Arial"/>
          <w:noProof/>
        </w:rPr>
        <w:instrText xml:space="preserve"> PAGEREF _Toc454280187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712D0356" w14:textId="6668FD98" w:rsidR="00150CEE" w:rsidRPr="00D129DC" w:rsidRDefault="00150CEE">
      <w:pPr>
        <w:pStyle w:val="TOC2"/>
        <w:rPr>
          <w:rFonts w:eastAsia="Times New Roman" w:cs="Arial"/>
          <w:b w:val="0"/>
          <w:noProof/>
          <w:lang w:val="en-US" w:eastAsia="en-US"/>
        </w:rPr>
      </w:pPr>
      <w:r w:rsidRPr="00D129DC">
        <w:rPr>
          <w:rFonts w:cs="Arial"/>
          <w:noProof/>
        </w:rPr>
        <w:t>4.6</w:t>
      </w:r>
      <w:r w:rsidRPr="00D129DC">
        <w:rPr>
          <w:rFonts w:cs="Arial"/>
          <w:noProof/>
        </w:rPr>
        <w:tab/>
        <w:t>Geometry</w:t>
      </w:r>
      <w:r w:rsidRPr="00D129DC">
        <w:rPr>
          <w:rFonts w:cs="Arial"/>
          <w:noProof/>
        </w:rPr>
        <w:tab/>
      </w:r>
      <w:r w:rsidR="00E86E97" w:rsidRPr="00D129DC">
        <w:rPr>
          <w:rFonts w:cs="Arial"/>
          <w:noProof/>
        </w:rPr>
        <w:fldChar w:fldCharType="begin"/>
      </w:r>
      <w:r w:rsidRPr="00D129DC">
        <w:rPr>
          <w:rFonts w:cs="Arial"/>
          <w:noProof/>
        </w:rPr>
        <w:instrText xml:space="preserve"> PAGEREF _Toc454280188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66E5F0B4" w14:textId="64D59C57" w:rsidR="00150CEE" w:rsidRPr="00D129DC" w:rsidRDefault="00150CEE">
      <w:pPr>
        <w:pStyle w:val="TOC1"/>
        <w:rPr>
          <w:rFonts w:eastAsia="Times New Roman" w:cs="Arial"/>
          <w:b w:val="0"/>
          <w:noProof/>
          <w:lang w:val="en-US" w:eastAsia="en-US"/>
        </w:rPr>
      </w:pPr>
      <w:r w:rsidRPr="00D129DC">
        <w:rPr>
          <w:rFonts w:cs="Arial"/>
          <w:noProof/>
        </w:rPr>
        <w:t>5</w:t>
      </w:r>
      <w:r w:rsidRPr="00D129DC">
        <w:rPr>
          <w:rFonts w:cs="Arial"/>
          <w:noProof/>
        </w:rPr>
        <w:tab/>
        <w:t>Coordinate Reference Systems (CRS)</w:t>
      </w:r>
      <w:r w:rsidRPr="00D129DC">
        <w:rPr>
          <w:rFonts w:cs="Arial"/>
          <w:noProof/>
        </w:rPr>
        <w:tab/>
      </w:r>
      <w:r w:rsidR="00E86E97" w:rsidRPr="00D129DC">
        <w:rPr>
          <w:rFonts w:cs="Arial"/>
          <w:noProof/>
        </w:rPr>
        <w:fldChar w:fldCharType="begin"/>
      </w:r>
      <w:r w:rsidRPr="00D129DC">
        <w:rPr>
          <w:rFonts w:cs="Arial"/>
          <w:noProof/>
        </w:rPr>
        <w:instrText xml:space="preserve"> PAGEREF _Toc454280189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1E5009FA" w14:textId="77777777" w:rsidR="00150CEE" w:rsidRPr="00D129DC" w:rsidRDefault="00150CEE">
      <w:pPr>
        <w:pStyle w:val="TOC2"/>
        <w:rPr>
          <w:rFonts w:eastAsia="Times New Roman" w:cs="Arial"/>
          <w:b w:val="0"/>
          <w:noProof/>
          <w:lang w:val="en-US" w:eastAsia="en-US"/>
        </w:rPr>
      </w:pPr>
      <w:r w:rsidRPr="00D129DC">
        <w:rPr>
          <w:rFonts w:cs="Arial"/>
          <w:noProof/>
        </w:rPr>
        <w:t>5.1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_Toc454280190 \h </w:instrText>
      </w:r>
      <w:r w:rsidR="00E86E97" w:rsidRPr="00D129DC">
        <w:rPr>
          <w:rFonts w:cs="Arial"/>
          <w:noProof/>
        </w:rPr>
      </w:r>
      <w:r w:rsidR="00E86E97" w:rsidRPr="00D129DC">
        <w:rPr>
          <w:rFonts w:cs="Arial"/>
          <w:noProof/>
        </w:rPr>
        <w:fldChar w:fldCharType="separate"/>
      </w:r>
      <w:r w:rsidR="00FA5C9F" w:rsidRPr="00D129DC">
        <w:rPr>
          <w:rFonts w:cs="Arial"/>
          <w:noProof/>
        </w:rPr>
        <w:t>10</w:t>
      </w:r>
      <w:r w:rsidR="00E86E97" w:rsidRPr="00D129DC">
        <w:rPr>
          <w:rFonts w:cs="Arial"/>
          <w:noProof/>
        </w:rPr>
        <w:fldChar w:fldCharType="end"/>
      </w:r>
    </w:p>
    <w:p w14:paraId="7F9B7476" w14:textId="77777777" w:rsidR="00150CEE" w:rsidRPr="00D129DC" w:rsidRDefault="00150CEE">
      <w:pPr>
        <w:pStyle w:val="TOC1"/>
        <w:rPr>
          <w:rFonts w:eastAsia="Times New Roman" w:cs="Arial"/>
          <w:b w:val="0"/>
          <w:noProof/>
          <w:lang w:val="en-US" w:eastAsia="en-US"/>
        </w:rPr>
      </w:pPr>
      <w:r w:rsidRPr="00D129DC">
        <w:rPr>
          <w:rFonts w:cs="Arial"/>
          <w:noProof/>
        </w:rPr>
        <w:t>6</w:t>
      </w:r>
      <w:r w:rsidRPr="00D129DC">
        <w:rPr>
          <w:rFonts w:cs="Arial"/>
          <w:noProof/>
        </w:rPr>
        <w:tab/>
        <w:t>Data Quality</w:t>
      </w:r>
      <w:r w:rsidRPr="00D129DC">
        <w:rPr>
          <w:rFonts w:cs="Arial"/>
          <w:noProof/>
        </w:rPr>
        <w:tab/>
      </w:r>
      <w:r w:rsidR="00E86E97" w:rsidRPr="00D129DC">
        <w:rPr>
          <w:rFonts w:cs="Arial"/>
          <w:noProof/>
        </w:rPr>
        <w:fldChar w:fldCharType="begin"/>
      </w:r>
      <w:r w:rsidRPr="00D129DC">
        <w:rPr>
          <w:rFonts w:cs="Arial"/>
          <w:noProof/>
        </w:rPr>
        <w:instrText xml:space="preserve"> PAGEREF _Toc454280191 \h </w:instrText>
      </w:r>
      <w:r w:rsidR="00E86E97" w:rsidRPr="00D129DC">
        <w:rPr>
          <w:rFonts w:cs="Arial"/>
          <w:noProof/>
        </w:rPr>
      </w:r>
      <w:r w:rsidR="00E86E97" w:rsidRPr="00D129DC">
        <w:rPr>
          <w:rFonts w:cs="Arial"/>
          <w:noProof/>
        </w:rPr>
        <w:fldChar w:fldCharType="separate"/>
      </w:r>
      <w:r w:rsidR="00FA5C9F" w:rsidRPr="00D129DC">
        <w:rPr>
          <w:rFonts w:cs="Arial"/>
          <w:noProof/>
        </w:rPr>
        <w:t>11</w:t>
      </w:r>
      <w:r w:rsidR="00E86E97" w:rsidRPr="00D129DC">
        <w:rPr>
          <w:rFonts w:cs="Arial"/>
          <w:noProof/>
        </w:rPr>
        <w:fldChar w:fldCharType="end"/>
      </w:r>
    </w:p>
    <w:p w14:paraId="09CFDF5D" w14:textId="77777777" w:rsidR="00150CEE" w:rsidRPr="00D129DC" w:rsidRDefault="00150CEE">
      <w:pPr>
        <w:pStyle w:val="TOC1"/>
        <w:rPr>
          <w:rFonts w:eastAsia="Times New Roman" w:cs="Arial"/>
          <w:b w:val="0"/>
          <w:noProof/>
          <w:lang w:val="en-US" w:eastAsia="en-US"/>
        </w:rPr>
      </w:pPr>
      <w:r w:rsidRPr="00D129DC">
        <w:rPr>
          <w:rFonts w:cs="Arial"/>
          <w:noProof/>
        </w:rPr>
        <w:t>7</w:t>
      </w:r>
      <w:r w:rsidRPr="00D129DC">
        <w:rPr>
          <w:rFonts w:cs="Arial"/>
          <w:noProof/>
        </w:rPr>
        <w:tab/>
        <w:t>Data Capture and Classification</w:t>
      </w:r>
      <w:r w:rsidRPr="00D129DC">
        <w:rPr>
          <w:rFonts w:cs="Arial"/>
          <w:noProof/>
        </w:rPr>
        <w:tab/>
      </w:r>
      <w:r w:rsidR="00E86E97" w:rsidRPr="00D129DC">
        <w:rPr>
          <w:rFonts w:cs="Arial"/>
          <w:noProof/>
        </w:rPr>
        <w:fldChar w:fldCharType="begin"/>
      </w:r>
      <w:r w:rsidRPr="00D129DC">
        <w:rPr>
          <w:rFonts w:cs="Arial"/>
          <w:noProof/>
        </w:rPr>
        <w:instrText xml:space="preserve"> PAGEREF _Toc454280192 \h </w:instrText>
      </w:r>
      <w:r w:rsidR="00E86E97" w:rsidRPr="00D129DC">
        <w:rPr>
          <w:rFonts w:cs="Arial"/>
          <w:noProof/>
        </w:rPr>
      </w:r>
      <w:r w:rsidR="00E86E97" w:rsidRPr="00D129DC">
        <w:rPr>
          <w:rFonts w:cs="Arial"/>
          <w:noProof/>
        </w:rPr>
        <w:fldChar w:fldCharType="separate"/>
      </w:r>
      <w:r w:rsidR="00FA5C9F" w:rsidRPr="00D129DC">
        <w:rPr>
          <w:rFonts w:cs="Arial"/>
          <w:noProof/>
        </w:rPr>
        <w:t>11</w:t>
      </w:r>
      <w:r w:rsidR="00E86E97" w:rsidRPr="00D129DC">
        <w:rPr>
          <w:rFonts w:cs="Arial"/>
          <w:noProof/>
        </w:rPr>
        <w:fldChar w:fldCharType="end"/>
      </w:r>
    </w:p>
    <w:p w14:paraId="06B89615" w14:textId="77777777" w:rsidR="00150CEE" w:rsidRPr="00D129DC" w:rsidRDefault="00150CEE">
      <w:pPr>
        <w:pStyle w:val="TOC1"/>
        <w:rPr>
          <w:rFonts w:eastAsia="Times New Roman" w:cs="Arial"/>
          <w:b w:val="0"/>
          <w:noProof/>
          <w:lang w:val="en-US" w:eastAsia="en-US"/>
        </w:rPr>
      </w:pPr>
      <w:r w:rsidRPr="00D129DC">
        <w:rPr>
          <w:rFonts w:cs="Arial"/>
          <w:noProof/>
        </w:rPr>
        <w:t>8</w:t>
      </w:r>
      <w:r w:rsidRPr="00D129DC">
        <w:rPr>
          <w:rFonts w:cs="Arial"/>
          <w:noProof/>
        </w:rPr>
        <w:tab/>
        <w:t>Maintenance</w:t>
      </w:r>
      <w:r w:rsidRPr="00D129DC">
        <w:rPr>
          <w:rFonts w:cs="Arial"/>
          <w:noProof/>
        </w:rPr>
        <w:tab/>
      </w:r>
      <w:r w:rsidR="00E86E97" w:rsidRPr="00D129DC">
        <w:rPr>
          <w:rFonts w:cs="Arial"/>
          <w:noProof/>
        </w:rPr>
        <w:fldChar w:fldCharType="begin"/>
      </w:r>
      <w:r w:rsidRPr="00D129DC">
        <w:rPr>
          <w:rFonts w:cs="Arial"/>
          <w:noProof/>
        </w:rPr>
        <w:instrText xml:space="preserve"> PAGEREF _Toc454280193 \h </w:instrText>
      </w:r>
      <w:r w:rsidR="00E86E97" w:rsidRPr="00D129DC">
        <w:rPr>
          <w:rFonts w:cs="Arial"/>
          <w:noProof/>
        </w:rPr>
      </w:r>
      <w:r w:rsidR="00E86E97" w:rsidRPr="00D129DC">
        <w:rPr>
          <w:rFonts w:cs="Arial"/>
          <w:noProof/>
        </w:rPr>
        <w:fldChar w:fldCharType="separate"/>
      </w:r>
      <w:r w:rsidR="00FA5C9F" w:rsidRPr="00D129DC">
        <w:rPr>
          <w:rFonts w:cs="Arial"/>
          <w:noProof/>
        </w:rPr>
        <w:t>11</w:t>
      </w:r>
      <w:r w:rsidR="00E86E97" w:rsidRPr="00D129DC">
        <w:rPr>
          <w:rFonts w:cs="Arial"/>
          <w:noProof/>
        </w:rPr>
        <w:fldChar w:fldCharType="end"/>
      </w:r>
    </w:p>
    <w:p w14:paraId="726245F1" w14:textId="0FB8F2FA" w:rsidR="00150CEE" w:rsidRPr="00D129DC" w:rsidRDefault="00150CEE">
      <w:pPr>
        <w:pStyle w:val="TOC1"/>
        <w:rPr>
          <w:rFonts w:eastAsia="Times New Roman" w:cs="Arial"/>
          <w:b w:val="0"/>
          <w:noProof/>
          <w:lang w:val="en-US" w:eastAsia="en-US"/>
        </w:rPr>
      </w:pPr>
      <w:r w:rsidRPr="00D129DC">
        <w:rPr>
          <w:rFonts w:cs="Arial"/>
          <w:noProof/>
        </w:rPr>
        <w:t>9</w:t>
      </w:r>
      <w:r w:rsidRPr="00D129DC">
        <w:rPr>
          <w:rFonts w:cs="Arial"/>
          <w:noProof/>
        </w:rPr>
        <w:tab/>
        <w:t>Portrayal</w:t>
      </w:r>
      <w:r w:rsidRPr="00D129DC">
        <w:rPr>
          <w:rFonts w:cs="Arial"/>
          <w:noProof/>
        </w:rPr>
        <w:tab/>
      </w:r>
      <w:r w:rsidR="00E86E97" w:rsidRPr="00D129DC">
        <w:rPr>
          <w:rFonts w:cs="Arial"/>
          <w:noProof/>
        </w:rPr>
        <w:fldChar w:fldCharType="begin"/>
      </w:r>
      <w:r w:rsidRPr="00D129DC">
        <w:rPr>
          <w:rFonts w:cs="Arial"/>
          <w:noProof/>
        </w:rPr>
        <w:instrText xml:space="preserve"> PAGEREF _Toc454280194 \h </w:instrText>
      </w:r>
      <w:r w:rsidR="00E86E97" w:rsidRPr="00D129DC">
        <w:rPr>
          <w:rFonts w:cs="Arial"/>
          <w:noProof/>
        </w:rPr>
      </w:r>
      <w:r w:rsidR="00E86E97" w:rsidRPr="00D129DC">
        <w:rPr>
          <w:rFonts w:cs="Arial"/>
          <w:noProof/>
        </w:rPr>
        <w:fldChar w:fldCharType="separate"/>
      </w:r>
      <w:r w:rsidR="00FA5C9F" w:rsidRPr="00D129DC">
        <w:rPr>
          <w:rFonts w:cs="Arial"/>
          <w:noProof/>
        </w:rPr>
        <w:t>11</w:t>
      </w:r>
      <w:r w:rsidR="00E86E97" w:rsidRPr="00D129DC">
        <w:rPr>
          <w:rFonts w:cs="Arial"/>
          <w:noProof/>
        </w:rPr>
        <w:fldChar w:fldCharType="end"/>
      </w:r>
    </w:p>
    <w:p w14:paraId="3F223619" w14:textId="5FE633D9" w:rsidR="00150CEE" w:rsidRPr="00D129DC" w:rsidRDefault="00150CEE">
      <w:pPr>
        <w:pStyle w:val="TOC1"/>
        <w:rPr>
          <w:rFonts w:eastAsia="Times New Roman" w:cs="Arial"/>
          <w:b w:val="0"/>
          <w:noProof/>
          <w:lang w:val="en-US" w:eastAsia="en-US"/>
        </w:rPr>
      </w:pPr>
      <w:r w:rsidRPr="00D129DC">
        <w:rPr>
          <w:rFonts w:cs="Arial"/>
          <w:noProof/>
        </w:rPr>
        <w:t>10</w:t>
      </w:r>
      <w:r w:rsidRPr="00D129DC">
        <w:rPr>
          <w:rFonts w:cs="Arial"/>
          <w:noProof/>
        </w:rPr>
        <w:tab/>
        <w:t>Data Product format (encoding)</w:t>
      </w:r>
      <w:r w:rsidRPr="00D129DC">
        <w:rPr>
          <w:rFonts w:cs="Arial"/>
          <w:noProof/>
        </w:rPr>
        <w:tab/>
      </w:r>
      <w:r w:rsidR="00E86E97" w:rsidRPr="00D129DC">
        <w:rPr>
          <w:rFonts w:cs="Arial"/>
          <w:noProof/>
        </w:rPr>
        <w:fldChar w:fldCharType="begin"/>
      </w:r>
      <w:r w:rsidRPr="00D129DC">
        <w:rPr>
          <w:rFonts w:cs="Arial"/>
          <w:noProof/>
        </w:rPr>
        <w:instrText xml:space="preserve"> PAGEREF _Toc454280195 \h </w:instrText>
      </w:r>
      <w:r w:rsidR="00E86E97" w:rsidRPr="00D129DC">
        <w:rPr>
          <w:rFonts w:cs="Arial"/>
          <w:noProof/>
        </w:rPr>
      </w:r>
      <w:r w:rsidR="00E86E97" w:rsidRPr="00D129DC">
        <w:rPr>
          <w:rFonts w:cs="Arial"/>
          <w:noProof/>
        </w:rPr>
        <w:fldChar w:fldCharType="separate"/>
      </w:r>
      <w:r w:rsidR="00FA5C9F" w:rsidRPr="00D129DC">
        <w:rPr>
          <w:rFonts w:cs="Arial"/>
          <w:noProof/>
        </w:rPr>
        <w:t>12</w:t>
      </w:r>
      <w:r w:rsidR="00E86E97" w:rsidRPr="00D129DC">
        <w:rPr>
          <w:rFonts w:cs="Arial"/>
          <w:noProof/>
        </w:rPr>
        <w:fldChar w:fldCharType="end"/>
      </w:r>
    </w:p>
    <w:p w14:paraId="1E822730" w14:textId="77777777" w:rsidR="00150CEE" w:rsidRPr="00D129DC" w:rsidRDefault="00150CEE">
      <w:pPr>
        <w:pStyle w:val="TOC2"/>
        <w:rPr>
          <w:rFonts w:eastAsia="Times New Roman" w:cs="Arial"/>
          <w:b w:val="0"/>
          <w:noProof/>
          <w:lang w:val="en-US" w:eastAsia="en-US"/>
        </w:rPr>
      </w:pPr>
      <w:r w:rsidRPr="00D129DC">
        <w:rPr>
          <w:rFonts w:cs="Arial"/>
          <w:noProof/>
        </w:rPr>
        <w:t>10.1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_Toc454280196 \h </w:instrText>
      </w:r>
      <w:r w:rsidR="00E86E97" w:rsidRPr="00D129DC">
        <w:rPr>
          <w:rFonts w:cs="Arial"/>
          <w:noProof/>
        </w:rPr>
      </w:r>
      <w:r w:rsidR="00E86E97" w:rsidRPr="00D129DC">
        <w:rPr>
          <w:rFonts w:cs="Arial"/>
          <w:noProof/>
        </w:rPr>
        <w:fldChar w:fldCharType="separate"/>
      </w:r>
      <w:r w:rsidR="00FA5C9F" w:rsidRPr="00D129DC">
        <w:rPr>
          <w:rFonts w:cs="Arial"/>
          <w:noProof/>
        </w:rPr>
        <w:t>12</w:t>
      </w:r>
      <w:r w:rsidR="00E86E97" w:rsidRPr="00D129DC">
        <w:rPr>
          <w:rFonts w:cs="Arial"/>
          <w:noProof/>
        </w:rPr>
        <w:fldChar w:fldCharType="end"/>
      </w:r>
    </w:p>
    <w:p w14:paraId="02262892" w14:textId="77777777" w:rsidR="00150CEE" w:rsidRPr="00D129DC" w:rsidRDefault="00150CEE">
      <w:pPr>
        <w:pStyle w:val="TOC1"/>
        <w:rPr>
          <w:rFonts w:eastAsia="Times New Roman" w:cs="Arial"/>
          <w:b w:val="0"/>
          <w:noProof/>
          <w:lang w:val="en-US" w:eastAsia="en-US"/>
        </w:rPr>
      </w:pPr>
      <w:r w:rsidRPr="00D129DC">
        <w:rPr>
          <w:rFonts w:cs="Arial"/>
          <w:noProof/>
        </w:rPr>
        <w:t>11</w:t>
      </w:r>
      <w:r w:rsidRPr="00D129DC">
        <w:rPr>
          <w:rFonts w:cs="Arial"/>
          <w:noProof/>
        </w:rPr>
        <w:tab/>
        <w:t>Data Product Delivery</w:t>
      </w:r>
      <w:r w:rsidRPr="00D129DC">
        <w:rPr>
          <w:rFonts w:cs="Arial"/>
          <w:noProof/>
        </w:rPr>
        <w:tab/>
      </w:r>
      <w:r w:rsidR="00E86E97" w:rsidRPr="00D129DC">
        <w:rPr>
          <w:rFonts w:cs="Arial"/>
          <w:noProof/>
        </w:rPr>
        <w:fldChar w:fldCharType="begin"/>
      </w:r>
      <w:r w:rsidRPr="00D129DC">
        <w:rPr>
          <w:rFonts w:cs="Arial"/>
          <w:noProof/>
        </w:rPr>
        <w:instrText xml:space="preserve"> PAGEREF _Toc454280197 \h </w:instrText>
      </w:r>
      <w:r w:rsidR="00E86E97" w:rsidRPr="00D129DC">
        <w:rPr>
          <w:rFonts w:cs="Arial"/>
          <w:noProof/>
        </w:rPr>
      </w:r>
      <w:r w:rsidR="00E86E97" w:rsidRPr="00D129DC">
        <w:rPr>
          <w:rFonts w:cs="Arial"/>
          <w:noProof/>
        </w:rPr>
        <w:fldChar w:fldCharType="separate"/>
      </w:r>
      <w:r w:rsidR="00FA5C9F" w:rsidRPr="00D129DC">
        <w:rPr>
          <w:rFonts w:cs="Arial"/>
          <w:noProof/>
        </w:rPr>
        <w:t>12</w:t>
      </w:r>
      <w:r w:rsidR="00E86E97" w:rsidRPr="00D129DC">
        <w:rPr>
          <w:rFonts w:cs="Arial"/>
          <w:noProof/>
        </w:rPr>
        <w:fldChar w:fldCharType="end"/>
      </w:r>
    </w:p>
    <w:p w14:paraId="0CEF0B23" w14:textId="77777777" w:rsidR="00150CEE" w:rsidRPr="00D129DC" w:rsidRDefault="00150CEE">
      <w:pPr>
        <w:pStyle w:val="TOC2"/>
        <w:rPr>
          <w:rFonts w:eastAsia="Times New Roman" w:cs="Arial"/>
          <w:b w:val="0"/>
          <w:noProof/>
          <w:lang w:val="en-US" w:eastAsia="en-US"/>
        </w:rPr>
      </w:pPr>
      <w:r w:rsidRPr="00D129DC">
        <w:rPr>
          <w:rFonts w:cs="Arial"/>
          <w:noProof/>
        </w:rPr>
        <w:t>11.1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_Toc454280198 \h </w:instrText>
      </w:r>
      <w:r w:rsidR="00E86E97" w:rsidRPr="00D129DC">
        <w:rPr>
          <w:rFonts w:cs="Arial"/>
          <w:noProof/>
        </w:rPr>
      </w:r>
      <w:r w:rsidR="00E86E97" w:rsidRPr="00D129DC">
        <w:rPr>
          <w:rFonts w:cs="Arial"/>
          <w:noProof/>
        </w:rPr>
        <w:fldChar w:fldCharType="separate"/>
      </w:r>
      <w:r w:rsidR="00FA5C9F" w:rsidRPr="00D129DC">
        <w:rPr>
          <w:rFonts w:cs="Arial"/>
          <w:noProof/>
        </w:rPr>
        <w:t>12</w:t>
      </w:r>
      <w:r w:rsidR="00E86E97" w:rsidRPr="00D129DC">
        <w:rPr>
          <w:rFonts w:cs="Arial"/>
          <w:noProof/>
        </w:rPr>
        <w:fldChar w:fldCharType="end"/>
      </w:r>
    </w:p>
    <w:p w14:paraId="498AE3A1" w14:textId="77777777" w:rsidR="00150CEE" w:rsidRPr="00D129DC" w:rsidRDefault="00150CEE">
      <w:pPr>
        <w:pStyle w:val="TOC2"/>
        <w:rPr>
          <w:rFonts w:eastAsia="Times New Roman" w:cs="Arial"/>
          <w:b w:val="0"/>
          <w:noProof/>
          <w:lang w:val="en-US" w:eastAsia="en-US"/>
        </w:rPr>
      </w:pPr>
      <w:r w:rsidRPr="00D129DC">
        <w:rPr>
          <w:rFonts w:cs="Arial"/>
          <w:noProof/>
          <w:lang w:eastAsia="en-US"/>
        </w:rPr>
        <w:t>11.2</w:t>
      </w:r>
      <w:r w:rsidRPr="00D129DC">
        <w:rPr>
          <w:rFonts w:cs="Arial"/>
          <w:noProof/>
          <w:lang w:eastAsia="en-US"/>
        </w:rPr>
        <w:tab/>
        <w:t>Dataset</w:t>
      </w:r>
      <w:r w:rsidRPr="00D129DC">
        <w:rPr>
          <w:rFonts w:cs="Arial"/>
          <w:noProof/>
        </w:rPr>
        <w:tab/>
      </w:r>
      <w:r w:rsidR="00E86E97" w:rsidRPr="00D129DC">
        <w:rPr>
          <w:rFonts w:cs="Arial"/>
          <w:noProof/>
        </w:rPr>
        <w:fldChar w:fldCharType="begin"/>
      </w:r>
      <w:r w:rsidRPr="00D129DC">
        <w:rPr>
          <w:rFonts w:cs="Arial"/>
          <w:noProof/>
        </w:rPr>
        <w:instrText xml:space="preserve"> PAGEREF _Toc454280199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704B84DF" w14:textId="77777777" w:rsidR="00150CEE" w:rsidRPr="00D129DC" w:rsidRDefault="00150CEE">
      <w:pPr>
        <w:pStyle w:val="TOC3"/>
        <w:rPr>
          <w:rFonts w:eastAsia="Times New Roman" w:cs="Arial"/>
          <w:b w:val="0"/>
          <w:noProof/>
          <w:lang w:val="en-US" w:eastAsia="en-US"/>
        </w:rPr>
      </w:pPr>
      <w:r w:rsidRPr="00D129DC">
        <w:rPr>
          <w:rFonts w:cs="Arial"/>
          <w:noProof/>
          <w:lang w:eastAsia="en-US"/>
        </w:rPr>
        <w:t>11.2.1</w:t>
      </w:r>
      <w:r w:rsidRPr="00D129DC">
        <w:rPr>
          <w:rFonts w:cs="Arial"/>
          <w:noProof/>
          <w:lang w:eastAsia="en-US"/>
        </w:rPr>
        <w:tab/>
        <w:t>Datasets</w:t>
      </w:r>
      <w:r w:rsidRPr="00D129DC">
        <w:rPr>
          <w:rFonts w:cs="Arial"/>
          <w:noProof/>
        </w:rPr>
        <w:tab/>
      </w:r>
      <w:r w:rsidR="00E86E97" w:rsidRPr="00D129DC">
        <w:rPr>
          <w:rFonts w:cs="Arial"/>
          <w:noProof/>
        </w:rPr>
        <w:fldChar w:fldCharType="begin"/>
      </w:r>
      <w:r w:rsidRPr="00D129DC">
        <w:rPr>
          <w:rFonts w:cs="Arial"/>
          <w:noProof/>
        </w:rPr>
        <w:instrText xml:space="preserve"> PAGEREF _Toc454280200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1C35576D" w14:textId="77777777" w:rsidR="00150CEE" w:rsidRPr="00D129DC" w:rsidRDefault="00150CEE">
      <w:pPr>
        <w:pStyle w:val="TOC3"/>
        <w:rPr>
          <w:rFonts w:eastAsia="Times New Roman" w:cs="Arial"/>
          <w:b w:val="0"/>
          <w:noProof/>
          <w:lang w:val="en-US" w:eastAsia="en-US"/>
        </w:rPr>
      </w:pPr>
      <w:r w:rsidRPr="00D129DC">
        <w:rPr>
          <w:rFonts w:cs="Arial"/>
          <w:noProof/>
          <w:lang w:eastAsia="en-US"/>
        </w:rPr>
        <w:t>11.2.2</w:t>
      </w:r>
      <w:r w:rsidRPr="00D129DC">
        <w:rPr>
          <w:rFonts w:cs="Arial"/>
          <w:noProof/>
          <w:lang w:eastAsia="en-US"/>
        </w:rPr>
        <w:tab/>
        <w:t>Dataset file naming</w:t>
      </w:r>
      <w:r w:rsidRPr="00D129DC">
        <w:rPr>
          <w:rFonts w:cs="Arial"/>
          <w:noProof/>
        </w:rPr>
        <w:tab/>
      </w:r>
      <w:r w:rsidR="00E86E97" w:rsidRPr="00D129DC">
        <w:rPr>
          <w:rFonts w:cs="Arial"/>
          <w:noProof/>
        </w:rPr>
        <w:fldChar w:fldCharType="begin"/>
      </w:r>
      <w:r w:rsidRPr="00D129DC">
        <w:rPr>
          <w:rFonts w:cs="Arial"/>
          <w:noProof/>
        </w:rPr>
        <w:instrText xml:space="preserve"> PAGEREF _Toc454280201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4567A02D" w14:textId="77777777" w:rsidR="00150CEE" w:rsidRPr="00D129DC" w:rsidRDefault="00150CEE">
      <w:pPr>
        <w:pStyle w:val="TOC2"/>
        <w:rPr>
          <w:rFonts w:eastAsia="Times New Roman" w:cs="Arial"/>
          <w:b w:val="0"/>
          <w:noProof/>
          <w:lang w:val="en-US" w:eastAsia="en-US"/>
        </w:rPr>
      </w:pPr>
      <w:r w:rsidRPr="00D129DC">
        <w:rPr>
          <w:rFonts w:cs="Arial"/>
          <w:noProof/>
          <w:lang w:val="en-US" w:eastAsia="en-US"/>
        </w:rPr>
        <w:t>11.3</w:t>
      </w:r>
      <w:r w:rsidRPr="00D129DC">
        <w:rPr>
          <w:rFonts w:cs="Arial"/>
          <w:noProof/>
          <w:lang w:val="en-US" w:eastAsia="en-US"/>
        </w:rPr>
        <w:tab/>
        <w:t>Support Files</w:t>
      </w:r>
      <w:r w:rsidRPr="00D129DC">
        <w:rPr>
          <w:rFonts w:cs="Arial"/>
          <w:noProof/>
          <w:lang w:val="en-US"/>
        </w:rPr>
        <w:tab/>
      </w:r>
      <w:r w:rsidR="00E86E97" w:rsidRPr="00D129DC">
        <w:rPr>
          <w:rFonts w:cs="Arial"/>
          <w:noProof/>
        </w:rPr>
        <w:fldChar w:fldCharType="begin"/>
      </w:r>
      <w:r w:rsidRPr="00D129DC">
        <w:rPr>
          <w:rFonts w:cs="Arial"/>
          <w:noProof/>
          <w:lang w:val="en-US"/>
        </w:rPr>
        <w:instrText xml:space="preserve"> PAGEREF _Toc454280202 \h </w:instrText>
      </w:r>
      <w:r w:rsidR="00E86E97" w:rsidRPr="00D129DC">
        <w:rPr>
          <w:rFonts w:cs="Arial"/>
          <w:noProof/>
        </w:rPr>
      </w:r>
      <w:r w:rsidR="00E86E97" w:rsidRPr="00D129DC">
        <w:rPr>
          <w:rFonts w:cs="Arial"/>
          <w:noProof/>
        </w:rPr>
        <w:fldChar w:fldCharType="separate"/>
      </w:r>
      <w:r w:rsidR="00FA5C9F" w:rsidRPr="00D129DC">
        <w:rPr>
          <w:rFonts w:cs="Arial"/>
          <w:noProof/>
          <w:lang w:val="en-US"/>
        </w:rPr>
        <w:t>13</w:t>
      </w:r>
      <w:r w:rsidR="00E86E97" w:rsidRPr="00D129DC">
        <w:rPr>
          <w:rFonts w:cs="Arial"/>
          <w:noProof/>
        </w:rPr>
        <w:fldChar w:fldCharType="end"/>
      </w:r>
    </w:p>
    <w:p w14:paraId="3378C54D" w14:textId="77777777" w:rsidR="00150CEE" w:rsidRPr="00D129DC" w:rsidRDefault="00150CEE">
      <w:pPr>
        <w:pStyle w:val="TOC3"/>
        <w:rPr>
          <w:rFonts w:eastAsia="Times New Roman" w:cs="Arial"/>
          <w:b w:val="0"/>
          <w:noProof/>
          <w:lang w:val="en-US" w:eastAsia="en-US"/>
        </w:rPr>
      </w:pPr>
      <w:r w:rsidRPr="00D129DC">
        <w:rPr>
          <w:rFonts w:cs="Arial"/>
          <w:noProof/>
          <w:lang w:val="en-US"/>
        </w:rPr>
        <w:t>11.3.1</w:t>
      </w:r>
      <w:r w:rsidRPr="00D129DC">
        <w:rPr>
          <w:rFonts w:cs="Arial"/>
          <w:noProof/>
          <w:lang w:val="en-US"/>
        </w:rPr>
        <w:tab/>
        <w:t>Support File Naming</w:t>
      </w:r>
      <w:r w:rsidRPr="00D129DC">
        <w:rPr>
          <w:rFonts w:cs="Arial"/>
          <w:noProof/>
          <w:lang w:val="en-US"/>
        </w:rPr>
        <w:tab/>
      </w:r>
      <w:r w:rsidR="00E86E97" w:rsidRPr="00D129DC">
        <w:rPr>
          <w:rFonts w:cs="Arial"/>
          <w:noProof/>
        </w:rPr>
        <w:fldChar w:fldCharType="begin"/>
      </w:r>
      <w:r w:rsidRPr="00D129DC">
        <w:rPr>
          <w:rFonts w:cs="Arial"/>
          <w:noProof/>
          <w:lang w:val="en-US"/>
        </w:rPr>
        <w:instrText xml:space="preserve"> PAGEREF _Toc454280203 \h </w:instrText>
      </w:r>
      <w:r w:rsidR="00E86E97" w:rsidRPr="00D129DC">
        <w:rPr>
          <w:rFonts w:cs="Arial"/>
          <w:noProof/>
        </w:rPr>
      </w:r>
      <w:r w:rsidR="00E86E97" w:rsidRPr="00D129DC">
        <w:rPr>
          <w:rFonts w:cs="Arial"/>
          <w:noProof/>
        </w:rPr>
        <w:fldChar w:fldCharType="separate"/>
      </w:r>
      <w:r w:rsidR="00FA5C9F" w:rsidRPr="00D129DC">
        <w:rPr>
          <w:rFonts w:cs="Arial"/>
          <w:noProof/>
          <w:lang w:val="en-US"/>
        </w:rPr>
        <w:t>13</w:t>
      </w:r>
      <w:r w:rsidR="00E86E97" w:rsidRPr="00D129DC">
        <w:rPr>
          <w:rFonts w:cs="Arial"/>
          <w:noProof/>
        </w:rPr>
        <w:fldChar w:fldCharType="end"/>
      </w:r>
    </w:p>
    <w:p w14:paraId="3B35E47A" w14:textId="77777777" w:rsidR="00150CEE" w:rsidRPr="00D129DC" w:rsidRDefault="00150CEE">
      <w:pPr>
        <w:pStyle w:val="TOC2"/>
        <w:rPr>
          <w:rFonts w:eastAsia="Times New Roman" w:cs="Arial"/>
          <w:b w:val="0"/>
          <w:noProof/>
          <w:lang w:val="en-US" w:eastAsia="en-US"/>
        </w:rPr>
      </w:pPr>
      <w:r w:rsidRPr="00D129DC">
        <w:rPr>
          <w:rFonts w:cs="Arial"/>
          <w:noProof/>
          <w:lang w:val="en-US" w:eastAsia="en-US"/>
        </w:rPr>
        <w:t>11.4</w:t>
      </w:r>
      <w:r w:rsidRPr="00D129DC">
        <w:rPr>
          <w:rFonts w:cs="Arial"/>
          <w:noProof/>
          <w:lang w:val="en-US" w:eastAsia="en-US"/>
        </w:rPr>
        <w:tab/>
        <w:t>Exchange Catalogue</w:t>
      </w:r>
      <w:r w:rsidRPr="00D129DC">
        <w:rPr>
          <w:rFonts w:cs="Arial"/>
          <w:noProof/>
          <w:lang w:val="en-US"/>
        </w:rPr>
        <w:tab/>
      </w:r>
      <w:r w:rsidR="00E86E97" w:rsidRPr="00D129DC">
        <w:rPr>
          <w:rFonts w:cs="Arial"/>
          <w:noProof/>
        </w:rPr>
        <w:fldChar w:fldCharType="begin"/>
      </w:r>
      <w:r w:rsidRPr="00D129DC">
        <w:rPr>
          <w:rFonts w:cs="Arial"/>
          <w:noProof/>
          <w:lang w:val="en-US"/>
        </w:rPr>
        <w:instrText xml:space="preserve"> PAGEREF _Toc454280204 \h </w:instrText>
      </w:r>
      <w:r w:rsidR="00E86E97" w:rsidRPr="00D129DC">
        <w:rPr>
          <w:rFonts w:cs="Arial"/>
          <w:noProof/>
        </w:rPr>
      </w:r>
      <w:r w:rsidR="00E86E97" w:rsidRPr="00D129DC">
        <w:rPr>
          <w:rFonts w:cs="Arial"/>
          <w:noProof/>
        </w:rPr>
        <w:fldChar w:fldCharType="separate"/>
      </w:r>
      <w:r w:rsidR="00FA5C9F" w:rsidRPr="00D129DC">
        <w:rPr>
          <w:rFonts w:cs="Arial"/>
          <w:noProof/>
          <w:lang w:val="en-US"/>
        </w:rPr>
        <w:t>13</w:t>
      </w:r>
      <w:r w:rsidR="00E86E97" w:rsidRPr="00D129DC">
        <w:rPr>
          <w:rFonts w:cs="Arial"/>
          <w:noProof/>
        </w:rPr>
        <w:fldChar w:fldCharType="end"/>
      </w:r>
    </w:p>
    <w:p w14:paraId="1D8AFD6E" w14:textId="05B8299B" w:rsidR="00150CEE" w:rsidRPr="00D129DC" w:rsidRDefault="00150CEE">
      <w:pPr>
        <w:pStyle w:val="TOC1"/>
        <w:rPr>
          <w:rFonts w:eastAsia="Times New Roman" w:cs="Arial"/>
          <w:b w:val="0"/>
          <w:noProof/>
          <w:lang w:val="en-US" w:eastAsia="en-US"/>
        </w:rPr>
      </w:pPr>
      <w:r w:rsidRPr="00D129DC">
        <w:rPr>
          <w:rFonts w:cs="Arial"/>
          <w:noProof/>
        </w:rPr>
        <w:t>12</w:t>
      </w:r>
      <w:r w:rsidRPr="00D129DC">
        <w:rPr>
          <w:rFonts w:cs="Arial"/>
          <w:noProof/>
        </w:rPr>
        <w:tab/>
        <w:t>Metadata</w:t>
      </w:r>
      <w:r w:rsidRPr="00D129DC">
        <w:rPr>
          <w:rFonts w:cs="Arial"/>
          <w:noProof/>
        </w:rPr>
        <w:tab/>
      </w:r>
      <w:r w:rsidR="00E86E97" w:rsidRPr="00D129DC">
        <w:rPr>
          <w:rFonts w:cs="Arial"/>
          <w:noProof/>
        </w:rPr>
        <w:fldChar w:fldCharType="begin"/>
      </w:r>
      <w:r w:rsidRPr="00D129DC">
        <w:rPr>
          <w:rFonts w:cs="Arial"/>
          <w:noProof/>
        </w:rPr>
        <w:instrText xml:space="preserve"> PAGEREF _Toc454280205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78292805" w14:textId="77777777" w:rsidR="00150CEE" w:rsidRPr="00D129DC" w:rsidRDefault="00150CEE">
      <w:pPr>
        <w:pStyle w:val="TOC2"/>
        <w:rPr>
          <w:rFonts w:eastAsia="Times New Roman" w:cs="Arial"/>
          <w:b w:val="0"/>
          <w:noProof/>
          <w:lang w:val="en-US" w:eastAsia="en-US"/>
        </w:rPr>
      </w:pPr>
      <w:r w:rsidRPr="00D129DC">
        <w:rPr>
          <w:rFonts w:cs="Arial"/>
          <w:noProof/>
        </w:rPr>
        <w:t>12.1</w:t>
      </w:r>
      <w:r w:rsidRPr="00D129DC">
        <w:rPr>
          <w:rFonts w:cs="Arial"/>
          <w:noProof/>
        </w:rPr>
        <w:tab/>
        <w:t>Introduction</w:t>
      </w:r>
      <w:r w:rsidRPr="00D129DC">
        <w:rPr>
          <w:rFonts w:cs="Arial"/>
          <w:noProof/>
        </w:rPr>
        <w:tab/>
      </w:r>
      <w:r w:rsidR="00E86E97" w:rsidRPr="00D129DC">
        <w:rPr>
          <w:rFonts w:cs="Arial"/>
          <w:noProof/>
        </w:rPr>
        <w:fldChar w:fldCharType="begin"/>
      </w:r>
      <w:r w:rsidRPr="00D129DC">
        <w:rPr>
          <w:rFonts w:cs="Arial"/>
          <w:noProof/>
        </w:rPr>
        <w:instrText xml:space="preserve"> PAGEREF _Toc454280206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5DF13775" w14:textId="77777777" w:rsidR="00150CEE" w:rsidRPr="00D129DC" w:rsidRDefault="00150CEE">
      <w:pPr>
        <w:pStyle w:val="TOC2"/>
        <w:rPr>
          <w:rFonts w:eastAsia="Times New Roman" w:cs="Arial"/>
          <w:b w:val="0"/>
          <w:noProof/>
          <w:lang w:val="en-US" w:eastAsia="en-US"/>
        </w:rPr>
      </w:pPr>
      <w:r w:rsidRPr="00D129DC">
        <w:rPr>
          <w:rFonts w:cs="Arial"/>
          <w:noProof/>
          <w:lang w:eastAsia="en-GB"/>
        </w:rPr>
        <w:t>12.2</w:t>
      </w:r>
      <w:r w:rsidRPr="00D129DC">
        <w:rPr>
          <w:rFonts w:cs="Arial"/>
          <w:noProof/>
          <w:lang w:eastAsia="en-GB"/>
        </w:rPr>
        <w:tab/>
        <w:t>Language</w:t>
      </w:r>
      <w:r w:rsidRPr="00D129DC">
        <w:rPr>
          <w:rFonts w:cs="Arial"/>
          <w:noProof/>
        </w:rPr>
        <w:tab/>
      </w:r>
      <w:r w:rsidR="00E86E97" w:rsidRPr="00D129DC">
        <w:rPr>
          <w:rFonts w:cs="Arial"/>
          <w:noProof/>
        </w:rPr>
        <w:fldChar w:fldCharType="begin"/>
      </w:r>
      <w:r w:rsidRPr="00D129DC">
        <w:rPr>
          <w:rFonts w:cs="Arial"/>
          <w:noProof/>
        </w:rPr>
        <w:instrText xml:space="preserve"> PAGEREF _Toc454280207 \h </w:instrText>
      </w:r>
      <w:r w:rsidR="00E86E97" w:rsidRPr="00D129DC">
        <w:rPr>
          <w:rFonts w:cs="Arial"/>
          <w:noProof/>
        </w:rPr>
      </w:r>
      <w:r w:rsidR="00E86E97" w:rsidRPr="00D129DC">
        <w:rPr>
          <w:rFonts w:cs="Arial"/>
          <w:noProof/>
        </w:rPr>
        <w:fldChar w:fldCharType="separate"/>
      </w:r>
      <w:r w:rsidR="00FA5C9F" w:rsidRPr="00D129DC">
        <w:rPr>
          <w:rFonts w:cs="Arial"/>
          <w:noProof/>
        </w:rPr>
        <w:t>13</w:t>
      </w:r>
      <w:r w:rsidR="00E86E97" w:rsidRPr="00D129DC">
        <w:rPr>
          <w:rFonts w:cs="Arial"/>
          <w:noProof/>
        </w:rPr>
        <w:fldChar w:fldCharType="end"/>
      </w:r>
    </w:p>
    <w:p w14:paraId="09E97639" w14:textId="77777777" w:rsidR="00150CEE" w:rsidRPr="00D129DC" w:rsidRDefault="00C51D13">
      <w:pPr>
        <w:pStyle w:val="TOC1"/>
        <w:rPr>
          <w:rFonts w:eastAsia="Times New Roman" w:cs="Arial"/>
          <w:b w:val="0"/>
          <w:noProof/>
          <w:lang w:val="en-US" w:eastAsia="en-US"/>
        </w:rPr>
      </w:pPr>
      <w:r w:rsidRPr="00D129DC">
        <w:rPr>
          <w:rFonts w:cs="Arial"/>
          <w:noProof/>
        </w:rPr>
        <w:t xml:space="preserve">Annex A. </w:t>
      </w:r>
      <w:r w:rsidR="00150CEE" w:rsidRPr="00D129DC">
        <w:rPr>
          <w:rFonts w:cs="Arial"/>
          <w:noProof/>
        </w:rPr>
        <w:t>Data Classification and Encoding Guide</w:t>
      </w:r>
      <w:r w:rsidR="00150CEE" w:rsidRPr="00D129DC">
        <w:rPr>
          <w:rFonts w:cs="Arial"/>
          <w:noProof/>
        </w:rPr>
        <w:tab/>
      </w:r>
      <w:r w:rsidR="00E86E97" w:rsidRPr="00D129DC">
        <w:rPr>
          <w:rFonts w:cs="Arial"/>
          <w:noProof/>
        </w:rPr>
        <w:fldChar w:fldCharType="begin"/>
      </w:r>
      <w:r w:rsidR="00150CEE" w:rsidRPr="00D129DC">
        <w:rPr>
          <w:rFonts w:cs="Arial"/>
          <w:noProof/>
        </w:rPr>
        <w:instrText xml:space="preserve"> PAGEREF _Toc454280208 \h </w:instrText>
      </w:r>
      <w:r w:rsidR="00E86E97" w:rsidRPr="00D129DC">
        <w:rPr>
          <w:rFonts w:cs="Arial"/>
          <w:noProof/>
        </w:rPr>
      </w:r>
      <w:r w:rsidR="00E86E97" w:rsidRPr="00D129DC">
        <w:rPr>
          <w:rFonts w:cs="Arial"/>
          <w:noProof/>
        </w:rPr>
        <w:fldChar w:fldCharType="separate"/>
      </w:r>
      <w:r w:rsidR="00FA5C9F" w:rsidRPr="00D129DC">
        <w:rPr>
          <w:rFonts w:cs="Arial"/>
          <w:noProof/>
        </w:rPr>
        <w:t>29</w:t>
      </w:r>
      <w:r w:rsidR="00E86E97" w:rsidRPr="00D129DC">
        <w:rPr>
          <w:rFonts w:cs="Arial"/>
          <w:noProof/>
        </w:rPr>
        <w:fldChar w:fldCharType="end"/>
      </w:r>
    </w:p>
    <w:p w14:paraId="5C691FB4" w14:textId="77777777" w:rsidR="00150CEE" w:rsidRPr="00D129DC" w:rsidRDefault="00C51D13">
      <w:pPr>
        <w:pStyle w:val="TOC1"/>
        <w:rPr>
          <w:rFonts w:eastAsia="Times New Roman" w:cs="Arial"/>
          <w:b w:val="0"/>
          <w:noProof/>
          <w:lang w:val="en-US" w:eastAsia="en-US"/>
        </w:rPr>
      </w:pPr>
      <w:r w:rsidRPr="00D129DC">
        <w:rPr>
          <w:rFonts w:cs="Arial"/>
          <w:noProof/>
        </w:rPr>
        <w:t xml:space="preserve">Annex B. </w:t>
      </w:r>
      <w:r w:rsidR="00150CEE" w:rsidRPr="00D129DC">
        <w:rPr>
          <w:rFonts w:cs="Arial"/>
          <w:noProof/>
        </w:rPr>
        <w:t>Data Product format (encoding)</w:t>
      </w:r>
      <w:r w:rsidR="00150CEE" w:rsidRPr="00D129DC">
        <w:rPr>
          <w:rFonts w:cs="Arial"/>
          <w:noProof/>
        </w:rPr>
        <w:tab/>
      </w:r>
      <w:r w:rsidR="00E86E97" w:rsidRPr="00D129DC">
        <w:rPr>
          <w:rFonts w:cs="Arial"/>
          <w:noProof/>
        </w:rPr>
        <w:fldChar w:fldCharType="begin"/>
      </w:r>
      <w:r w:rsidR="00150CEE" w:rsidRPr="00D129DC">
        <w:rPr>
          <w:rFonts w:cs="Arial"/>
          <w:noProof/>
        </w:rPr>
        <w:instrText xml:space="preserve"> PAGEREF _Toc454280211 \h </w:instrText>
      </w:r>
      <w:r w:rsidR="00E86E97" w:rsidRPr="00D129DC">
        <w:rPr>
          <w:rFonts w:cs="Arial"/>
          <w:noProof/>
        </w:rPr>
      </w:r>
      <w:r w:rsidR="00E86E97" w:rsidRPr="00D129DC">
        <w:rPr>
          <w:rFonts w:cs="Arial"/>
          <w:noProof/>
        </w:rPr>
        <w:fldChar w:fldCharType="separate"/>
      </w:r>
      <w:r w:rsidR="00FA5C9F" w:rsidRPr="00D129DC">
        <w:rPr>
          <w:rFonts w:cs="Arial"/>
          <w:noProof/>
        </w:rPr>
        <w:t>31</w:t>
      </w:r>
      <w:r w:rsidR="00E86E97" w:rsidRPr="00D129DC">
        <w:rPr>
          <w:rFonts w:cs="Arial"/>
          <w:noProof/>
        </w:rPr>
        <w:fldChar w:fldCharType="end"/>
      </w:r>
    </w:p>
    <w:p w14:paraId="47F222AB" w14:textId="77777777" w:rsidR="00150CEE" w:rsidRPr="00D129DC" w:rsidRDefault="00C51D13">
      <w:pPr>
        <w:pStyle w:val="TOC1"/>
        <w:rPr>
          <w:rFonts w:eastAsia="Times New Roman" w:cs="Arial"/>
          <w:b w:val="0"/>
          <w:noProof/>
          <w:lang w:val="fr-CA" w:eastAsia="en-US"/>
        </w:rPr>
      </w:pPr>
      <w:r w:rsidRPr="00D129DC">
        <w:rPr>
          <w:rFonts w:cs="Arial"/>
          <w:noProof/>
          <w:lang w:val="fr-CA"/>
        </w:rPr>
        <w:t xml:space="preserve">Annex C. </w:t>
      </w:r>
      <w:r w:rsidR="00150CEE" w:rsidRPr="00D129DC">
        <w:rPr>
          <w:rFonts w:cs="Arial"/>
          <w:noProof/>
          <w:lang w:val="fr-CA"/>
        </w:rPr>
        <w:t>Normative Implementation Guidance</w:t>
      </w:r>
      <w:r w:rsidR="00150CEE" w:rsidRPr="00D129DC">
        <w:rPr>
          <w:rFonts w:cs="Arial"/>
          <w:noProof/>
          <w:lang w:val="fr-CA"/>
        </w:rPr>
        <w:tab/>
      </w:r>
      <w:r w:rsidR="00E86E97" w:rsidRPr="00D129DC">
        <w:rPr>
          <w:rFonts w:cs="Arial"/>
          <w:noProof/>
        </w:rPr>
        <w:fldChar w:fldCharType="begin"/>
      </w:r>
      <w:r w:rsidR="00150CEE" w:rsidRPr="00D129DC">
        <w:rPr>
          <w:rFonts w:cs="Arial"/>
          <w:noProof/>
          <w:lang w:val="fr-CA"/>
        </w:rPr>
        <w:instrText xml:space="preserve"> PAGEREF _Toc454280212 \h </w:instrText>
      </w:r>
      <w:r w:rsidR="00E86E97" w:rsidRPr="00D129DC">
        <w:rPr>
          <w:rFonts w:cs="Arial"/>
          <w:noProof/>
        </w:rPr>
      </w:r>
      <w:r w:rsidR="00E86E97" w:rsidRPr="00D129DC">
        <w:rPr>
          <w:rFonts w:cs="Arial"/>
          <w:noProof/>
        </w:rPr>
        <w:fldChar w:fldCharType="separate"/>
      </w:r>
      <w:r w:rsidR="00FA5C9F" w:rsidRPr="00D129DC">
        <w:rPr>
          <w:rFonts w:cs="Arial"/>
          <w:noProof/>
          <w:lang w:val="fr-CA"/>
        </w:rPr>
        <w:t>31</w:t>
      </w:r>
      <w:r w:rsidR="00E86E97" w:rsidRPr="00D129DC">
        <w:rPr>
          <w:rFonts w:cs="Arial"/>
          <w:noProof/>
        </w:rPr>
        <w:fldChar w:fldCharType="end"/>
      </w:r>
    </w:p>
    <w:p w14:paraId="2F28D1A4" w14:textId="77777777" w:rsidR="00150CEE" w:rsidRPr="00D129DC" w:rsidRDefault="00C51D13">
      <w:pPr>
        <w:pStyle w:val="TOC1"/>
        <w:rPr>
          <w:rFonts w:eastAsia="Times New Roman" w:cs="Arial"/>
          <w:b w:val="0"/>
          <w:noProof/>
          <w:lang w:val="fr-CA" w:eastAsia="en-US"/>
        </w:rPr>
      </w:pPr>
      <w:r w:rsidRPr="00D129DC">
        <w:rPr>
          <w:rFonts w:cs="Arial"/>
          <w:noProof/>
          <w:lang w:val="fr-MC"/>
        </w:rPr>
        <w:t xml:space="preserve">Annex D. </w:t>
      </w:r>
      <w:r w:rsidR="00150CEE" w:rsidRPr="00D129DC">
        <w:rPr>
          <w:rFonts w:cs="Arial"/>
          <w:noProof/>
          <w:lang w:val="fr-MC"/>
        </w:rPr>
        <w:t>Feature Catalogue</w:t>
      </w:r>
      <w:r w:rsidR="00150CEE" w:rsidRPr="00D129DC">
        <w:rPr>
          <w:rFonts w:cs="Arial"/>
          <w:noProof/>
          <w:lang w:val="fr-CA"/>
        </w:rPr>
        <w:tab/>
      </w:r>
      <w:r w:rsidR="00E86E97" w:rsidRPr="00D129DC">
        <w:rPr>
          <w:rFonts w:cs="Arial"/>
          <w:noProof/>
        </w:rPr>
        <w:fldChar w:fldCharType="begin"/>
      </w:r>
      <w:r w:rsidR="00150CEE" w:rsidRPr="00D129DC">
        <w:rPr>
          <w:rFonts w:cs="Arial"/>
          <w:noProof/>
          <w:lang w:val="fr-CA"/>
        </w:rPr>
        <w:instrText xml:space="preserve"> PAGEREF _Toc454280213 \h </w:instrText>
      </w:r>
      <w:r w:rsidR="00E86E97" w:rsidRPr="00D129DC">
        <w:rPr>
          <w:rFonts w:cs="Arial"/>
          <w:noProof/>
        </w:rPr>
      </w:r>
      <w:r w:rsidR="00E86E97" w:rsidRPr="00D129DC">
        <w:rPr>
          <w:rFonts w:cs="Arial"/>
          <w:noProof/>
        </w:rPr>
        <w:fldChar w:fldCharType="separate"/>
      </w:r>
      <w:r w:rsidR="00FA5C9F" w:rsidRPr="00D129DC">
        <w:rPr>
          <w:rFonts w:cs="Arial"/>
          <w:noProof/>
          <w:lang w:val="fr-CA"/>
        </w:rPr>
        <w:t>31</w:t>
      </w:r>
      <w:r w:rsidR="00E86E97" w:rsidRPr="00D129DC">
        <w:rPr>
          <w:rFonts w:cs="Arial"/>
          <w:noProof/>
        </w:rPr>
        <w:fldChar w:fldCharType="end"/>
      </w:r>
    </w:p>
    <w:p w14:paraId="4BFF3A0C" w14:textId="77777777" w:rsidR="00150CEE" w:rsidRPr="00D129DC" w:rsidRDefault="00150CEE">
      <w:pPr>
        <w:pStyle w:val="TOC1"/>
        <w:rPr>
          <w:rFonts w:eastAsia="Times New Roman" w:cs="Arial"/>
          <w:b w:val="0"/>
          <w:noProof/>
          <w:lang w:val="en-US" w:eastAsia="en-US"/>
        </w:rPr>
      </w:pPr>
      <w:r w:rsidRPr="00D129DC">
        <w:rPr>
          <w:rFonts w:cs="Arial"/>
          <w:noProof/>
          <w:lang w:val="fr-MC"/>
        </w:rPr>
        <w:t>Annex E.</w:t>
      </w:r>
      <w:r w:rsidR="00A20823" w:rsidRPr="00D129DC">
        <w:rPr>
          <w:rFonts w:cs="Arial"/>
          <w:noProof/>
          <w:lang w:val="fr-MC"/>
        </w:rPr>
        <w:t xml:space="preserve"> </w:t>
      </w:r>
      <w:r w:rsidRPr="00D129DC">
        <w:rPr>
          <w:rFonts w:cs="Arial"/>
          <w:noProof/>
          <w:lang w:val="fr-MC"/>
        </w:rPr>
        <w:t>Portrayal Catalogue</w:t>
      </w:r>
      <w:r w:rsidRPr="00D129DC">
        <w:rPr>
          <w:rFonts w:cs="Arial"/>
          <w:noProof/>
        </w:rPr>
        <w:tab/>
      </w:r>
      <w:r w:rsidR="00E86E97" w:rsidRPr="00D129DC">
        <w:rPr>
          <w:rFonts w:cs="Arial"/>
          <w:noProof/>
        </w:rPr>
        <w:fldChar w:fldCharType="begin"/>
      </w:r>
      <w:r w:rsidRPr="00D129DC">
        <w:rPr>
          <w:rFonts w:cs="Arial"/>
          <w:noProof/>
        </w:rPr>
        <w:instrText xml:space="preserve"> PAGEREF _Toc454280214 \h </w:instrText>
      </w:r>
      <w:r w:rsidR="00E86E97" w:rsidRPr="00D129DC">
        <w:rPr>
          <w:rFonts w:cs="Arial"/>
          <w:noProof/>
        </w:rPr>
      </w:r>
      <w:r w:rsidR="00E86E97" w:rsidRPr="00D129DC">
        <w:rPr>
          <w:rFonts w:cs="Arial"/>
          <w:noProof/>
        </w:rPr>
        <w:fldChar w:fldCharType="separate"/>
      </w:r>
      <w:r w:rsidR="00FA5C9F" w:rsidRPr="00D129DC">
        <w:rPr>
          <w:rFonts w:cs="Arial"/>
          <w:noProof/>
        </w:rPr>
        <w:t>31</w:t>
      </w:r>
      <w:r w:rsidR="00E86E97" w:rsidRPr="00D129DC">
        <w:rPr>
          <w:rFonts w:cs="Arial"/>
          <w:noProof/>
        </w:rPr>
        <w:fldChar w:fldCharType="end"/>
      </w:r>
    </w:p>
    <w:p w14:paraId="1962C46A" w14:textId="77777777" w:rsidR="00394A4C" w:rsidRPr="00D129DC" w:rsidRDefault="00E86E97" w:rsidP="00500883">
      <w:pPr>
        <w:spacing w:line="360" w:lineRule="auto"/>
        <w:rPr>
          <w:rFonts w:ascii="Arial" w:hAnsi="Arial" w:cs="Arial"/>
          <w:sz w:val="20"/>
          <w:szCs w:val="20"/>
          <w:lang w:val="en-US"/>
        </w:rPr>
      </w:pPr>
      <w:r w:rsidRPr="00D129DC">
        <w:rPr>
          <w:rFonts w:ascii="Arial" w:hAnsi="Arial" w:cs="Arial"/>
          <w:b/>
          <w:sz w:val="20"/>
          <w:szCs w:val="20"/>
        </w:rPr>
        <w:lastRenderedPageBreak/>
        <w:fldChar w:fldCharType="end"/>
      </w:r>
    </w:p>
    <w:p w14:paraId="44A2BDA6" w14:textId="77777777" w:rsidR="002F6A0C" w:rsidRPr="00D129DC" w:rsidRDefault="002F6A0C" w:rsidP="00500883">
      <w:pPr>
        <w:rPr>
          <w:rFonts w:ascii="Arial" w:hAnsi="Arial" w:cs="Arial"/>
          <w:sz w:val="20"/>
          <w:szCs w:val="20"/>
          <w:lang w:val="en-US"/>
        </w:rPr>
      </w:pPr>
    </w:p>
    <w:p w14:paraId="3252567B" w14:textId="77777777" w:rsidR="00D0524F" w:rsidRPr="00D129DC" w:rsidRDefault="00D0524F" w:rsidP="00500883">
      <w:pPr>
        <w:rPr>
          <w:rFonts w:ascii="Arial" w:hAnsi="Arial" w:cs="Arial"/>
          <w:sz w:val="20"/>
          <w:szCs w:val="20"/>
          <w:lang w:val="en-US"/>
        </w:rPr>
      </w:pPr>
    </w:p>
    <w:p w14:paraId="1BCC89F9" w14:textId="77777777" w:rsidR="00D0524F" w:rsidRPr="00D129DC" w:rsidRDefault="00D0524F" w:rsidP="00C53B69">
      <w:pPr>
        <w:rPr>
          <w:rFonts w:ascii="Arial" w:hAnsi="Arial" w:cs="Arial"/>
          <w:sz w:val="20"/>
          <w:szCs w:val="20"/>
          <w:lang w:val="en-US"/>
        </w:rPr>
        <w:sectPr w:rsidR="00D0524F" w:rsidRPr="00D129DC"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D129DC" w:rsidRDefault="00A0577E" w:rsidP="00972855">
      <w:pPr>
        <w:pStyle w:val="Heading1"/>
        <w:rPr>
          <w:rFonts w:cs="Arial"/>
          <w:sz w:val="20"/>
        </w:rPr>
      </w:pPr>
      <w:bookmarkStart w:id="82" w:name="_Toc225648272"/>
      <w:bookmarkStart w:id="83" w:name="_Toc225065129"/>
      <w:bookmarkStart w:id="84" w:name="_Toc454280164"/>
      <w:r w:rsidRPr="00D129DC">
        <w:rPr>
          <w:rFonts w:cs="Arial"/>
          <w:sz w:val="20"/>
        </w:rPr>
        <w:lastRenderedPageBreak/>
        <w:t>Overview</w:t>
      </w:r>
      <w:bookmarkEnd w:id="82"/>
      <w:bookmarkEnd w:id="83"/>
      <w:bookmarkEnd w:id="84"/>
    </w:p>
    <w:p w14:paraId="755C210D" w14:textId="4B41CA5B" w:rsidR="004F0E38" w:rsidRPr="00D129DC" w:rsidRDefault="004F0E38" w:rsidP="00972855">
      <w:pPr>
        <w:pStyle w:val="note0"/>
        <w:rPr>
          <w:rFonts w:cs="Arial"/>
          <w:i w:val="0"/>
          <w:color w:val="auto"/>
        </w:rPr>
      </w:pPr>
      <w:r w:rsidRPr="00D129DC">
        <w:rPr>
          <w:rFonts w:cs="Arial"/>
          <w:i w:val="0"/>
          <w:color w:val="auto"/>
        </w:rPr>
        <w:t>S-1</w:t>
      </w:r>
      <w:r w:rsidR="009A2011" w:rsidRPr="00D129DC">
        <w:rPr>
          <w:rFonts w:cs="Arial"/>
          <w:i w:val="0"/>
          <w:color w:val="auto"/>
        </w:rPr>
        <w:t>29</w:t>
      </w:r>
      <w:r w:rsidRPr="00D129DC">
        <w:rPr>
          <w:rFonts w:cs="Arial"/>
          <w:i w:val="0"/>
          <w:color w:val="auto"/>
        </w:rPr>
        <w:t xml:space="preserve"> is the Under Keel Clearance Management Product Specification produced by the IHO.</w:t>
      </w:r>
    </w:p>
    <w:p w14:paraId="443C38B2" w14:textId="367A5C44" w:rsidR="0049643E" w:rsidRPr="00D129DC" w:rsidRDefault="0049643E" w:rsidP="0049643E">
      <w:pPr>
        <w:pStyle w:val="note0"/>
        <w:rPr>
          <w:rFonts w:cs="Arial"/>
          <w:i w:val="0"/>
        </w:rPr>
      </w:pPr>
      <w:r w:rsidRPr="00D129DC">
        <w:rPr>
          <w:rFonts w:cs="Arial"/>
          <w:i w:val="0"/>
          <w:color w:val="000000"/>
          <w:lang w:val="en-AU" w:eastAsia="en-SG"/>
        </w:rPr>
        <w:t xml:space="preserve">This specification is intended to provide a suitable format for the exchange of digital data pertaining to maritime safety and efficiency of marine traffic. This specification </w:t>
      </w:r>
      <w:r w:rsidR="009F0FCA" w:rsidRPr="00D129DC">
        <w:rPr>
          <w:rFonts w:cs="Arial"/>
          <w:i w:val="0"/>
          <w:color w:val="000000"/>
          <w:lang w:val="en-AU" w:eastAsia="en-SG"/>
        </w:rPr>
        <w:t xml:space="preserve">defines </w:t>
      </w:r>
      <w:r w:rsidRPr="00D129DC">
        <w:rPr>
          <w:rFonts w:cs="Arial"/>
          <w:i w:val="0"/>
          <w:color w:val="000000"/>
          <w:lang w:val="en-AU" w:eastAsia="en-SG"/>
        </w:rPr>
        <w:t xml:space="preserve">a digital format with the necessary attribution features to enable the exchange of </w:t>
      </w:r>
      <w:r w:rsidR="009F0FCA" w:rsidRPr="00D129DC">
        <w:rPr>
          <w:rFonts w:cs="Arial"/>
          <w:i w:val="0"/>
          <w:color w:val="000000"/>
          <w:lang w:val="en-AU" w:eastAsia="en-SG"/>
        </w:rPr>
        <w:t xml:space="preserve">under keel clearance </w:t>
      </w:r>
      <w:r w:rsidRPr="00D129DC">
        <w:rPr>
          <w:rFonts w:cs="Arial"/>
          <w:i w:val="0"/>
          <w:color w:val="000000"/>
          <w:lang w:val="en-AU" w:eastAsia="en-SG"/>
        </w:rPr>
        <w:t>information</w:t>
      </w:r>
      <w:r w:rsidR="009F0FCA" w:rsidRPr="00D129DC">
        <w:rPr>
          <w:rFonts w:cs="Arial"/>
          <w:i w:val="0"/>
          <w:color w:val="000000"/>
          <w:lang w:val="en-AU" w:eastAsia="en-SG"/>
        </w:rPr>
        <w:t>. The primary intent of data products conformant to this specification is for use</w:t>
      </w:r>
      <w:r w:rsidRPr="00D129DC">
        <w:rPr>
          <w:rFonts w:cs="Arial"/>
          <w:i w:val="0"/>
          <w:color w:val="000000"/>
          <w:lang w:val="en-AU" w:eastAsia="en-SG"/>
        </w:rPr>
        <w:t xml:space="preserve"> between an under keel clearance management system and the </w:t>
      </w:r>
      <w:r w:rsidR="009F0FCA" w:rsidRPr="00D129DC">
        <w:rPr>
          <w:rFonts w:cs="Arial"/>
          <w:i w:val="0"/>
          <w:color w:val="000000"/>
          <w:lang w:val="en-AU" w:eastAsia="en-SG"/>
        </w:rPr>
        <w:t>on-board</w:t>
      </w:r>
      <w:r w:rsidRPr="00D129DC">
        <w:rPr>
          <w:rFonts w:cs="Arial"/>
          <w:i w:val="0"/>
          <w:color w:val="000000"/>
          <w:lang w:val="en-AU" w:eastAsia="en-SG"/>
        </w:rPr>
        <w:t xml:space="preserve"> navigation system.</w:t>
      </w:r>
      <w:r w:rsidR="009F0FCA" w:rsidRPr="00D129DC">
        <w:rPr>
          <w:rFonts w:cs="Arial"/>
          <w:i w:val="0"/>
          <w:color w:val="000000"/>
          <w:lang w:val="en-AU" w:eastAsia="en-SG"/>
        </w:rPr>
        <w:t xml:space="preserve"> Usage of under keel clearance data products conformant to this specification is not limited to navigation systems.</w:t>
      </w:r>
    </w:p>
    <w:p w14:paraId="43F8AC7F" w14:textId="122E3037" w:rsidR="00E831A7" w:rsidRPr="00D129DC" w:rsidRDefault="000F2AEA" w:rsidP="00A355E4">
      <w:pPr>
        <w:pStyle w:val="Heading2"/>
        <w:ind w:left="0" w:firstLine="0"/>
        <w:rPr>
          <w:rFonts w:cs="Arial"/>
          <w:sz w:val="20"/>
        </w:rPr>
      </w:pPr>
      <w:bookmarkStart w:id="85" w:name="_Toc454280165"/>
      <w:r w:rsidRPr="00D129DC">
        <w:rPr>
          <w:rFonts w:cs="Arial"/>
          <w:sz w:val="20"/>
        </w:rPr>
        <w:t>Introduction</w:t>
      </w:r>
      <w:bookmarkEnd w:id="85"/>
    </w:p>
    <w:p w14:paraId="2DD8EBEE" w14:textId="156B9132" w:rsidR="0061048F" w:rsidRPr="00D129DC" w:rsidRDefault="000715BE" w:rsidP="0061048F">
      <w:pPr>
        <w:pStyle w:val="note0"/>
        <w:rPr>
          <w:rFonts w:cs="Arial"/>
          <w:i w:val="0"/>
        </w:rPr>
      </w:pPr>
      <w:r w:rsidRPr="00D129DC">
        <w:rPr>
          <w:rFonts w:cs="Arial"/>
          <w:i w:val="0"/>
          <w:color w:val="auto"/>
        </w:rPr>
        <w:t xml:space="preserve">A Ship’s Master has an obligation </w:t>
      </w:r>
      <w:r w:rsidR="0049643E" w:rsidRPr="00D129DC">
        <w:rPr>
          <w:rFonts w:cs="Arial"/>
          <w:i w:val="0"/>
          <w:color w:val="auto"/>
        </w:rPr>
        <w:t xml:space="preserve">under </w:t>
      </w:r>
      <w:r w:rsidRPr="00D129DC">
        <w:rPr>
          <w:rFonts w:cs="Arial"/>
          <w:i w:val="0"/>
          <w:color w:val="auto"/>
        </w:rPr>
        <w:t>SOLAS regulation V/34</w:t>
      </w:r>
      <w:r w:rsidR="00CF6B8E" w:rsidRPr="00D129DC">
        <w:rPr>
          <w:rFonts w:cs="Arial"/>
          <w:i w:val="0"/>
          <w:color w:val="auto"/>
        </w:rPr>
        <w:t xml:space="preserve"> to plan their passage from berth to berth. This Product Specification </w:t>
      </w:r>
      <w:r w:rsidR="0061048F" w:rsidRPr="00D129DC">
        <w:rPr>
          <w:rFonts w:cs="Arial"/>
          <w:i w:val="0"/>
          <w:color w:val="auto"/>
        </w:rPr>
        <w:t xml:space="preserve">enables </w:t>
      </w:r>
      <w:r w:rsidR="0049643E" w:rsidRPr="00D129DC">
        <w:rPr>
          <w:rFonts w:cs="Arial"/>
          <w:i w:val="0"/>
          <w:color w:val="auto"/>
        </w:rPr>
        <w:t>U</w:t>
      </w:r>
      <w:r w:rsidR="00CF6B8E" w:rsidRPr="00D129DC">
        <w:rPr>
          <w:rFonts w:cs="Arial"/>
          <w:i w:val="0"/>
          <w:color w:val="auto"/>
        </w:rPr>
        <w:t xml:space="preserve">nder </w:t>
      </w:r>
      <w:r w:rsidR="0049643E" w:rsidRPr="00D129DC">
        <w:rPr>
          <w:rFonts w:cs="Arial"/>
          <w:i w:val="0"/>
          <w:color w:val="auto"/>
        </w:rPr>
        <w:t>K</w:t>
      </w:r>
      <w:r w:rsidR="00CF6B8E" w:rsidRPr="00D129DC">
        <w:rPr>
          <w:rFonts w:cs="Arial"/>
          <w:i w:val="0"/>
          <w:color w:val="auto"/>
        </w:rPr>
        <w:t xml:space="preserve">eel </w:t>
      </w:r>
      <w:r w:rsidR="0049643E" w:rsidRPr="00D129DC">
        <w:rPr>
          <w:rFonts w:cs="Arial"/>
          <w:i w:val="0"/>
          <w:color w:val="auto"/>
        </w:rPr>
        <w:t>C</w:t>
      </w:r>
      <w:r w:rsidR="00CF6B8E" w:rsidRPr="00D129DC">
        <w:rPr>
          <w:rFonts w:cs="Arial"/>
          <w:i w:val="0"/>
          <w:color w:val="auto"/>
        </w:rPr>
        <w:t xml:space="preserve">learance </w:t>
      </w:r>
      <w:r w:rsidR="0049643E" w:rsidRPr="00D129DC">
        <w:rPr>
          <w:rFonts w:cs="Arial"/>
          <w:i w:val="0"/>
          <w:color w:val="auto"/>
        </w:rPr>
        <w:t>M</w:t>
      </w:r>
      <w:r w:rsidR="00C45ECD" w:rsidRPr="00D129DC">
        <w:rPr>
          <w:rFonts w:cs="Arial"/>
          <w:i w:val="0"/>
          <w:color w:val="auto"/>
        </w:rPr>
        <w:t xml:space="preserve">anagement </w:t>
      </w:r>
      <w:r w:rsidR="0061048F" w:rsidRPr="00D129DC">
        <w:rPr>
          <w:rFonts w:cs="Arial"/>
          <w:i w:val="0"/>
          <w:color w:val="auto"/>
        </w:rPr>
        <w:t xml:space="preserve">(UKCM) </w:t>
      </w:r>
      <w:r w:rsidR="00C45ECD" w:rsidRPr="00D129DC">
        <w:rPr>
          <w:rFonts w:cs="Arial"/>
          <w:i w:val="0"/>
          <w:color w:val="auto"/>
        </w:rPr>
        <w:t xml:space="preserve">information to be </w:t>
      </w:r>
      <w:r w:rsidR="009A2011" w:rsidRPr="00D129DC">
        <w:rPr>
          <w:rFonts w:cs="Arial"/>
          <w:i w:val="0"/>
          <w:color w:val="auto"/>
        </w:rPr>
        <w:t>provided</w:t>
      </w:r>
      <w:r w:rsidR="005360FE" w:rsidRPr="00D129DC">
        <w:rPr>
          <w:rFonts w:cs="Arial"/>
          <w:i w:val="0"/>
          <w:color w:val="auto"/>
        </w:rPr>
        <w:t xml:space="preserve"> for users</w:t>
      </w:r>
      <w:r w:rsidR="009A2011" w:rsidRPr="00D129DC">
        <w:rPr>
          <w:rFonts w:cs="Arial"/>
          <w:i w:val="0"/>
          <w:color w:val="auto"/>
        </w:rPr>
        <w:t xml:space="preserve"> by </w:t>
      </w:r>
      <w:r w:rsidR="005360FE" w:rsidRPr="00D129DC">
        <w:rPr>
          <w:rFonts w:cs="Arial"/>
          <w:i w:val="0"/>
          <w:color w:val="auto"/>
        </w:rPr>
        <w:t>a</w:t>
      </w:r>
      <w:r w:rsidR="009A2011" w:rsidRPr="00D129DC">
        <w:rPr>
          <w:rFonts w:cs="Arial"/>
          <w:i w:val="0"/>
          <w:color w:val="auto"/>
        </w:rPr>
        <w:t xml:space="preserve"> UKCM service</w:t>
      </w:r>
      <w:r w:rsidR="00C45ECD" w:rsidRPr="00D129DC">
        <w:rPr>
          <w:rFonts w:cs="Arial"/>
          <w:i w:val="0"/>
        </w:rPr>
        <w:t xml:space="preserve">. </w:t>
      </w:r>
    </w:p>
    <w:p w14:paraId="52515B30" w14:textId="77777777" w:rsidR="00AD71E7" w:rsidRPr="00D129DC" w:rsidRDefault="00AD71E7" w:rsidP="00AD71E7">
      <w:pPr>
        <w:pStyle w:val="note0"/>
        <w:rPr>
          <w:rFonts w:cs="Arial"/>
          <w:b/>
          <w:i w:val="0"/>
          <w:color w:val="000000"/>
          <w:lang w:val="en-AU" w:eastAsia="en-SG"/>
        </w:rPr>
      </w:pPr>
      <w:r w:rsidRPr="00D129DC">
        <w:rPr>
          <w:rFonts w:cs="Arial"/>
          <w:b/>
          <w:i w:val="0"/>
          <w:color w:val="000000"/>
          <w:lang w:val="en-AU" w:eastAsia="en-SG"/>
        </w:rPr>
        <w:t>Voyage planning</w:t>
      </w:r>
    </w:p>
    <w:p w14:paraId="053E62DF"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A ship is planning its voyage and needs to determine the available transit windows for when it arrives at a location where a UKCM system is in place.  The UKCM system will determine possible transit windows after a ship provides its particulars (e.g. draught, hydrodynamic profile).  The UKCM system uses dynamic ship specific modelling based on the ship’s particulars and combines the results with forecast environmental conditions (e.g. tides, wind, swell, tidal stream) to generate available tidal windows and a UKC route plan.  The available tidal windows provide the ship with options of when to transit the UKCM operational area.  A UKC route plan provides the ship with the necessary navigation information to safely pass through the UKCM operational area.  The UKC route plan can be shared with other parties, such as the ship’s owners, management company, charterers, or the ship’s agent at the relevant port. </w:t>
      </w:r>
    </w:p>
    <w:p w14:paraId="1B4AE05F"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As the ship is on route to the UKCM operational area the UKCM system monitors and confirms the validity of the UKC route plan.  The UKC route plan may change due to changes in predicted weather forecasts and heights of tide or some of the ship’s particulars.  This monitoring process allows the ship to manage its speed to meet the time of arrival to execute the UKC route plan.   </w:t>
      </w:r>
    </w:p>
    <w:p w14:paraId="4C626342" w14:textId="77777777" w:rsidR="00AD71E7" w:rsidRPr="00D129DC" w:rsidRDefault="00AD71E7" w:rsidP="00AD71E7">
      <w:pPr>
        <w:pStyle w:val="note0"/>
        <w:rPr>
          <w:rFonts w:cs="Arial"/>
          <w:b/>
          <w:i w:val="0"/>
          <w:color w:val="000000"/>
          <w:lang w:val="en-AU" w:eastAsia="en-SG"/>
        </w:rPr>
      </w:pPr>
      <w:r w:rsidRPr="00D129DC">
        <w:rPr>
          <w:rFonts w:cs="Arial"/>
          <w:b/>
          <w:i w:val="0"/>
          <w:color w:val="000000"/>
          <w:lang w:val="en-AU" w:eastAsia="en-SG"/>
        </w:rPr>
        <w:t>Voyage monitoring</w:t>
      </w:r>
    </w:p>
    <w:p w14:paraId="4BD66778"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The UKC route plan contains details of the earliest and latest times at which the ship can safely commence navigating shallow areas while maintaining the required UKC.  The ship’s agent has been provided the UKC route plan and contacts relevant waterway authorities to make needed bookings such as for a pilot or for other arrangements such as a berth.  </w:t>
      </w:r>
    </w:p>
    <w:p w14:paraId="36A43BC2"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The ship picks up its pilot and enters the UKC operational area using the UKC route plan now displayed on its navigation system.  The pilot has a portable pilot unit (PPU) that also shows the ships UKC route plan. This ensures the ship will be able to navigate the UKC operational area maintaining the required amount of UKC.  </w:t>
      </w:r>
    </w:p>
    <w:p w14:paraId="5AA12958"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The ship has arrived at the UKC operational area (e.g. port limits or western approaches to the Strait of Malacca or the Torres Strait) and starts navigating in accordance with the UKC route plan, including keeping within a valid transit window.  </w:t>
      </w:r>
    </w:p>
    <w:p w14:paraId="0B5811CA"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The UKCM system tracks the vessel in real-time or near real-time and sends updates to the ship’s UKC route plan based on the ship’s speed and the current weather, tide and other met-ocean conditions.  </w:t>
      </w:r>
    </w:p>
    <w:p w14:paraId="76B3B5EF"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 xml:space="preserve">The ship’s bridge team and the pilot are able to monitor, in real-time or near real-time, areas that have been calculated as non-navigable and becoming non-navigable on their onboard navigation system.  The areas becoming non-navigable show the ship’s bridge team and the pilot the navigable areas that are getting close to becoming non-navigable at the time the ship will reach those locations.  </w:t>
      </w:r>
    </w:p>
    <w:p w14:paraId="263C2046" w14:textId="77777777"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lastRenderedPageBreak/>
        <w:t>If a Vessel Traffic Service (VTS) exists, it is able to monitor the ship’s transit and provide an information service, traffic organisation service or a navigational assistance service.</w:t>
      </w:r>
    </w:p>
    <w:p w14:paraId="35FE665E" w14:textId="44D31B62" w:rsidR="0066556B" w:rsidRPr="00D129DC" w:rsidRDefault="00AD71E7" w:rsidP="00A355E4">
      <w:pPr>
        <w:pStyle w:val="note0"/>
        <w:rPr>
          <w:rFonts w:cs="Arial"/>
          <w:i w:val="0"/>
        </w:rPr>
      </w:pPr>
      <w:r w:rsidRPr="00D129DC">
        <w:rPr>
          <w:rFonts w:cs="Arial"/>
          <w:i w:val="0"/>
          <w:color w:val="000000"/>
          <w:lang w:val="en-AU" w:eastAsia="en-SG"/>
        </w:rPr>
        <w:t>After the ship has completed its cargo operations and if it will be deep draught on exit from the port then the UKCM system will be similarly engaged to assist the ship’s safe departure from the port through the UKCM operational area.</w:t>
      </w:r>
    </w:p>
    <w:p w14:paraId="44423BEB" w14:textId="77777777" w:rsidR="00816736" w:rsidRPr="00D129DC" w:rsidRDefault="00AC2813" w:rsidP="00A355E4">
      <w:pPr>
        <w:pStyle w:val="Heading2"/>
        <w:ind w:left="0" w:firstLine="0"/>
        <w:rPr>
          <w:rFonts w:cs="Arial"/>
          <w:sz w:val="20"/>
        </w:rPr>
      </w:pPr>
      <w:bookmarkStart w:id="86" w:name="_Toc454280166"/>
      <w:r w:rsidRPr="00D129DC">
        <w:rPr>
          <w:rFonts w:cs="Arial"/>
          <w:sz w:val="20"/>
        </w:rPr>
        <w:t>References</w:t>
      </w:r>
      <w:bookmarkEnd w:id="86"/>
    </w:p>
    <w:p w14:paraId="3C017845" w14:textId="49AA9780" w:rsidR="00C61F76" w:rsidRPr="00D129DC" w:rsidRDefault="00C61F76" w:rsidP="00A355E4">
      <w:pPr>
        <w:rPr>
          <w:rFonts w:ascii="Arial" w:hAnsi="Arial" w:cs="Arial"/>
          <w:sz w:val="20"/>
          <w:szCs w:val="20"/>
          <w:lang w:eastAsia="en-GB"/>
        </w:rPr>
      </w:pPr>
      <w:r w:rsidRPr="00D129DC">
        <w:rPr>
          <w:rFonts w:ascii="Arial" w:hAnsi="Arial" w:cs="Arial"/>
          <w:sz w:val="20"/>
          <w:szCs w:val="20"/>
          <w:lang w:eastAsia="en-GB"/>
        </w:rPr>
        <w:t>S-100</w:t>
      </w:r>
      <w:r w:rsidRPr="00D129DC">
        <w:rPr>
          <w:rFonts w:ascii="Arial" w:hAnsi="Arial" w:cs="Arial"/>
          <w:sz w:val="20"/>
          <w:szCs w:val="20"/>
          <w:lang w:eastAsia="en-GB"/>
        </w:rPr>
        <w:tab/>
      </w:r>
      <w:r w:rsidRPr="00D129DC">
        <w:rPr>
          <w:rFonts w:ascii="Arial" w:hAnsi="Arial" w:cs="Arial"/>
          <w:sz w:val="20"/>
          <w:szCs w:val="20"/>
          <w:lang w:eastAsia="en-GB"/>
        </w:rPr>
        <w:tab/>
        <w:t xml:space="preserve">IHO Universal </w:t>
      </w:r>
      <w:r w:rsidR="001D74D7" w:rsidRPr="00D129DC">
        <w:rPr>
          <w:rFonts w:ascii="Arial" w:hAnsi="Arial" w:cs="Arial"/>
          <w:sz w:val="20"/>
          <w:szCs w:val="20"/>
          <w:lang w:eastAsia="en-GB"/>
        </w:rPr>
        <w:t xml:space="preserve">Hydrographic </w:t>
      </w:r>
      <w:r w:rsidRPr="00D129DC">
        <w:rPr>
          <w:rFonts w:ascii="Arial" w:hAnsi="Arial" w:cs="Arial"/>
          <w:sz w:val="20"/>
          <w:szCs w:val="20"/>
          <w:lang w:eastAsia="en-GB"/>
        </w:rPr>
        <w:t>Data Model</w:t>
      </w:r>
    </w:p>
    <w:p w14:paraId="3082E656" w14:textId="26915327" w:rsidR="005C538C" w:rsidRPr="00D129DC" w:rsidRDefault="005C538C" w:rsidP="00A355E4">
      <w:pPr>
        <w:rPr>
          <w:rFonts w:ascii="Arial" w:hAnsi="Arial" w:cs="Arial"/>
          <w:sz w:val="20"/>
          <w:szCs w:val="20"/>
          <w:lang w:eastAsia="en-GB"/>
        </w:rPr>
      </w:pPr>
      <w:r w:rsidRPr="00D129DC">
        <w:rPr>
          <w:rFonts w:ascii="Arial" w:hAnsi="Arial" w:cs="Arial"/>
          <w:sz w:val="20"/>
          <w:szCs w:val="20"/>
          <w:lang w:eastAsia="en-GB"/>
        </w:rPr>
        <w:t>S-101</w:t>
      </w:r>
      <w:r w:rsidRPr="00D129DC">
        <w:rPr>
          <w:rFonts w:ascii="Arial" w:hAnsi="Arial" w:cs="Arial"/>
          <w:sz w:val="20"/>
          <w:szCs w:val="20"/>
          <w:lang w:eastAsia="en-GB"/>
        </w:rPr>
        <w:tab/>
      </w:r>
      <w:r w:rsidRPr="00D129DC">
        <w:rPr>
          <w:rFonts w:ascii="Arial" w:hAnsi="Arial" w:cs="Arial"/>
          <w:sz w:val="20"/>
          <w:szCs w:val="20"/>
          <w:lang w:eastAsia="en-GB"/>
        </w:rPr>
        <w:tab/>
        <w:t>IHO Electronic Navigational Chart (ENC)</w:t>
      </w:r>
    </w:p>
    <w:p w14:paraId="2191BDE7" w14:textId="60D09E93" w:rsidR="009348B7" w:rsidRPr="00D129DC" w:rsidRDefault="009348B7" w:rsidP="009348B7">
      <w:pPr>
        <w:rPr>
          <w:rFonts w:ascii="Arial" w:hAnsi="Arial" w:cs="Arial"/>
          <w:sz w:val="20"/>
          <w:szCs w:val="20"/>
          <w:lang w:eastAsia="en-GB"/>
        </w:rPr>
      </w:pPr>
      <w:r w:rsidRPr="00D129DC">
        <w:rPr>
          <w:rFonts w:ascii="Arial" w:hAnsi="Arial" w:cs="Arial"/>
          <w:sz w:val="20"/>
          <w:szCs w:val="20"/>
          <w:lang w:eastAsia="en-GB"/>
        </w:rPr>
        <w:t>S-102</w:t>
      </w:r>
      <w:r w:rsidRPr="00D129DC">
        <w:rPr>
          <w:rFonts w:ascii="Arial" w:hAnsi="Arial" w:cs="Arial"/>
          <w:sz w:val="20"/>
          <w:szCs w:val="20"/>
          <w:lang w:eastAsia="en-GB"/>
        </w:rPr>
        <w:tab/>
      </w:r>
      <w:r w:rsidRPr="00D129DC">
        <w:rPr>
          <w:rFonts w:ascii="Arial" w:hAnsi="Arial" w:cs="Arial"/>
          <w:sz w:val="20"/>
          <w:szCs w:val="20"/>
          <w:lang w:eastAsia="en-GB"/>
        </w:rPr>
        <w:tab/>
        <w:t>IHO Bathymetric Surface Product Specification Edition 1.0.0 – April 2012</w:t>
      </w:r>
    </w:p>
    <w:p w14:paraId="1F6FB700" w14:textId="77777777" w:rsidR="00C45ECD" w:rsidRPr="00D129DC" w:rsidRDefault="00C45ECD" w:rsidP="00A355E4">
      <w:pPr>
        <w:rPr>
          <w:rFonts w:ascii="Arial" w:hAnsi="Arial" w:cs="Arial"/>
          <w:sz w:val="20"/>
          <w:szCs w:val="20"/>
          <w:lang w:eastAsia="en-GB"/>
        </w:rPr>
      </w:pPr>
      <w:r w:rsidRPr="00D129DC">
        <w:rPr>
          <w:rFonts w:ascii="Arial" w:hAnsi="Arial" w:cs="Arial"/>
          <w:sz w:val="20"/>
          <w:szCs w:val="20"/>
          <w:lang w:eastAsia="en-GB"/>
        </w:rPr>
        <w:t>S-52</w:t>
      </w:r>
      <w:r w:rsidRPr="00D129DC">
        <w:rPr>
          <w:rFonts w:ascii="Arial" w:hAnsi="Arial" w:cs="Arial"/>
          <w:sz w:val="20"/>
          <w:szCs w:val="20"/>
          <w:lang w:eastAsia="en-GB"/>
        </w:rPr>
        <w:tab/>
      </w:r>
      <w:r w:rsidRPr="00D129DC">
        <w:rPr>
          <w:rFonts w:ascii="Arial" w:hAnsi="Arial" w:cs="Arial"/>
          <w:sz w:val="20"/>
          <w:szCs w:val="20"/>
          <w:lang w:eastAsia="en-GB"/>
        </w:rPr>
        <w:tab/>
        <w:t>IHO Specifications for Chart Content and Display Aspects of ECDIS</w:t>
      </w:r>
    </w:p>
    <w:p w14:paraId="72B8FF8B" w14:textId="00E52195" w:rsidR="00222388" w:rsidRPr="00D129DC" w:rsidRDefault="00122BE3" w:rsidP="00A355E4">
      <w:pPr>
        <w:rPr>
          <w:rFonts w:ascii="Arial" w:hAnsi="Arial" w:cs="Arial"/>
          <w:sz w:val="20"/>
          <w:szCs w:val="20"/>
          <w:lang w:eastAsia="en-GB"/>
        </w:rPr>
      </w:pPr>
      <w:r w:rsidRPr="00D129DC">
        <w:rPr>
          <w:rFonts w:ascii="Arial" w:hAnsi="Arial" w:cs="Arial"/>
          <w:sz w:val="20"/>
          <w:szCs w:val="20"/>
          <w:lang w:eastAsia="en-GB"/>
        </w:rPr>
        <w:t>S-421</w:t>
      </w:r>
      <w:r w:rsidRPr="00D129DC">
        <w:rPr>
          <w:rFonts w:ascii="Arial" w:hAnsi="Arial" w:cs="Arial"/>
          <w:sz w:val="20"/>
          <w:szCs w:val="20"/>
          <w:lang w:eastAsia="en-GB"/>
        </w:rPr>
        <w:tab/>
      </w:r>
      <w:r w:rsidRPr="00D129DC">
        <w:rPr>
          <w:rFonts w:ascii="Arial" w:hAnsi="Arial" w:cs="Arial"/>
          <w:sz w:val="20"/>
          <w:szCs w:val="20"/>
          <w:lang w:eastAsia="en-GB"/>
        </w:rPr>
        <w:tab/>
        <w:t xml:space="preserve">IEC Route </w:t>
      </w:r>
      <w:r w:rsidR="00647214" w:rsidRPr="00D129DC">
        <w:rPr>
          <w:rFonts w:ascii="Arial" w:hAnsi="Arial" w:cs="Arial"/>
          <w:sz w:val="20"/>
          <w:szCs w:val="20"/>
          <w:lang w:eastAsia="en-GB"/>
        </w:rPr>
        <w:t xml:space="preserve">Plan </w:t>
      </w:r>
      <w:r w:rsidRPr="00D129DC">
        <w:rPr>
          <w:rFonts w:ascii="Arial" w:hAnsi="Arial" w:cs="Arial"/>
          <w:sz w:val="20"/>
          <w:szCs w:val="20"/>
          <w:lang w:eastAsia="en-GB"/>
        </w:rPr>
        <w:t>Exchange</w:t>
      </w:r>
      <w:r w:rsidR="00647214" w:rsidRPr="00D129DC">
        <w:rPr>
          <w:rFonts w:ascii="Arial" w:hAnsi="Arial" w:cs="Arial"/>
          <w:sz w:val="20"/>
          <w:szCs w:val="20"/>
          <w:lang w:eastAsia="en-GB"/>
        </w:rPr>
        <w:t xml:space="preserve"> Format</w:t>
      </w:r>
      <w:r w:rsidR="00222388" w:rsidRPr="00D129DC">
        <w:rPr>
          <w:rFonts w:ascii="Arial" w:hAnsi="Arial" w:cs="Arial"/>
          <w:sz w:val="20"/>
          <w:szCs w:val="20"/>
          <w:lang w:eastAsia="en-GB"/>
        </w:rPr>
        <w:t xml:space="preserve">PTC2 report of WG 05 - 1985 issue </w:t>
      </w:r>
      <w:r w:rsidR="00222388" w:rsidRPr="00D129DC">
        <w:rPr>
          <w:rFonts w:ascii="Arial" w:hAnsi="Arial" w:cs="Arial"/>
          <w:sz w:val="20"/>
          <w:szCs w:val="20"/>
          <w:lang w:eastAsia="en-GB"/>
        </w:rPr>
        <w:tab/>
        <w:t>Underkeel clearance for large ships in maritime fairways with hard bottom</w:t>
      </w:r>
    </w:p>
    <w:p w14:paraId="7146140A" w14:textId="5A08B5B7" w:rsidR="00D129DC" w:rsidRPr="00D129DC" w:rsidRDefault="00D129DC" w:rsidP="00A355E4">
      <w:pPr>
        <w:rPr>
          <w:rFonts w:ascii="Arial" w:hAnsi="Arial" w:cs="Arial"/>
          <w:sz w:val="20"/>
          <w:szCs w:val="20"/>
          <w:lang w:eastAsia="en-GB"/>
        </w:rPr>
      </w:pPr>
      <w:r w:rsidRPr="00D129DC">
        <w:rPr>
          <w:rFonts w:ascii="Arial" w:hAnsi="Arial" w:cs="Arial"/>
          <w:sz w:val="20"/>
          <w:szCs w:val="20"/>
          <w:lang w:eastAsia="en-GB"/>
        </w:rPr>
        <w:t>ISO 10646</w:t>
      </w:r>
      <w:r w:rsidRPr="00D129DC">
        <w:rPr>
          <w:rFonts w:ascii="Arial" w:hAnsi="Arial" w:cs="Arial"/>
          <w:sz w:val="20"/>
          <w:szCs w:val="20"/>
          <w:lang w:eastAsia="en-GB"/>
        </w:rPr>
        <w:tab/>
        <w:t>Information technology – Universal Coded Character Set (UCS)</w:t>
      </w:r>
    </w:p>
    <w:p w14:paraId="1B3021D9" w14:textId="18C4C2C5" w:rsidR="00D129DC" w:rsidRPr="00D129DC" w:rsidRDefault="00D129DC" w:rsidP="00A355E4">
      <w:pPr>
        <w:rPr>
          <w:rFonts w:ascii="Arial" w:hAnsi="Arial" w:cs="Arial"/>
          <w:sz w:val="20"/>
          <w:szCs w:val="20"/>
          <w:lang w:eastAsia="en-GB"/>
        </w:rPr>
      </w:pPr>
      <w:r w:rsidRPr="00D129DC">
        <w:rPr>
          <w:rFonts w:ascii="Arial" w:hAnsi="Arial" w:cs="Arial"/>
          <w:sz w:val="20"/>
          <w:szCs w:val="20"/>
          <w:lang w:eastAsia="en-GB"/>
        </w:rPr>
        <w:t>ISO/IEC 15948</w:t>
      </w:r>
      <w:r w:rsidRPr="00D129DC">
        <w:rPr>
          <w:rFonts w:ascii="Arial" w:hAnsi="Arial" w:cs="Arial"/>
          <w:sz w:val="20"/>
          <w:szCs w:val="20"/>
          <w:lang w:eastAsia="en-GB"/>
        </w:rPr>
        <w:tab/>
      </w:r>
      <w:r w:rsidRPr="00D129DC">
        <w:rPr>
          <w:rFonts w:ascii="Arial" w:hAnsi="Arial" w:cs="Arial"/>
          <w:sz w:val="20"/>
          <w:szCs w:val="20"/>
          <w:lang w:eastAsia="en-GB"/>
        </w:rPr>
        <w:tab/>
        <w:t>Information technology – Computer graphics and image processing – Portable Network Graphics (PNG): Functional specification</w:t>
      </w:r>
    </w:p>
    <w:p w14:paraId="18C67F83" w14:textId="575B7C62" w:rsidR="000E458A" w:rsidRPr="00D129DC" w:rsidRDefault="000E458A" w:rsidP="00A355E4">
      <w:pPr>
        <w:rPr>
          <w:rFonts w:ascii="Arial" w:hAnsi="Arial" w:cs="Arial"/>
          <w:sz w:val="20"/>
          <w:szCs w:val="20"/>
          <w:lang w:eastAsia="en-GB"/>
        </w:rPr>
      </w:pPr>
      <w:r w:rsidRPr="00D129DC">
        <w:rPr>
          <w:rFonts w:ascii="Arial" w:hAnsi="Arial" w:cs="Arial"/>
          <w:sz w:val="20"/>
          <w:szCs w:val="20"/>
          <w:lang w:eastAsia="en-GB"/>
        </w:rPr>
        <w:t>ISO 19100</w:t>
      </w:r>
      <w:r w:rsidRPr="00D129DC">
        <w:rPr>
          <w:rFonts w:ascii="Arial" w:hAnsi="Arial" w:cs="Arial"/>
          <w:sz w:val="20"/>
          <w:szCs w:val="20"/>
          <w:lang w:eastAsia="en-GB"/>
        </w:rPr>
        <w:tab/>
        <w:t>Series of Geographic Information Standards</w:t>
      </w:r>
    </w:p>
    <w:p w14:paraId="6BBF9058" w14:textId="4ED743A8"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19101</w:t>
      </w:r>
      <w:r w:rsidRPr="00D129DC">
        <w:rPr>
          <w:rFonts w:ascii="Arial" w:hAnsi="Arial" w:cs="Arial"/>
          <w:sz w:val="20"/>
          <w:szCs w:val="20"/>
          <w:lang w:eastAsia="en-GB"/>
        </w:rPr>
        <w:tab/>
        <w:t>Geographic information – Reference model</w:t>
      </w:r>
    </w:p>
    <w:p w14:paraId="334B509C" w14:textId="173CE88F"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19103</w:t>
      </w:r>
      <w:r w:rsidRPr="00D129DC">
        <w:rPr>
          <w:rFonts w:ascii="Arial" w:hAnsi="Arial" w:cs="Arial"/>
          <w:sz w:val="20"/>
          <w:szCs w:val="20"/>
          <w:lang w:eastAsia="en-GB"/>
        </w:rPr>
        <w:tab/>
        <w:t>Geographic information – Conceptual schema</w:t>
      </w:r>
    </w:p>
    <w:p w14:paraId="04F4EB1E" w14:textId="00713C7F"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19107</w:t>
      </w:r>
      <w:r w:rsidRPr="00D129DC">
        <w:rPr>
          <w:rFonts w:ascii="Arial" w:hAnsi="Arial" w:cs="Arial"/>
          <w:sz w:val="20"/>
          <w:szCs w:val="20"/>
          <w:lang w:eastAsia="en-GB"/>
        </w:rPr>
        <w:tab/>
        <w:t>Geographic information – Spatial schema</w:t>
      </w:r>
    </w:p>
    <w:p w14:paraId="132A79D4" w14:textId="710116B5"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19108</w:t>
      </w:r>
      <w:r w:rsidRPr="00D129DC">
        <w:rPr>
          <w:rFonts w:ascii="Arial" w:hAnsi="Arial" w:cs="Arial"/>
          <w:sz w:val="20"/>
          <w:szCs w:val="20"/>
          <w:lang w:eastAsia="en-GB"/>
        </w:rPr>
        <w:tab/>
      </w:r>
    </w:p>
    <w:p w14:paraId="36188312" w14:textId="315D59EC"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19109</w:t>
      </w:r>
      <w:r w:rsidRPr="00D129DC">
        <w:rPr>
          <w:rFonts w:ascii="Arial" w:hAnsi="Arial" w:cs="Arial"/>
          <w:sz w:val="20"/>
          <w:szCs w:val="20"/>
          <w:lang w:eastAsia="en-GB"/>
        </w:rPr>
        <w:tab/>
        <w:t>Geographic information – Rules for application schema</w:t>
      </w:r>
    </w:p>
    <w:p w14:paraId="1C28A42A" w14:textId="553585C2"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19110</w:t>
      </w:r>
      <w:r w:rsidRPr="00D129DC">
        <w:rPr>
          <w:rFonts w:ascii="Arial" w:hAnsi="Arial" w:cs="Arial"/>
          <w:sz w:val="20"/>
          <w:szCs w:val="20"/>
          <w:lang w:eastAsia="en-GB"/>
        </w:rPr>
        <w:tab/>
        <w:t>Geographic information – Methodology for feature cataloguing</w:t>
      </w:r>
    </w:p>
    <w:p w14:paraId="195CD584" w14:textId="280BC421"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19111</w:t>
      </w:r>
      <w:r w:rsidRPr="00D129DC">
        <w:rPr>
          <w:rFonts w:ascii="Arial" w:hAnsi="Arial" w:cs="Arial"/>
          <w:sz w:val="20"/>
          <w:szCs w:val="20"/>
          <w:lang w:eastAsia="en-GB"/>
        </w:rPr>
        <w:tab/>
        <w:t>Geographic information – Spatial referencing by coordinates</w:t>
      </w:r>
    </w:p>
    <w:p w14:paraId="4B88A375" w14:textId="5F371E45" w:rsidR="000E458A" w:rsidRPr="00D129DC" w:rsidRDefault="000E458A" w:rsidP="00A355E4">
      <w:pPr>
        <w:rPr>
          <w:rFonts w:ascii="Arial" w:hAnsi="Arial" w:cs="Arial"/>
          <w:sz w:val="20"/>
          <w:szCs w:val="20"/>
          <w:lang w:eastAsia="en-GB"/>
        </w:rPr>
      </w:pPr>
      <w:r w:rsidRPr="00D129DC">
        <w:rPr>
          <w:rFonts w:ascii="Arial" w:hAnsi="Arial" w:cs="Arial"/>
          <w:sz w:val="20"/>
          <w:szCs w:val="20"/>
          <w:lang w:eastAsia="en-GB"/>
        </w:rPr>
        <w:t>ISO 19115</w:t>
      </w:r>
      <w:r w:rsidRPr="00D129DC">
        <w:rPr>
          <w:rFonts w:ascii="Arial" w:hAnsi="Arial" w:cs="Arial"/>
          <w:sz w:val="20"/>
          <w:szCs w:val="20"/>
          <w:lang w:eastAsia="en-GB"/>
        </w:rPr>
        <w:tab/>
        <w:t>Geographic information –</w:t>
      </w:r>
      <w:r w:rsidR="00513347" w:rsidRPr="00D129DC">
        <w:rPr>
          <w:rFonts w:ascii="Arial" w:hAnsi="Arial" w:cs="Arial"/>
          <w:sz w:val="20"/>
          <w:szCs w:val="20"/>
          <w:lang w:eastAsia="en-GB"/>
        </w:rPr>
        <w:t xml:space="preserve"> Metadata</w:t>
      </w:r>
    </w:p>
    <w:p w14:paraId="60911FF8" w14:textId="45F1BCC0"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 19117</w:t>
      </w:r>
      <w:r w:rsidRPr="00D129DC">
        <w:rPr>
          <w:rFonts w:ascii="Arial" w:hAnsi="Arial" w:cs="Arial"/>
          <w:sz w:val="20"/>
          <w:szCs w:val="20"/>
          <w:lang w:eastAsia="en-GB"/>
        </w:rPr>
        <w:tab/>
        <w:t xml:space="preserve">Geographic information – Portrayal </w:t>
      </w:r>
    </w:p>
    <w:p w14:paraId="65E2F46E" w14:textId="19684F52" w:rsidR="00D129DC" w:rsidRPr="00D129DC" w:rsidRDefault="00D129DC" w:rsidP="00A355E4">
      <w:pPr>
        <w:rPr>
          <w:rFonts w:ascii="Arial" w:hAnsi="Arial" w:cs="Arial"/>
          <w:sz w:val="20"/>
          <w:szCs w:val="20"/>
          <w:lang w:eastAsia="en-GB"/>
        </w:rPr>
      </w:pPr>
      <w:r w:rsidRPr="00D129DC">
        <w:rPr>
          <w:rFonts w:ascii="Arial" w:hAnsi="Arial" w:cs="Arial"/>
          <w:sz w:val="20"/>
          <w:szCs w:val="20"/>
          <w:lang w:eastAsia="en-GB"/>
        </w:rPr>
        <w:t>ISO/IEC 8211</w:t>
      </w:r>
      <w:r w:rsidRPr="00D129DC">
        <w:rPr>
          <w:rFonts w:ascii="Arial" w:hAnsi="Arial" w:cs="Arial"/>
          <w:sz w:val="20"/>
          <w:szCs w:val="20"/>
          <w:lang w:eastAsia="en-GB"/>
        </w:rPr>
        <w:tab/>
        <w:t>Information technology – Specification for a data descriptive file for information exchange</w:t>
      </w:r>
    </w:p>
    <w:p w14:paraId="37AF3DD5" w14:textId="5FB54B35" w:rsidR="00513347" w:rsidRPr="00D129DC" w:rsidRDefault="00513347" w:rsidP="00A355E4">
      <w:pPr>
        <w:rPr>
          <w:rFonts w:ascii="Arial" w:hAnsi="Arial" w:cs="Arial"/>
          <w:sz w:val="20"/>
          <w:szCs w:val="20"/>
          <w:lang w:eastAsia="en-GB"/>
        </w:rPr>
      </w:pPr>
      <w:r w:rsidRPr="00D129DC">
        <w:rPr>
          <w:rFonts w:ascii="Arial" w:hAnsi="Arial" w:cs="Arial"/>
          <w:sz w:val="20"/>
          <w:szCs w:val="20"/>
          <w:lang w:eastAsia="en-GB"/>
        </w:rPr>
        <w:t>ISO</w:t>
      </w:r>
      <w:r w:rsidR="00D129DC" w:rsidRPr="00D129DC">
        <w:rPr>
          <w:rFonts w:ascii="Arial" w:hAnsi="Arial" w:cs="Arial"/>
          <w:sz w:val="20"/>
          <w:szCs w:val="20"/>
          <w:lang w:eastAsia="en-GB"/>
        </w:rPr>
        <w:t>/IEC</w:t>
      </w:r>
      <w:r w:rsidRPr="00D129DC">
        <w:rPr>
          <w:rFonts w:ascii="Arial" w:hAnsi="Arial" w:cs="Arial"/>
          <w:sz w:val="20"/>
          <w:szCs w:val="20"/>
          <w:lang w:eastAsia="en-GB"/>
        </w:rPr>
        <w:t xml:space="preserve"> 8601</w:t>
      </w:r>
      <w:r w:rsidRPr="00D129DC">
        <w:rPr>
          <w:rFonts w:ascii="Arial" w:hAnsi="Arial" w:cs="Arial"/>
          <w:sz w:val="20"/>
          <w:szCs w:val="20"/>
          <w:lang w:eastAsia="en-GB"/>
        </w:rPr>
        <w:tab/>
        <w:t>Data elements and interchange formats – Information exchange – Representation of dates and times</w:t>
      </w:r>
    </w:p>
    <w:p w14:paraId="1BCC3CDD" w14:textId="77777777" w:rsidR="00F61C52" w:rsidRPr="00D129DC" w:rsidRDefault="00F61C52" w:rsidP="00A355E4">
      <w:pPr>
        <w:pStyle w:val="Heading2"/>
        <w:ind w:left="0" w:firstLine="0"/>
        <w:rPr>
          <w:rFonts w:cs="Arial"/>
          <w:sz w:val="20"/>
        </w:rPr>
      </w:pPr>
      <w:bookmarkStart w:id="87" w:name="_Toc225648274"/>
      <w:bookmarkStart w:id="88" w:name="_Toc225065131"/>
      <w:bookmarkStart w:id="89" w:name="_Toc454280167"/>
      <w:r w:rsidRPr="00D129DC">
        <w:rPr>
          <w:rFonts w:cs="Arial"/>
          <w:sz w:val="20"/>
        </w:rPr>
        <w:t>Terms, definitions and abbreviations</w:t>
      </w:r>
      <w:bookmarkEnd w:id="87"/>
      <w:bookmarkEnd w:id="88"/>
      <w:bookmarkEnd w:id="89"/>
    </w:p>
    <w:p w14:paraId="0547B72A" w14:textId="77777777" w:rsidR="00BF254A" w:rsidRPr="00D129DC" w:rsidRDefault="00BF254A" w:rsidP="00972855">
      <w:pPr>
        <w:pStyle w:val="Heading3"/>
        <w:rPr>
          <w:rFonts w:cs="Arial"/>
        </w:rPr>
      </w:pPr>
      <w:bookmarkStart w:id="90" w:name="_Toc454280168"/>
      <w:bookmarkStart w:id="91" w:name="_Toc225648275"/>
      <w:bookmarkStart w:id="92" w:name="_Toc225065132"/>
      <w:r w:rsidRPr="00D129DC">
        <w:rPr>
          <w:rFonts w:cs="Arial"/>
        </w:rPr>
        <w:t>Use of Language</w:t>
      </w:r>
      <w:bookmarkEnd w:id="90"/>
    </w:p>
    <w:p w14:paraId="65439AEA" w14:textId="77777777" w:rsidR="00BF254A" w:rsidRPr="00D129DC" w:rsidRDefault="00BF254A" w:rsidP="00C53B69">
      <w:pPr>
        <w:rPr>
          <w:rFonts w:ascii="Arial" w:hAnsi="Arial" w:cs="Arial"/>
          <w:sz w:val="20"/>
          <w:szCs w:val="20"/>
        </w:rPr>
      </w:pPr>
      <w:r w:rsidRPr="00D129DC">
        <w:rPr>
          <w:rFonts w:ascii="Arial" w:hAnsi="Arial" w:cs="Arial"/>
          <w:sz w:val="20"/>
          <w:szCs w:val="20"/>
        </w:rPr>
        <w:t>Within this document:</w:t>
      </w:r>
    </w:p>
    <w:p w14:paraId="6D9ADD25" w14:textId="77777777" w:rsidR="00BF254A" w:rsidRPr="00D129DC" w:rsidRDefault="00BF254A" w:rsidP="00C53B69">
      <w:pPr>
        <w:numPr>
          <w:ilvl w:val="0"/>
          <w:numId w:val="27"/>
        </w:numPr>
        <w:rPr>
          <w:rFonts w:ascii="Arial" w:hAnsi="Arial" w:cs="Arial"/>
          <w:sz w:val="20"/>
          <w:szCs w:val="20"/>
        </w:rPr>
      </w:pPr>
      <w:r w:rsidRPr="00D129DC">
        <w:rPr>
          <w:rFonts w:ascii="Arial" w:hAnsi="Arial" w:cs="Arial"/>
          <w:sz w:val="20"/>
          <w:szCs w:val="20"/>
        </w:rPr>
        <w:t>“Must” indicates a mandatory requirement.</w:t>
      </w:r>
    </w:p>
    <w:p w14:paraId="6922C1FC" w14:textId="77777777" w:rsidR="00BF254A" w:rsidRPr="00D129DC" w:rsidRDefault="00BF254A" w:rsidP="00C53B69">
      <w:pPr>
        <w:pStyle w:val="BodyTextIndent2"/>
        <w:numPr>
          <w:ilvl w:val="0"/>
          <w:numId w:val="27"/>
        </w:numPr>
        <w:spacing w:after="0" w:line="240" w:lineRule="auto"/>
        <w:rPr>
          <w:rFonts w:cs="Arial"/>
          <w:lang w:val="en-AU"/>
        </w:rPr>
      </w:pPr>
      <w:r w:rsidRPr="00D129DC">
        <w:rPr>
          <w:rFonts w:cs="Arial"/>
          <w:lang w:val="en-AU"/>
        </w:rPr>
        <w:t>“Should” indicates an optional requirement, that is the recommended process to be followed, but is not mandatory.</w:t>
      </w:r>
    </w:p>
    <w:p w14:paraId="7578CFF6" w14:textId="77777777" w:rsidR="00BF254A" w:rsidRPr="00D129DC" w:rsidRDefault="00BF254A" w:rsidP="00C53B69">
      <w:pPr>
        <w:numPr>
          <w:ilvl w:val="0"/>
          <w:numId w:val="27"/>
        </w:numPr>
        <w:rPr>
          <w:rFonts w:ascii="Arial" w:hAnsi="Arial" w:cs="Arial"/>
          <w:sz w:val="20"/>
          <w:szCs w:val="20"/>
        </w:rPr>
      </w:pPr>
      <w:r w:rsidRPr="00D129DC">
        <w:rPr>
          <w:rFonts w:ascii="Arial" w:hAnsi="Arial" w:cs="Arial"/>
          <w:sz w:val="20"/>
          <w:szCs w:val="20"/>
        </w:rPr>
        <w:t>“May” means “allowed to” or “could possibly”, and is not mandatory.</w:t>
      </w:r>
    </w:p>
    <w:p w14:paraId="36CF1464" w14:textId="77777777" w:rsidR="00C53B69" w:rsidRPr="00D129DC" w:rsidRDefault="00C53B69" w:rsidP="00C53B69">
      <w:pPr>
        <w:ind w:left="1440"/>
        <w:rPr>
          <w:rFonts w:ascii="Arial" w:hAnsi="Arial" w:cs="Arial"/>
          <w:sz w:val="20"/>
          <w:szCs w:val="20"/>
        </w:rPr>
      </w:pPr>
    </w:p>
    <w:p w14:paraId="414E1C44" w14:textId="77777777" w:rsidR="00BB7845" w:rsidRPr="00D129DC" w:rsidRDefault="00BB7845" w:rsidP="00C53B69">
      <w:pPr>
        <w:ind w:left="340" w:firstLine="340"/>
        <w:rPr>
          <w:rFonts w:ascii="Arial" w:hAnsi="Arial" w:cs="Arial"/>
          <w:sz w:val="20"/>
          <w:szCs w:val="20"/>
        </w:rPr>
      </w:pPr>
    </w:p>
    <w:p w14:paraId="6C9F31AB" w14:textId="77777777" w:rsidR="00F61C52" w:rsidRPr="00D129DC" w:rsidRDefault="00F61C52" w:rsidP="00972855">
      <w:pPr>
        <w:pStyle w:val="Heading3"/>
        <w:rPr>
          <w:rFonts w:cs="Arial"/>
        </w:rPr>
      </w:pPr>
      <w:bookmarkStart w:id="93" w:name="_Toc454280169"/>
      <w:r w:rsidRPr="00D129DC">
        <w:rPr>
          <w:rFonts w:cs="Arial"/>
        </w:rPr>
        <w:t>Terms and Definitions</w:t>
      </w:r>
      <w:bookmarkEnd w:id="91"/>
      <w:bookmarkEnd w:id="92"/>
      <w:bookmarkEnd w:id="93"/>
    </w:p>
    <w:p w14:paraId="0D8AF0E3" w14:textId="6878DAAC" w:rsidR="00816B9A" w:rsidRPr="00D129DC" w:rsidRDefault="00816B9A" w:rsidP="00795958">
      <w:pPr>
        <w:rPr>
          <w:rFonts w:ascii="Arial" w:hAnsi="Arial" w:cs="Arial"/>
          <w:sz w:val="20"/>
          <w:szCs w:val="20"/>
        </w:rPr>
      </w:pPr>
      <w:r w:rsidRPr="00D129DC">
        <w:rPr>
          <w:rFonts w:ascii="Arial" w:hAnsi="Arial" w:cs="Arial"/>
          <w:sz w:val="20"/>
          <w:szCs w:val="20"/>
        </w:rPr>
        <w:t>The S-100 framework is based on the ISO 19100 series of geographic standards. The terms and definitions provided here are used to standardize the nomenclature found within that framework, whenever possible. They are taken from the references cited in Clause 1.2, modifications were made when necessary.</w:t>
      </w:r>
    </w:p>
    <w:p w14:paraId="0E60B970" w14:textId="327CB543" w:rsidR="00AD71E7" w:rsidRPr="00D129DC" w:rsidRDefault="00BA7AA4" w:rsidP="00816B9A">
      <w:pPr>
        <w:pStyle w:val="note0"/>
        <w:spacing w:after="0" w:line="259" w:lineRule="auto"/>
        <w:rPr>
          <w:rFonts w:cs="Arial"/>
          <w:b/>
          <w:i w:val="0"/>
          <w:color w:val="auto"/>
          <w:lang w:eastAsia="en-GB"/>
        </w:rPr>
      </w:pPr>
      <w:r w:rsidRPr="00D129DC">
        <w:rPr>
          <w:rFonts w:cs="Arial"/>
          <w:b/>
          <w:i w:val="0"/>
          <w:color w:val="auto"/>
          <w:lang w:eastAsia="en-GB"/>
        </w:rPr>
        <w:t>Almost n</w:t>
      </w:r>
      <w:r w:rsidR="00AD71E7" w:rsidRPr="00D129DC">
        <w:rPr>
          <w:rFonts w:cs="Arial"/>
          <w:b/>
          <w:i w:val="0"/>
          <w:color w:val="auto"/>
          <w:lang w:eastAsia="en-GB"/>
        </w:rPr>
        <w:t>on-navigable area</w:t>
      </w:r>
    </w:p>
    <w:p w14:paraId="140624B6" w14:textId="77777777" w:rsidR="00AD71E7" w:rsidRPr="00D129DC" w:rsidRDefault="00AD71E7" w:rsidP="00816B9A">
      <w:pPr>
        <w:pStyle w:val="note0"/>
        <w:spacing w:after="0" w:line="259" w:lineRule="auto"/>
        <w:rPr>
          <w:rFonts w:cs="Arial"/>
          <w:b/>
          <w:i w:val="0"/>
          <w:color w:val="auto"/>
          <w:lang w:eastAsia="en-GB"/>
        </w:rPr>
      </w:pPr>
    </w:p>
    <w:p w14:paraId="129BB652" w14:textId="43544C76"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coordinate</w:t>
      </w:r>
    </w:p>
    <w:p w14:paraId="7AAE1CE9" w14:textId="77777777" w:rsidR="00816B9A" w:rsidRPr="00D129DC" w:rsidRDefault="00816B9A" w:rsidP="00816B9A">
      <w:pPr>
        <w:pStyle w:val="note0"/>
        <w:spacing w:after="0" w:line="259" w:lineRule="auto"/>
        <w:rPr>
          <w:rFonts w:cs="Arial"/>
          <w:i w:val="0"/>
          <w:color w:val="auto"/>
          <w:lang w:eastAsia="en-GB"/>
        </w:rPr>
      </w:pPr>
      <w:r w:rsidRPr="00D129DC">
        <w:rPr>
          <w:rFonts w:cs="Arial"/>
          <w:i w:val="0"/>
          <w:color w:val="auto"/>
          <w:lang w:eastAsia="en-GB"/>
        </w:rPr>
        <w:t xml:space="preserve">   one of a sequence of n numbers designating the position of a point in n-dimensional space </w:t>
      </w:r>
    </w:p>
    <w:p w14:paraId="04980E89"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In a coordinate reference system, the coordinate numbers are qualified by units</w:t>
      </w:r>
    </w:p>
    <w:p w14:paraId="587242DC"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19107, ISO 19111]</w:t>
      </w:r>
    </w:p>
    <w:p w14:paraId="327BC864" w14:textId="77777777" w:rsidR="00816B9A" w:rsidRPr="00D129DC" w:rsidRDefault="00816B9A" w:rsidP="00816B9A">
      <w:pPr>
        <w:pStyle w:val="note0"/>
        <w:spacing w:after="0" w:line="259" w:lineRule="auto"/>
        <w:rPr>
          <w:rFonts w:cs="Arial"/>
          <w:i w:val="0"/>
          <w:color w:val="auto"/>
          <w:lang w:eastAsia="en-GB"/>
        </w:rPr>
      </w:pPr>
    </w:p>
    <w:p w14:paraId="51C36F55"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coordinate reference system</w:t>
      </w:r>
    </w:p>
    <w:p w14:paraId="5192E2E6" w14:textId="77777777" w:rsidR="00816B9A" w:rsidRPr="00D129DC" w:rsidRDefault="00816B9A" w:rsidP="00816B9A">
      <w:pPr>
        <w:pStyle w:val="note0"/>
        <w:spacing w:after="0" w:line="259" w:lineRule="auto"/>
        <w:rPr>
          <w:rFonts w:cs="Arial"/>
          <w:i w:val="0"/>
          <w:color w:val="auto"/>
          <w:lang w:eastAsia="en-GB"/>
        </w:rPr>
      </w:pPr>
      <w:r w:rsidRPr="00D129DC">
        <w:rPr>
          <w:rFonts w:cs="Arial"/>
          <w:i w:val="0"/>
          <w:color w:val="auto"/>
          <w:lang w:eastAsia="en-GB"/>
        </w:rPr>
        <w:lastRenderedPageBreak/>
        <w:t xml:space="preserve">   coordinate system that is related to an object by a datum</w:t>
      </w:r>
    </w:p>
    <w:p w14:paraId="0B17754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For geodetic and vertical datums, the object will be the Earth</w:t>
      </w:r>
    </w:p>
    <w:p w14:paraId="252D2EF1" w14:textId="1DFB424B"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19111]</w:t>
      </w:r>
    </w:p>
    <w:p w14:paraId="37C51979" w14:textId="77777777" w:rsidR="0020149E" w:rsidRPr="00D129DC" w:rsidRDefault="0020149E" w:rsidP="0020149E">
      <w:pPr>
        <w:pStyle w:val="note0"/>
        <w:spacing w:after="0" w:line="259" w:lineRule="auto"/>
        <w:rPr>
          <w:rFonts w:cs="Arial"/>
          <w:b/>
          <w:i w:val="0"/>
          <w:color w:val="auto"/>
          <w:lang w:eastAsia="en-GB"/>
        </w:rPr>
      </w:pPr>
      <w:r w:rsidRPr="00D129DC">
        <w:rPr>
          <w:rFonts w:cs="Arial"/>
          <w:b/>
          <w:i w:val="0"/>
          <w:color w:val="auto"/>
          <w:lang w:eastAsia="en-GB"/>
        </w:rPr>
        <w:t>feature</w:t>
      </w:r>
    </w:p>
    <w:p w14:paraId="1F6EFCCB" w14:textId="77777777" w:rsidR="0020149E" w:rsidRPr="00D129DC" w:rsidRDefault="0020149E" w:rsidP="0020149E">
      <w:pPr>
        <w:pStyle w:val="note0"/>
        <w:spacing w:after="0" w:line="259" w:lineRule="auto"/>
        <w:rPr>
          <w:rFonts w:cs="Arial"/>
          <w:i w:val="0"/>
          <w:color w:val="auto"/>
          <w:lang w:eastAsia="en-GB"/>
        </w:rPr>
      </w:pPr>
      <w:r w:rsidRPr="00D129DC">
        <w:rPr>
          <w:rFonts w:cs="Arial"/>
          <w:i w:val="0"/>
          <w:color w:val="auto"/>
          <w:lang w:eastAsia="en-GB"/>
        </w:rPr>
        <w:t xml:space="preserve">   abstraction of real-world phenomena</w:t>
      </w:r>
    </w:p>
    <w:p w14:paraId="7FE4B64F"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EXAMPLE: The phenomenon named Eiffel Tower may be classified with other similar phenomena into a feature type named tower</w:t>
      </w:r>
    </w:p>
    <w:p w14:paraId="0432E83E"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may occur as a type or an instance. Feature type or feature instance shall be used when only one is meant</w:t>
      </w:r>
    </w:p>
    <w:p w14:paraId="30044999"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2: In UML 2, a feature is a property, such as an operation or attribute, which is encapsulated as part of a list within a classifier, such as an interface, class, or data type</w:t>
      </w:r>
    </w:p>
    <w:p w14:paraId="5F76260B" w14:textId="2F8839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[ISO 19101, ISO/TS 19103, ISO 19110]</w:t>
      </w:r>
    </w:p>
    <w:p w14:paraId="529E6BA8" w14:textId="77777777" w:rsidR="0020149E" w:rsidRPr="00D129DC" w:rsidRDefault="0020149E" w:rsidP="00795958">
      <w:pPr>
        <w:pStyle w:val="note0"/>
        <w:spacing w:after="0" w:line="259" w:lineRule="auto"/>
        <w:rPr>
          <w:rFonts w:cs="Arial"/>
          <w:b/>
          <w:i w:val="0"/>
          <w:color w:val="auto"/>
          <w:lang w:eastAsia="en-GB"/>
        </w:rPr>
      </w:pPr>
    </w:p>
    <w:p w14:paraId="3ADA60E2"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feature attribute</w:t>
      </w:r>
    </w:p>
    <w:p w14:paraId="66C38A4D" w14:textId="77777777" w:rsidR="00816B9A" w:rsidRPr="00D129DC" w:rsidRDefault="00816B9A" w:rsidP="00816B9A">
      <w:pPr>
        <w:pStyle w:val="note0"/>
        <w:spacing w:after="0" w:line="259" w:lineRule="auto"/>
        <w:rPr>
          <w:rFonts w:cs="Arial"/>
          <w:i w:val="0"/>
          <w:color w:val="auto"/>
          <w:lang w:eastAsia="en-GB"/>
        </w:rPr>
      </w:pPr>
      <w:r w:rsidRPr="00D129DC">
        <w:rPr>
          <w:rFonts w:cs="Arial"/>
          <w:b/>
          <w:i w:val="0"/>
          <w:color w:val="auto"/>
          <w:lang w:eastAsia="en-GB"/>
        </w:rPr>
        <w:t xml:space="preserve">   </w:t>
      </w:r>
      <w:r w:rsidRPr="00D129DC">
        <w:rPr>
          <w:rFonts w:cs="Arial"/>
          <w:i w:val="0"/>
          <w:color w:val="auto"/>
          <w:lang w:eastAsia="en-GB"/>
        </w:rPr>
        <w:t>characteristic of a feature</w:t>
      </w:r>
    </w:p>
    <w:p w14:paraId="769DA1C2"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1: A feature attribute named colour may have an attribute value green which belongs to the data type text</w:t>
      </w:r>
    </w:p>
    <w:p w14:paraId="18537E00"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2: A feature attribute named length may have an attribute value 82.4 which belongs to the data type real</w:t>
      </w:r>
    </w:p>
    <w:p w14:paraId="5615767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attribute may occur as a type or an instance. Feature attribute type or feature attribute instance is used when only one is meant</w:t>
      </w:r>
    </w:p>
    <w:p w14:paraId="106F142B"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 xml:space="preserve">NOTE 2: A feature attribute type has a name, a data type, and a domain associated to it. A feature attribute instance has an attribute value taken from the domain of the feature attribute type </w:t>
      </w:r>
    </w:p>
    <w:p w14:paraId="1065740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3: In a feature catalog, a feature attribute may include a value domain but does not specify attribute values for feature instances</w:t>
      </w:r>
    </w:p>
    <w:p w14:paraId="031AB695" w14:textId="1F2162E0" w:rsidR="00816B9A" w:rsidRPr="003F0E4D" w:rsidRDefault="00816B9A" w:rsidP="00795958">
      <w:pPr>
        <w:pStyle w:val="note0"/>
        <w:spacing w:after="0" w:line="259" w:lineRule="auto"/>
        <w:ind w:left="426"/>
        <w:rPr>
          <w:rFonts w:cs="Arial"/>
          <w:i w:val="0"/>
          <w:color w:val="auto"/>
          <w:lang w:val="es-PE" w:eastAsia="en-GB"/>
        </w:rPr>
      </w:pPr>
      <w:r w:rsidRPr="003F0E4D">
        <w:rPr>
          <w:rFonts w:cs="Arial"/>
          <w:i w:val="0"/>
          <w:color w:val="auto"/>
          <w:lang w:val="es-PE" w:eastAsia="en-GB"/>
        </w:rPr>
        <w:t>[ISO 19101, ISO 19109, ISO 19110, ISO 19117]</w:t>
      </w:r>
    </w:p>
    <w:p w14:paraId="26539AC0" w14:textId="77777777" w:rsidR="00816B9A" w:rsidRPr="003F0E4D" w:rsidRDefault="00816B9A" w:rsidP="00795958">
      <w:pPr>
        <w:pStyle w:val="note0"/>
        <w:spacing w:after="0" w:line="259" w:lineRule="auto"/>
        <w:rPr>
          <w:rFonts w:cs="Arial"/>
          <w:b/>
          <w:i w:val="0"/>
          <w:color w:val="auto"/>
          <w:lang w:val="es-PE" w:eastAsia="en-GB"/>
        </w:rPr>
      </w:pPr>
    </w:p>
    <w:p w14:paraId="7DD8D9F5" w14:textId="77777777" w:rsidR="00222388" w:rsidRPr="003F0E4D" w:rsidRDefault="00222388" w:rsidP="00222388">
      <w:pPr>
        <w:autoSpaceDE w:val="0"/>
        <w:autoSpaceDN w:val="0"/>
        <w:adjustRightInd w:val="0"/>
        <w:rPr>
          <w:rFonts w:ascii="Arial" w:hAnsi="Arial" w:cs="Arial"/>
          <w:color w:val="000000"/>
          <w:sz w:val="20"/>
          <w:szCs w:val="20"/>
          <w:lang w:val="es-PE" w:eastAsia="en-SG"/>
        </w:rPr>
      </w:pPr>
      <w:r w:rsidRPr="003F0E4D">
        <w:rPr>
          <w:rFonts w:ascii="Arial" w:hAnsi="Arial" w:cs="Arial"/>
          <w:b/>
          <w:bCs/>
          <w:color w:val="000000"/>
          <w:sz w:val="20"/>
          <w:szCs w:val="20"/>
          <w:lang w:val="es-PE" w:eastAsia="en-SG"/>
        </w:rPr>
        <w:t xml:space="preserve">navigation surface </w:t>
      </w:r>
    </w:p>
    <w:p w14:paraId="032E81B8" w14:textId="6FD90524" w:rsidR="00222388" w:rsidRPr="00D129DC" w:rsidRDefault="00222388" w:rsidP="00FC616C">
      <w:pPr>
        <w:autoSpaceDE w:val="0"/>
        <w:autoSpaceDN w:val="0"/>
        <w:adjustRightInd w:val="0"/>
        <w:ind w:left="340"/>
        <w:rPr>
          <w:rFonts w:ascii="Arial" w:hAnsi="Arial" w:cs="Arial"/>
          <w:sz w:val="20"/>
          <w:szCs w:val="20"/>
          <w:lang w:eastAsia="en-GB"/>
        </w:rPr>
      </w:pPr>
      <w:r w:rsidRPr="00D129DC">
        <w:rPr>
          <w:rFonts w:ascii="Arial" w:hAnsi="Arial" w:cs="Arial"/>
          <w:sz w:val="20"/>
          <w:szCs w:val="20"/>
          <w:lang w:eastAsia="en-GB"/>
        </w:rPr>
        <w:t xml:space="preserve">a BAG data object representing the bathymetry and associated uncertainty with the methods by which those objects can be manipulated, combined and used for a number of tasks, certified for safety of navigation </w:t>
      </w:r>
    </w:p>
    <w:p w14:paraId="614E23CD" w14:textId="2A33311C" w:rsidR="00222388" w:rsidRPr="00D129DC" w:rsidRDefault="00222388" w:rsidP="00FC616C">
      <w:pPr>
        <w:pStyle w:val="note0"/>
        <w:spacing w:after="0" w:line="259" w:lineRule="auto"/>
        <w:ind w:left="340"/>
        <w:rPr>
          <w:rFonts w:cs="Arial"/>
          <w:i w:val="0"/>
          <w:color w:val="auto"/>
          <w:lang w:eastAsia="en-GB"/>
        </w:rPr>
      </w:pPr>
      <w:r w:rsidRPr="00D129DC">
        <w:rPr>
          <w:rFonts w:cs="Arial"/>
          <w:i w:val="0"/>
          <w:color w:val="auto"/>
          <w:lang w:eastAsia="en-GB"/>
        </w:rPr>
        <w:t>[ONS FSD]</w:t>
      </w:r>
    </w:p>
    <w:p w14:paraId="0DC0493D" w14:textId="19E36076" w:rsidR="00222388" w:rsidRPr="00D129DC" w:rsidRDefault="00222388" w:rsidP="00795958">
      <w:pPr>
        <w:pStyle w:val="note0"/>
        <w:spacing w:after="0" w:line="259" w:lineRule="auto"/>
        <w:rPr>
          <w:rFonts w:cs="Arial"/>
          <w:b/>
          <w:i w:val="0"/>
          <w:color w:val="auto"/>
          <w:lang w:eastAsia="en-GB"/>
        </w:rPr>
      </w:pPr>
    </w:p>
    <w:p w14:paraId="42F84172" w14:textId="240AD518" w:rsidR="00AD71E7" w:rsidRPr="00D129DC" w:rsidRDefault="00AD71E7" w:rsidP="00795958">
      <w:pPr>
        <w:pStyle w:val="note0"/>
        <w:spacing w:after="0" w:line="259" w:lineRule="auto"/>
        <w:rPr>
          <w:rFonts w:cs="Arial"/>
          <w:b/>
          <w:i w:val="0"/>
          <w:color w:val="auto"/>
          <w:lang w:eastAsia="en-GB"/>
        </w:rPr>
      </w:pPr>
      <w:r w:rsidRPr="00D129DC">
        <w:rPr>
          <w:rFonts w:cs="Arial"/>
          <w:b/>
          <w:i w:val="0"/>
          <w:color w:val="auto"/>
          <w:lang w:eastAsia="en-GB"/>
        </w:rPr>
        <w:t>non-navigable area</w:t>
      </w:r>
    </w:p>
    <w:p w14:paraId="4D457776" w14:textId="77777777" w:rsidR="00AD71E7" w:rsidRPr="00D129DC" w:rsidRDefault="00AD71E7" w:rsidP="00795958">
      <w:pPr>
        <w:pStyle w:val="note0"/>
        <w:spacing w:after="0" w:line="259" w:lineRule="auto"/>
        <w:rPr>
          <w:rFonts w:cs="Arial"/>
          <w:b/>
          <w:i w:val="0"/>
          <w:color w:val="auto"/>
          <w:lang w:eastAsia="en-GB"/>
        </w:rPr>
      </w:pPr>
    </w:p>
    <w:p w14:paraId="261F2696" w14:textId="77777777" w:rsidR="0020149E" w:rsidRPr="00D129DC" w:rsidRDefault="0020149E" w:rsidP="00795958">
      <w:pPr>
        <w:pStyle w:val="note0"/>
        <w:spacing w:after="0" w:line="259" w:lineRule="auto"/>
        <w:rPr>
          <w:rFonts w:cs="Arial"/>
          <w:b/>
          <w:i w:val="0"/>
          <w:color w:val="auto"/>
          <w:lang w:eastAsia="en-GB"/>
        </w:rPr>
      </w:pPr>
      <w:r w:rsidRPr="00D129DC">
        <w:rPr>
          <w:rFonts w:cs="Arial"/>
          <w:b/>
          <w:i w:val="0"/>
          <w:color w:val="auto"/>
          <w:lang w:eastAsia="en-GB"/>
        </w:rPr>
        <w:t>sea surface</w:t>
      </w:r>
    </w:p>
    <w:p w14:paraId="14182016" w14:textId="77777777" w:rsidR="0020149E" w:rsidRPr="00D129DC" w:rsidRDefault="0020149E" w:rsidP="00795958">
      <w:pPr>
        <w:pStyle w:val="note0"/>
        <w:spacing w:after="0" w:line="259" w:lineRule="auto"/>
        <w:ind w:left="142"/>
        <w:rPr>
          <w:rFonts w:cs="Arial"/>
          <w:i w:val="0"/>
          <w:color w:val="auto"/>
          <w:lang w:eastAsia="en-GB"/>
        </w:rPr>
      </w:pPr>
      <w:r w:rsidRPr="00D129DC">
        <w:rPr>
          <w:rFonts w:cs="Arial"/>
          <w:i w:val="0"/>
          <w:color w:val="auto"/>
          <w:lang w:eastAsia="en-GB"/>
        </w:rPr>
        <w:t xml:space="preserve">a two-dimensional (in the horizontal plane) field representing the air-sea interface, with high-frequency fluctuations such as wind waves and swell, but not astronomical tides, filtered out. </w:t>
      </w:r>
    </w:p>
    <w:p w14:paraId="7C93AC6D" w14:textId="777777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EXAMPLE: sea surface, river surface, and lake surface</w:t>
      </w:r>
    </w:p>
    <w:p w14:paraId="08527085" w14:textId="11E6DD2F" w:rsidR="00816B9A" w:rsidRPr="00D129DC" w:rsidRDefault="0020149E" w:rsidP="00816B9A">
      <w:pPr>
        <w:autoSpaceDE w:val="0"/>
        <w:autoSpaceDN w:val="0"/>
        <w:adjustRightInd w:val="0"/>
        <w:ind w:left="426"/>
        <w:rPr>
          <w:rFonts w:ascii="Arial" w:hAnsi="Arial" w:cs="Arial"/>
          <w:sz w:val="20"/>
          <w:szCs w:val="20"/>
          <w:lang w:eastAsia="en-GB"/>
        </w:rPr>
      </w:pPr>
      <w:r w:rsidRPr="00D129DC">
        <w:rPr>
          <w:rFonts w:ascii="Arial" w:hAnsi="Arial" w:cs="Arial"/>
          <w:sz w:val="20"/>
          <w:szCs w:val="20"/>
          <w:lang w:eastAsia="en-GB"/>
        </w:rPr>
        <w:t>NOTE: This implies marine water, lakes, waterways, navigable rivers, etc.</w:t>
      </w:r>
    </w:p>
    <w:p w14:paraId="60C0011B" w14:textId="1BD60CDD" w:rsidR="00AD71E7" w:rsidRPr="00D129DC" w:rsidRDefault="00AD71E7" w:rsidP="00816B9A">
      <w:pPr>
        <w:autoSpaceDE w:val="0"/>
        <w:autoSpaceDN w:val="0"/>
        <w:adjustRightInd w:val="0"/>
        <w:ind w:left="426"/>
        <w:rPr>
          <w:rFonts w:ascii="Arial" w:hAnsi="Arial" w:cs="Arial"/>
          <w:sz w:val="20"/>
          <w:szCs w:val="20"/>
          <w:lang w:eastAsia="en-GB"/>
        </w:rPr>
      </w:pPr>
    </w:p>
    <w:p w14:paraId="7DB8455C" w14:textId="60714686" w:rsidR="00AD71E7" w:rsidRPr="00D129DC" w:rsidRDefault="00AD71E7" w:rsidP="00AD71E7">
      <w:pPr>
        <w:autoSpaceDE w:val="0"/>
        <w:autoSpaceDN w:val="0"/>
        <w:adjustRightInd w:val="0"/>
        <w:rPr>
          <w:rFonts w:ascii="Arial" w:hAnsi="Arial" w:cs="Arial"/>
          <w:b/>
          <w:sz w:val="20"/>
          <w:szCs w:val="20"/>
          <w:lang w:eastAsia="en-GB"/>
        </w:rPr>
      </w:pPr>
      <w:r w:rsidRPr="00D129DC">
        <w:rPr>
          <w:rFonts w:ascii="Arial" w:hAnsi="Arial" w:cs="Arial"/>
          <w:b/>
          <w:sz w:val="20"/>
          <w:szCs w:val="20"/>
          <w:lang w:eastAsia="en-GB"/>
        </w:rPr>
        <w:t>UKC route plan</w:t>
      </w:r>
    </w:p>
    <w:p w14:paraId="74AB76AA" w14:textId="7ADC8002" w:rsidR="00AD71E7" w:rsidRPr="00D129DC" w:rsidRDefault="00AD71E7" w:rsidP="00AD71E7">
      <w:pPr>
        <w:autoSpaceDE w:val="0"/>
        <w:autoSpaceDN w:val="0"/>
        <w:adjustRightInd w:val="0"/>
        <w:rPr>
          <w:rFonts w:ascii="Arial" w:hAnsi="Arial" w:cs="Arial"/>
          <w:sz w:val="20"/>
          <w:szCs w:val="20"/>
          <w:lang w:eastAsia="en-GB"/>
        </w:rPr>
      </w:pPr>
    </w:p>
    <w:p w14:paraId="7827B82C" w14:textId="58E62DBD" w:rsidR="00AD71E7" w:rsidRPr="00D129DC" w:rsidRDefault="00AD71E7" w:rsidP="00AD71E7">
      <w:pPr>
        <w:autoSpaceDE w:val="0"/>
        <w:autoSpaceDN w:val="0"/>
        <w:adjustRightInd w:val="0"/>
        <w:rPr>
          <w:rFonts w:ascii="Arial" w:hAnsi="Arial" w:cs="Arial"/>
          <w:b/>
          <w:sz w:val="20"/>
          <w:szCs w:val="20"/>
          <w:lang w:eastAsia="en-GB"/>
        </w:rPr>
      </w:pPr>
      <w:r w:rsidRPr="00D129DC">
        <w:rPr>
          <w:rFonts w:ascii="Arial" w:hAnsi="Arial" w:cs="Arial"/>
          <w:b/>
          <w:sz w:val="20"/>
          <w:szCs w:val="20"/>
          <w:lang w:eastAsia="en-GB"/>
        </w:rPr>
        <w:t>UKCM operational area</w:t>
      </w:r>
    </w:p>
    <w:p w14:paraId="11759623" w14:textId="60A3C140" w:rsidR="00AD71E7" w:rsidRPr="00D129DC" w:rsidRDefault="00AD71E7" w:rsidP="00AD71E7">
      <w:pPr>
        <w:autoSpaceDE w:val="0"/>
        <w:autoSpaceDN w:val="0"/>
        <w:adjustRightInd w:val="0"/>
        <w:rPr>
          <w:rFonts w:ascii="Arial" w:hAnsi="Arial" w:cs="Arial"/>
          <w:sz w:val="20"/>
          <w:szCs w:val="20"/>
          <w:lang w:eastAsia="en-GB"/>
        </w:rPr>
      </w:pPr>
    </w:p>
    <w:p w14:paraId="05398F38" w14:textId="74F126DC" w:rsidR="00AD71E7" w:rsidRPr="00D129DC" w:rsidRDefault="00AD71E7" w:rsidP="00AD71E7">
      <w:pPr>
        <w:autoSpaceDE w:val="0"/>
        <w:autoSpaceDN w:val="0"/>
        <w:adjustRightInd w:val="0"/>
        <w:rPr>
          <w:rFonts w:ascii="Arial" w:hAnsi="Arial" w:cs="Arial"/>
          <w:b/>
          <w:sz w:val="20"/>
          <w:szCs w:val="20"/>
          <w:lang w:eastAsia="en-GB"/>
        </w:rPr>
      </w:pPr>
      <w:r w:rsidRPr="00D129DC">
        <w:rPr>
          <w:rFonts w:ascii="Arial" w:hAnsi="Arial" w:cs="Arial"/>
          <w:b/>
          <w:sz w:val="20"/>
          <w:szCs w:val="20"/>
          <w:lang w:eastAsia="en-GB"/>
        </w:rPr>
        <w:t>UKCM system</w:t>
      </w:r>
    </w:p>
    <w:p w14:paraId="626CAFB8" w14:textId="6F7AA545" w:rsidR="00AD71E7" w:rsidRPr="00D129DC" w:rsidRDefault="00AD71E7" w:rsidP="00AD71E7">
      <w:pPr>
        <w:autoSpaceDE w:val="0"/>
        <w:autoSpaceDN w:val="0"/>
        <w:adjustRightInd w:val="0"/>
        <w:ind w:left="426"/>
        <w:rPr>
          <w:rFonts w:ascii="Arial" w:hAnsi="Arial" w:cs="Arial"/>
          <w:sz w:val="20"/>
          <w:szCs w:val="20"/>
          <w:lang w:eastAsia="en-GB"/>
        </w:rPr>
      </w:pPr>
      <w:r w:rsidRPr="00D129DC">
        <w:rPr>
          <w:rFonts w:ascii="Arial" w:hAnsi="Arial" w:cs="Arial"/>
          <w:sz w:val="20"/>
          <w:szCs w:val="20"/>
          <w:lang w:eastAsia="en-GB"/>
        </w:rPr>
        <w:t>an aid to navigation which contributes to navigational safety and efficiency.  It uses data modelling which consists of detailed bathymetry, predicted and real-time environmental data and vessel particulars and motion, to provide a vessel-specific, real-time and/or forecast under keel clearance estimate for a given time and waterway.</w:t>
      </w:r>
    </w:p>
    <w:p w14:paraId="0512CBBD" w14:textId="77777777" w:rsidR="00AD71E7" w:rsidRPr="00D129DC" w:rsidRDefault="00AD71E7" w:rsidP="00AD71E7">
      <w:pPr>
        <w:autoSpaceDE w:val="0"/>
        <w:autoSpaceDN w:val="0"/>
        <w:adjustRightInd w:val="0"/>
        <w:rPr>
          <w:rFonts w:ascii="Arial" w:hAnsi="Arial" w:cs="Arial"/>
          <w:sz w:val="20"/>
          <w:szCs w:val="20"/>
          <w:lang w:eastAsia="en-GB"/>
        </w:rPr>
      </w:pPr>
    </w:p>
    <w:p w14:paraId="12EF1C32" w14:textId="77777777" w:rsidR="00CE581F" w:rsidRPr="00D129DC" w:rsidRDefault="00CE581F" w:rsidP="00816B9A">
      <w:pPr>
        <w:autoSpaceDE w:val="0"/>
        <w:autoSpaceDN w:val="0"/>
        <w:adjustRightInd w:val="0"/>
        <w:ind w:left="426"/>
        <w:rPr>
          <w:rFonts w:ascii="Arial" w:hAnsi="Arial" w:cs="Arial"/>
          <w:b/>
          <w:bCs/>
          <w:sz w:val="20"/>
          <w:szCs w:val="20"/>
          <w:lang w:eastAsia="en-GB"/>
        </w:rPr>
      </w:pPr>
    </w:p>
    <w:p w14:paraId="7A196701" w14:textId="77777777" w:rsidR="00F61C52" w:rsidRPr="00D129DC" w:rsidRDefault="00F61C52" w:rsidP="00972855">
      <w:pPr>
        <w:pStyle w:val="Heading3"/>
        <w:rPr>
          <w:rFonts w:cs="Arial"/>
        </w:rPr>
      </w:pPr>
      <w:bookmarkStart w:id="94" w:name="_Toc225648276"/>
      <w:bookmarkStart w:id="95" w:name="_Toc225065133"/>
      <w:bookmarkStart w:id="96" w:name="_Toc454280170"/>
      <w:r w:rsidRPr="00D129DC">
        <w:rPr>
          <w:rFonts w:cs="Arial"/>
        </w:rPr>
        <w:t>Abbreviations</w:t>
      </w:r>
      <w:bookmarkEnd w:id="94"/>
      <w:bookmarkEnd w:id="95"/>
      <w:bookmarkEnd w:id="96"/>
    </w:p>
    <w:p w14:paraId="3B917E16" w14:textId="77777777" w:rsidR="00C45ECD" w:rsidRPr="00D129DC" w:rsidRDefault="00C45ECD" w:rsidP="00972855">
      <w:pPr>
        <w:pStyle w:val="note0"/>
        <w:rPr>
          <w:rFonts w:cs="Arial"/>
          <w:i w:val="0"/>
          <w:color w:val="auto"/>
        </w:rPr>
      </w:pPr>
      <w:r w:rsidRPr="00D129DC">
        <w:rPr>
          <w:rFonts w:cs="Arial"/>
          <w:i w:val="0"/>
          <w:color w:val="auto"/>
        </w:rPr>
        <w:t xml:space="preserve">This product specification adopts the following convention for presentation purposes: </w:t>
      </w:r>
    </w:p>
    <w:p w14:paraId="579EDB0C" w14:textId="77777777" w:rsidR="00C45ECD" w:rsidRPr="00D129DC" w:rsidRDefault="00C45ECD" w:rsidP="00972855">
      <w:pPr>
        <w:pStyle w:val="note0"/>
        <w:rPr>
          <w:rFonts w:cs="Arial"/>
          <w:i w:val="0"/>
          <w:color w:val="auto"/>
        </w:rPr>
      </w:pPr>
      <w:r w:rsidRPr="00D129DC">
        <w:rPr>
          <w:rFonts w:cs="Arial"/>
          <w:i w:val="0"/>
          <w:color w:val="auto"/>
        </w:rPr>
        <w:lastRenderedPageBreak/>
        <w:t>ECDIS</w:t>
      </w:r>
      <w:r w:rsidRPr="00D129DC">
        <w:rPr>
          <w:rFonts w:cs="Arial"/>
          <w:i w:val="0"/>
          <w:color w:val="auto"/>
        </w:rPr>
        <w:tab/>
      </w:r>
      <w:r w:rsidRPr="00D129DC">
        <w:rPr>
          <w:rFonts w:cs="Arial"/>
          <w:i w:val="0"/>
          <w:color w:val="auto"/>
        </w:rPr>
        <w:tab/>
        <w:t>Electronic Chart Display Information System</w:t>
      </w:r>
    </w:p>
    <w:p w14:paraId="553BCE06" w14:textId="77777777" w:rsidR="00A355E4" w:rsidRPr="00D129DC" w:rsidRDefault="00C45ECD" w:rsidP="00972855">
      <w:pPr>
        <w:pStyle w:val="note0"/>
        <w:rPr>
          <w:rFonts w:cs="Arial"/>
          <w:i w:val="0"/>
          <w:color w:val="auto"/>
        </w:rPr>
      </w:pPr>
      <w:r w:rsidRPr="00D129DC">
        <w:rPr>
          <w:rFonts w:cs="Arial"/>
          <w:i w:val="0"/>
          <w:color w:val="auto"/>
        </w:rPr>
        <w:t>ENC</w:t>
      </w:r>
      <w:r w:rsidRPr="00D129DC">
        <w:rPr>
          <w:rFonts w:cs="Arial"/>
          <w:i w:val="0"/>
          <w:color w:val="auto"/>
        </w:rPr>
        <w:tab/>
      </w:r>
      <w:r w:rsidRPr="00D129DC">
        <w:rPr>
          <w:rFonts w:cs="Arial"/>
          <w:i w:val="0"/>
          <w:color w:val="auto"/>
        </w:rPr>
        <w:tab/>
        <w:t xml:space="preserve">Electronic Navigation </w:t>
      </w:r>
      <w:r w:rsidR="009A2011" w:rsidRPr="00D129DC">
        <w:rPr>
          <w:rFonts w:cs="Arial"/>
          <w:i w:val="0"/>
          <w:color w:val="auto"/>
        </w:rPr>
        <w:t>Chart</w:t>
      </w:r>
    </w:p>
    <w:p w14:paraId="04463906" w14:textId="7DD73532" w:rsidR="00C45ECD" w:rsidRPr="00D129DC" w:rsidRDefault="00A355E4" w:rsidP="00972855">
      <w:pPr>
        <w:pStyle w:val="note0"/>
        <w:rPr>
          <w:rFonts w:cs="Arial"/>
          <w:i w:val="0"/>
          <w:color w:val="auto"/>
        </w:rPr>
      </w:pPr>
      <w:r w:rsidRPr="00D129DC">
        <w:rPr>
          <w:rFonts w:cs="Arial"/>
          <w:i w:val="0"/>
          <w:color w:val="auto"/>
        </w:rPr>
        <w:t>IHO</w:t>
      </w:r>
      <w:r w:rsidRPr="00D129DC">
        <w:rPr>
          <w:rFonts w:cs="Arial"/>
          <w:i w:val="0"/>
          <w:color w:val="auto"/>
        </w:rPr>
        <w:tab/>
      </w:r>
      <w:r w:rsidRPr="00D129DC">
        <w:rPr>
          <w:rFonts w:cs="Arial"/>
          <w:i w:val="0"/>
          <w:color w:val="auto"/>
        </w:rPr>
        <w:tab/>
        <w:t>International Hydrographic Organization</w:t>
      </w:r>
    </w:p>
    <w:p w14:paraId="1506509B" w14:textId="77777777" w:rsidR="00C45ECD" w:rsidRPr="00D129DC" w:rsidRDefault="00C45ECD" w:rsidP="00972855">
      <w:pPr>
        <w:pStyle w:val="note0"/>
        <w:rPr>
          <w:rFonts w:cs="Arial"/>
          <w:i w:val="0"/>
          <w:color w:val="auto"/>
        </w:rPr>
      </w:pPr>
      <w:r w:rsidRPr="00D129DC">
        <w:rPr>
          <w:rFonts w:cs="Arial"/>
          <w:i w:val="0"/>
          <w:color w:val="auto"/>
        </w:rPr>
        <w:t>UKCM</w:t>
      </w:r>
      <w:r w:rsidRPr="00D129DC">
        <w:rPr>
          <w:rFonts w:cs="Arial"/>
          <w:i w:val="0"/>
          <w:color w:val="auto"/>
        </w:rPr>
        <w:tab/>
      </w:r>
      <w:r w:rsidRPr="00D129DC">
        <w:rPr>
          <w:rFonts w:cs="Arial"/>
          <w:i w:val="0"/>
          <w:color w:val="auto"/>
        </w:rPr>
        <w:tab/>
        <w:t>Under Keel Clearance Management</w:t>
      </w:r>
    </w:p>
    <w:p w14:paraId="2E4F1158" w14:textId="77777777" w:rsidR="00C45ECD" w:rsidRPr="00D129DC" w:rsidRDefault="00C45ECD" w:rsidP="00972855">
      <w:pPr>
        <w:pStyle w:val="note0"/>
        <w:rPr>
          <w:rFonts w:cs="Arial"/>
          <w:i w:val="0"/>
          <w:color w:val="auto"/>
        </w:rPr>
      </w:pPr>
      <w:r w:rsidRPr="00D129DC">
        <w:rPr>
          <w:rFonts w:cs="Arial"/>
          <w:i w:val="0"/>
          <w:color w:val="auto"/>
        </w:rPr>
        <w:t>UML</w:t>
      </w:r>
      <w:r w:rsidRPr="00D129DC">
        <w:rPr>
          <w:rFonts w:cs="Arial"/>
          <w:i w:val="0"/>
          <w:color w:val="auto"/>
        </w:rPr>
        <w:tab/>
      </w:r>
      <w:r w:rsidRPr="00D129DC">
        <w:rPr>
          <w:rFonts w:cs="Arial"/>
          <w:i w:val="0"/>
          <w:color w:val="auto"/>
        </w:rPr>
        <w:tab/>
        <w:t xml:space="preserve">Universal Modelling Language </w:t>
      </w:r>
    </w:p>
    <w:p w14:paraId="129CD377" w14:textId="438075C4" w:rsidR="00A355E4" w:rsidRPr="00D129DC" w:rsidRDefault="00A355E4" w:rsidP="00972855">
      <w:pPr>
        <w:pStyle w:val="note0"/>
        <w:rPr>
          <w:rFonts w:cs="Arial"/>
          <w:i w:val="0"/>
          <w:color w:val="auto"/>
        </w:rPr>
      </w:pPr>
      <w:r w:rsidRPr="00D129DC">
        <w:rPr>
          <w:rFonts w:cs="Arial"/>
          <w:i w:val="0"/>
          <w:color w:val="auto"/>
        </w:rPr>
        <w:t>UTC</w:t>
      </w:r>
      <w:r w:rsidRPr="00D129DC">
        <w:rPr>
          <w:rFonts w:cs="Arial"/>
          <w:i w:val="0"/>
          <w:color w:val="auto"/>
        </w:rPr>
        <w:tab/>
      </w:r>
      <w:r w:rsidRPr="00D129DC">
        <w:rPr>
          <w:rFonts w:cs="Arial"/>
          <w:i w:val="0"/>
          <w:color w:val="auto"/>
        </w:rPr>
        <w:tab/>
        <w:t>Coordinated Universal Time</w:t>
      </w:r>
    </w:p>
    <w:p w14:paraId="2A5917F0" w14:textId="77777777" w:rsidR="00C45ECD" w:rsidRPr="00D129DC" w:rsidRDefault="00C45ECD" w:rsidP="00972855">
      <w:pPr>
        <w:pStyle w:val="note0"/>
        <w:rPr>
          <w:rFonts w:cs="Arial"/>
        </w:rPr>
      </w:pPr>
    </w:p>
    <w:p w14:paraId="6975FD72" w14:textId="5063C685" w:rsidR="00C92C5E" w:rsidRPr="00D129DC" w:rsidRDefault="00C92C5E" w:rsidP="00666E30">
      <w:pPr>
        <w:pStyle w:val="Heading2"/>
        <w:rPr>
          <w:rFonts w:cs="Arial"/>
          <w:sz w:val="20"/>
        </w:rPr>
      </w:pPr>
      <w:bookmarkStart w:id="97" w:name="_Toc225648277"/>
      <w:bookmarkStart w:id="98" w:name="_Toc225065134"/>
      <w:bookmarkStart w:id="99" w:name="_Toc454280171"/>
      <w:r w:rsidRPr="00D129DC">
        <w:rPr>
          <w:rFonts w:cs="Arial"/>
          <w:sz w:val="20"/>
        </w:rPr>
        <w:t xml:space="preserve">General </w:t>
      </w:r>
      <w:r w:rsidR="0081250B" w:rsidRPr="00D129DC">
        <w:rPr>
          <w:rFonts w:cs="Arial"/>
          <w:sz w:val="20"/>
        </w:rPr>
        <w:t xml:space="preserve">S-129 </w:t>
      </w:r>
      <w:r w:rsidRPr="00D129DC">
        <w:rPr>
          <w:rFonts w:cs="Arial"/>
          <w:sz w:val="20"/>
        </w:rPr>
        <w:t>Data Product Description</w:t>
      </w:r>
      <w:bookmarkEnd w:id="97"/>
      <w:bookmarkEnd w:id="98"/>
      <w:bookmarkEnd w:id="99"/>
    </w:p>
    <w:p w14:paraId="16BCBAAC" w14:textId="07A9245B" w:rsidR="00C92C5E" w:rsidRPr="00D129DC" w:rsidRDefault="00C92C5E" w:rsidP="00972855">
      <w:pPr>
        <w:pStyle w:val="Label1"/>
        <w:rPr>
          <w:rFonts w:cs="Arial"/>
          <w:sz w:val="20"/>
          <w:szCs w:val="20"/>
        </w:rPr>
      </w:pPr>
      <w:r w:rsidRPr="00D129DC">
        <w:rPr>
          <w:rFonts w:cs="Arial"/>
          <w:sz w:val="20"/>
          <w:szCs w:val="20"/>
        </w:rPr>
        <w:t>Title:</w:t>
      </w:r>
      <w:r w:rsidR="0081250B" w:rsidRPr="00D129DC">
        <w:rPr>
          <w:rFonts w:cs="Arial"/>
          <w:sz w:val="20"/>
          <w:szCs w:val="20"/>
        </w:rPr>
        <w:t xml:space="preserve"> </w:t>
      </w:r>
      <w:r w:rsidR="00B537AA" w:rsidRPr="00D129DC">
        <w:rPr>
          <w:rFonts w:cs="Arial"/>
          <w:sz w:val="20"/>
          <w:szCs w:val="20"/>
        </w:rPr>
        <w:tab/>
      </w:r>
      <w:r w:rsidR="0081250B" w:rsidRPr="00D129DC">
        <w:rPr>
          <w:rFonts w:cs="Arial"/>
          <w:b w:val="0"/>
          <w:sz w:val="20"/>
          <w:szCs w:val="20"/>
        </w:rPr>
        <w:t>Under Keel Clearance Information</w:t>
      </w:r>
      <w:r w:rsidRPr="00D129DC">
        <w:rPr>
          <w:rFonts w:cs="Arial"/>
          <w:sz w:val="20"/>
          <w:szCs w:val="20"/>
        </w:rPr>
        <w:tab/>
      </w:r>
    </w:p>
    <w:p w14:paraId="263D10E6" w14:textId="487D401F" w:rsidR="00FE732E" w:rsidRPr="00D129DC" w:rsidRDefault="00BA7AA4" w:rsidP="000E458A">
      <w:pPr>
        <w:pStyle w:val="Label1"/>
        <w:spacing w:line="240" w:lineRule="auto"/>
        <w:rPr>
          <w:rFonts w:cs="Arial"/>
          <w:b w:val="0"/>
          <w:sz w:val="20"/>
          <w:szCs w:val="20"/>
        </w:rPr>
      </w:pPr>
      <w:r w:rsidRPr="00D129DC">
        <w:rPr>
          <w:rFonts w:cs="Arial"/>
          <w:b w:val="0"/>
          <w:sz w:val="20"/>
          <w:szCs w:val="20"/>
        </w:rPr>
        <w:t>Abstract:</w:t>
      </w:r>
      <w:r w:rsidRPr="00D129DC">
        <w:rPr>
          <w:rFonts w:cs="Arial"/>
          <w:b w:val="0"/>
          <w:sz w:val="20"/>
          <w:szCs w:val="20"/>
        </w:rPr>
        <w:tab/>
      </w:r>
      <w:r w:rsidR="00FE732E" w:rsidRPr="00D129DC">
        <w:rPr>
          <w:rFonts w:cs="Arial"/>
          <w:b w:val="0"/>
          <w:sz w:val="20"/>
          <w:szCs w:val="20"/>
        </w:rPr>
        <w:t>Under keel clearance management systems are used in conjunction with ENC</w:t>
      </w:r>
      <w:r w:rsidR="000E458A" w:rsidRPr="00D129DC">
        <w:rPr>
          <w:rFonts w:cs="Arial"/>
          <w:b w:val="0"/>
          <w:sz w:val="20"/>
          <w:szCs w:val="20"/>
        </w:rPr>
        <w:br/>
      </w:r>
      <w:r w:rsidR="00FE732E" w:rsidRPr="00D129DC">
        <w:rPr>
          <w:rFonts w:cs="Arial"/>
          <w:b w:val="0"/>
          <w:sz w:val="20"/>
          <w:szCs w:val="20"/>
        </w:rPr>
        <w:t>(S-101) and routes (S-421) for aiding vessels in safe passage through shallow waters.</w:t>
      </w:r>
      <w:r w:rsidR="000E458A" w:rsidRPr="00D129DC">
        <w:rPr>
          <w:rFonts w:cs="Arial"/>
          <w:b w:val="0"/>
          <w:sz w:val="20"/>
          <w:szCs w:val="20"/>
        </w:rPr>
        <w:t xml:space="preserve"> </w:t>
      </w:r>
      <w:r w:rsidR="00FE732E" w:rsidRPr="00D129DC">
        <w:rPr>
          <w:rFonts w:cs="Arial"/>
          <w:b w:val="0"/>
          <w:sz w:val="20"/>
          <w:szCs w:val="20"/>
        </w:rPr>
        <w:t>This S-129 under keel clearance management product specification details the information services provided by Dynamic Under Keel Clearance Management Systems by outlining the inputs for the UKCMS and explaining how those inputs are used. It also provides the relationship between safe under keel clearance and the timing for passing the shoalest areas as a control point along the route via the under keel clearance plan.</w:t>
      </w:r>
    </w:p>
    <w:p w14:paraId="6632A3CB" w14:textId="77777777" w:rsidR="00FE732E" w:rsidRPr="00D129DC" w:rsidRDefault="00FE732E" w:rsidP="0061048F">
      <w:pPr>
        <w:pStyle w:val="Label1"/>
        <w:ind w:left="0" w:firstLine="0"/>
        <w:rPr>
          <w:rFonts w:cs="Arial"/>
          <w:sz w:val="20"/>
          <w:szCs w:val="20"/>
        </w:rPr>
      </w:pPr>
    </w:p>
    <w:p w14:paraId="027C46BD" w14:textId="1315B2D7" w:rsidR="00FE732E" w:rsidRPr="00D129DC" w:rsidRDefault="0014412A" w:rsidP="0061048F">
      <w:pPr>
        <w:pStyle w:val="Label1"/>
        <w:ind w:left="0" w:firstLine="0"/>
        <w:rPr>
          <w:rFonts w:cs="Arial"/>
          <w:sz w:val="20"/>
          <w:szCs w:val="20"/>
          <w:highlight w:val="green"/>
        </w:rPr>
      </w:pPr>
      <w:r w:rsidRPr="00D129DC">
        <w:rPr>
          <w:rFonts w:cs="Arial"/>
          <w:sz w:val="20"/>
          <w:szCs w:val="20"/>
          <w:highlight w:val="green"/>
        </w:rPr>
        <w:t>Old text:</w:t>
      </w:r>
    </w:p>
    <w:p w14:paraId="2782DFF4" w14:textId="1785C8FD" w:rsidR="004420D7" w:rsidRPr="00D129DC" w:rsidRDefault="00BA7AA4" w:rsidP="0061048F">
      <w:pPr>
        <w:pStyle w:val="Label1"/>
        <w:ind w:left="0" w:firstLine="0"/>
        <w:rPr>
          <w:rFonts w:cs="Arial"/>
          <w:b w:val="0"/>
          <w:sz w:val="20"/>
          <w:szCs w:val="20"/>
        </w:rPr>
      </w:pPr>
      <w:r w:rsidRPr="00D129DC">
        <w:rPr>
          <w:rFonts w:cs="Arial"/>
          <w:b w:val="0"/>
          <w:sz w:val="20"/>
          <w:szCs w:val="20"/>
          <w:highlight w:val="green"/>
        </w:rPr>
        <w:t>This specification details the information services provided by Dynamic Under Keel Clearance Management Systems</w:t>
      </w:r>
      <w:r w:rsidR="004420D7" w:rsidRPr="00D129DC">
        <w:rPr>
          <w:rFonts w:cs="Arial"/>
          <w:b w:val="0"/>
          <w:sz w:val="20"/>
          <w:szCs w:val="20"/>
          <w:highlight w:val="green"/>
        </w:rPr>
        <w:t>.  These</w:t>
      </w:r>
      <w:r w:rsidRPr="00D129DC">
        <w:rPr>
          <w:rFonts w:cs="Arial"/>
          <w:b w:val="0"/>
          <w:sz w:val="20"/>
          <w:szCs w:val="20"/>
          <w:highlight w:val="green"/>
        </w:rPr>
        <w:t xml:space="preserve"> systems typically involve interaction between vessels and shore-based service providers and which calculate a vessel’s under keel clearance</w:t>
      </w:r>
      <w:r w:rsidR="004420D7" w:rsidRPr="00D129DC">
        <w:rPr>
          <w:rFonts w:cs="Arial"/>
          <w:b w:val="0"/>
          <w:sz w:val="20"/>
          <w:szCs w:val="20"/>
          <w:highlight w:val="green"/>
        </w:rPr>
        <w:t xml:space="preserve">, and </w:t>
      </w:r>
      <w:r w:rsidRPr="00D129DC">
        <w:rPr>
          <w:rFonts w:cs="Arial"/>
          <w:b w:val="0"/>
          <w:sz w:val="20"/>
          <w:szCs w:val="20"/>
          <w:highlight w:val="green"/>
        </w:rPr>
        <w:t>use sophisticated models and real-time met-ocean inputs to produce vessel-specific services (e.g. tidal windows, routes, no-go and almost no-go areas to ensure minimum under keel clearances are maintained).</w:t>
      </w:r>
      <w:r w:rsidR="004420D7" w:rsidRPr="00D129DC">
        <w:rPr>
          <w:rFonts w:cs="Arial"/>
          <w:b w:val="0"/>
          <w:sz w:val="20"/>
          <w:szCs w:val="20"/>
          <w:highlight w:val="green"/>
        </w:rPr>
        <w:t xml:space="preserve"> And mentions of ENC, S-421 for routes etc</w:t>
      </w:r>
    </w:p>
    <w:p w14:paraId="61520943" w14:textId="4AE0A766" w:rsidR="00C92C5E" w:rsidRPr="00D129DC" w:rsidRDefault="00BA7AA4" w:rsidP="0061048F">
      <w:pPr>
        <w:pStyle w:val="Label1"/>
        <w:ind w:left="0" w:firstLine="0"/>
        <w:rPr>
          <w:rFonts w:cs="Arial"/>
          <w:sz w:val="20"/>
          <w:szCs w:val="20"/>
        </w:rPr>
      </w:pPr>
      <w:r w:rsidRPr="00D129DC">
        <w:rPr>
          <w:rFonts w:cs="Arial"/>
          <w:b w:val="0"/>
          <w:sz w:val="20"/>
          <w:szCs w:val="20"/>
        </w:rPr>
        <w:t xml:space="preserve">  </w:t>
      </w:r>
      <w:r w:rsidR="00C92C5E" w:rsidRPr="00D129DC">
        <w:rPr>
          <w:rFonts w:cs="Arial"/>
          <w:sz w:val="20"/>
          <w:szCs w:val="20"/>
        </w:rPr>
        <w:tab/>
      </w:r>
    </w:p>
    <w:p w14:paraId="233A32B2" w14:textId="1A429436" w:rsidR="00C95E28" w:rsidRPr="00D129DC" w:rsidRDefault="00C92C5E" w:rsidP="00AB67E9">
      <w:pPr>
        <w:pStyle w:val="Label1"/>
        <w:ind w:left="0" w:firstLine="0"/>
        <w:rPr>
          <w:rFonts w:cs="Arial"/>
          <w:sz w:val="20"/>
          <w:szCs w:val="20"/>
        </w:rPr>
      </w:pPr>
      <w:r w:rsidRPr="00D129DC">
        <w:rPr>
          <w:rFonts w:cs="Arial"/>
          <w:sz w:val="20"/>
          <w:szCs w:val="20"/>
        </w:rPr>
        <w:t xml:space="preserve">Content: </w:t>
      </w:r>
      <w:r w:rsidR="00AB67E9" w:rsidRPr="00D129DC">
        <w:rPr>
          <w:rFonts w:cs="Arial"/>
          <w:b w:val="0"/>
          <w:sz w:val="20"/>
          <w:szCs w:val="20"/>
        </w:rPr>
        <w:t>A conformant dataset may contain features associated with under keel clearance management. The specific content is defined by the Feature Catalogue and the Application Schema.</w:t>
      </w:r>
      <w:r w:rsidRPr="00D129DC">
        <w:rPr>
          <w:rFonts w:cs="Arial"/>
          <w:sz w:val="20"/>
          <w:szCs w:val="20"/>
        </w:rPr>
        <w:tab/>
      </w:r>
    </w:p>
    <w:p w14:paraId="0AB7AAF6" w14:textId="77777777" w:rsidR="00C92C5E" w:rsidRPr="00D129DC" w:rsidRDefault="00C92C5E" w:rsidP="00972855">
      <w:pPr>
        <w:pStyle w:val="Label1"/>
        <w:rPr>
          <w:rFonts w:cs="Arial"/>
          <w:sz w:val="20"/>
          <w:szCs w:val="20"/>
        </w:rPr>
      </w:pPr>
      <w:r w:rsidRPr="00D129DC">
        <w:rPr>
          <w:rFonts w:cs="Arial"/>
          <w:sz w:val="20"/>
          <w:szCs w:val="20"/>
        </w:rPr>
        <w:t>Spatial Extent:</w:t>
      </w:r>
    </w:p>
    <w:p w14:paraId="4326601B" w14:textId="47FE08CC" w:rsidR="00D1527E" w:rsidRPr="00D129DC" w:rsidRDefault="00C92C5E" w:rsidP="0061048F">
      <w:pPr>
        <w:pStyle w:val="Label2"/>
        <w:ind w:left="709" w:firstLine="0"/>
        <w:rPr>
          <w:rFonts w:cs="Arial"/>
          <w:b w:val="0"/>
        </w:rPr>
      </w:pPr>
      <w:r w:rsidRPr="00D129DC">
        <w:rPr>
          <w:rFonts w:cs="Arial"/>
        </w:rPr>
        <w:t xml:space="preserve">Description: </w:t>
      </w:r>
      <w:r w:rsidR="0081250B" w:rsidRPr="00D129DC">
        <w:rPr>
          <w:rFonts w:cs="Arial"/>
          <w:b w:val="0"/>
        </w:rPr>
        <w:t>Global, marine areas only</w:t>
      </w:r>
    </w:p>
    <w:p w14:paraId="3241C340" w14:textId="77A44EB3" w:rsidR="00C92C5E" w:rsidRPr="00D129DC" w:rsidRDefault="00C92C5E" w:rsidP="0061048F">
      <w:pPr>
        <w:pStyle w:val="Label2"/>
        <w:ind w:left="709" w:firstLine="0"/>
        <w:rPr>
          <w:rFonts w:cs="Arial"/>
        </w:rPr>
      </w:pPr>
      <w:r w:rsidRPr="00D129DC">
        <w:rPr>
          <w:rFonts w:cs="Arial"/>
        </w:rPr>
        <w:t xml:space="preserve">East Bounding </w:t>
      </w:r>
      <w:r w:rsidR="00F01D09" w:rsidRPr="00D129DC">
        <w:rPr>
          <w:rFonts w:cs="Arial"/>
        </w:rPr>
        <w:t>Longitude</w:t>
      </w:r>
      <w:r w:rsidRPr="00D129DC">
        <w:rPr>
          <w:rFonts w:cs="Arial"/>
        </w:rPr>
        <w:t>:</w:t>
      </w:r>
      <w:r w:rsidR="008D49AA" w:rsidRPr="00D129DC">
        <w:rPr>
          <w:rFonts w:cs="Arial"/>
        </w:rPr>
        <w:t xml:space="preserve"> </w:t>
      </w:r>
      <w:r w:rsidR="0081250B" w:rsidRPr="00D129DC">
        <w:rPr>
          <w:rFonts w:cs="Arial"/>
          <w:b w:val="0"/>
        </w:rPr>
        <w:t>180</w:t>
      </w:r>
    </w:p>
    <w:p w14:paraId="1FEC471E" w14:textId="756C2C00" w:rsidR="00C92C5E" w:rsidRPr="00D129DC" w:rsidRDefault="00C92C5E" w:rsidP="0061048F">
      <w:pPr>
        <w:pStyle w:val="Label2"/>
        <w:ind w:left="709" w:firstLine="0"/>
        <w:rPr>
          <w:rFonts w:cs="Arial"/>
          <w:b w:val="0"/>
        </w:rPr>
      </w:pPr>
      <w:r w:rsidRPr="00D129DC">
        <w:rPr>
          <w:rFonts w:cs="Arial"/>
        </w:rPr>
        <w:t xml:space="preserve">West Bounding </w:t>
      </w:r>
      <w:r w:rsidR="00F01D09" w:rsidRPr="00D129DC">
        <w:rPr>
          <w:rFonts w:cs="Arial"/>
        </w:rPr>
        <w:t xml:space="preserve">Longitude: </w:t>
      </w:r>
      <w:r w:rsidR="0081250B" w:rsidRPr="00D129DC">
        <w:rPr>
          <w:rFonts w:cs="Arial"/>
          <w:b w:val="0"/>
        </w:rPr>
        <w:t>-180</w:t>
      </w:r>
    </w:p>
    <w:p w14:paraId="46710DB5" w14:textId="51E0E952" w:rsidR="00C92C5E" w:rsidRPr="00D129DC" w:rsidRDefault="00C92C5E" w:rsidP="0061048F">
      <w:pPr>
        <w:pStyle w:val="Label2"/>
        <w:ind w:left="709" w:firstLine="0"/>
        <w:rPr>
          <w:rFonts w:cs="Arial"/>
        </w:rPr>
      </w:pPr>
      <w:r w:rsidRPr="00D129DC">
        <w:rPr>
          <w:rFonts w:cs="Arial"/>
        </w:rPr>
        <w:t>North Bounding</w:t>
      </w:r>
      <w:r w:rsidR="00F01D09" w:rsidRPr="00D129DC">
        <w:rPr>
          <w:rFonts w:cs="Arial"/>
        </w:rPr>
        <w:t xml:space="preserve"> Latitude:</w:t>
      </w:r>
      <w:r w:rsidR="008D49AA" w:rsidRPr="00D129DC">
        <w:rPr>
          <w:rFonts w:cs="Arial"/>
        </w:rPr>
        <w:t xml:space="preserve"> </w:t>
      </w:r>
      <w:r w:rsidR="0081250B" w:rsidRPr="00D129DC">
        <w:rPr>
          <w:rFonts w:cs="Arial"/>
          <w:b w:val="0"/>
        </w:rPr>
        <w:t>90</w:t>
      </w:r>
    </w:p>
    <w:p w14:paraId="7A27C15A" w14:textId="5B2B9920" w:rsidR="009332CB" w:rsidRPr="00D129DC" w:rsidRDefault="00C92C5E" w:rsidP="0061048F">
      <w:pPr>
        <w:pStyle w:val="Label2"/>
        <w:ind w:left="709" w:firstLine="0"/>
        <w:rPr>
          <w:rFonts w:cs="Arial"/>
        </w:rPr>
      </w:pPr>
      <w:r w:rsidRPr="00D129DC">
        <w:rPr>
          <w:rFonts w:cs="Arial"/>
        </w:rPr>
        <w:t xml:space="preserve">South Bounding </w:t>
      </w:r>
      <w:r w:rsidR="00F01D09" w:rsidRPr="00D129DC">
        <w:rPr>
          <w:rFonts w:cs="Arial"/>
        </w:rPr>
        <w:t>Latitude</w:t>
      </w:r>
      <w:r w:rsidR="0081250B" w:rsidRPr="00D129DC">
        <w:rPr>
          <w:rFonts w:cs="Arial"/>
        </w:rPr>
        <w:t xml:space="preserve">: </w:t>
      </w:r>
      <w:r w:rsidR="0081250B" w:rsidRPr="00D129DC">
        <w:rPr>
          <w:rFonts w:cs="Arial"/>
          <w:b w:val="0"/>
        </w:rPr>
        <w:t>-90</w:t>
      </w:r>
      <w:r w:rsidR="00F01D09" w:rsidRPr="00D129DC">
        <w:rPr>
          <w:rFonts w:cs="Arial"/>
        </w:rPr>
        <w:t xml:space="preserve"> </w:t>
      </w:r>
      <w:r w:rsidR="009332CB" w:rsidRPr="00D129DC">
        <w:rPr>
          <w:rFonts w:cs="Arial"/>
        </w:rPr>
        <w:tab/>
      </w:r>
      <w:r w:rsidR="009332CB" w:rsidRPr="00D129DC">
        <w:rPr>
          <w:rFonts w:cs="Arial"/>
        </w:rPr>
        <w:tab/>
      </w:r>
      <w:r w:rsidR="006022BC" w:rsidRPr="00D129DC">
        <w:rPr>
          <w:rFonts w:cs="Arial"/>
        </w:rPr>
        <w:tab/>
      </w:r>
    </w:p>
    <w:p w14:paraId="62318969" w14:textId="4D96BBED" w:rsidR="00C92C5E" w:rsidRPr="00D129DC" w:rsidRDefault="00C92C5E" w:rsidP="00972855">
      <w:pPr>
        <w:pStyle w:val="Label1"/>
        <w:rPr>
          <w:rFonts w:cs="Arial"/>
          <w:sz w:val="20"/>
          <w:szCs w:val="20"/>
        </w:rPr>
      </w:pPr>
      <w:r w:rsidRPr="00D129DC">
        <w:rPr>
          <w:rFonts w:cs="Arial"/>
          <w:sz w:val="20"/>
          <w:szCs w:val="20"/>
        </w:rPr>
        <w:lastRenderedPageBreak/>
        <w:t>Purpose:</w:t>
      </w:r>
      <w:r w:rsidRPr="00D129DC">
        <w:rPr>
          <w:rFonts w:cs="Arial"/>
          <w:sz w:val="20"/>
          <w:szCs w:val="20"/>
          <w:lang w:eastAsia="en-GB"/>
        </w:rPr>
        <w:t xml:space="preserve"> </w:t>
      </w:r>
      <w:r w:rsidR="00AB67E9" w:rsidRPr="00D129DC">
        <w:rPr>
          <w:rFonts w:cs="Arial"/>
          <w:b w:val="0"/>
          <w:sz w:val="20"/>
          <w:szCs w:val="20"/>
          <w:lang w:eastAsia="en-GB"/>
        </w:rPr>
        <w:t>The data shall be produced for the purposes related to Under Keel Clearance Management.</w:t>
      </w:r>
      <w:r w:rsidRPr="00D129DC">
        <w:rPr>
          <w:rFonts w:cs="Arial"/>
          <w:sz w:val="20"/>
          <w:szCs w:val="20"/>
        </w:rPr>
        <w:t xml:space="preserve"> </w:t>
      </w:r>
    </w:p>
    <w:p w14:paraId="21717AC1" w14:textId="77777777" w:rsidR="001221F6" w:rsidRPr="00D129DC" w:rsidRDefault="001221F6" w:rsidP="00595A33">
      <w:pPr>
        <w:autoSpaceDE w:val="0"/>
        <w:autoSpaceDN w:val="0"/>
        <w:adjustRightInd w:val="0"/>
        <w:rPr>
          <w:rFonts w:ascii="Arial" w:hAnsi="Arial" w:cs="Arial"/>
          <w:b/>
          <w:sz w:val="20"/>
          <w:szCs w:val="20"/>
        </w:rPr>
      </w:pPr>
    </w:p>
    <w:p w14:paraId="197F1063" w14:textId="77777777" w:rsidR="001221F6" w:rsidRPr="00D129DC" w:rsidRDefault="001221F6" w:rsidP="00A355E4">
      <w:pPr>
        <w:pStyle w:val="Heading2"/>
        <w:ind w:left="0" w:firstLine="0"/>
        <w:rPr>
          <w:rFonts w:cs="Arial"/>
          <w:sz w:val="20"/>
        </w:rPr>
      </w:pPr>
      <w:bookmarkStart w:id="100" w:name="_Toc454280172"/>
      <w:r w:rsidRPr="00D129DC">
        <w:rPr>
          <w:rFonts w:cs="Arial"/>
          <w:sz w:val="20"/>
        </w:rPr>
        <w:t>Data product specification metadata</w:t>
      </w:r>
      <w:bookmarkEnd w:id="100"/>
    </w:p>
    <w:p w14:paraId="5091B87F" w14:textId="7BF3705D" w:rsidR="000F2AEA" w:rsidRPr="00D129DC" w:rsidRDefault="000F2AEA" w:rsidP="00972855">
      <w:pPr>
        <w:pStyle w:val="Label1"/>
        <w:rPr>
          <w:rFonts w:cs="Arial"/>
          <w:sz w:val="20"/>
          <w:szCs w:val="20"/>
        </w:rPr>
      </w:pPr>
      <w:r w:rsidRPr="00D129DC">
        <w:rPr>
          <w:rFonts w:cs="Arial"/>
          <w:sz w:val="20"/>
          <w:szCs w:val="20"/>
        </w:rPr>
        <w:t>Title:</w:t>
      </w:r>
      <w:r w:rsidR="0081250B" w:rsidRPr="00D129DC">
        <w:rPr>
          <w:rFonts w:cs="Arial"/>
          <w:sz w:val="20"/>
          <w:szCs w:val="20"/>
        </w:rPr>
        <w:t xml:space="preserve"> </w:t>
      </w:r>
      <w:r w:rsidR="0081250B" w:rsidRPr="00D129DC">
        <w:rPr>
          <w:rFonts w:cs="Arial"/>
          <w:b w:val="0"/>
          <w:sz w:val="20"/>
          <w:szCs w:val="20"/>
        </w:rPr>
        <w:t>S-129 Under Keel Clearance Management Product Specification</w:t>
      </w:r>
      <w:r w:rsidRPr="00D129DC">
        <w:rPr>
          <w:rFonts w:cs="Arial"/>
          <w:sz w:val="20"/>
          <w:szCs w:val="20"/>
        </w:rPr>
        <w:tab/>
      </w:r>
      <w:r w:rsidRPr="00D129DC">
        <w:rPr>
          <w:rFonts w:cs="Arial"/>
          <w:sz w:val="20"/>
          <w:szCs w:val="20"/>
        </w:rPr>
        <w:tab/>
      </w:r>
    </w:p>
    <w:p w14:paraId="015FAEE4" w14:textId="572CA9F0" w:rsidR="000F2AEA" w:rsidRPr="00D129DC" w:rsidRDefault="000F2AEA" w:rsidP="00C53B69">
      <w:pPr>
        <w:ind w:left="1695" w:hanging="1695"/>
        <w:rPr>
          <w:rFonts w:ascii="Arial" w:hAnsi="Arial" w:cs="Arial"/>
          <w:sz w:val="20"/>
          <w:szCs w:val="20"/>
        </w:rPr>
      </w:pPr>
      <w:r w:rsidRPr="00D129DC">
        <w:rPr>
          <w:rStyle w:val="Label1Char"/>
          <w:rFonts w:cs="Arial"/>
          <w:sz w:val="20"/>
          <w:szCs w:val="20"/>
        </w:rPr>
        <w:t>S-100 Version:</w:t>
      </w:r>
      <w:r w:rsidRPr="00D129DC">
        <w:rPr>
          <w:rFonts w:ascii="Arial" w:hAnsi="Arial" w:cs="Arial"/>
          <w:sz w:val="20"/>
          <w:szCs w:val="20"/>
        </w:rPr>
        <w:tab/>
      </w:r>
      <w:r w:rsidR="004420D7" w:rsidRPr="00D129DC">
        <w:rPr>
          <w:rFonts w:ascii="Arial" w:hAnsi="Arial" w:cs="Arial"/>
          <w:sz w:val="20"/>
          <w:szCs w:val="20"/>
        </w:rPr>
        <w:t>4</w:t>
      </w:r>
      <w:r w:rsidR="0081250B" w:rsidRPr="00D129DC">
        <w:rPr>
          <w:rFonts w:ascii="Arial" w:hAnsi="Arial" w:cs="Arial"/>
          <w:sz w:val="20"/>
          <w:szCs w:val="20"/>
        </w:rPr>
        <w:t>.0.0</w:t>
      </w:r>
    </w:p>
    <w:p w14:paraId="4EC510A2" w14:textId="26BF5411" w:rsidR="000F2AEA" w:rsidRPr="00D129DC" w:rsidRDefault="008D49AA" w:rsidP="00C53B69">
      <w:pPr>
        <w:rPr>
          <w:rFonts w:ascii="Arial" w:hAnsi="Arial" w:cs="Arial"/>
          <w:sz w:val="20"/>
          <w:szCs w:val="20"/>
        </w:rPr>
      </w:pPr>
      <w:r w:rsidRPr="00D129DC">
        <w:rPr>
          <w:rStyle w:val="Label1Char"/>
          <w:rFonts w:cs="Arial"/>
          <w:sz w:val="20"/>
          <w:szCs w:val="20"/>
        </w:rPr>
        <w:t>S-1</w:t>
      </w:r>
      <w:r w:rsidR="00966798" w:rsidRPr="00D129DC">
        <w:rPr>
          <w:rStyle w:val="Label1Char"/>
          <w:rFonts w:cs="Arial"/>
          <w:sz w:val="20"/>
          <w:szCs w:val="20"/>
        </w:rPr>
        <w:t>29</w:t>
      </w:r>
      <w:r w:rsidR="000F2AEA" w:rsidRPr="00D129DC">
        <w:rPr>
          <w:rStyle w:val="Label1Char"/>
          <w:rFonts w:cs="Arial"/>
          <w:sz w:val="20"/>
          <w:szCs w:val="20"/>
        </w:rPr>
        <w:t xml:space="preserve"> Version:</w:t>
      </w:r>
      <w:r w:rsidR="000F2AEA" w:rsidRPr="00D129DC">
        <w:rPr>
          <w:rFonts w:ascii="Arial" w:hAnsi="Arial" w:cs="Arial"/>
          <w:sz w:val="20"/>
          <w:szCs w:val="20"/>
        </w:rPr>
        <w:t xml:space="preserve"> </w:t>
      </w:r>
      <w:r w:rsidR="000F2AEA" w:rsidRPr="00D129DC">
        <w:rPr>
          <w:rFonts w:ascii="Arial" w:hAnsi="Arial" w:cs="Arial"/>
          <w:sz w:val="20"/>
          <w:szCs w:val="20"/>
        </w:rPr>
        <w:tab/>
      </w:r>
      <w:r w:rsidR="004420D7" w:rsidRPr="00D129DC">
        <w:rPr>
          <w:rFonts w:ascii="Arial" w:hAnsi="Arial" w:cs="Arial"/>
          <w:sz w:val="20"/>
          <w:szCs w:val="20"/>
        </w:rPr>
        <w:t>0</w:t>
      </w:r>
      <w:r w:rsidR="00966798" w:rsidRPr="00D129DC">
        <w:rPr>
          <w:rFonts w:ascii="Arial" w:hAnsi="Arial" w:cs="Arial"/>
          <w:sz w:val="20"/>
          <w:szCs w:val="20"/>
        </w:rPr>
        <w:t>.0.</w:t>
      </w:r>
      <w:r w:rsidR="004420D7" w:rsidRPr="00D129DC">
        <w:rPr>
          <w:rFonts w:ascii="Arial" w:hAnsi="Arial" w:cs="Arial"/>
          <w:sz w:val="20"/>
          <w:szCs w:val="20"/>
        </w:rPr>
        <w:t>1</w:t>
      </w:r>
    </w:p>
    <w:p w14:paraId="791BEC58" w14:textId="0A910F0D" w:rsidR="000F2AEA" w:rsidRPr="00D129DC" w:rsidRDefault="000F2AEA" w:rsidP="00972855">
      <w:pPr>
        <w:pStyle w:val="Label1"/>
        <w:rPr>
          <w:rFonts w:cs="Arial"/>
          <w:sz w:val="20"/>
          <w:szCs w:val="20"/>
          <w:lang w:val="en-CA"/>
        </w:rPr>
      </w:pPr>
      <w:r w:rsidRPr="00D129DC">
        <w:rPr>
          <w:rFonts w:cs="Arial"/>
          <w:sz w:val="20"/>
          <w:szCs w:val="20"/>
          <w:lang w:val="en-CA"/>
        </w:rPr>
        <w:t>Date:</w:t>
      </w:r>
      <w:r w:rsidR="00966798" w:rsidRPr="00D129DC">
        <w:rPr>
          <w:rFonts w:cs="Arial"/>
          <w:sz w:val="20"/>
          <w:szCs w:val="20"/>
          <w:lang w:val="en-CA"/>
        </w:rPr>
        <w:t xml:space="preserve"> </w:t>
      </w:r>
      <w:r w:rsidR="004420D7" w:rsidRPr="00D129DC">
        <w:rPr>
          <w:rFonts w:cs="Arial"/>
          <w:b w:val="0"/>
          <w:sz w:val="20"/>
          <w:szCs w:val="20"/>
          <w:lang w:val="en-CA"/>
        </w:rPr>
        <w:t>31 Oct 18</w:t>
      </w:r>
      <w:r w:rsidRPr="00D129DC">
        <w:rPr>
          <w:rFonts w:cs="Arial"/>
          <w:sz w:val="20"/>
          <w:szCs w:val="20"/>
          <w:lang w:val="en-CA"/>
        </w:rPr>
        <w:tab/>
      </w:r>
      <w:r w:rsidRPr="00D129DC">
        <w:rPr>
          <w:rFonts w:cs="Arial"/>
          <w:sz w:val="20"/>
          <w:szCs w:val="20"/>
          <w:lang w:val="en-CA"/>
        </w:rPr>
        <w:tab/>
      </w:r>
      <w:r w:rsidRPr="00D129DC">
        <w:rPr>
          <w:rFonts w:cs="Arial"/>
          <w:sz w:val="20"/>
          <w:szCs w:val="20"/>
          <w:lang w:val="en-CA"/>
        </w:rPr>
        <w:tab/>
      </w:r>
      <w:r w:rsidRPr="00D129DC">
        <w:rPr>
          <w:rFonts w:cs="Arial"/>
          <w:sz w:val="20"/>
          <w:szCs w:val="20"/>
          <w:lang w:val="en-CA"/>
        </w:rPr>
        <w:tab/>
      </w:r>
    </w:p>
    <w:p w14:paraId="3F46DAF0" w14:textId="0EB30563" w:rsidR="000F2AEA" w:rsidRPr="00D129DC" w:rsidRDefault="000F2AEA" w:rsidP="00972855">
      <w:pPr>
        <w:pStyle w:val="Label1"/>
        <w:rPr>
          <w:rFonts w:cs="Arial"/>
          <w:sz w:val="20"/>
          <w:szCs w:val="20"/>
          <w:lang w:val="en-CA"/>
        </w:rPr>
      </w:pPr>
      <w:r w:rsidRPr="00D129DC">
        <w:rPr>
          <w:rFonts w:cs="Arial"/>
          <w:sz w:val="20"/>
          <w:szCs w:val="20"/>
          <w:lang w:val="en-CA"/>
        </w:rPr>
        <w:t xml:space="preserve">Language: </w:t>
      </w:r>
      <w:r w:rsidR="0081250B" w:rsidRPr="00D129DC">
        <w:rPr>
          <w:rFonts w:cs="Arial"/>
          <w:b w:val="0"/>
          <w:sz w:val="20"/>
          <w:szCs w:val="20"/>
          <w:lang w:val="en-CA"/>
        </w:rPr>
        <w:t>English</w:t>
      </w:r>
      <w:r w:rsidRPr="00D129DC">
        <w:rPr>
          <w:rFonts w:cs="Arial"/>
          <w:sz w:val="20"/>
          <w:szCs w:val="20"/>
          <w:lang w:val="en-CA"/>
        </w:rPr>
        <w:tab/>
      </w:r>
    </w:p>
    <w:p w14:paraId="1C4A037B" w14:textId="04E25114" w:rsidR="000F2AEA" w:rsidRPr="00D129DC" w:rsidRDefault="000F2AEA" w:rsidP="00972855">
      <w:pPr>
        <w:pStyle w:val="Label1"/>
        <w:rPr>
          <w:rFonts w:cs="Arial"/>
          <w:sz w:val="20"/>
          <w:szCs w:val="20"/>
          <w:lang w:val="en-CA"/>
        </w:rPr>
      </w:pPr>
      <w:r w:rsidRPr="00D129DC">
        <w:rPr>
          <w:rFonts w:cs="Arial"/>
          <w:sz w:val="20"/>
          <w:szCs w:val="20"/>
          <w:lang w:val="en-CA"/>
        </w:rPr>
        <w:t xml:space="preserve">Classification: </w:t>
      </w:r>
      <w:r w:rsidR="0081250B" w:rsidRPr="00D129DC">
        <w:rPr>
          <w:rFonts w:cs="Arial"/>
          <w:b w:val="0"/>
          <w:sz w:val="20"/>
          <w:szCs w:val="20"/>
          <w:lang w:val="en-CA"/>
        </w:rPr>
        <w:t>Unclassified</w:t>
      </w:r>
      <w:r w:rsidRPr="00D129DC">
        <w:rPr>
          <w:rFonts w:cs="Arial"/>
          <w:sz w:val="20"/>
          <w:szCs w:val="20"/>
          <w:lang w:val="en-CA"/>
        </w:rPr>
        <w:tab/>
      </w:r>
    </w:p>
    <w:p w14:paraId="18BFBBD4" w14:textId="77777777" w:rsidR="0081250B" w:rsidRPr="00D129DC" w:rsidRDefault="000F2AEA" w:rsidP="0081250B">
      <w:pPr>
        <w:pStyle w:val="Label1"/>
        <w:rPr>
          <w:rFonts w:cs="Arial"/>
          <w:b w:val="0"/>
          <w:sz w:val="20"/>
          <w:szCs w:val="20"/>
          <w:lang w:val="en-CA"/>
        </w:rPr>
      </w:pPr>
      <w:r w:rsidRPr="00D129DC">
        <w:rPr>
          <w:rFonts w:cs="Arial"/>
          <w:sz w:val="20"/>
          <w:szCs w:val="20"/>
          <w:lang w:val="en-CA"/>
        </w:rPr>
        <w:t xml:space="preserve">Contact: </w:t>
      </w:r>
      <w:r w:rsidR="0081250B" w:rsidRPr="00D129DC">
        <w:rPr>
          <w:rFonts w:cs="Arial"/>
          <w:b w:val="0"/>
          <w:sz w:val="20"/>
          <w:szCs w:val="20"/>
          <w:lang w:val="en-CA"/>
        </w:rPr>
        <w:t xml:space="preserve">International Hydrographic Bureau, </w:t>
      </w:r>
    </w:p>
    <w:p w14:paraId="0E957954" w14:textId="77777777" w:rsidR="0081250B" w:rsidRPr="00D129DC" w:rsidRDefault="0081250B" w:rsidP="00795958">
      <w:pPr>
        <w:pStyle w:val="Label1"/>
        <w:ind w:hanging="702"/>
        <w:rPr>
          <w:rFonts w:cs="Arial"/>
          <w:b w:val="0"/>
          <w:sz w:val="20"/>
          <w:szCs w:val="20"/>
          <w:lang w:val="en-CA"/>
        </w:rPr>
      </w:pPr>
      <w:r w:rsidRPr="00D129DC">
        <w:rPr>
          <w:rFonts w:cs="Arial"/>
          <w:b w:val="0"/>
          <w:sz w:val="20"/>
          <w:szCs w:val="20"/>
          <w:lang w:val="en-CA"/>
        </w:rPr>
        <w:t>4 quai Antoine 1er,</w:t>
      </w:r>
    </w:p>
    <w:p w14:paraId="175C3FAB" w14:textId="77777777" w:rsidR="0081250B" w:rsidRPr="00D129DC" w:rsidRDefault="0081250B" w:rsidP="0081250B">
      <w:pPr>
        <w:pStyle w:val="Label1"/>
        <w:ind w:hanging="702"/>
        <w:rPr>
          <w:rFonts w:cs="Arial"/>
          <w:b w:val="0"/>
          <w:sz w:val="20"/>
          <w:szCs w:val="20"/>
          <w:lang w:val="en-CA"/>
        </w:rPr>
      </w:pPr>
      <w:r w:rsidRPr="00D129DC">
        <w:rPr>
          <w:rFonts w:cs="Arial"/>
          <w:b w:val="0"/>
          <w:sz w:val="20"/>
          <w:szCs w:val="20"/>
          <w:lang w:val="en-CA"/>
        </w:rPr>
        <w:t>B.P. 445</w:t>
      </w:r>
    </w:p>
    <w:p w14:paraId="490346C8" w14:textId="77777777" w:rsidR="0081250B" w:rsidRPr="00D129DC" w:rsidRDefault="0081250B" w:rsidP="0081250B">
      <w:pPr>
        <w:pStyle w:val="Label1"/>
        <w:ind w:hanging="702"/>
        <w:rPr>
          <w:rFonts w:cs="Arial"/>
          <w:b w:val="0"/>
          <w:sz w:val="20"/>
          <w:szCs w:val="20"/>
          <w:lang w:val="en-CA"/>
        </w:rPr>
      </w:pPr>
      <w:r w:rsidRPr="00D129DC">
        <w:rPr>
          <w:rFonts w:cs="Arial"/>
          <w:b w:val="0"/>
          <w:sz w:val="20"/>
          <w:szCs w:val="20"/>
          <w:lang w:val="en-CA"/>
        </w:rPr>
        <w:t>MC 98011 MONACO CEDEX</w:t>
      </w:r>
    </w:p>
    <w:p w14:paraId="1DBF4152" w14:textId="77777777" w:rsidR="0081250B" w:rsidRPr="00D129DC" w:rsidRDefault="0081250B" w:rsidP="0081250B">
      <w:pPr>
        <w:pStyle w:val="Label1"/>
        <w:ind w:hanging="702"/>
        <w:rPr>
          <w:rFonts w:cs="Arial"/>
          <w:b w:val="0"/>
          <w:sz w:val="20"/>
          <w:szCs w:val="20"/>
          <w:lang w:val="en-CA"/>
        </w:rPr>
      </w:pPr>
      <w:r w:rsidRPr="00D129DC">
        <w:rPr>
          <w:rFonts w:cs="Arial"/>
          <w:b w:val="0"/>
          <w:sz w:val="20"/>
          <w:szCs w:val="20"/>
          <w:lang w:val="en-CA"/>
        </w:rPr>
        <w:t>Telephone: +377 93 10 81 00</w:t>
      </w:r>
    </w:p>
    <w:p w14:paraId="5E743470" w14:textId="4D39B863" w:rsidR="00F949A2" w:rsidRPr="00D129DC" w:rsidRDefault="0081250B" w:rsidP="0081250B">
      <w:pPr>
        <w:pStyle w:val="Label1"/>
        <w:ind w:hanging="702"/>
        <w:rPr>
          <w:rFonts w:cs="Arial"/>
          <w:sz w:val="20"/>
          <w:szCs w:val="20"/>
          <w:lang w:val="en-CA"/>
        </w:rPr>
      </w:pPr>
      <w:r w:rsidRPr="00D129DC">
        <w:rPr>
          <w:rFonts w:cs="Arial"/>
          <w:b w:val="0"/>
          <w:sz w:val="20"/>
          <w:szCs w:val="20"/>
          <w:lang w:val="en-CA"/>
        </w:rPr>
        <w:t>Telefax: + 377 93 10 81 40</w:t>
      </w:r>
      <w:r w:rsidR="000F2AEA" w:rsidRPr="00D129DC">
        <w:rPr>
          <w:rFonts w:cs="Arial"/>
          <w:b w:val="0"/>
          <w:sz w:val="20"/>
          <w:szCs w:val="20"/>
          <w:lang w:val="en-CA"/>
        </w:rPr>
        <w:tab/>
      </w:r>
      <w:r w:rsidR="000F2AEA" w:rsidRPr="00D129DC">
        <w:rPr>
          <w:rFonts w:cs="Arial"/>
          <w:b w:val="0"/>
          <w:sz w:val="20"/>
          <w:szCs w:val="20"/>
          <w:lang w:val="en-CA"/>
        </w:rPr>
        <w:tab/>
      </w:r>
      <w:r w:rsidR="000F2AEA" w:rsidRPr="00D129DC">
        <w:rPr>
          <w:rFonts w:cs="Arial"/>
          <w:sz w:val="20"/>
          <w:szCs w:val="20"/>
          <w:lang w:val="en-CA"/>
        </w:rPr>
        <w:tab/>
      </w:r>
    </w:p>
    <w:p w14:paraId="2B0C93B7" w14:textId="171D36F5" w:rsidR="000F2AEA" w:rsidRPr="00D129DC" w:rsidRDefault="000F2AEA" w:rsidP="00972855">
      <w:pPr>
        <w:pStyle w:val="Label1"/>
        <w:rPr>
          <w:rFonts w:cs="Arial"/>
          <w:sz w:val="20"/>
          <w:szCs w:val="20"/>
          <w:lang w:val="en-CA"/>
        </w:rPr>
      </w:pPr>
      <w:r w:rsidRPr="00D129DC">
        <w:rPr>
          <w:rFonts w:cs="Arial"/>
          <w:sz w:val="20"/>
          <w:szCs w:val="20"/>
          <w:lang w:val="en-CA"/>
        </w:rPr>
        <w:t xml:space="preserve">URL: </w:t>
      </w:r>
      <w:r w:rsidR="004420D7" w:rsidRPr="00D129DC">
        <w:rPr>
          <w:rFonts w:cs="Arial"/>
          <w:sz w:val="20"/>
          <w:szCs w:val="20"/>
          <w:lang w:val="en-CA"/>
        </w:rPr>
        <w:t xml:space="preserve">  </w:t>
      </w:r>
      <w:r w:rsidR="004420D7" w:rsidRPr="00D129DC">
        <w:rPr>
          <w:rFonts w:cs="Arial"/>
          <w:b w:val="0"/>
          <w:sz w:val="20"/>
          <w:szCs w:val="20"/>
          <w:lang w:val="en-CA"/>
        </w:rPr>
        <w:t>www.iho.int</w:t>
      </w:r>
      <w:r w:rsidRPr="00D129DC">
        <w:rPr>
          <w:rFonts w:cs="Arial"/>
          <w:b w:val="0"/>
          <w:sz w:val="20"/>
          <w:szCs w:val="20"/>
          <w:lang w:val="en-CA"/>
        </w:rPr>
        <w:tab/>
      </w:r>
      <w:r w:rsidRPr="00D129DC">
        <w:rPr>
          <w:rFonts w:cs="Arial"/>
          <w:sz w:val="20"/>
          <w:szCs w:val="20"/>
          <w:lang w:val="en-CA"/>
        </w:rPr>
        <w:tab/>
      </w:r>
      <w:r w:rsidRPr="00D129DC">
        <w:rPr>
          <w:rFonts w:cs="Arial"/>
          <w:sz w:val="20"/>
          <w:szCs w:val="20"/>
          <w:lang w:val="en-CA"/>
        </w:rPr>
        <w:tab/>
      </w:r>
      <w:r w:rsidRPr="00D129DC">
        <w:rPr>
          <w:rFonts w:cs="Arial"/>
          <w:sz w:val="20"/>
          <w:szCs w:val="20"/>
          <w:lang w:val="en-CA"/>
        </w:rPr>
        <w:tab/>
      </w:r>
    </w:p>
    <w:p w14:paraId="1C8BA3F5" w14:textId="451DA9CB" w:rsidR="000F2AEA" w:rsidRPr="00D129DC" w:rsidRDefault="000F2AEA" w:rsidP="00972855">
      <w:pPr>
        <w:pStyle w:val="Label1"/>
        <w:rPr>
          <w:rFonts w:cs="Arial"/>
          <w:sz w:val="20"/>
          <w:szCs w:val="20"/>
          <w:lang w:val="en-CA"/>
        </w:rPr>
      </w:pPr>
      <w:r w:rsidRPr="00D129DC">
        <w:rPr>
          <w:rFonts w:cs="Arial"/>
          <w:sz w:val="20"/>
          <w:szCs w:val="20"/>
          <w:lang w:val="en-CA"/>
        </w:rPr>
        <w:t xml:space="preserve">Identifier: </w:t>
      </w:r>
      <w:r w:rsidR="0081250B" w:rsidRPr="00D129DC">
        <w:rPr>
          <w:rFonts w:cs="Arial"/>
          <w:b w:val="0"/>
          <w:sz w:val="20"/>
          <w:szCs w:val="20"/>
          <w:lang w:val="en-CA"/>
        </w:rPr>
        <w:t>S-129</w:t>
      </w:r>
      <w:r w:rsidRPr="00D129DC">
        <w:rPr>
          <w:rFonts w:cs="Arial"/>
          <w:sz w:val="20"/>
          <w:szCs w:val="20"/>
          <w:lang w:val="en-CA"/>
        </w:rPr>
        <w:tab/>
      </w:r>
      <w:r w:rsidRPr="00D129DC">
        <w:rPr>
          <w:rFonts w:cs="Arial"/>
          <w:sz w:val="20"/>
          <w:szCs w:val="20"/>
          <w:lang w:val="en-CA"/>
        </w:rPr>
        <w:tab/>
      </w:r>
    </w:p>
    <w:p w14:paraId="341DA4A1" w14:textId="605E6AB9" w:rsidR="009F7443" w:rsidRPr="00D129DC" w:rsidRDefault="000F2AEA" w:rsidP="00972855">
      <w:pPr>
        <w:pStyle w:val="Label1"/>
        <w:rPr>
          <w:rFonts w:eastAsia="Times New Roman" w:cs="Arial"/>
          <w:sz w:val="20"/>
          <w:szCs w:val="20"/>
          <w:lang w:eastAsia="en-GB"/>
        </w:rPr>
      </w:pPr>
      <w:r w:rsidRPr="00D129DC">
        <w:rPr>
          <w:rFonts w:cs="Arial"/>
          <w:sz w:val="20"/>
          <w:szCs w:val="20"/>
        </w:rPr>
        <w:t>Maintenance:</w:t>
      </w:r>
      <w:r w:rsidR="0081250B" w:rsidRPr="00D129DC">
        <w:rPr>
          <w:rFonts w:cs="Arial"/>
          <w:sz w:val="20"/>
          <w:szCs w:val="20"/>
        </w:rPr>
        <w:t xml:space="preserve"> </w:t>
      </w:r>
      <w:r w:rsidR="0081250B" w:rsidRPr="00D129DC">
        <w:rPr>
          <w:rFonts w:cs="Arial"/>
          <w:b w:val="0"/>
          <w:sz w:val="20"/>
          <w:szCs w:val="20"/>
        </w:rPr>
        <w:t>For reporting issues which need correction, use the contact information.</w:t>
      </w:r>
    </w:p>
    <w:p w14:paraId="704177EC" w14:textId="77777777" w:rsidR="009F7443" w:rsidRPr="00D129DC" w:rsidRDefault="009F7443" w:rsidP="00972855">
      <w:pPr>
        <w:pStyle w:val="Heading3"/>
        <w:rPr>
          <w:rFonts w:cs="Arial"/>
          <w:lang w:val="en-US" w:eastAsia="en-US"/>
        </w:rPr>
      </w:pPr>
      <w:bookmarkStart w:id="101" w:name="_Toc454280173"/>
      <w:r w:rsidRPr="00D129DC">
        <w:rPr>
          <w:rFonts w:cs="Arial"/>
          <w:lang w:val="en-US" w:eastAsia="en-US"/>
        </w:rPr>
        <w:t>IHO Product Specification Maintenance</w:t>
      </w:r>
      <w:bookmarkEnd w:id="101"/>
    </w:p>
    <w:p w14:paraId="67CFA397" w14:textId="77777777" w:rsidR="009F7443" w:rsidRPr="00D129DC" w:rsidRDefault="009F7443" w:rsidP="00972855">
      <w:pPr>
        <w:pStyle w:val="Heading4"/>
        <w:rPr>
          <w:rFonts w:cs="Arial"/>
          <w:lang w:val="en-US" w:eastAsia="en-US"/>
        </w:rPr>
      </w:pPr>
      <w:r w:rsidRPr="00D129DC">
        <w:rPr>
          <w:rFonts w:cs="Arial"/>
          <w:lang w:val="en-US" w:eastAsia="en-US"/>
        </w:rPr>
        <w:t>Introduction</w:t>
      </w:r>
    </w:p>
    <w:p w14:paraId="23C3D67C" w14:textId="0F06F253" w:rsidR="009F7443" w:rsidRPr="00D129DC" w:rsidRDefault="008D49AA" w:rsidP="00C53B69">
      <w:pPr>
        <w:rPr>
          <w:rFonts w:ascii="Arial" w:hAnsi="Arial" w:cs="Arial"/>
          <w:sz w:val="20"/>
          <w:szCs w:val="20"/>
          <w:lang w:val="en-US"/>
        </w:rPr>
      </w:pPr>
      <w:r w:rsidRPr="00D129DC">
        <w:rPr>
          <w:rFonts w:ascii="Arial" w:hAnsi="Arial" w:cs="Arial"/>
          <w:sz w:val="20"/>
          <w:szCs w:val="20"/>
          <w:lang w:val="en-US"/>
        </w:rPr>
        <w:t>Changes to S-1</w:t>
      </w:r>
      <w:r w:rsidR="009A2011" w:rsidRPr="00D129DC">
        <w:rPr>
          <w:rFonts w:ascii="Arial" w:hAnsi="Arial" w:cs="Arial"/>
          <w:sz w:val="20"/>
          <w:szCs w:val="20"/>
          <w:lang w:val="en-US"/>
        </w:rPr>
        <w:t>29</w:t>
      </w:r>
      <w:r w:rsidR="009F7443" w:rsidRPr="00D129DC">
        <w:rPr>
          <w:rFonts w:ascii="Arial" w:hAnsi="Arial" w:cs="Arial"/>
          <w:sz w:val="20"/>
          <w:szCs w:val="20"/>
          <w:lang w:val="en-US"/>
        </w:rPr>
        <w:t xml:space="preserve"> will be released by the IHO as a new editi</w:t>
      </w:r>
      <w:r w:rsidR="000E458A" w:rsidRPr="00D129DC">
        <w:rPr>
          <w:rFonts w:ascii="Arial" w:hAnsi="Arial" w:cs="Arial"/>
          <w:sz w:val="20"/>
          <w:szCs w:val="20"/>
          <w:lang w:val="en-US"/>
        </w:rPr>
        <w:t>on, revision, or clarification.</w:t>
      </w:r>
    </w:p>
    <w:p w14:paraId="2B082BD7" w14:textId="77777777" w:rsidR="009F7443" w:rsidRPr="00D129DC" w:rsidRDefault="009F7443" w:rsidP="00972855">
      <w:pPr>
        <w:pStyle w:val="Heading4"/>
        <w:rPr>
          <w:rFonts w:cs="Arial"/>
          <w:lang w:val="en-US" w:eastAsia="en-US"/>
        </w:rPr>
      </w:pPr>
      <w:r w:rsidRPr="00D129DC">
        <w:rPr>
          <w:rFonts w:cs="Arial"/>
          <w:lang w:val="en-US" w:eastAsia="en-US"/>
        </w:rPr>
        <w:t>New Edition</w:t>
      </w:r>
    </w:p>
    <w:p w14:paraId="738693F2" w14:textId="294870B8" w:rsidR="008F7F95" w:rsidRPr="00D129DC" w:rsidRDefault="009F7443" w:rsidP="00C53B69">
      <w:pPr>
        <w:autoSpaceDE w:val="0"/>
        <w:autoSpaceDN w:val="0"/>
        <w:adjustRightInd w:val="0"/>
        <w:rPr>
          <w:rFonts w:ascii="Arial" w:hAnsi="Arial" w:cs="Arial"/>
          <w:color w:val="000000"/>
          <w:sz w:val="20"/>
          <w:szCs w:val="20"/>
          <w:lang w:val="en-US"/>
        </w:rPr>
      </w:pPr>
      <w:r w:rsidRPr="00D129DC">
        <w:rPr>
          <w:rFonts w:ascii="Arial" w:hAnsi="Arial" w:cs="Arial"/>
          <w:iCs/>
          <w:color w:val="000000"/>
          <w:sz w:val="20"/>
          <w:szCs w:val="20"/>
          <w:lang w:val="en-US"/>
        </w:rPr>
        <w:t>New Editions</w:t>
      </w:r>
      <w:r w:rsidRPr="00D129DC">
        <w:rPr>
          <w:rFonts w:ascii="Arial" w:hAnsi="Arial" w:cs="Arial"/>
          <w:i/>
          <w:iCs/>
          <w:color w:val="000000"/>
          <w:sz w:val="20"/>
          <w:szCs w:val="20"/>
          <w:lang w:val="en-US"/>
        </w:rPr>
        <w:t xml:space="preserve"> </w:t>
      </w:r>
      <w:r w:rsidRPr="00D129DC">
        <w:rPr>
          <w:rFonts w:ascii="Arial" w:hAnsi="Arial" w:cs="Arial"/>
          <w:color w:val="000000"/>
          <w:sz w:val="20"/>
          <w:szCs w:val="20"/>
          <w:lang w:val="en-US"/>
        </w:rPr>
        <w:t xml:space="preserve">of </w:t>
      </w:r>
      <w:r w:rsidR="00A217FA" w:rsidRPr="00D129DC">
        <w:rPr>
          <w:rFonts w:ascii="Arial" w:hAnsi="Arial" w:cs="Arial"/>
          <w:sz w:val="20"/>
          <w:szCs w:val="20"/>
          <w:lang w:val="en-US"/>
        </w:rPr>
        <w:t>S-1</w:t>
      </w:r>
      <w:r w:rsidR="009A2011" w:rsidRPr="00D129DC">
        <w:rPr>
          <w:rFonts w:ascii="Arial" w:hAnsi="Arial" w:cs="Arial"/>
          <w:sz w:val="20"/>
          <w:szCs w:val="20"/>
          <w:lang w:val="en-US"/>
        </w:rPr>
        <w:t>29</w:t>
      </w:r>
      <w:r w:rsidRPr="00D129DC">
        <w:rPr>
          <w:rFonts w:ascii="Arial" w:hAnsi="Arial" w:cs="Arial"/>
          <w:sz w:val="20"/>
          <w:szCs w:val="20"/>
          <w:lang w:val="en-US"/>
        </w:rPr>
        <w:t xml:space="preserve"> </w:t>
      </w:r>
      <w:r w:rsidRPr="00D129DC">
        <w:rPr>
          <w:rFonts w:ascii="Arial" w:hAnsi="Arial" w:cs="Arial"/>
          <w:color w:val="000000"/>
          <w:sz w:val="20"/>
          <w:szCs w:val="20"/>
          <w:lang w:val="en-US"/>
        </w:rPr>
        <w:t xml:space="preserve">introduce significant changes. </w:t>
      </w:r>
      <w:r w:rsidRPr="00D129DC">
        <w:rPr>
          <w:rFonts w:ascii="Arial" w:hAnsi="Arial" w:cs="Arial"/>
          <w:i/>
          <w:iCs/>
          <w:color w:val="000000"/>
          <w:sz w:val="20"/>
          <w:szCs w:val="20"/>
          <w:lang w:val="en-US"/>
        </w:rPr>
        <w:t xml:space="preserve">New Editions </w:t>
      </w:r>
      <w:r w:rsidRPr="00D129DC">
        <w:rPr>
          <w:rFonts w:ascii="Arial" w:hAnsi="Arial" w:cs="Arial"/>
          <w:color w:val="000000"/>
          <w:sz w:val="20"/>
          <w:szCs w:val="20"/>
          <w:lang w:val="en-US"/>
        </w:rPr>
        <w:t xml:space="preserve">enable new concepts, such as the ability to support new functions or applications, or the introduction of new constructs or data types. </w:t>
      </w:r>
      <w:r w:rsidRPr="00D129DC">
        <w:rPr>
          <w:rFonts w:ascii="Arial" w:hAnsi="Arial" w:cs="Arial"/>
          <w:i/>
          <w:iCs/>
          <w:color w:val="000000"/>
          <w:sz w:val="20"/>
          <w:szCs w:val="20"/>
          <w:lang w:val="en-US"/>
        </w:rPr>
        <w:t xml:space="preserve">New Editions </w:t>
      </w:r>
      <w:r w:rsidRPr="00D129DC">
        <w:rPr>
          <w:rFonts w:ascii="Arial" w:hAnsi="Arial" w:cs="Arial"/>
          <w:color w:val="000000"/>
          <w:sz w:val="20"/>
          <w:szCs w:val="20"/>
          <w:lang w:val="en-US"/>
        </w:rPr>
        <w:t xml:space="preserve">are likely to have a significant impact on either existing users or future users </w:t>
      </w:r>
      <w:r w:rsidR="008D49AA" w:rsidRPr="00D129DC">
        <w:rPr>
          <w:rFonts w:ascii="Arial" w:hAnsi="Arial" w:cs="Arial"/>
          <w:color w:val="000000"/>
          <w:sz w:val="20"/>
          <w:szCs w:val="20"/>
          <w:lang w:val="en-US"/>
        </w:rPr>
        <w:t>of S-1</w:t>
      </w:r>
      <w:r w:rsidR="009A2011" w:rsidRPr="00D129DC">
        <w:rPr>
          <w:rFonts w:ascii="Arial" w:hAnsi="Arial" w:cs="Arial"/>
          <w:color w:val="000000"/>
          <w:sz w:val="20"/>
          <w:szCs w:val="20"/>
          <w:lang w:val="en-US"/>
        </w:rPr>
        <w:t>29</w:t>
      </w:r>
      <w:r w:rsidRPr="00D129DC">
        <w:rPr>
          <w:rFonts w:ascii="Arial" w:hAnsi="Arial" w:cs="Arial"/>
          <w:color w:val="000000"/>
          <w:sz w:val="20"/>
          <w:szCs w:val="20"/>
          <w:lang w:val="en-US"/>
        </w:rPr>
        <w:t xml:space="preserve">. </w:t>
      </w:r>
    </w:p>
    <w:p w14:paraId="0CE697A3" w14:textId="77777777" w:rsidR="008F7F95" w:rsidRPr="00D129DC" w:rsidRDefault="008F7F95" w:rsidP="00C53B69">
      <w:pPr>
        <w:autoSpaceDE w:val="0"/>
        <w:autoSpaceDN w:val="0"/>
        <w:adjustRightInd w:val="0"/>
        <w:rPr>
          <w:rFonts w:ascii="Arial" w:hAnsi="Arial" w:cs="Arial"/>
          <w:color w:val="000000"/>
          <w:sz w:val="20"/>
          <w:szCs w:val="20"/>
          <w:lang w:val="en-US"/>
        </w:rPr>
      </w:pPr>
    </w:p>
    <w:p w14:paraId="05541146" w14:textId="77777777" w:rsidR="008F7F95" w:rsidRPr="00D129DC" w:rsidRDefault="008F7F95" w:rsidP="00972855">
      <w:pPr>
        <w:pStyle w:val="Heading4"/>
        <w:rPr>
          <w:rFonts w:cs="Arial"/>
          <w:lang w:val="en-US" w:eastAsia="en-US"/>
        </w:rPr>
      </w:pPr>
      <w:r w:rsidRPr="00D129DC">
        <w:rPr>
          <w:rFonts w:cs="Arial"/>
          <w:lang w:val="en-US" w:eastAsia="en-US"/>
        </w:rPr>
        <w:t>Revisions</w:t>
      </w:r>
    </w:p>
    <w:p w14:paraId="052761BB" w14:textId="03D2F202" w:rsidR="005E6D54" w:rsidRPr="00D129DC" w:rsidRDefault="009F7443" w:rsidP="00595A33">
      <w:pPr>
        <w:autoSpaceDE w:val="0"/>
        <w:autoSpaceDN w:val="0"/>
        <w:adjustRightInd w:val="0"/>
        <w:rPr>
          <w:rFonts w:ascii="Arial" w:hAnsi="Arial" w:cs="Arial"/>
          <w:color w:val="000000"/>
          <w:sz w:val="20"/>
          <w:szCs w:val="20"/>
          <w:lang w:val="en-US"/>
        </w:rPr>
      </w:pPr>
      <w:r w:rsidRPr="00D129DC">
        <w:rPr>
          <w:rFonts w:ascii="Arial" w:hAnsi="Arial" w:cs="Arial"/>
          <w:i/>
          <w:iCs/>
          <w:color w:val="000000"/>
          <w:sz w:val="20"/>
          <w:szCs w:val="20"/>
          <w:lang w:val="en-US"/>
        </w:rPr>
        <w:t xml:space="preserve">Revisions </w:t>
      </w:r>
      <w:r w:rsidRPr="00D129DC">
        <w:rPr>
          <w:rFonts w:ascii="Arial" w:hAnsi="Arial" w:cs="Arial"/>
          <w:color w:val="000000"/>
          <w:sz w:val="20"/>
          <w:szCs w:val="20"/>
          <w:lang w:val="en-US"/>
        </w:rPr>
        <w:t xml:space="preserve">are defined as substantive semantic changes to </w:t>
      </w:r>
      <w:r w:rsidR="008D49AA" w:rsidRPr="00D129DC">
        <w:rPr>
          <w:rFonts w:ascii="Arial" w:hAnsi="Arial" w:cs="Arial"/>
          <w:color w:val="FF0000"/>
          <w:sz w:val="20"/>
          <w:szCs w:val="20"/>
          <w:lang w:val="en-US"/>
        </w:rPr>
        <w:t>S-1</w:t>
      </w:r>
      <w:r w:rsidR="009A2011" w:rsidRPr="00D129DC">
        <w:rPr>
          <w:rFonts w:ascii="Arial" w:hAnsi="Arial" w:cs="Arial"/>
          <w:color w:val="FF0000"/>
          <w:sz w:val="20"/>
          <w:szCs w:val="20"/>
          <w:lang w:val="en-US"/>
        </w:rPr>
        <w:t>29</w:t>
      </w:r>
      <w:r w:rsidRPr="00D129DC">
        <w:rPr>
          <w:rFonts w:ascii="Arial" w:hAnsi="Arial" w:cs="Arial"/>
          <w:color w:val="000000"/>
          <w:sz w:val="20"/>
          <w:szCs w:val="20"/>
          <w:lang w:val="en-US"/>
        </w:rPr>
        <w:t xml:space="preserve">. Typically, revisions </w:t>
      </w:r>
      <w:r w:rsidR="00A217FA" w:rsidRPr="00D129DC">
        <w:rPr>
          <w:rFonts w:ascii="Arial" w:hAnsi="Arial" w:cs="Arial"/>
          <w:color w:val="000000"/>
          <w:sz w:val="20"/>
          <w:szCs w:val="20"/>
          <w:lang w:val="en-US"/>
        </w:rPr>
        <w:t xml:space="preserve">will change </w:t>
      </w:r>
      <w:r w:rsidR="00A217FA" w:rsidRPr="00D129DC">
        <w:rPr>
          <w:rFonts w:ascii="Arial" w:hAnsi="Arial" w:cs="Arial"/>
          <w:color w:val="FF0000"/>
          <w:sz w:val="20"/>
          <w:szCs w:val="20"/>
          <w:lang w:val="en-US"/>
        </w:rPr>
        <w:t>S-1</w:t>
      </w:r>
      <w:r w:rsidR="009A2011" w:rsidRPr="00D129DC">
        <w:rPr>
          <w:rFonts w:ascii="Arial" w:hAnsi="Arial" w:cs="Arial"/>
          <w:color w:val="FF0000"/>
          <w:sz w:val="20"/>
          <w:szCs w:val="20"/>
          <w:lang w:val="en-US"/>
        </w:rPr>
        <w:t>29</w:t>
      </w:r>
      <w:r w:rsidRPr="00D129DC">
        <w:rPr>
          <w:rFonts w:ascii="Arial" w:hAnsi="Arial" w:cs="Arial"/>
          <w:color w:val="000000"/>
          <w:sz w:val="20"/>
          <w:szCs w:val="20"/>
          <w:lang w:val="en-US"/>
        </w:rPr>
        <w:t xml:space="preserve"> to correct factual errors; introduce necessary changes that have become evident as a result of practical experience or changing circumstances. A </w:t>
      </w:r>
      <w:r w:rsidRPr="00D129DC">
        <w:rPr>
          <w:rFonts w:ascii="Arial" w:hAnsi="Arial" w:cs="Arial"/>
          <w:i/>
          <w:iCs/>
          <w:color w:val="000000"/>
          <w:sz w:val="20"/>
          <w:szCs w:val="20"/>
          <w:lang w:val="en-US"/>
        </w:rPr>
        <w:t xml:space="preserve">revision </w:t>
      </w:r>
      <w:r w:rsidR="006767ED" w:rsidRPr="00D129DC">
        <w:rPr>
          <w:rFonts w:ascii="Arial" w:hAnsi="Arial" w:cs="Arial"/>
          <w:color w:val="000000"/>
          <w:sz w:val="20"/>
          <w:szCs w:val="20"/>
          <w:lang w:val="en-US"/>
        </w:rPr>
        <w:t>must</w:t>
      </w:r>
      <w:r w:rsidRPr="00D129DC">
        <w:rPr>
          <w:rFonts w:ascii="Arial" w:hAnsi="Arial" w:cs="Arial"/>
          <w:color w:val="000000"/>
          <w:sz w:val="20"/>
          <w:szCs w:val="20"/>
          <w:lang w:val="en-US"/>
        </w:rPr>
        <w:t xml:space="preserve"> not be classified as a clarification. </w:t>
      </w:r>
      <w:r w:rsidRPr="00D129DC">
        <w:rPr>
          <w:rFonts w:ascii="Arial" w:hAnsi="Arial" w:cs="Arial"/>
          <w:i/>
          <w:iCs/>
          <w:color w:val="000000"/>
          <w:sz w:val="20"/>
          <w:szCs w:val="20"/>
          <w:lang w:val="en-US"/>
        </w:rPr>
        <w:t xml:space="preserve">Revisions </w:t>
      </w:r>
      <w:r w:rsidRPr="00D129DC">
        <w:rPr>
          <w:rFonts w:ascii="Arial" w:hAnsi="Arial" w:cs="Arial"/>
          <w:color w:val="000000"/>
          <w:sz w:val="20"/>
          <w:szCs w:val="20"/>
          <w:lang w:val="en-US"/>
        </w:rPr>
        <w:t xml:space="preserve">could have an impact on either existing users or future users of </w:t>
      </w:r>
      <w:r w:rsidR="008D49AA" w:rsidRPr="00D129DC">
        <w:rPr>
          <w:rFonts w:ascii="Arial" w:hAnsi="Arial" w:cs="Arial"/>
          <w:color w:val="000000"/>
          <w:sz w:val="20"/>
          <w:szCs w:val="20"/>
          <w:lang w:val="en-US"/>
        </w:rPr>
        <w:t>S-1</w:t>
      </w:r>
      <w:r w:rsidR="009A2011" w:rsidRPr="00D129DC">
        <w:rPr>
          <w:rFonts w:ascii="Arial" w:hAnsi="Arial" w:cs="Arial"/>
          <w:color w:val="000000"/>
          <w:sz w:val="20"/>
          <w:szCs w:val="20"/>
          <w:lang w:val="en-US"/>
        </w:rPr>
        <w:t>29</w:t>
      </w:r>
      <w:r w:rsidRPr="00D129DC">
        <w:rPr>
          <w:rFonts w:ascii="Arial" w:hAnsi="Arial" w:cs="Arial"/>
          <w:color w:val="000000"/>
          <w:sz w:val="20"/>
          <w:szCs w:val="20"/>
          <w:lang w:val="en-US"/>
        </w:rPr>
        <w:t xml:space="preserve">. All cumulative </w:t>
      </w:r>
      <w:r w:rsidRPr="00D129DC">
        <w:rPr>
          <w:rFonts w:ascii="Arial" w:hAnsi="Arial" w:cs="Arial"/>
          <w:i/>
          <w:iCs/>
          <w:color w:val="000000"/>
          <w:sz w:val="20"/>
          <w:szCs w:val="20"/>
          <w:lang w:val="en-US"/>
        </w:rPr>
        <w:t xml:space="preserve">clarifications </w:t>
      </w:r>
      <w:r w:rsidRPr="00D129DC">
        <w:rPr>
          <w:rFonts w:ascii="Arial" w:hAnsi="Arial" w:cs="Arial"/>
          <w:color w:val="000000"/>
          <w:sz w:val="20"/>
          <w:szCs w:val="20"/>
          <w:lang w:val="en-US"/>
        </w:rPr>
        <w:t xml:space="preserve">must be included with the release of approved corrections revisions. </w:t>
      </w:r>
    </w:p>
    <w:p w14:paraId="52DCF85B" w14:textId="77777777" w:rsidR="00595A33" w:rsidRPr="00D129DC" w:rsidRDefault="00595A33" w:rsidP="00595A33">
      <w:pPr>
        <w:autoSpaceDE w:val="0"/>
        <w:autoSpaceDN w:val="0"/>
        <w:adjustRightInd w:val="0"/>
        <w:rPr>
          <w:rFonts w:ascii="Arial" w:hAnsi="Arial" w:cs="Arial"/>
          <w:color w:val="000000"/>
          <w:sz w:val="20"/>
          <w:szCs w:val="20"/>
          <w:lang w:val="en-US"/>
        </w:rPr>
      </w:pPr>
    </w:p>
    <w:p w14:paraId="0230A875" w14:textId="77777777" w:rsidR="00595A33" w:rsidRPr="00D129DC" w:rsidRDefault="001E561A" w:rsidP="00595A33">
      <w:pPr>
        <w:pStyle w:val="ISOSecretObservations"/>
        <w:spacing w:before="60" w:line="240" w:lineRule="auto"/>
        <w:jc w:val="both"/>
        <w:rPr>
          <w:rFonts w:cs="Arial"/>
          <w:sz w:val="20"/>
          <w:lang w:val="en-US"/>
        </w:rPr>
      </w:pPr>
      <w:r w:rsidRPr="00D129DC">
        <w:rPr>
          <w:rFonts w:cs="Arial"/>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D129DC" w:rsidRDefault="00595A33" w:rsidP="00595A33">
      <w:pPr>
        <w:pStyle w:val="ISOSecretObservations"/>
        <w:spacing w:before="60" w:line="240" w:lineRule="auto"/>
        <w:jc w:val="both"/>
        <w:rPr>
          <w:rFonts w:cs="Arial"/>
          <w:sz w:val="20"/>
          <w:lang w:val="en-US"/>
        </w:rPr>
      </w:pPr>
    </w:p>
    <w:p w14:paraId="6F4B38EC" w14:textId="4E9AEDB9" w:rsidR="001E561A" w:rsidRPr="00D129DC" w:rsidRDefault="001E561A" w:rsidP="00595A33">
      <w:pPr>
        <w:autoSpaceDE w:val="0"/>
        <w:autoSpaceDN w:val="0"/>
        <w:adjustRightInd w:val="0"/>
        <w:rPr>
          <w:rFonts w:ascii="Arial" w:hAnsi="Arial" w:cs="Arial"/>
          <w:color w:val="000000"/>
          <w:sz w:val="20"/>
          <w:szCs w:val="20"/>
          <w:lang w:val="en-US"/>
        </w:rPr>
      </w:pPr>
      <w:r w:rsidRPr="00D129DC">
        <w:rPr>
          <w:rFonts w:ascii="Arial" w:hAnsi="Arial" w:cs="Arial"/>
          <w:color w:val="000000"/>
          <w:sz w:val="20"/>
          <w:szCs w:val="20"/>
          <w:lang w:val="en-US"/>
        </w:rPr>
        <w:lastRenderedPageBreak/>
        <w:t>In most cases a new feature or portrayal catalogue wi</w:t>
      </w:r>
      <w:r w:rsidR="008D49AA" w:rsidRPr="00D129DC">
        <w:rPr>
          <w:rFonts w:ascii="Arial" w:hAnsi="Arial" w:cs="Arial"/>
          <w:color w:val="000000"/>
          <w:sz w:val="20"/>
          <w:szCs w:val="20"/>
          <w:lang w:val="en-US"/>
        </w:rPr>
        <w:t>ll result in a revision of S-1</w:t>
      </w:r>
      <w:r w:rsidR="009A2011" w:rsidRPr="00D129DC">
        <w:rPr>
          <w:rFonts w:ascii="Arial" w:hAnsi="Arial" w:cs="Arial"/>
          <w:color w:val="000000"/>
          <w:sz w:val="20"/>
          <w:szCs w:val="20"/>
          <w:lang w:val="en-US"/>
        </w:rPr>
        <w:t>29</w:t>
      </w:r>
      <w:r w:rsidRPr="00D129DC">
        <w:rPr>
          <w:rFonts w:ascii="Arial" w:hAnsi="Arial" w:cs="Arial"/>
          <w:color w:val="000000"/>
          <w:sz w:val="20"/>
          <w:szCs w:val="20"/>
          <w:lang w:val="en-US"/>
        </w:rPr>
        <w:t>.</w:t>
      </w:r>
    </w:p>
    <w:p w14:paraId="33D3B005" w14:textId="77777777" w:rsidR="008F7F95" w:rsidRPr="00D129DC" w:rsidRDefault="008F7F95" w:rsidP="00C53B69">
      <w:pPr>
        <w:autoSpaceDE w:val="0"/>
        <w:autoSpaceDN w:val="0"/>
        <w:adjustRightInd w:val="0"/>
        <w:rPr>
          <w:rFonts w:ascii="Arial" w:hAnsi="Arial" w:cs="Arial"/>
          <w:color w:val="000000"/>
          <w:sz w:val="20"/>
          <w:szCs w:val="20"/>
          <w:lang w:val="en-US"/>
        </w:rPr>
      </w:pPr>
    </w:p>
    <w:p w14:paraId="5B147413" w14:textId="77777777" w:rsidR="008F7F95" w:rsidRPr="00D129DC" w:rsidRDefault="008F7F95" w:rsidP="00972855">
      <w:pPr>
        <w:pStyle w:val="Heading4"/>
        <w:rPr>
          <w:rFonts w:cs="Arial"/>
          <w:lang w:val="en-US" w:eastAsia="en-US"/>
        </w:rPr>
      </w:pPr>
      <w:r w:rsidRPr="00D129DC">
        <w:rPr>
          <w:rFonts w:cs="Arial"/>
          <w:lang w:val="en-US" w:eastAsia="en-US"/>
        </w:rPr>
        <w:t>Clarification</w:t>
      </w:r>
    </w:p>
    <w:p w14:paraId="3AB5E8F3" w14:textId="289EB87C" w:rsidR="009F7443" w:rsidRPr="00D129DC" w:rsidRDefault="009F7443" w:rsidP="00C53B69">
      <w:pPr>
        <w:autoSpaceDE w:val="0"/>
        <w:autoSpaceDN w:val="0"/>
        <w:adjustRightInd w:val="0"/>
        <w:rPr>
          <w:rFonts w:ascii="Arial" w:hAnsi="Arial" w:cs="Arial"/>
          <w:color w:val="000000"/>
          <w:sz w:val="20"/>
          <w:szCs w:val="20"/>
          <w:lang w:val="en-US"/>
        </w:rPr>
      </w:pPr>
      <w:r w:rsidRPr="00D129DC">
        <w:rPr>
          <w:rFonts w:ascii="Arial" w:hAnsi="Arial" w:cs="Arial"/>
          <w:color w:val="000000"/>
          <w:sz w:val="20"/>
          <w:szCs w:val="20"/>
          <w:lang w:val="en-US"/>
        </w:rPr>
        <w:t xml:space="preserve">Clarifications are non-substantive changes to </w:t>
      </w:r>
      <w:r w:rsidR="008D49AA" w:rsidRPr="00D129DC">
        <w:rPr>
          <w:rFonts w:ascii="Arial" w:hAnsi="Arial" w:cs="Arial"/>
          <w:color w:val="000000"/>
          <w:sz w:val="20"/>
          <w:szCs w:val="20"/>
          <w:lang w:val="en-US"/>
        </w:rPr>
        <w:t>S-1</w:t>
      </w:r>
      <w:r w:rsidR="009A2011" w:rsidRPr="00D129DC">
        <w:rPr>
          <w:rFonts w:ascii="Arial" w:hAnsi="Arial" w:cs="Arial"/>
          <w:color w:val="000000"/>
          <w:sz w:val="20"/>
          <w:szCs w:val="20"/>
          <w:lang w:val="en-US"/>
        </w:rPr>
        <w:t>29</w:t>
      </w:r>
      <w:r w:rsidRPr="00D129DC">
        <w:rPr>
          <w:rFonts w:ascii="Arial" w:hAnsi="Arial" w:cs="Arial"/>
          <w:color w:val="000000"/>
          <w:sz w:val="20"/>
          <w:szCs w:val="20"/>
          <w:lang w:val="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sidRPr="00D129DC">
        <w:rPr>
          <w:rFonts w:ascii="Arial" w:hAnsi="Arial" w:cs="Arial"/>
          <w:color w:val="000000"/>
          <w:sz w:val="20"/>
          <w:szCs w:val="20"/>
          <w:lang w:val="en-US"/>
        </w:rPr>
        <w:t>S-10n</w:t>
      </w:r>
      <w:r w:rsidR="008F7F95" w:rsidRPr="00D129DC">
        <w:rPr>
          <w:rFonts w:ascii="Arial" w:hAnsi="Arial" w:cs="Arial"/>
          <w:color w:val="000000"/>
          <w:sz w:val="20"/>
          <w:szCs w:val="20"/>
          <w:lang w:val="en-US"/>
        </w:rPr>
        <w:t>.</w:t>
      </w:r>
      <w:r w:rsidRPr="00D129DC">
        <w:rPr>
          <w:rFonts w:ascii="Arial" w:hAnsi="Arial" w:cs="Arial"/>
          <w:color w:val="000000"/>
          <w:sz w:val="20"/>
          <w:szCs w:val="20"/>
          <w:lang w:val="en-US"/>
        </w:rPr>
        <w:t xml:space="preserve"> </w:t>
      </w:r>
    </w:p>
    <w:p w14:paraId="6FB68944" w14:textId="77777777" w:rsidR="001E561A" w:rsidRPr="00D129DC" w:rsidRDefault="001E561A" w:rsidP="00C53B69">
      <w:pPr>
        <w:autoSpaceDE w:val="0"/>
        <w:autoSpaceDN w:val="0"/>
        <w:adjustRightInd w:val="0"/>
        <w:rPr>
          <w:rFonts w:ascii="Arial" w:hAnsi="Arial" w:cs="Arial"/>
          <w:color w:val="000000"/>
          <w:sz w:val="20"/>
          <w:szCs w:val="20"/>
          <w:lang w:val="en-US"/>
        </w:rPr>
      </w:pPr>
    </w:p>
    <w:p w14:paraId="48BCF17C" w14:textId="77777777" w:rsidR="001E561A" w:rsidRPr="00D129DC" w:rsidRDefault="001E561A" w:rsidP="00C53B69">
      <w:pPr>
        <w:autoSpaceDE w:val="0"/>
        <w:autoSpaceDN w:val="0"/>
        <w:adjustRightInd w:val="0"/>
        <w:rPr>
          <w:rFonts w:ascii="Arial" w:hAnsi="Arial" w:cs="Arial"/>
          <w:color w:val="000000"/>
          <w:sz w:val="20"/>
          <w:szCs w:val="20"/>
          <w:lang w:val="en-US"/>
        </w:rPr>
      </w:pPr>
      <w:r w:rsidRPr="00D129DC">
        <w:rPr>
          <w:rFonts w:ascii="Arial" w:hAnsi="Arial" w:cs="Arial"/>
          <w:color w:val="000000"/>
          <w:sz w:val="20"/>
          <w:szCs w:val="20"/>
          <w:lang w:val="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D129DC"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lang w:val="en-US"/>
        </w:rPr>
      </w:pPr>
    </w:p>
    <w:p w14:paraId="2D9CCD2B" w14:textId="77777777" w:rsidR="008F7F95" w:rsidRPr="00D129DC" w:rsidRDefault="008F7F95" w:rsidP="00972855">
      <w:pPr>
        <w:pStyle w:val="Heading4"/>
        <w:rPr>
          <w:rFonts w:cs="Arial"/>
        </w:rPr>
      </w:pPr>
      <w:r w:rsidRPr="00D129DC">
        <w:rPr>
          <w:rFonts w:cs="Arial"/>
        </w:rPr>
        <w:t>Version Numbers</w:t>
      </w:r>
    </w:p>
    <w:p w14:paraId="7377C655" w14:textId="6C184490" w:rsidR="008F7F95" w:rsidRPr="00D129DC" w:rsidRDefault="008F7F95" w:rsidP="00C53B69">
      <w:pPr>
        <w:rPr>
          <w:rFonts w:ascii="Arial" w:hAnsi="Arial" w:cs="Arial"/>
          <w:sz w:val="20"/>
          <w:szCs w:val="20"/>
        </w:rPr>
      </w:pPr>
      <w:r w:rsidRPr="00D129DC">
        <w:rPr>
          <w:rFonts w:ascii="Arial" w:hAnsi="Arial" w:cs="Arial"/>
          <w:sz w:val="20"/>
          <w:szCs w:val="20"/>
        </w:rPr>
        <w:t xml:space="preserve">The associated version control numbering </w:t>
      </w:r>
      <w:r w:rsidR="008D49AA" w:rsidRPr="00D129DC">
        <w:rPr>
          <w:rFonts w:ascii="Arial" w:hAnsi="Arial" w:cs="Arial"/>
          <w:sz w:val="20"/>
          <w:szCs w:val="20"/>
        </w:rPr>
        <w:t>to identify changes (n) to S-1</w:t>
      </w:r>
      <w:r w:rsidR="009A2011" w:rsidRPr="00D129DC">
        <w:rPr>
          <w:rFonts w:ascii="Arial" w:hAnsi="Arial" w:cs="Arial"/>
          <w:sz w:val="20"/>
          <w:szCs w:val="20"/>
        </w:rPr>
        <w:t>29</w:t>
      </w:r>
      <w:r w:rsidRPr="00D129DC">
        <w:rPr>
          <w:rFonts w:ascii="Arial" w:hAnsi="Arial" w:cs="Arial"/>
          <w:sz w:val="20"/>
          <w:szCs w:val="20"/>
        </w:rPr>
        <w:t xml:space="preserve"> </w:t>
      </w:r>
      <w:r w:rsidR="006767ED" w:rsidRPr="00D129DC">
        <w:rPr>
          <w:rFonts w:ascii="Arial" w:hAnsi="Arial" w:cs="Arial"/>
          <w:sz w:val="20"/>
          <w:szCs w:val="20"/>
        </w:rPr>
        <w:t>must</w:t>
      </w:r>
      <w:r w:rsidRPr="00D129DC">
        <w:rPr>
          <w:rFonts w:ascii="Arial" w:hAnsi="Arial" w:cs="Arial"/>
          <w:sz w:val="20"/>
          <w:szCs w:val="20"/>
        </w:rPr>
        <w:t xml:space="preserve"> be as follows:</w:t>
      </w:r>
    </w:p>
    <w:p w14:paraId="5500914E" w14:textId="77777777" w:rsidR="008F7F95" w:rsidRPr="00D129DC" w:rsidRDefault="008F7F95" w:rsidP="00C53B69">
      <w:pPr>
        <w:rPr>
          <w:rFonts w:ascii="Arial" w:hAnsi="Arial" w:cs="Arial"/>
          <w:sz w:val="20"/>
          <w:szCs w:val="20"/>
        </w:rPr>
      </w:pPr>
      <w:r w:rsidRPr="00D129DC">
        <w:rPr>
          <w:rFonts w:ascii="Arial" w:hAnsi="Arial" w:cs="Arial"/>
          <w:sz w:val="20"/>
          <w:szCs w:val="20"/>
        </w:rPr>
        <w:t xml:space="preserve">New Editions denoted as </w:t>
      </w:r>
      <w:r w:rsidRPr="00D129DC">
        <w:rPr>
          <w:rFonts w:ascii="Arial" w:hAnsi="Arial" w:cs="Arial"/>
          <w:b/>
          <w:sz w:val="20"/>
          <w:szCs w:val="20"/>
        </w:rPr>
        <w:t>n</w:t>
      </w:r>
      <w:r w:rsidRPr="00D129DC">
        <w:rPr>
          <w:rFonts w:ascii="Arial" w:hAnsi="Arial" w:cs="Arial"/>
          <w:sz w:val="20"/>
          <w:szCs w:val="20"/>
        </w:rPr>
        <w:t>.0.0</w:t>
      </w:r>
    </w:p>
    <w:p w14:paraId="11D342DE" w14:textId="77777777" w:rsidR="008F7F95" w:rsidRPr="00D129DC" w:rsidRDefault="008F7F95" w:rsidP="00C53B69">
      <w:pPr>
        <w:rPr>
          <w:rFonts w:ascii="Arial" w:hAnsi="Arial" w:cs="Arial"/>
          <w:sz w:val="20"/>
          <w:szCs w:val="20"/>
        </w:rPr>
      </w:pPr>
      <w:r w:rsidRPr="00D129DC">
        <w:rPr>
          <w:rFonts w:ascii="Arial" w:hAnsi="Arial" w:cs="Arial"/>
          <w:sz w:val="20"/>
          <w:szCs w:val="20"/>
        </w:rPr>
        <w:t>Revisions denoted as n.</w:t>
      </w:r>
      <w:r w:rsidRPr="00D129DC">
        <w:rPr>
          <w:rFonts w:ascii="Arial" w:hAnsi="Arial" w:cs="Arial"/>
          <w:b/>
          <w:sz w:val="20"/>
          <w:szCs w:val="20"/>
        </w:rPr>
        <w:t>n</w:t>
      </w:r>
      <w:r w:rsidRPr="00D129DC">
        <w:rPr>
          <w:rFonts w:ascii="Arial" w:hAnsi="Arial" w:cs="Arial"/>
          <w:sz w:val="20"/>
          <w:szCs w:val="20"/>
        </w:rPr>
        <w:t>.0</w:t>
      </w:r>
    </w:p>
    <w:p w14:paraId="70B8F6D8" w14:textId="77777777" w:rsidR="000F2AEA" w:rsidRPr="00D129DC" w:rsidRDefault="008F7F95" w:rsidP="00C53B69">
      <w:pPr>
        <w:rPr>
          <w:rFonts w:ascii="Arial" w:hAnsi="Arial" w:cs="Arial"/>
          <w:sz w:val="20"/>
          <w:szCs w:val="20"/>
        </w:rPr>
      </w:pPr>
      <w:r w:rsidRPr="00D129DC">
        <w:rPr>
          <w:rFonts w:ascii="Arial" w:hAnsi="Arial" w:cs="Arial"/>
          <w:sz w:val="20"/>
          <w:szCs w:val="20"/>
        </w:rPr>
        <w:t>Clarifications denoted as n.n.</w:t>
      </w:r>
      <w:r w:rsidRPr="00D129DC">
        <w:rPr>
          <w:rFonts w:ascii="Arial" w:hAnsi="Arial" w:cs="Arial"/>
          <w:b/>
          <w:sz w:val="20"/>
          <w:szCs w:val="20"/>
        </w:rPr>
        <w:t>n</w:t>
      </w:r>
    </w:p>
    <w:p w14:paraId="02E29F27" w14:textId="54C40F86" w:rsidR="00731C05" w:rsidRPr="00D129DC" w:rsidRDefault="004B59B1" w:rsidP="001C2735">
      <w:pPr>
        <w:pStyle w:val="Heading1"/>
        <w:rPr>
          <w:rFonts w:cs="Arial"/>
          <w:sz w:val="20"/>
        </w:rPr>
      </w:pPr>
      <w:bookmarkStart w:id="102" w:name="_Toc225648278"/>
      <w:bookmarkStart w:id="103" w:name="_Toc225065135"/>
      <w:bookmarkStart w:id="104" w:name="_Toc454280174"/>
      <w:r w:rsidRPr="00D129DC">
        <w:rPr>
          <w:rFonts w:cs="Arial"/>
          <w:sz w:val="20"/>
        </w:rPr>
        <w:t>Specification Scope</w:t>
      </w:r>
      <w:bookmarkEnd w:id="102"/>
      <w:bookmarkEnd w:id="103"/>
      <w:bookmarkEnd w:id="104"/>
    </w:p>
    <w:p w14:paraId="576701EE" w14:textId="265B41E9" w:rsidR="00966798" w:rsidRPr="00D129DC" w:rsidRDefault="004420D7" w:rsidP="00795958">
      <w:pPr>
        <w:pStyle w:val="Label1"/>
        <w:spacing w:line="240" w:lineRule="auto"/>
        <w:ind w:left="0" w:firstLine="0"/>
        <w:rPr>
          <w:rFonts w:cs="Arial"/>
          <w:b w:val="0"/>
          <w:sz w:val="20"/>
          <w:szCs w:val="20"/>
        </w:rPr>
      </w:pPr>
      <w:r w:rsidRPr="00D129DC">
        <w:rPr>
          <w:rFonts w:cs="Arial"/>
          <w:b w:val="0"/>
          <w:sz w:val="20"/>
          <w:szCs w:val="20"/>
        </w:rPr>
        <w:t>This product specification describes one product and therefore requires only one scope</w:t>
      </w:r>
      <w:r w:rsidR="00966798" w:rsidRPr="00D129DC">
        <w:rPr>
          <w:rFonts w:cs="Arial"/>
          <w:b w:val="0"/>
          <w:sz w:val="20"/>
          <w:szCs w:val="20"/>
        </w:rPr>
        <w:t>.</w:t>
      </w:r>
    </w:p>
    <w:p w14:paraId="2BC01FAB" w14:textId="77777777" w:rsidR="00966798" w:rsidRPr="00D129DC" w:rsidRDefault="00966798" w:rsidP="00795958">
      <w:pPr>
        <w:pStyle w:val="Label1"/>
        <w:spacing w:line="240" w:lineRule="auto"/>
        <w:ind w:left="0" w:firstLine="0"/>
        <w:rPr>
          <w:rFonts w:cs="Arial"/>
          <w:b w:val="0"/>
          <w:sz w:val="20"/>
          <w:szCs w:val="20"/>
        </w:rPr>
      </w:pPr>
    </w:p>
    <w:p w14:paraId="671D92DF" w14:textId="60F301AF" w:rsidR="000D6280" w:rsidRPr="00D129DC" w:rsidRDefault="000D6280" w:rsidP="00972855">
      <w:pPr>
        <w:pStyle w:val="Label1"/>
        <w:rPr>
          <w:rFonts w:cs="Arial"/>
          <w:sz w:val="20"/>
          <w:szCs w:val="20"/>
        </w:rPr>
      </w:pPr>
      <w:r w:rsidRPr="00D129DC">
        <w:rPr>
          <w:rFonts w:cs="Arial"/>
          <w:sz w:val="20"/>
          <w:szCs w:val="20"/>
        </w:rPr>
        <w:t xml:space="preserve">Scope ID: </w:t>
      </w:r>
      <w:r w:rsidRPr="00D129DC">
        <w:rPr>
          <w:rFonts w:cs="Arial"/>
          <w:sz w:val="20"/>
          <w:szCs w:val="20"/>
        </w:rPr>
        <w:tab/>
      </w:r>
      <w:r w:rsidRPr="00D129DC">
        <w:rPr>
          <w:rFonts w:cs="Arial"/>
          <w:sz w:val="20"/>
          <w:szCs w:val="20"/>
        </w:rPr>
        <w:tab/>
      </w:r>
      <w:r w:rsidR="004420D7" w:rsidRPr="00D129DC">
        <w:rPr>
          <w:rFonts w:cs="Arial"/>
          <w:sz w:val="20"/>
          <w:szCs w:val="20"/>
        </w:rPr>
        <w:tab/>
      </w:r>
      <w:r w:rsidR="004420D7" w:rsidRPr="00D129DC">
        <w:rPr>
          <w:rFonts w:cs="Arial"/>
          <w:sz w:val="20"/>
          <w:szCs w:val="20"/>
        </w:rPr>
        <w:tab/>
      </w:r>
      <w:r w:rsidR="007E105D" w:rsidRPr="00D129DC">
        <w:rPr>
          <w:rFonts w:cs="Arial"/>
          <w:b w:val="0"/>
          <w:sz w:val="20"/>
          <w:szCs w:val="20"/>
        </w:rPr>
        <w:t>Under</w:t>
      </w:r>
      <w:r w:rsidR="004420D7" w:rsidRPr="00D129DC">
        <w:rPr>
          <w:rFonts w:cs="Arial"/>
          <w:b w:val="0"/>
          <w:sz w:val="20"/>
          <w:szCs w:val="20"/>
        </w:rPr>
        <w:t xml:space="preserve"> K</w:t>
      </w:r>
      <w:r w:rsidR="007E105D" w:rsidRPr="00D129DC">
        <w:rPr>
          <w:rFonts w:cs="Arial"/>
          <w:b w:val="0"/>
          <w:sz w:val="20"/>
          <w:szCs w:val="20"/>
        </w:rPr>
        <w:t>eel Clearance Management datasets</w:t>
      </w:r>
    </w:p>
    <w:p w14:paraId="74985BF6" w14:textId="220C0009" w:rsidR="000D6280" w:rsidRPr="00D129DC" w:rsidRDefault="004420D7" w:rsidP="00972855">
      <w:pPr>
        <w:pStyle w:val="Label1"/>
        <w:rPr>
          <w:rFonts w:cs="Arial"/>
          <w:sz w:val="20"/>
          <w:szCs w:val="20"/>
        </w:rPr>
      </w:pPr>
      <w:r w:rsidRPr="00D129DC">
        <w:rPr>
          <w:rFonts w:cs="Arial"/>
          <w:sz w:val="20"/>
          <w:szCs w:val="20"/>
        </w:rPr>
        <w:t>Hierarchical l</w:t>
      </w:r>
      <w:r w:rsidR="000D6280" w:rsidRPr="00D129DC">
        <w:rPr>
          <w:rFonts w:cs="Arial"/>
          <w:sz w:val="20"/>
          <w:szCs w:val="20"/>
        </w:rPr>
        <w:t>evel:</w:t>
      </w:r>
      <w:r w:rsidR="000D6280" w:rsidRPr="00D129DC">
        <w:rPr>
          <w:rFonts w:cs="Arial"/>
          <w:sz w:val="20"/>
          <w:szCs w:val="20"/>
        </w:rPr>
        <w:tab/>
      </w:r>
      <w:r w:rsidR="000D6280" w:rsidRPr="00D129DC">
        <w:rPr>
          <w:rFonts w:cs="Arial"/>
          <w:sz w:val="20"/>
          <w:szCs w:val="20"/>
        </w:rPr>
        <w:tab/>
      </w:r>
      <w:r w:rsidR="007E105D" w:rsidRPr="00D129DC">
        <w:rPr>
          <w:rFonts w:cs="Arial"/>
          <w:b w:val="0"/>
          <w:sz w:val="20"/>
          <w:szCs w:val="20"/>
        </w:rPr>
        <w:t>MD_ScopeCode - 005</w:t>
      </w:r>
      <w:r w:rsidR="000D6280" w:rsidRPr="00D129DC">
        <w:rPr>
          <w:rFonts w:cs="Arial"/>
          <w:b w:val="0"/>
          <w:sz w:val="20"/>
          <w:szCs w:val="20"/>
        </w:rPr>
        <w:tab/>
      </w:r>
      <w:r w:rsidR="000D6280" w:rsidRPr="00D129DC">
        <w:rPr>
          <w:rFonts w:cs="Arial"/>
          <w:b w:val="0"/>
          <w:sz w:val="20"/>
          <w:szCs w:val="20"/>
        </w:rPr>
        <w:tab/>
      </w:r>
      <w:r w:rsidR="000D6280" w:rsidRPr="00D129DC">
        <w:rPr>
          <w:rFonts w:cs="Arial"/>
          <w:sz w:val="20"/>
          <w:szCs w:val="20"/>
        </w:rPr>
        <w:tab/>
      </w:r>
      <w:r w:rsidR="000D6280" w:rsidRPr="00D129DC">
        <w:rPr>
          <w:rFonts w:cs="Arial"/>
          <w:sz w:val="20"/>
          <w:szCs w:val="20"/>
        </w:rPr>
        <w:tab/>
      </w:r>
      <w:r w:rsidR="000D6280" w:rsidRPr="00D129DC">
        <w:rPr>
          <w:rFonts w:cs="Arial"/>
          <w:sz w:val="20"/>
          <w:szCs w:val="20"/>
        </w:rPr>
        <w:tab/>
      </w:r>
    </w:p>
    <w:p w14:paraId="140CDC3D" w14:textId="65948D69" w:rsidR="00FB48D8" w:rsidRPr="00D129DC" w:rsidRDefault="004420D7" w:rsidP="00972855">
      <w:pPr>
        <w:pStyle w:val="Label1"/>
        <w:rPr>
          <w:rFonts w:cs="Arial"/>
          <w:sz w:val="20"/>
          <w:szCs w:val="20"/>
        </w:rPr>
      </w:pPr>
      <w:r w:rsidRPr="00D129DC">
        <w:rPr>
          <w:rFonts w:cs="Arial"/>
          <w:sz w:val="20"/>
          <w:szCs w:val="20"/>
        </w:rPr>
        <w:t>Hierarchical l</w:t>
      </w:r>
      <w:r w:rsidR="000D6280" w:rsidRPr="00D129DC">
        <w:rPr>
          <w:rFonts w:cs="Arial"/>
          <w:sz w:val="20"/>
          <w:szCs w:val="20"/>
        </w:rPr>
        <w:t>evel name:</w:t>
      </w:r>
      <w:r w:rsidR="000D6280" w:rsidRPr="00D129DC">
        <w:rPr>
          <w:rFonts w:cs="Arial"/>
          <w:sz w:val="20"/>
          <w:szCs w:val="20"/>
        </w:rPr>
        <w:tab/>
      </w:r>
      <w:r w:rsidR="007E105D" w:rsidRPr="00D129DC">
        <w:rPr>
          <w:rFonts w:cs="Arial"/>
          <w:b w:val="0"/>
          <w:sz w:val="20"/>
          <w:szCs w:val="20"/>
        </w:rPr>
        <w:t>dataset</w:t>
      </w:r>
    </w:p>
    <w:p w14:paraId="0F01D222" w14:textId="206FC31C" w:rsidR="004420D7" w:rsidRPr="00D129DC" w:rsidRDefault="004420D7" w:rsidP="00972855">
      <w:pPr>
        <w:pStyle w:val="Label1"/>
        <w:rPr>
          <w:rFonts w:cs="Arial"/>
          <w:b w:val="0"/>
          <w:sz w:val="20"/>
          <w:szCs w:val="20"/>
        </w:rPr>
      </w:pPr>
      <w:r w:rsidRPr="00D129DC">
        <w:rPr>
          <w:rFonts w:cs="Arial"/>
          <w:sz w:val="20"/>
          <w:szCs w:val="20"/>
        </w:rPr>
        <w:t>Level description:</w:t>
      </w:r>
      <w:r w:rsidRPr="00D129DC">
        <w:rPr>
          <w:rFonts w:cs="Arial"/>
          <w:sz w:val="20"/>
          <w:szCs w:val="20"/>
        </w:rPr>
        <w:tab/>
      </w:r>
      <w:r w:rsidRPr="00D129DC">
        <w:rPr>
          <w:rFonts w:cs="Arial"/>
          <w:sz w:val="20"/>
          <w:szCs w:val="20"/>
        </w:rPr>
        <w:tab/>
      </w:r>
      <w:r w:rsidRPr="00D129DC">
        <w:rPr>
          <w:rFonts w:cs="Arial"/>
          <w:b w:val="0"/>
          <w:sz w:val="20"/>
          <w:szCs w:val="20"/>
        </w:rPr>
        <w:t>information applies to the datasets</w:t>
      </w:r>
    </w:p>
    <w:p w14:paraId="7A9CCA95" w14:textId="166CAB94" w:rsidR="004420D7" w:rsidRPr="00D129DC" w:rsidRDefault="004420D7" w:rsidP="00972855">
      <w:pPr>
        <w:pStyle w:val="Label1"/>
        <w:rPr>
          <w:rFonts w:cs="Arial"/>
          <w:b w:val="0"/>
          <w:sz w:val="20"/>
          <w:szCs w:val="20"/>
        </w:rPr>
      </w:pPr>
      <w:r w:rsidRPr="00D129DC">
        <w:rPr>
          <w:rFonts w:cs="Arial"/>
          <w:sz w:val="20"/>
          <w:szCs w:val="20"/>
        </w:rPr>
        <w:t>Extent:</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b w:val="0"/>
          <w:sz w:val="20"/>
          <w:szCs w:val="20"/>
        </w:rPr>
        <w:t>EX_Extent.description: global coverage of maritime areas</w:t>
      </w:r>
    </w:p>
    <w:p w14:paraId="4C69CAFA" w14:textId="77777777" w:rsidR="00A25DC9" w:rsidRPr="00D129DC" w:rsidRDefault="00A25DC9" w:rsidP="001C2735">
      <w:pPr>
        <w:pStyle w:val="Heading1"/>
        <w:rPr>
          <w:rFonts w:cs="Arial"/>
          <w:sz w:val="20"/>
        </w:rPr>
      </w:pPr>
      <w:bookmarkStart w:id="105" w:name="_Toc225648279"/>
      <w:bookmarkStart w:id="106" w:name="_Toc225065136"/>
      <w:bookmarkStart w:id="107" w:name="_Toc454280175"/>
      <w:r w:rsidRPr="00D129DC">
        <w:rPr>
          <w:rFonts w:cs="Arial"/>
          <w:sz w:val="20"/>
        </w:rPr>
        <w:t>Data</w:t>
      </w:r>
      <w:r w:rsidR="00053ABB" w:rsidRPr="00D129DC">
        <w:rPr>
          <w:rFonts w:cs="Arial"/>
          <w:sz w:val="20"/>
        </w:rPr>
        <w:t>s</w:t>
      </w:r>
      <w:r w:rsidR="00A25574" w:rsidRPr="00D129DC">
        <w:rPr>
          <w:rFonts w:cs="Arial"/>
          <w:sz w:val="20"/>
        </w:rPr>
        <w:t xml:space="preserve">et </w:t>
      </w:r>
      <w:bookmarkEnd w:id="105"/>
      <w:bookmarkEnd w:id="106"/>
      <w:r w:rsidR="00A25574" w:rsidRPr="00D129DC">
        <w:rPr>
          <w:rFonts w:cs="Arial"/>
          <w:sz w:val="20"/>
        </w:rPr>
        <w:t>Identification</w:t>
      </w:r>
      <w:bookmarkEnd w:id="107"/>
    </w:p>
    <w:p w14:paraId="1CDA5F85" w14:textId="647B9545" w:rsidR="00E8248B" w:rsidRPr="00D129DC" w:rsidRDefault="00966798" w:rsidP="00795958">
      <w:pPr>
        <w:pStyle w:val="Label1"/>
        <w:spacing w:after="240" w:line="240" w:lineRule="auto"/>
        <w:ind w:left="0" w:firstLine="0"/>
        <w:rPr>
          <w:rFonts w:cs="Arial"/>
          <w:b w:val="0"/>
          <w:sz w:val="20"/>
          <w:szCs w:val="20"/>
        </w:rPr>
      </w:pPr>
      <w:r w:rsidRPr="00D129DC">
        <w:rPr>
          <w:rFonts w:cs="Arial"/>
          <w:b w:val="0"/>
          <w:sz w:val="20"/>
          <w:szCs w:val="20"/>
        </w:rPr>
        <w:t>A</w:t>
      </w:r>
      <w:r w:rsidR="00707F1E" w:rsidRPr="00D129DC">
        <w:rPr>
          <w:rFonts w:cs="Arial"/>
          <w:b w:val="0"/>
          <w:sz w:val="20"/>
          <w:szCs w:val="20"/>
        </w:rPr>
        <w:t>n</w:t>
      </w:r>
      <w:r w:rsidRPr="00D129DC">
        <w:rPr>
          <w:rFonts w:cs="Arial"/>
          <w:b w:val="0"/>
          <w:sz w:val="20"/>
          <w:szCs w:val="20"/>
        </w:rPr>
        <w:t xml:space="preserve"> under keel clearance dataset that conforms to this Product Specification uses the following general information for distinction: </w:t>
      </w:r>
    </w:p>
    <w:p w14:paraId="46E00824" w14:textId="35D32831" w:rsidR="00F55B36" w:rsidRPr="00D129DC" w:rsidRDefault="00B356C5" w:rsidP="00517E20">
      <w:pPr>
        <w:pStyle w:val="Label1"/>
        <w:ind w:left="2835" w:hanging="2835"/>
        <w:rPr>
          <w:rFonts w:cs="Arial"/>
          <w:sz w:val="20"/>
          <w:szCs w:val="20"/>
        </w:rPr>
      </w:pPr>
      <w:r w:rsidRPr="00D129DC">
        <w:rPr>
          <w:rFonts w:cs="Arial"/>
          <w:sz w:val="20"/>
          <w:szCs w:val="20"/>
        </w:rPr>
        <w:t xml:space="preserve">Title: </w:t>
      </w:r>
      <w:r w:rsidRPr="00D129DC">
        <w:rPr>
          <w:rFonts w:cs="Arial"/>
          <w:sz w:val="20"/>
          <w:szCs w:val="20"/>
        </w:rPr>
        <w:tab/>
      </w:r>
      <w:r w:rsidR="00517E20" w:rsidRPr="00D129DC">
        <w:rPr>
          <w:rFonts w:cs="Arial"/>
          <w:b w:val="0"/>
          <w:sz w:val="20"/>
          <w:szCs w:val="20"/>
        </w:rPr>
        <w:t>Under Keel Clearance Management Data Product</w:t>
      </w:r>
      <w:r w:rsidR="00595A33" w:rsidRPr="00D129DC">
        <w:rPr>
          <w:rFonts w:cs="Arial"/>
          <w:sz w:val="20"/>
          <w:szCs w:val="20"/>
        </w:rPr>
        <w:tab/>
      </w:r>
      <w:r w:rsidR="00595A33" w:rsidRPr="00D129DC">
        <w:rPr>
          <w:rFonts w:cs="Arial"/>
          <w:sz w:val="20"/>
          <w:szCs w:val="20"/>
        </w:rPr>
        <w:tab/>
      </w:r>
    </w:p>
    <w:p w14:paraId="1BA519A8" w14:textId="41CD672D" w:rsidR="00B356C5" w:rsidRPr="00D129DC" w:rsidRDefault="00B356C5" w:rsidP="00517E20">
      <w:pPr>
        <w:pStyle w:val="Label1"/>
        <w:ind w:left="2835" w:hanging="2835"/>
        <w:rPr>
          <w:rFonts w:cs="Arial"/>
          <w:sz w:val="20"/>
          <w:szCs w:val="20"/>
        </w:rPr>
      </w:pPr>
      <w:r w:rsidRPr="00D129DC">
        <w:rPr>
          <w:rFonts w:cs="Arial"/>
          <w:sz w:val="20"/>
          <w:szCs w:val="20"/>
        </w:rPr>
        <w:t>Alternate Title:</w:t>
      </w:r>
      <w:r w:rsidRPr="00D129DC">
        <w:rPr>
          <w:rFonts w:cs="Arial"/>
          <w:sz w:val="20"/>
          <w:szCs w:val="20"/>
        </w:rPr>
        <w:tab/>
      </w:r>
      <w:r w:rsidR="00517E20" w:rsidRPr="00D129DC">
        <w:rPr>
          <w:rFonts w:cs="Arial"/>
          <w:b w:val="0"/>
          <w:sz w:val="20"/>
          <w:szCs w:val="20"/>
        </w:rPr>
        <w:t>None</w:t>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p>
    <w:p w14:paraId="27D60DEF" w14:textId="741A7438" w:rsidR="00B356C5" w:rsidRPr="00D129DC" w:rsidRDefault="00B356C5" w:rsidP="00795958">
      <w:pPr>
        <w:pStyle w:val="Label1"/>
        <w:spacing w:line="240" w:lineRule="auto"/>
        <w:ind w:left="2835" w:hanging="2835"/>
        <w:rPr>
          <w:rFonts w:cs="Arial"/>
          <w:b w:val="0"/>
          <w:sz w:val="20"/>
          <w:szCs w:val="20"/>
        </w:rPr>
      </w:pPr>
      <w:r w:rsidRPr="00D129DC">
        <w:rPr>
          <w:rFonts w:cs="Arial"/>
          <w:sz w:val="20"/>
          <w:szCs w:val="20"/>
        </w:rPr>
        <w:t xml:space="preserve">Abstract: </w:t>
      </w:r>
      <w:r w:rsidRPr="00D129DC">
        <w:rPr>
          <w:rFonts w:cs="Arial"/>
          <w:sz w:val="20"/>
          <w:szCs w:val="20"/>
        </w:rPr>
        <w:tab/>
      </w:r>
      <w:r w:rsidR="00517E20" w:rsidRPr="00D129DC">
        <w:rPr>
          <w:rFonts w:cs="Arial"/>
          <w:b w:val="0"/>
          <w:sz w:val="20"/>
          <w:szCs w:val="20"/>
        </w:rPr>
        <w:t xml:space="preserve">The data product is a file containing under keel clearance data for a particular geographic region and set of times, along with the accompanying metadata describing the content, variables, applicable times and locations, and structure of the data product. Under keel clearance management data includes depths assessed as being navigationally safe and windows within which these assessments are valid, based upon observed or mathematically-predicted values. </w:t>
      </w:r>
    </w:p>
    <w:p w14:paraId="35E987B9" w14:textId="77777777" w:rsidR="00707F1E" w:rsidRPr="00D129DC" w:rsidRDefault="00707F1E" w:rsidP="00795958">
      <w:pPr>
        <w:pStyle w:val="Label1"/>
        <w:spacing w:line="240" w:lineRule="auto"/>
        <w:ind w:left="2835" w:hanging="2835"/>
        <w:rPr>
          <w:rFonts w:cs="Arial"/>
          <w:b w:val="0"/>
          <w:sz w:val="20"/>
          <w:szCs w:val="20"/>
        </w:rPr>
      </w:pPr>
    </w:p>
    <w:p w14:paraId="59E163BD" w14:textId="77777777" w:rsidR="004279CC" w:rsidRPr="00D129DC" w:rsidRDefault="00B356C5" w:rsidP="00517E20">
      <w:pPr>
        <w:pStyle w:val="Label1"/>
        <w:ind w:left="2835" w:hanging="2835"/>
        <w:rPr>
          <w:rFonts w:cs="Arial"/>
          <w:sz w:val="20"/>
          <w:szCs w:val="20"/>
        </w:rPr>
      </w:pPr>
      <w:r w:rsidRPr="00D129DC">
        <w:rPr>
          <w:rFonts w:cs="Arial"/>
          <w:sz w:val="20"/>
          <w:szCs w:val="20"/>
        </w:rPr>
        <w:t>Topic Category:</w:t>
      </w:r>
      <w:r w:rsidRPr="00D129DC">
        <w:rPr>
          <w:rFonts w:cs="Arial"/>
          <w:sz w:val="20"/>
          <w:szCs w:val="20"/>
        </w:rPr>
        <w:tab/>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r w:rsidR="00D20CD5" w:rsidRPr="00D129DC">
        <w:rPr>
          <w:rFonts w:cs="Arial"/>
          <w:sz w:val="20"/>
          <w:szCs w:val="20"/>
        </w:rPr>
        <w:tab/>
      </w:r>
    </w:p>
    <w:p w14:paraId="36BC224D" w14:textId="08A37CE7" w:rsidR="00B356C5" w:rsidRPr="00D129DC" w:rsidRDefault="004279CC" w:rsidP="00517E20">
      <w:pPr>
        <w:pStyle w:val="Label1"/>
        <w:ind w:left="2835" w:hanging="2835"/>
        <w:rPr>
          <w:rFonts w:cs="Arial"/>
          <w:sz w:val="20"/>
          <w:szCs w:val="20"/>
        </w:rPr>
      </w:pPr>
      <w:r w:rsidRPr="00D129DC">
        <w:rPr>
          <w:rFonts w:cs="Arial"/>
          <w:sz w:val="20"/>
          <w:szCs w:val="20"/>
        </w:rPr>
        <w:t>Geographic Description:</w:t>
      </w:r>
      <w:r w:rsidRPr="00D129DC">
        <w:rPr>
          <w:rFonts w:cs="Arial"/>
          <w:sz w:val="20"/>
          <w:szCs w:val="20"/>
        </w:rPr>
        <w:tab/>
      </w:r>
      <w:r w:rsidR="00966798" w:rsidRPr="00D129DC">
        <w:rPr>
          <w:rFonts w:cs="Arial"/>
          <w:b w:val="0"/>
          <w:sz w:val="20"/>
          <w:szCs w:val="20"/>
        </w:rPr>
        <w:t>Areas specific to marine navigation</w:t>
      </w:r>
      <w:r w:rsidR="00D20CD5" w:rsidRPr="00D129DC">
        <w:rPr>
          <w:rFonts w:cs="Arial"/>
          <w:sz w:val="20"/>
          <w:szCs w:val="20"/>
        </w:rPr>
        <w:tab/>
      </w:r>
      <w:r w:rsidR="00D20CD5" w:rsidRPr="00D129DC">
        <w:rPr>
          <w:rFonts w:cs="Arial"/>
          <w:sz w:val="20"/>
          <w:szCs w:val="20"/>
        </w:rPr>
        <w:tab/>
      </w:r>
    </w:p>
    <w:p w14:paraId="6A7CB93D" w14:textId="77777777" w:rsidR="00FA7B6A" w:rsidRPr="00D129DC" w:rsidRDefault="00B356C5" w:rsidP="00517E20">
      <w:pPr>
        <w:pStyle w:val="Label1"/>
        <w:ind w:left="2835" w:hanging="2835"/>
        <w:rPr>
          <w:rFonts w:cs="Arial"/>
          <w:sz w:val="20"/>
          <w:szCs w:val="20"/>
        </w:rPr>
      </w:pPr>
      <w:r w:rsidRPr="00D129DC">
        <w:rPr>
          <w:rFonts w:cs="Arial"/>
          <w:sz w:val="20"/>
          <w:szCs w:val="20"/>
        </w:rPr>
        <w:t>Spatial Resolution</w:t>
      </w:r>
      <w:r w:rsidR="00FA7489" w:rsidRPr="00D129DC">
        <w:rPr>
          <w:rFonts w:cs="Arial"/>
          <w:sz w:val="20"/>
          <w:szCs w:val="20"/>
        </w:rPr>
        <w:t>:</w:t>
      </w:r>
      <w:r w:rsidR="00D20CD5" w:rsidRPr="00D129DC">
        <w:rPr>
          <w:rFonts w:cs="Arial"/>
          <w:sz w:val="20"/>
          <w:szCs w:val="20"/>
        </w:rPr>
        <w:tab/>
      </w:r>
    </w:p>
    <w:p w14:paraId="4DDB4E1F" w14:textId="5B0895F4" w:rsidR="00BD2FBF" w:rsidRPr="00D129DC" w:rsidRDefault="00D20CD5" w:rsidP="00795958">
      <w:pPr>
        <w:pStyle w:val="Label1"/>
        <w:spacing w:line="240" w:lineRule="auto"/>
        <w:ind w:left="2835" w:hanging="2835"/>
        <w:rPr>
          <w:rFonts w:cs="Arial"/>
          <w:sz w:val="20"/>
          <w:szCs w:val="20"/>
        </w:rPr>
      </w:pPr>
      <w:r w:rsidRPr="00D129DC">
        <w:rPr>
          <w:rFonts w:cs="Arial"/>
          <w:sz w:val="20"/>
          <w:szCs w:val="20"/>
        </w:rPr>
        <w:lastRenderedPageBreak/>
        <w:t>P</w:t>
      </w:r>
      <w:r w:rsidR="004D032C" w:rsidRPr="00D129DC">
        <w:rPr>
          <w:rFonts w:cs="Arial"/>
          <w:sz w:val="20"/>
          <w:szCs w:val="20"/>
        </w:rPr>
        <w:t>urpose</w:t>
      </w:r>
      <w:r w:rsidRPr="00D129DC">
        <w:rPr>
          <w:rFonts w:cs="Arial"/>
          <w:sz w:val="20"/>
          <w:szCs w:val="20"/>
        </w:rPr>
        <w:t>:</w:t>
      </w:r>
      <w:r w:rsidRPr="00D129DC">
        <w:rPr>
          <w:rFonts w:cs="Arial"/>
          <w:sz w:val="20"/>
          <w:szCs w:val="20"/>
        </w:rPr>
        <w:tab/>
      </w:r>
      <w:r w:rsidR="00517E20" w:rsidRPr="00D129DC">
        <w:rPr>
          <w:rFonts w:cs="Arial"/>
          <w:b w:val="0"/>
          <w:sz w:val="20"/>
          <w:szCs w:val="20"/>
        </w:rPr>
        <w:t>Under keel clearance management data is intended to be used as a layer in an ENC</w:t>
      </w:r>
      <w:r w:rsidR="00BD2FBF" w:rsidRPr="00D129DC">
        <w:rPr>
          <w:rFonts w:cs="Arial"/>
          <w:sz w:val="20"/>
          <w:szCs w:val="20"/>
        </w:rPr>
        <w:t xml:space="preserve"> </w:t>
      </w:r>
    </w:p>
    <w:p w14:paraId="736D91FF" w14:textId="77777777" w:rsidR="00707F1E" w:rsidRPr="00D129DC" w:rsidRDefault="00707F1E" w:rsidP="00795958">
      <w:pPr>
        <w:pStyle w:val="Label1"/>
        <w:spacing w:line="240" w:lineRule="auto"/>
        <w:ind w:left="2835" w:hanging="2835"/>
        <w:rPr>
          <w:rFonts w:cs="Arial"/>
          <w:sz w:val="20"/>
          <w:szCs w:val="20"/>
        </w:rPr>
      </w:pPr>
    </w:p>
    <w:p w14:paraId="7150E9DA" w14:textId="124EF8B1" w:rsidR="004D032C" w:rsidRPr="00D129DC" w:rsidRDefault="00D20CD5" w:rsidP="00517E20">
      <w:pPr>
        <w:pStyle w:val="Label1"/>
        <w:ind w:left="2835" w:hanging="2835"/>
        <w:rPr>
          <w:rFonts w:cs="Arial"/>
          <w:sz w:val="20"/>
          <w:szCs w:val="20"/>
        </w:rPr>
      </w:pPr>
      <w:r w:rsidRPr="00D129DC">
        <w:rPr>
          <w:rFonts w:cs="Arial"/>
          <w:sz w:val="20"/>
          <w:szCs w:val="20"/>
        </w:rPr>
        <w:t>L</w:t>
      </w:r>
      <w:r w:rsidR="004D032C" w:rsidRPr="00D129DC">
        <w:rPr>
          <w:rFonts w:cs="Arial"/>
          <w:sz w:val="20"/>
          <w:szCs w:val="20"/>
        </w:rPr>
        <w:t>anguage</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English</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p>
    <w:p w14:paraId="21415D26" w14:textId="34DF6086" w:rsidR="00313AE8" w:rsidRPr="00D129DC" w:rsidRDefault="00D20CD5" w:rsidP="00517E20">
      <w:pPr>
        <w:pStyle w:val="Labeldata"/>
        <w:ind w:left="2835" w:hanging="2835"/>
        <w:rPr>
          <w:rFonts w:cs="Arial"/>
        </w:rPr>
      </w:pPr>
      <w:r w:rsidRPr="00D129DC">
        <w:rPr>
          <w:rStyle w:val="Label1Char"/>
          <w:rFonts w:cs="Arial"/>
          <w:sz w:val="20"/>
          <w:szCs w:val="20"/>
        </w:rPr>
        <w:t>C</w:t>
      </w:r>
      <w:r w:rsidR="004D032C" w:rsidRPr="00D129DC">
        <w:rPr>
          <w:rStyle w:val="Label1Char"/>
          <w:rFonts w:cs="Arial"/>
          <w:sz w:val="20"/>
          <w:szCs w:val="20"/>
        </w:rPr>
        <w:t>lassification</w:t>
      </w:r>
      <w:r w:rsidRPr="00D129DC">
        <w:rPr>
          <w:rStyle w:val="Label1Char"/>
          <w:rFonts w:cs="Arial"/>
          <w:sz w:val="20"/>
          <w:szCs w:val="20"/>
        </w:rPr>
        <w:t>:</w:t>
      </w:r>
      <w:r w:rsidRPr="00D129DC">
        <w:rPr>
          <w:rFonts w:cs="Arial"/>
        </w:rPr>
        <w:t xml:space="preserve"> </w:t>
      </w:r>
      <w:r w:rsidR="00517E20" w:rsidRPr="00D129DC">
        <w:rPr>
          <w:rFonts w:cs="Arial"/>
        </w:rPr>
        <w:tab/>
      </w:r>
      <w:r w:rsidR="00313AE8" w:rsidRPr="00D129DC">
        <w:rPr>
          <w:rFonts w:cs="Arial"/>
        </w:rPr>
        <w:t>U</w:t>
      </w:r>
      <w:r w:rsidRPr="00D129DC">
        <w:rPr>
          <w:rFonts w:cs="Arial"/>
        </w:rPr>
        <w:t>nclassified</w:t>
      </w:r>
    </w:p>
    <w:p w14:paraId="7954FFCC" w14:textId="77777777" w:rsidR="00313AE8" w:rsidRPr="00D129DC" w:rsidRDefault="00313AE8" w:rsidP="00517E20">
      <w:pPr>
        <w:autoSpaceDE w:val="0"/>
        <w:autoSpaceDN w:val="0"/>
        <w:adjustRightInd w:val="0"/>
        <w:ind w:left="2835" w:hanging="2835"/>
        <w:rPr>
          <w:rFonts w:ascii="Arial" w:hAnsi="Arial" w:cs="Arial"/>
          <w:color w:val="FF0000"/>
          <w:sz w:val="20"/>
          <w:szCs w:val="20"/>
          <w:highlight w:val="yellow"/>
        </w:rPr>
      </w:pPr>
    </w:p>
    <w:p w14:paraId="4CE628E0" w14:textId="77777777" w:rsidR="004D032C" w:rsidRPr="00D129DC" w:rsidRDefault="00D20CD5" w:rsidP="00517E20">
      <w:pPr>
        <w:pStyle w:val="Label1"/>
        <w:ind w:left="2835" w:hanging="2835"/>
        <w:rPr>
          <w:rFonts w:cs="Arial"/>
          <w:sz w:val="20"/>
          <w:szCs w:val="20"/>
        </w:rPr>
      </w:pPr>
      <w:r w:rsidRPr="00D129DC">
        <w:rPr>
          <w:rFonts w:cs="Arial"/>
          <w:sz w:val="20"/>
          <w:szCs w:val="20"/>
        </w:rPr>
        <w:t>S</w:t>
      </w:r>
      <w:r w:rsidR="004D032C" w:rsidRPr="00D129DC">
        <w:rPr>
          <w:rFonts w:cs="Arial"/>
          <w:sz w:val="20"/>
          <w:szCs w:val="20"/>
        </w:rPr>
        <w:t>patial</w:t>
      </w:r>
      <w:r w:rsidRPr="00D129DC">
        <w:rPr>
          <w:rFonts w:cs="Arial"/>
          <w:sz w:val="20"/>
          <w:szCs w:val="20"/>
        </w:rPr>
        <w:t xml:space="preserve"> </w:t>
      </w:r>
      <w:r w:rsidR="004D032C" w:rsidRPr="00D129DC">
        <w:rPr>
          <w:rFonts w:cs="Arial"/>
          <w:sz w:val="20"/>
          <w:szCs w:val="20"/>
        </w:rPr>
        <w:t>Representation</w:t>
      </w:r>
      <w:r w:rsidRPr="00D129DC">
        <w:rPr>
          <w:rFonts w:cs="Arial"/>
          <w:sz w:val="20"/>
          <w:szCs w:val="20"/>
        </w:rPr>
        <w:t xml:space="preserve"> </w:t>
      </w:r>
      <w:r w:rsidR="004D032C" w:rsidRPr="00D129DC">
        <w:rPr>
          <w:rFonts w:cs="Arial"/>
          <w:sz w:val="20"/>
          <w:szCs w:val="20"/>
        </w:rPr>
        <w:t>Type</w:t>
      </w:r>
      <w:r w:rsidRPr="00D129DC">
        <w:rPr>
          <w:rFonts w:cs="Arial"/>
          <w:sz w:val="20"/>
          <w:szCs w:val="20"/>
        </w:rPr>
        <w:t xml:space="preserve">: </w:t>
      </w:r>
      <w:r w:rsidRPr="00D129DC">
        <w:rPr>
          <w:rFonts w:cs="Arial"/>
          <w:sz w:val="20"/>
          <w:szCs w:val="20"/>
        </w:rPr>
        <w:tab/>
      </w:r>
    </w:p>
    <w:p w14:paraId="34BAE547" w14:textId="03B645E7" w:rsidR="004D032C" w:rsidRPr="00D129DC" w:rsidRDefault="00D20CD5" w:rsidP="00517E20">
      <w:pPr>
        <w:pStyle w:val="Label1"/>
        <w:ind w:left="2835" w:hanging="2835"/>
        <w:rPr>
          <w:rFonts w:cs="Arial"/>
          <w:sz w:val="20"/>
          <w:szCs w:val="20"/>
        </w:rPr>
      </w:pPr>
      <w:r w:rsidRPr="00D129DC">
        <w:rPr>
          <w:rFonts w:cs="Arial"/>
          <w:sz w:val="20"/>
          <w:szCs w:val="20"/>
        </w:rPr>
        <w:t>P</w:t>
      </w:r>
      <w:r w:rsidR="004D032C" w:rsidRPr="00D129DC">
        <w:rPr>
          <w:rFonts w:cs="Arial"/>
          <w:sz w:val="20"/>
          <w:szCs w:val="20"/>
        </w:rPr>
        <w:t>oint</w:t>
      </w:r>
      <w:r w:rsidRPr="00D129DC">
        <w:rPr>
          <w:rFonts w:cs="Arial"/>
          <w:sz w:val="20"/>
          <w:szCs w:val="20"/>
        </w:rPr>
        <w:t xml:space="preserve"> o</w:t>
      </w:r>
      <w:r w:rsidR="004D032C" w:rsidRPr="00D129DC">
        <w:rPr>
          <w:rFonts w:cs="Arial"/>
          <w:sz w:val="20"/>
          <w:szCs w:val="20"/>
        </w:rPr>
        <w:t>f</w:t>
      </w:r>
      <w:r w:rsidRPr="00D129DC">
        <w:rPr>
          <w:rFonts w:cs="Arial"/>
          <w:sz w:val="20"/>
          <w:szCs w:val="20"/>
        </w:rPr>
        <w:t xml:space="preserve"> </w:t>
      </w:r>
      <w:r w:rsidR="004D032C" w:rsidRPr="00D129DC">
        <w:rPr>
          <w:rFonts w:cs="Arial"/>
          <w:sz w:val="20"/>
          <w:szCs w:val="20"/>
        </w:rPr>
        <w:t>Contact</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Producing agency</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4D032C" w:rsidRPr="00D129DC">
        <w:rPr>
          <w:rFonts w:cs="Arial"/>
          <w:sz w:val="20"/>
          <w:szCs w:val="20"/>
        </w:rPr>
        <w:t xml:space="preserve"> </w:t>
      </w:r>
    </w:p>
    <w:p w14:paraId="00FAAEB6" w14:textId="02A46ACA" w:rsidR="003D1865" w:rsidRPr="00D129DC" w:rsidRDefault="00D20CD5" w:rsidP="00517E20">
      <w:pPr>
        <w:pStyle w:val="Label1"/>
        <w:ind w:left="2835" w:hanging="2835"/>
        <w:rPr>
          <w:rFonts w:cs="Arial"/>
          <w:sz w:val="20"/>
          <w:szCs w:val="20"/>
        </w:rPr>
      </w:pPr>
      <w:r w:rsidRPr="00D129DC">
        <w:rPr>
          <w:rFonts w:cs="Arial"/>
          <w:sz w:val="20"/>
          <w:szCs w:val="20"/>
        </w:rPr>
        <w:t>U</w:t>
      </w:r>
      <w:r w:rsidR="004D032C" w:rsidRPr="00D129DC">
        <w:rPr>
          <w:rFonts w:cs="Arial"/>
          <w:sz w:val="20"/>
          <w:szCs w:val="20"/>
        </w:rPr>
        <w:t>se</w:t>
      </w:r>
      <w:r w:rsidRPr="00D129DC">
        <w:rPr>
          <w:rFonts w:cs="Arial"/>
          <w:sz w:val="20"/>
          <w:szCs w:val="20"/>
        </w:rPr>
        <w:t xml:space="preserve"> </w:t>
      </w:r>
      <w:r w:rsidR="004D032C" w:rsidRPr="00D129DC">
        <w:rPr>
          <w:rFonts w:cs="Arial"/>
          <w:sz w:val="20"/>
          <w:szCs w:val="20"/>
        </w:rPr>
        <w:t>Limitation</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Invalid over land</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t xml:space="preserve"> </w:t>
      </w:r>
    </w:p>
    <w:p w14:paraId="2C0D2E65" w14:textId="059C2E85" w:rsidR="00E8406A" w:rsidRPr="00D129DC" w:rsidRDefault="00707F1E" w:rsidP="00972855">
      <w:pPr>
        <w:pStyle w:val="Heading1"/>
        <w:rPr>
          <w:rFonts w:cs="Arial"/>
          <w:sz w:val="20"/>
        </w:rPr>
      </w:pPr>
      <w:bookmarkStart w:id="108" w:name="_Toc225648280"/>
      <w:bookmarkStart w:id="109" w:name="_Toc225065137"/>
      <w:bookmarkStart w:id="110" w:name="_Toc454280176"/>
      <w:r w:rsidRPr="00D129DC">
        <w:rPr>
          <w:rFonts w:cs="Arial"/>
          <w:sz w:val="20"/>
        </w:rPr>
        <w:t>Data c</w:t>
      </w:r>
      <w:r w:rsidR="00E8406A" w:rsidRPr="00D129DC">
        <w:rPr>
          <w:rFonts w:cs="Arial"/>
          <w:sz w:val="20"/>
        </w:rPr>
        <w:t>ontent and structure</w:t>
      </w:r>
      <w:bookmarkEnd w:id="108"/>
      <w:bookmarkEnd w:id="109"/>
      <w:bookmarkEnd w:id="110"/>
    </w:p>
    <w:p w14:paraId="10B9ADF7" w14:textId="77777777" w:rsidR="00A15E77" w:rsidRPr="00D129DC" w:rsidRDefault="00A15E77" w:rsidP="000B750B">
      <w:pPr>
        <w:pStyle w:val="Heading2"/>
        <w:ind w:left="426" w:hanging="426"/>
        <w:rPr>
          <w:rFonts w:cs="Arial"/>
          <w:sz w:val="20"/>
        </w:rPr>
      </w:pPr>
      <w:bookmarkStart w:id="111" w:name="_Toc454280177"/>
      <w:bookmarkStart w:id="112" w:name="_Toc225648281"/>
      <w:bookmarkStart w:id="113" w:name="_Toc225065138"/>
      <w:r w:rsidRPr="00D129DC">
        <w:rPr>
          <w:rFonts w:cs="Arial"/>
          <w:sz w:val="20"/>
        </w:rPr>
        <w:t>Introduction</w:t>
      </w:r>
      <w:bookmarkEnd w:id="111"/>
    </w:p>
    <w:p w14:paraId="52DB76F0" w14:textId="2BD8CCEC" w:rsidR="00707F1E" w:rsidRPr="00D129DC" w:rsidRDefault="00707F1E" w:rsidP="00517E20">
      <w:pPr>
        <w:rPr>
          <w:rFonts w:ascii="Arial" w:hAnsi="Arial" w:cs="Arial"/>
          <w:sz w:val="20"/>
          <w:szCs w:val="20"/>
        </w:rPr>
      </w:pPr>
      <w:r w:rsidRPr="00D129DC">
        <w:rPr>
          <w:rFonts w:ascii="Arial" w:hAnsi="Arial" w:cs="Arial"/>
          <w:sz w:val="20"/>
          <w:szCs w:val="20"/>
          <w:highlight w:val="yellow"/>
        </w:rPr>
        <w:t>Add detailed use case text which links the data model and the use of the items included in the data model (Kevin (KMOU), Chris)</w:t>
      </w:r>
    </w:p>
    <w:p w14:paraId="3DBB1EA3" w14:textId="2836122C" w:rsidR="00517E20" w:rsidRPr="00D129DC" w:rsidRDefault="00517E20" w:rsidP="00517E20">
      <w:pPr>
        <w:rPr>
          <w:rFonts w:ascii="Arial" w:hAnsi="Arial" w:cs="Arial"/>
          <w:sz w:val="20"/>
          <w:szCs w:val="20"/>
        </w:rPr>
      </w:pPr>
      <w:r w:rsidRPr="00D129DC">
        <w:rPr>
          <w:rFonts w:ascii="Arial" w:hAnsi="Arial" w:cs="Arial"/>
          <w:sz w:val="20"/>
          <w:szCs w:val="20"/>
        </w:rPr>
        <w:t>This Section discusses the application schema, which is described in UML; the feature catalogue; dataset types, in which there is an extensive discussion of the current data; dataset loading and unloading; and geometry.</w:t>
      </w:r>
    </w:p>
    <w:p w14:paraId="44B69516" w14:textId="74CAF8E4" w:rsidR="00517E20" w:rsidRPr="00D129DC" w:rsidRDefault="00053F52" w:rsidP="00795958">
      <w:pPr>
        <w:rPr>
          <w:rFonts w:ascii="Arial" w:hAnsi="Arial" w:cs="Arial"/>
          <w:sz w:val="20"/>
          <w:szCs w:val="20"/>
        </w:rPr>
      </w:pPr>
      <w:r w:rsidRPr="00D129DC">
        <w:rPr>
          <w:rFonts w:ascii="Arial" w:hAnsi="Arial" w:cs="Arial"/>
          <w:sz w:val="20"/>
          <w:szCs w:val="20"/>
        </w:rPr>
        <w:t xml:space="preserve">Under keel clearance management data </w:t>
      </w:r>
      <w:r w:rsidR="00517E20" w:rsidRPr="00D129DC">
        <w:rPr>
          <w:rFonts w:ascii="Arial" w:hAnsi="Arial" w:cs="Arial"/>
          <w:sz w:val="20"/>
          <w:szCs w:val="20"/>
        </w:rPr>
        <w:t>consist</w:t>
      </w:r>
      <w:r w:rsidRPr="00D129DC">
        <w:rPr>
          <w:rFonts w:ascii="Arial" w:hAnsi="Arial" w:cs="Arial"/>
          <w:sz w:val="20"/>
          <w:szCs w:val="20"/>
        </w:rPr>
        <w:t>s</w:t>
      </w:r>
      <w:r w:rsidR="00517E20" w:rsidRPr="00D129DC">
        <w:rPr>
          <w:rFonts w:ascii="Arial" w:hAnsi="Arial" w:cs="Arial"/>
          <w:sz w:val="20"/>
          <w:szCs w:val="20"/>
        </w:rPr>
        <w:t xml:space="preserve"> of </w:t>
      </w:r>
      <w:r w:rsidRPr="00D129DC">
        <w:rPr>
          <w:rFonts w:ascii="Arial" w:hAnsi="Arial" w:cs="Arial"/>
          <w:sz w:val="20"/>
          <w:szCs w:val="20"/>
        </w:rPr>
        <w:t xml:space="preserve">an under keel clearance plan, control points </w:t>
      </w:r>
      <w:r w:rsidR="00517E20" w:rsidRPr="00D129DC">
        <w:rPr>
          <w:rFonts w:ascii="Arial" w:hAnsi="Arial" w:cs="Arial"/>
          <w:sz w:val="20"/>
          <w:szCs w:val="20"/>
        </w:rPr>
        <w:t>and</w:t>
      </w:r>
      <w:r w:rsidRPr="00D129DC">
        <w:rPr>
          <w:rFonts w:ascii="Arial" w:hAnsi="Arial" w:cs="Arial"/>
          <w:sz w:val="20"/>
          <w:szCs w:val="20"/>
        </w:rPr>
        <w:t xml:space="preserve"> areas considered navigable and non-navigable. </w:t>
      </w:r>
    </w:p>
    <w:p w14:paraId="3D63F741" w14:textId="77777777" w:rsidR="00A302AF" w:rsidRPr="00D129DC" w:rsidRDefault="00A302AF" w:rsidP="00A302AF">
      <w:pPr>
        <w:pStyle w:val="Heading3"/>
        <w:rPr>
          <w:rFonts w:cs="Arial"/>
        </w:rPr>
      </w:pPr>
      <w:bookmarkStart w:id="114" w:name="_Toc454280186"/>
      <w:r w:rsidRPr="00D129DC">
        <w:rPr>
          <w:rFonts w:cs="Arial"/>
        </w:rPr>
        <w:t>Introduction</w:t>
      </w:r>
      <w:bookmarkEnd w:id="114"/>
    </w:p>
    <w:p w14:paraId="3F114737" w14:textId="77777777" w:rsidR="00A302AF" w:rsidRPr="00D129DC" w:rsidRDefault="00A302AF" w:rsidP="00A302AF">
      <w:pPr>
        <w:rPr>
          <w:rFonts w:ascii="Arial" w:hAnsi="Arial" w:cs="Arial"/>
          <w:sz w:val="20"/>
          <w:szCs w:val="20"/>
        </w:rPr>
      </w:pPr>
      <w:r w:rsidRPr="00D129DC">
        <w:rPr>
          <w:rFonts w:ascii="Arial" w:hAnsi="Arial" w:cs="Arial"/>
          <w:sz w:val="20"/>
          <w:szCs w:val="20"/>
        </w:rPr>
        <w:t>S-129 datasets are intended to be used with ENC, and optionally with S-102 high definition bathymetry datasets. S-101 gives the background information, while S-129 datasets gives additional information related specifically to underkeel clearance management.</w:t>
      </w:r>
    </w:p>
    <w:p w14:paraId="14E5D137" w14:textId="77777777" w:rsidR="00A302AF" w:rsidRPr="00D129DC" w:rsidRDefault="00A302AF" w:rsidP="00A302AF">
      <w:pPr>
        <w:rPr>
          <w:rFonts w:ascii="Arial" w:hAnsi="Arial" w:cs="Arial"/>
          <w:sz w:val="20"/>
          <w:szCs w:val="20"/>
        </w:rPr>
      </w:pPr>
      <w:r w:rsidRPr="00D129DC">
        <w:rPr>
          <w:rFonts w:ascii="Arial" w:hAnsi="Arial" w:cs="Arial"/>
          <w:sz w:val="20"/>
          <w:szCs w:val="20"/>
        </w:rPr>
        <w:t xml:space="preserve">Datasets are always considered whole datasets, but the content will change depending on purpose, which changes at various stages during a journey. The attribute ukcPurpose captures the intended purpose of a dataset. The possible values are pre-plan, actual plan and actual update. </w:t>
      </w:r>
    </w:p>
    <w:p w14:paraId="4F97E25A" w14:textId="77777777" w:rsidR="00A302AF" w:rsidRPr="00D129DC" w:rsidRDefault="00A302AF" w:rsidP="00A302AF">
      <w:pPr>
        <w:pStyle w:val="Heading3"/>
        <w:rPr>
          <w:rFonts w:cs="Arial"/>
        </w:rPr>
      </w:pPr>
      <w:r w:rsidRPr="00D129DC">
        <w:rPr>
          <w:rFonts w:cs="Arial"/>
        </w:rPr>
        <w:t>Dataset purpose</w:t>
      </w:r>
    </w:p>
    <w:p w14:paraId="10D37974" w14:textId="77777777" w:rsidR="00A302AF" w:rsidRPr="00D129DC" w:rsidRDefault="00A302AF" w:rsidP="00A302AF">
      <w:pPr>
        <w:rPr>
          <w:rFonts w:ascii="Arial" w:hAnsi="Arial" w:cs="Arial"/>
          <w:sz w:val="20"/>
          <w:szCs w:val="20"/>
        </w:rPr>
      </w:pPr>
      <w:commentRangeStart w:id="115"/>
      <w:r w:rsidRPr="00D129DC">
        <w:rPr>
          <w:rFonts w:ascii="Arial" w:hAnsi="Arial" w:cs="Arial"/>
          <w:sz w:val="20"/>
          <w:szCs w:val="20"/>
        </w:rPr>
        <w:t>Pre-plan datasets are used in pre-planning and will give a vessel a set of tidal windows in an arrival port days or weeks in advance.  In this case, it is likely that the UKCM system will simply compute tidal windows based on water levels and current forecast models, other weather statistics and standard assumed route.</w:t>
      </w:r>
    </w:p>
    <w:p w14:paraId="1BE71A0E" w14:textId="77777777" w:rsidR="00A302AF" w:rsidRPr="00D129DC" w:rsidRDefault="00A302AF" w:rsidP="00A302AF">
      <w:pPr>
        <w:rPr>
          <w:rFonts w:ascii="Arial" w:hAnsi="Arial" w:cs="Arial"/>
          <w:sz w:val="20"/>
          <w:szCs w:val="20"/>
        </w:rPr>
      </w:pPr>
      <w:r w:rsidRPr="00D129DC">
        <w:rPr>
          <w:rFonts w:ascii="Arial" w:hAnsi="Arial" w:cs="Arial"/>
          <w:sz w:val="20"/>
          <w:szCs w:val="20"/>
        </w:rPr>
        <w:t>Actual plan datasets are issued closer to the actual arrival/departure (approx. 24 hrs ahead), and will give the mariner (crew and/or pilot) a more detailed passage plan. This plan is generated from more accurate, frequent and precise weather observations/forecasts.</w:t>
      </w:r>
    </w:p>
    <w:p w14:paraId="0BDF466F" w14:textId="77777777" w:rsidR="00A302AF" w:rsidRPr="00D129DC" w:rsidRDefault="00A302AF" w:rsidP="00A302AF">
      <w:pPr>
        <w:rPr>
          <w:rFonts w:ascii="Arial" w:hAnsi="Arial" w:cs="Arial"/>
          <w:sz w:val="20"/>
          <w:szCs w:val="20"/>
        </w:rPr>
      </w:pPr>
      <w:r w:rsidRPr="00D129DC">
        <w:rPr>
          <w:rFonts w:ascii="Arial" w:hAnsi="Arial" w:cs="Arial"/>
          <w:sz w:val="20"/>
          <w:szCs w:val="20"/>
        </w:rPr>
        <w:t xml:space="preserve">Actual plan update datasets include more up-to-date information and may be required every 5 to 10 minutes. These datasets includes the route, the go/no-go areas and the 'parent' UnderKeelClearancePlan feature.  The dataset will be updated based on latest weather conditions and optionally, actual vessel position, heading and speed (e.g. as received in a UKCM system via AIS).  </w:t>
      </w:r>
      <w:commentRangeEnd w:id="115"/>
      <w:r w:rsidRPr="00D129DC">
        <w:rPr>
          <w:rStyle w:val="CommentReference"/>
          <w:rFonts w:ascii="Arial" w:hAnsi="Arial" w:cs="Arial"/>
          <w:sz w:val="20"/>
          <w:szCs w:val="20"/>
        </w:rPr>
        <w:commentReference w:id="115"/>
      </w:r>
    </w:p>
    <w:p w14:paraId="0F9DBE69" w14:textId="77777777" w:rsidR="00A302AF" w:rsidRPr="00D129DC" w:rsidRDefault="00A302AF" w:rsidP="00A302AF">
      <w:pPr>
        <w:pStyle w:val="Heading3"/>
        <w:rPr>
          <w:rFonts w:cs="Arial"/>
        </w:rPr>
      </w:pPr>
      <w:r w:rsidRPr="00D129DC">
        <w:rPr>
          <w:rFonts w:cs="Arial"/>
        </w:rPr>
        <w:t>Dataset updating</w:t>
      </w:r>
    </w:p>
    <w:p w14:paraId="319E6A75" w14:textId="77777777" w:rsidR="00A302AF" w:rsidRPr="00D129DC" w:rsidRDefault="00A302AF" w:rsidP="00A302AF">
      <w:pPr>
        <w:rPr>
          <w:rFonts w:ascii="Arial" w:hAnsi="Arial" w:cs="Arial"/>
          <w:sz w:val="20"/>
          <w:szCs w:val="20"/>
        </w:rPr>
      </w:pPr>
      <w:r w:rsidRPr="00D129DC">
        <w:rPr>
          <w:rFonts w:ascii="Arial" w:hAnsi="Arial" w:cs="Arial"/>
          <w:sz w:val="20"/>
          <w:szCs w:val="20"/>
        </w:rPr>
        <w:t xml:space="preserve">UKCM datasets are </w:t>
      </w:r>
      <w:commentRangeStart w:id="116"/>
      <w:r w:rsidRPr="00D129DC">
        <w:rPr>
          <w:rFonts w:ascii="Arial" w:hAnsi="Arial" w:cs="Arial"/>
          <w:sz w:val="20"/>
          <w:szCs w:val="20"/>
        </w:rPr>
        <w:t xml:space="preserve">updated by whole dataset </w:t>
      </w:r>
      <w:commentRangeEnd w:id="116"/>
      <w:r w:rsidRPr="00D129DC">
        <w:rPr>
          <w:rStyle w:val="CommentReference"/>
          <w:rFonts w:ascii="Arial" w:hAnsi="Arial" w:cs="Arial"/>
          <w:sz w:val="20"/>
          <w:szCs w:val="20"/>
        </w:rPr>
        <w:commentReference w:id="116"/>
      </w:r>
      <w:r w:rsidRPr="00D129DC">
        <w:rPr>
          <w:rFonts w:ascii="Arial" w:hAnsi="Arial" w:cs="Arial"/>
          <w:sz w:val="20"/>
          <w:szCs w:val="20"/>
        </w:rPr>
        <w:t>replacement. However, only the data that is actually at the various steps of the UKCM process need be in the dataset and update at the required frequency. Which data needs to be updated and how frequently, depends on the purpose of UKC calculation (as indicated by the 'ukcPurpose' attribute). Below is a typical updating scenario, but variations may exist depending on local circumstances.</w:t>
      </w:r>
    </w:p>
    <w:p w14:paraId="2566D9B4" w14:textId="77777777" w:rsidR="00A302AF" w:rsidRPr="00D129DC" w:rsidRDefault="00A302AF" w:rsidP="00A302AF">
      <w:pPr>
        <w:rPr>
          <w:rFonts w:ascii="Arial" w:hAnsi="Arial" w:cs="Arial"/>
          <w:sz w:val="20"/>
          <w:szCs w:val="20"/>
        </w:rPr>
      </w:pPr>
      <w:r w:rsidRPr="00D129DC">
        <w:rPr>
          <w:rFonts w:ascii="Arial" w:hAnsi="Arial" w:cs="Arial"/>
          <w:sz w:val="20"/>
          <w:szCs w:val="20"/>
        </w:rPr>
        <w:t xml:space="preserve">In the pre-planning use case, a vessel requests a set of tidal windows in an arrival port days or weeks in advance.  In this case, the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hrs before the time when the vessel enters the UKCM zone. </w:t>
      </w:r>
    </w:p>
    <w:p w14:paraId="75BAA800" w14:textId="77777777" w:rsidR="00A302AF" w:rsidRPr="00D129DC" w:rsidRDefault="00A302AF" w:rsidP="00A302AF">
      <w:pPr>
        <w:rPr>
          <w:rFonts w:ascii="Arial" w:hAnsi="Arial" w:cs="Arial"/>
          <w:sz w:val="20"/>
          <w:szCs w:val="20"/>
        </w:rPr>
      </w:pPr>
      <w:r w:rsidRPr="00D129DC">
        <w:rPr>
          <w:rFonts w:ascii="Arial" w:hAnsi="Arial" w:cs="Arial"/>
          <w:sz w:val="20"/>
          <w:szCs w:val="20"/>
        </w:rPr>
        <w:lastRenderedPageBreak/>
        <w:t>About 24 hrs before the time when the vessel enters the UKCM zone the vessel will need a more detailed passage plan. This plan usually consists of more variable weather observations/forecasts and thus will need to be updated more frequently. In this case, only the go/no-go areas (UnderKeelClearanceNavigableArea vs. UnderKeelClearanceNonNavigableArea) and any tidal windows (via ControlPoints), and some metadata need to be updated. The rest can remain the same. Depending on the variability of the weather conditions at the area of interest, the update frequency ranges between 10 minutes to 60 minutes.</w:t>
      </w:r>
    </w:p>
    <w:p w14:paraId="14CC117F" w14:textId="77777777" w:rsidR="00A302AF" w:rsidRPr="00D129DC" w:rsidRDefault="00A302AF" w:rsidP="00A302AF">
      <w:pPr>
        <w:pStyle w:val="Heading3"/>
        <w:numPr>
          <w:ilvl w:val="0"/>
          <w:numId w:val="0"/>
        </w:numPr>
        <w:rPr>
          <w:rFonts w:eastAsia="Times New Roman" w:cs="Arial"/>
          <w:b w:val="0"/>
          <w:bCs w:val="0"/>
          <w:lang w:val="en-AU" w:eastAsia="en-US"/>
        </w:rPr>
      </w:pPr>
      <w:r w:rsidRPr="00D129DC">
        <w:rPr>
          <w:rFonts w:eastAsia="Times New Roman" w:cs="Arial"/>
          <w:b w:val="0"/>
          <w:bCs w:val="0"/>
          <w:lang w:val="en-AU" w:eastAsia="en-US"/>
        </w:rPr>
        <w:t xml:space="preserve">Just prior to entering the UKCM zone and whilst underway, the use case changes again to become the actual plan and more up-to-date information is required every 5 to 10 minutes. In this case, it is likely that the whole information in the dataset needs to be updated - including the route, the go/no-go areas and the 'parent' UnderKeelClearancePlan feature.  The dataset will be updated based on latest observed and forecast conditions, and optionally, actual vessel position, heading and speed (e.g. as received in a UKCM system via AIS).  </w:t>
      </w:r>
    </w:p>
    <w:p w14:paraId="73C7F499" w14:textId="77777777" w:rsidR="00A302AF" w:rsidRPr="00D129DC" w:rsidRDefault="00A302AF" w:rsidP="00A302AF">
      <w:pPr>
        <w:pStyle w:val="Heading2"/>
        <w:ind w:left="567" w:hanging="567"/>
        <w:rPr>
          <w:rFonts w:cs="Arial"/>
          <w:sz w:val="20"/>
        </w:rPr>
      </w:pPr>
      <w:bookmarkStart w:id="117" w:name="_Toc454280187"/>
      <w:r w:rsidRPr="00D129DC">
        <w:rPr>
          <w:rFonts w:cs="Arial"/>
          <w:sz w:val="20"/>
        </w:rPr>
        <w:t>Dataset Loading and Unloading</w:t>
      </w:r>
      <w:bookmarkEnd w:id="117"/>
    </w:p>
    <w:p w14:paraId="58FF8C04" w14:textId="77777777" w:rsidR="00A302AF" w:rsidRPr="00D129DC" w:rsidRDefault="00A302AF" w:rsidP="00A302AF">
      <w:pPr>
        <w:rPr>
          <w:rFonts w:ascii="Arial" w:hAnsi="Arial" w:cs="Arial"/>
          <w:sz w:val="20"/>
          <w:szCs w:val="20"/>
        </w:rPr>
      </w:pPr>
      <w:r w:rsidRPr="00D129DC">
        <w:rPr>
          <w:rFonts w:ascii="Arial" w:hAnsi="Arial" w:cs="Arial"/>
          <w:sz w:val="20"/>
          <w:szCs w:val="20"/>
        </w:rPr>
        <w:t xml:space="preserve">S-129 datasets are intended to be overlays to ENC and always displayed with these in the background. Systems that support the display of S-129 datasets should provide the user with easy functions to turn on off S-129 datasets. </w:t>
      </w:r>
    </w:p>
    <w:p w14:paraId="5EAB47CC" w14:textId="77777777" w:rsidR="00A302AF" w:rsidRPr="00D129DC" w:rsidRDefault="00A302AF" w:rsidP="00A302AF">
      <w:pPr>
        <w:rPr>
          <w:rFonts w:ascii="Arial" w:hAnsi="Arial" w:cs="Arial"/>
          <w:sz w:val="20"/>
          <w:szCs w:val="20"/>
        </w:rPr>
      </w:pPr>
      <w:r w:rsidRPr="00D129DC">
        <w:rPr>
          <w:rFonts w:ascii="Arial" w:hAnsi="Arial" w:cs="Arial"/>
          <w:sz w:val="20"/>
          <w:szCs w:val="20"/>
        </w:rPr>
        <w:t>All S-129 datasets are scale independent and will therefore be usable with the whole scale range of ENCs in the UKCM zone. The various feature instances within the dataset may include scaleMinimum attributes, but these do not change the resolution or validity of the data, only if the data should be visible at a particular screen resolution.</w:t>
      </w:r>
    </w:p>
    <w:p w14:paraId="6BEE4ED9" w14:textId="77777777" w:rsidR="00A302AF" w:rsidRPr="00D129DC" w:rsidRDefault="00A302AF" w:rsidP="00A302AF">
      <w:pPr>
        <w:rPr>
          <w:rFonts w:ascii="Arial" w:hAnsi="Arial" w:cs="Arial"/>
          <w:sz w:val="20"/>
          <w:szCs w:val="20"/>
        </w:rPr>
      </w:pPr>
      <w:r w:rsidRPr="00D129DC">
        <w:rPr>
          <w:rFonts w:ascii="Arial" w:hAnsi="Arial" w:cs="Arial"/>
          <w:sz w:val="20"/>
          <w:szCs w:val="20"/>
        </w:rPr>
        <w:t>Optionally, S-129 datasets can be viewed as overlays to a combination of ENC and S-102 datasets. The same requirements to allow the user to easily toggle the S-129 dataset on/off persist.</w:t>
      </w:r>
    </w:p>
    <w:p w14:paraId="0A9EE20A" w14:textId="77777777" w:rsidR="00E8248B" w:rsidRPr="00D129DC" w:rsidRDefault="00E8248B" w:rsidP="00795958">
      <w:pPr>
        <w:rPr>
          <w:rFonts w:ascii="Arial" w:hAnsi="Arial" w:cs="Arial"/>
          <w:sz w:val="20"/>
          <w:szCs w:val="20"/>
        </w:rPr>
      </w:pPr>
    </w:p>
    <w:p w14:paraId="7633597D" w14:textId="77777777" w:rsidR="000B750B" w:rsidRPr="00D129DC" w:rsidRDefault="00D35AFC" w:rsidP="000B750B">
      <w:pPr>
        <w:pStyle w:val="Heading2"/>
        <w:ind w:left="567" w:hanging="567"/>
        <w:rPr>
          <w:rFonts w:cs="Arial"/>
          <w:color w:val="FF0000"/>
          <w:sz w:val="20"/>
        </w:rPr>
      </w:pPr>
      <w:bookmarkStart w:id="118" w:name="_Toc454280178"/>
      <w:r w:rsidRPr="00D129DC">
        <w:rPr>
          <w:rFonts w:cs="Arial"/>
          <w:sz w:val="20"/>
        </w:rPr>
        <w:t>Application Schema</w:t>
      </w:r>
      <w:bookmarkEnd w:id="112"/>
      <w:bookmarkEnd w:id="113"/>
    </w:p>
    <w:p w14:paraId="1AC219D1" w14:textId="72EE9D2B" w:rsidR="001C5BCD" w:rsidRPr="00D129DC" w:rsidRDefault="00453950" w:rsidP="00234D7D">
      <w:pPr>
        <w:pStyle w:val="Heading2"/>
        <w:numPr>
          <w:ilvl w:val="0"/>
          <w:numId w:val="0"/>
        </w:numPr>
        <w:rPr>
          <w:rFonts w:cs="Arial"/>
          <w:b w:val="0"/>
          <w:sz w:val="20"/>
        </w:rPr>
      </w:pPr>
      <w:r w:rsidRPr="00D129DC">
        <w:rPr>
          <w:rFonts w:cs="Arial"/>
          <w:b w:val="0"/>
          <w:sz w:val="20"/>
        </w:rPr>
        <w:t>This application schema is</w:t>
      </w:r>
      <w:r w:rsidR="000B750B" w:rsidRPr="00D129DC">
        <w:rPr>
          <w:rFonts w:cs="Arial"/>
          <w:b w:val="0"/>
          <w:sz w:val="20"/>
        </w:rPr>
        <w:t xml:space="preserve"> expressed in UML</w:t>
      </w:r>
      <w:r w:rsidRPr="00D129DC">
        <w:rPr>
          <w:rFonts w:cs="Arial"/>
          <w:b w:val="0"/>
          <w:sz w:val="20"/>
        </w:rPr>
        <w:t xml:space="preserve"> 2.0</w:t>
      </w:r>
      <w:r w:rsidR="000B750B" w:rsidRPr="00D129DC">
        <w:rPr>
          <w:rFonts w:cs="Arial"/>
          <w:b w:val="0"/>
          <w:sz w:val="20"/>
        </w:rPr>
        <w:t xml:space="preserve">. </w:t>
      </w:r>
      <w:bookmarkEnd w:id="118"/>
    </w:p>
    <w:p w14:paraId="61461F32" w14:textId="5A27AE69" w:rsidR="00453950" w:rsidRPr="00D129DC" w:rsidRDefault="00453950" w:rsidP="00453950">
      <w:pPr>
        <w:rPr>
          <w:rFonts w:ascii="Arial" w:hAnsi="Arial" w:cs="Arial"/>
          <w:sz w:val="20"/>
          <w:szCs w:val="20"/>
          <w:lang w:val="en-GB" w:eastAsia="ja-JP"/>
        </w:rPr>
      </w:pPr>
    </w:p>
    <w:p w14:paraId="3F5AC58A" w14:textId="7D0988A5" w:rsidR="00453950" w:rsidRPr="00D129DC" w:rsidRDefault="00453950" w:rsidP="00453950">
      <w:pPr>
        <w:rPr>
          <w:rFonts w:ascii="Arial" w:hAnsi="Arial" w:cs="Arial"/>
          <w:sz w:val="20"/>
          <w:szCs w:val="20"/>
          <w:lang w:val="en-GB" w:eastAsia="ja-JP"/>
        </w:rPr>
      </w:pPr>
      <w:r w:rsidRPr="00D129DC">
        <w:rPr>
          <w:rFonts w:ascii="Arial" w:hAnsi="Arial" w:cs="Arial"/>
          <w:noProof/>
          <w:sz w:val="20"/>
          <w:szCs w:val="20"/>
          <w:lang w:val="fr-FR" w:eastAsia="fr-FR"/>
        </w:rPr>
        <w:drawing>
          <wp:inline distT="0" distB="0" distL="0" distR="0" wp14:anchorId="71CC2D61" wp14:editId="4CA9FD59">
            <wp:extent cx="5770880" cy="279530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9954" b="19869"/>
                    <a:stretch/>
                  </pic:blipFill>
                  <pic:spPr bwMode="auto">
                    <a:xfrm>
                      <a:off x="0" y="0"/>
                      <a:ext cx="5770880" cy="2795309"/>
                    </a:xfrm>
                    <a:prstGeom prst="rect">
                      <a:avLst/>
                    </a:prstGeom>
                    <a:noFill/>
                    <a:ln>
                      <a:noFill/>
                    </a:ln>
                    <a:extLst>
                      <a:ext uri="{53640926-AAD7-44D8-BBD7-CCE9431645EC}">
                        <a14:shadowObscured xmlns:a14="http://schemas.microsoft.com/office/drawing/2010/main"/>
                      </a:ext>
                    </a:extLst>
                  </pic:spPr>
                </pic:pic>
              </a:graphicData>
            </a:graphic>
          </wp:inline>
        </w:drawing>
      </w:r>
    </w:p>
    <w:p w14:paraId="44FEE1B3" w14:textId="341195B1" w:rsidR="00453950" w:rsidRPr="00D129DC" w:rsidRDefault="00453950" w:rsidP="00453950">
      <w:pPr>
        <w:rPr>
          <w:rFonts w:ascii="Arial" w:hAnsi="Arial" w:cs="Arial"/>
          <w:sz w:val="20"/>
          <w:szCs w:val="20"/>
          <w:lang w:val="en-GB" w:eastAsia="ja-JP"/>
        </w:rPr>
      </w:pPr>
    </w:p>
    <w:p w14:paraId="21A886CD" w14:textId="77777777" w:rsidR="00453950" w:rsidRPr="00D129DC" w:rsidRDefault="00453950" w:rsidP="00453950">
      <w:pPr>
        <w:rPr>
          <w:rFonts w:ascii="Arial" w:hAnsi="Arial" w:cs="Arial"/>
          <w:sz w:val="20"/>
          <w:szCs w:val="20"/>
          <w:lang w:val="en-GB" w:eastAsia="ja-JP"/>
        </w:rPr>
      </w:pPr>
    </w:p>
    <w:p w14:paraId="73905308" w14:textId="77777777" w:rsidR="00453950" w:rsidRPr="00D129DC" w:rsidRDefault="00453950" w:rsidP="00453950">
      <w:pPr>
        <w:pStyle w:val="Heading2"/>
        <w:numPr>
          <w:ilvl w:val="0"/>
          <w:numId w:val="0"/>
        </w:numPr>
        <w:rPr>
          <w:rFonts w:cs="Arial"/>
          <w:b w:val="0"/>
          <w:sz w:val="20"/>
        </w:rPr>
      </w:pPr>
      <w:bookmarkStart w:id="119" w:name="_Toc460581601"/>
    </w:p>
    <w:p w14:paraId="02CE462F" w14:textId="77777777" w:rsidR="00453950" w:rsidRPr="00D129DC" w:rsidRDefault="00453950" w:rsidP="00453950">
      <w:pPr>
        <w:pStyle w:val="Heading3"/>
        <w:rPr>
          <w:rFonts w:cs="Arial"/>
        </w:rPr>
      </w:pPr>
      <w:r w:rsidRPr="00D129DC">
        <w:rPr>
          <w:rFonts w:cs="Arial"/>
        </w:rPr>
        <w:t>Feature Types</w:t>
      </w:r>
    </w:p>
    <w:p w14:paraId="3E671852" w14:textId="77777777" w:rsidR="00453950" w:rsidRPr="00D129DC" w:rsidRDefault="00453950" w:rsidP="00453950">
      <w:pPr>
        <w:pStyle w:val="Heading4"/>
        <w:rPr>
          <w:rFonts w:cs="Arial"/>
        </w:rPr>
      </w:pPr>
      <w:r w:rsidRPr="00D129DC">
        <w:rPr>
          <w:rFonts w:cs="Arial"/>
        </w:rPr>
        <w:t>UnderKeelClearancePlan</w:t>
      </w:r>
    </w:p>
    <w:tbl>
      <w:tblPr>
        <w:tblStyle w:val="TableGrid"/>
        <w:tblW w:w="0" w:type="auto"/>
        <w:tblLayout w:type="fixed"/>
        <w:tblLook w:val="04A0" w:firstRow="1" w:lastRow="0" w:firstColumn="1" w:lastColumn="0" w:noHBand="0" w:noVBand="1"/>
      </w:tblPr>
      <w:tblGrid>
        <w:gridCol w:w="1129"/>
        <w:gridCol w:w="2127"/>
        <w:gridCol w:w="1842"/>
        <w:gridCol w:w="851"/>
        <w:gridCol w:w="1984"/>
        <w:gridCol w:w="1083"/>
      </w:tblGrid>
      <w:tr w:rsidR="00453950" w:rsidRPr="00D129DC" w14:paraId="52C03303" w14:textId="77777777" w:rsidTr="005C538C">
        <w:trPr>
          <w:tblHeader/>
        </w:trPr>
        <w:tc>
          <w:tcPr>
            <w:tcW w:w="1129" w:type="dxa"/>
          </w:tcPr>
          <w:p w14:paraId="141CD1D1"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127" w:type="dxa"/>
          </w:tcPr>
          <w:p w14:paraId="30AA091B"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842" w:type="dxa"/>
          </w:tcPr>
          <w:p w14:paraId="062C23E8"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851" w:type="dxa"/>
          </w:tcPr>
          <w:p w14:paraId="666A3F9D"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w:t>
            </w:r>
            <w:r w:rsidRPr="00D129DC">
              <w:rPr>
                <w:rFonts w:ascii="Arial" w:hAnsi="Arial" w:cs="Arial"/>
                <w:b/>
                <w:sz w:val="20"/>
                <w:szCs w:val="20"/>
              </w:rPr>
              <w:br/>
              <w:t>plicity</w:t>
            </w:r>
          </w:p>
        </w:tc>
        <w:tc>
          <w:tcPr>
            <w:tcW w:w="1984" w:type="dxa"/>
          </w:tcPr>
          <w:p w14:paraId="15175D0E"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dataType</w:t>
            </w:r>
          </w:p>
        </w:tc>
        <w:tc>
          <w:tcPr>
            <w:tcW w:w="1083" w:type="dxa"/>
          </w:tcPr>
          <w:p w14:paraId="3C598E98"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115930F6" w14:textId="77777777" w:rsidTr="005C538C">
        <w:tc>
          <w:tcPr>
            <w:tcW w:w="1129" w:type="dxa"/>
          </w:tcPr>
          <w:p w14:paraId="3271D31B" w14:textId="77777777" w:rsidR="00453950" w:rsidRPr="00D129DC" w:rsidRDefault="00453950" w:rsidP="005C538C">
            <w:pPr>
              <w:rPr>
                <w:rFonts w:ascii="Arial" w:hAnsi="Arial" w:cs="Arial"/>
                <w:sz w:val="20"/>
                <w:szCs w:val="20"/>
              </w:rPr>
            </w:pPr>
            <w:r w:rsidRPr="00D129DC">
              <w:rPr>
                <w:rFonts w:ascii="Arial" w:hAnsi="Arial" w:cs="Arial"/>
                <w:sz w:val="20"/>
                <w:szCs w:val="20"/>
              </w:rPr>
              <w:t>Class</w:t>
            </w:r>
          </w:p>
        </w:tc>
        <w:tc>
          <w:tcPr>
            <w:tcW w:w="2127" w:type="dxa"/>
          </w:tcPr>
          <w:p w14:paraId="53BC848E" w14:textId="77777777" w:rsidR="00453950" w:rsidRPr="00D129DC" w:rsidRDefault="00453950" w:rsidP="005C538C">
            <w:pPr>
              <w:rPr>
                <w:rFonts w:ascii="Arial" w:hAnsi="Arial" w:cs="Arial"/>
                <w:sz w:val="20"/>
                <w:szCs w:val="20"/>
              </w:rPr>
            </w:pPr>
            <w:r w:rsidRPr="00D129DC">
              <w:rPr>
                <w:rFonts w:ascii="Arial" w:hAnsi="Arial" w:cs="Arial"/>
                <w:sz w:val="20"/>
                <w:szCs w:val="20"/>
              </w:rPr>
              <w:t>UnderKeelClearancePlan</w:t>
            </w:r>
          </w:p>
        </w:tc>
        <w:tc>
          <w:tcPr>
            <w:tcW w:w="1842" w:type="dxa"/>
          </w:tcPr>
          <w:p w14:paraId="02361BF3"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A UKC plan calculated for a particular vessel and a particular passage</w:t>
            </w:r>
          </w:p>
        </w:tc>
        <w:tc>
          <w:tcPr>
            <w:tcW w:w="851" w:type="dxa"/>
          </w:tcPr>
          <w:p w14:paraId="70DADD04" w14:textId="77777777" w:rsidR="00453950" w:rsidRPr="00D129DC" w:rsidRDefault="00453950" w:rsidP="005C538C">
            <w:pPr>
              <w:rPr>
                <w:rFonts w:ascii="Arial" w:hAnsi="Arial" w:cs="Arial"/>
                <w:sz w:val="20"/>
                <w:szCs w:val="20"/>
              </w:rPr>
            </w:pPr>
          </w:p>
        </w:tc>
        <w:tc>
          <w:tcPr>
            <w:tcW w:w="1984" w:type="dxa"/>
          </w:tcPr>
          <w:p w14:paraId="175DD4F3" w14:textId="77777777" w:rsidR="00453950" w:rsidRPr="00D129DC" w:rsidRDefault="00453950" w:rsidP="005C538C">
            <w:pPr>
              <w:rPr>
                <w:rFonts w:ascii="Arial" w:hAnsi="Arial" w:cs="Arial"/>
                <w:sz w:val="20"/>
                <w:szCs w:val="20"/>
              </w:rPr>
            </w:pPr>
            <w:r w:rsidRPr="00D129DC">
              <w:rPr>
                <w:rFonts w:ascii="Arial" w:hAnsi="Arial" w:cs="Arial"/>
                <w:sz w:val="20"/>
                <w:szCs w:val="20"/>
              </w:rPr>
              <w:t>MetaFeatureType</w:t>
            </w:r>
          </w:p>
        </w:tc>
        <w:tc>
          <w:tcPr>
            <w:tcW w:w="1083" w:type="dxa"/>
          </w:tcPr>
          <w:p w14:paraId="05BF2774" w14:textId="77777777" w:rsidR="00453950" w:rsidRPr="00D129DC" w:rsidRDefault="00453950" w:rsidP="005C538C">
            <w:pPr>
              <w:rPr>
                <w:rFonts w:ascii="Arial" w:hAnsi="Arial" w:cs="Arial"/>
                <w:sz w:val="20"/>
                <w:szCs w:val="20"/>
              </w:rPr>
            </w:pPr>
          </w:p>
        </w:tc>
      </w:tr>
      <w:tr w:rsidR="00453950" w:rsidRPr="00D129DC" w14:paraId="2669EF50" w14:textId="77777777" w:rsidTr="005C538C">
        <w:tc>
          <w:tcPr>
            <w:tcW w:w="1129" w:type="dxa"/>
          </w:tcPr>
          <w:p w14:paraId="25B7FA1A"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1E027BC8" w14:textId="77777777" w:rsidR="00453950" w:rsidRPr="00D129DC" w:rsidRDefault="00453950" w:rsidP="005C538C">
            <w:pPr>
              <w:rPr>
                <w:rFonts w:ascii="Arial" w:hAnsi="Arial" w:cs="Arial"/>
                <w:sz w:val="20"/>
                <w:szCs w:val="20"/>
              </w:rPr>
            </w:pPr>
            <w:r w:rsidRPr="00D129DC">
              <w:rPr>
                <w:rFonts w:ascii="Arial" w:hAnsi="Arial" w:cs="Arial"/>
                <w:sz w:val="20"/>
                <w:szCs w:val="20"/>
              </w:rPr>
              <w:t>generationTime</w:t>
            </w:r>
          </w:p>
        </w:tc>
        <w:tc>
          <w:tcPr>
            <w:tcW w:w="1842" w:type="dxa"/>
          </w:tcPr>
          <w:p w14:paraId="6053744E"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Time the plan was generated</w:t>
            </w:r>
          </w:p>
        </w:tc>
        <w:tc>
          <w:tcPr>
            <w:tcW w:w="851" w:type="dxa"/>
          </w:tcPr>
          <w:p w14:paraId="7CA1CD91"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66582FD4"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1083" w:type="dxa"/>
          </w:tcPr>
          <w:p w14:paraId="602FD778" w14:textId="77777777" w:rsidR="00453950" w:rsidRPr="00D129DC" w:rsidRDefault="00453950" w:rsidP="005C538C">
            <w:pPr>
              <w:rPr>
                <w:rFonts w:ascii="Arial" w:hAnsi="Arial" w:cs="Arial"/>
                <w:sz w:val="20"/>
                <w:szCs w:val="20"/>
              </w:rPr>
            </w:pPr>
          </w:p>
        </w:tc>
      </w:tr>
      <w:tr w:rsidR="00453950" w:rsidRPr="00D129DC" w14:paraId="4A6805AA" w14:textId="77777777" w:rsidTr="005C538C">
        <w:tc>
          <w:tcPr>
            <w:tcW w:w="1129" w:type="dxa"/>
          </w:tcPr>
          <w:p w14:paraId="490E85F0"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4D3512AA" w14:textId="77777777" w:rsidR="00453950" w:rsidRPr="00D129DC" w:rsidRDefault="00453950" w:rsidP="005C538C">
            <w:pPr>
              <w:rPr>
                <w:rFonts w:ascii="Arial" w:hAnsi="Arial" w:cs="Arial"/>
                <w:sz w:val="20"/>
                <w:szCs w:val="20"/>
              </w:rPr>
            </w:pPr>
            <w:r w:rsidRPr="00D129DC">
              <w:rPr>
                <w:rFonts w:ascii="Arial" w:hAnsi="Arial" w:cs="Arial"/>
                <w:sz w:val="20"/>
                <w:szCs w:val="20"/>
              </w:rPr>
              <w:t>vesselID</w:t>
            </w:r>
          </w:p>
        </w:tc>
        <w:tc>
          <w:tcPr>
            <w:tcW w:w="1842" w:type="dxa"/>
          </w:tcPr>
          <w:p w14:paraId="0819F2BB"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Unique identification of the vessel used for the calculation</w:t>
            </w:r>
          </w:p>
        </w:tc>
        <w:tc>
          <w:tcPr>
            <w:tcW w:w="851" w:type="dxa"/>
          </w:tcPr>
          <w:p w14:paraId="6681A3C8"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1675242C" w14:textId="77777777" w:rsidR="00453950" w:rsidRPr="00D129DC" w:rsidRDefault="00453950" w:rsidP="005C538C">
            <w:pPr>
              <w:rPr>
                <w:rFonts w:ascii="Arial" w:hAnsi="Arial" w:cs="Arial"/>
                <w:sz w:val="20"/>
                <w:szCs w:val="20"/>
              </w:rPr>
            </w:pPr>
            <w:r w:rsidRPr="00D129DC">
              <w:rPr>
                <w:rFonts w:ascii="Arial" w:hAnsi="Arial" w:cs="Arial"/>
                <w:sz w:val="20"/>
                <w:szCs w:val="20"/>
              </w:rPr>
              <w:t>Text</w:t>
            </w:r>
          </w:p>
        </w:tc>
        <w:tc>
          <w:tcPr>
            <w:tcW w:w="1083" w:type="dxa"/>
          </w:tcPr>
          <w:p w14:paraId="26F970C5" w14:textId="77777777" w:rsidR="00453950" w:rsidRPr="00D129DC" w:rsidRDefault="00453950" w:rsidP="005C538C">
            <w:pPr>
              <w:rPr>
                <w:rFonts w:ascii="Arial" w:hAnsi="Arial" w:cs="Arial"/>
                <w:sz w:val="20"/>
                <w:szCs w:val="20"/>
              </w:rPr>
            </w:pPr>
          </w:p>
        </w:tc>
      </w:tr>
      <w:tr w:rsidR="00453950" w:rsidRPr="00D129DC" w14:paraId="3D8B22D3" w14:textId="77777777" w:rsidTr="005C538C">
        <w:tc>
          <w:tcPr>
            <w:tcW w:w="1129" w:type="dxa"/>
          </w:tcPr>
          <w:p w14:paraId="13AE2B45"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1BBEA7BF" w14:textId="77777777" w:rsidR="00453950" w:rsidRPr="00D129DC" w:rsidRDefault="00453950" w:rsidP="005C538C">
            <w:pPr>
              <w:rPr>
                <w:rFonts w:ascii="Arial" w:hAnsi="Arial" w:cs="Arial"/>
                <w:sz w:val="20"/>
                <w:szCs w:val="20"/>
              </w:rPr>
            </w:pPr>
            <w:r w:rsidRPr="00D129DC">
              <w:rPr>
                <w:rFonts w:ascii="Arial" w:hAnsi="Arial" w:cs="Arial"/>
                <w:sz w:val="20"/>
                <w:szCs w:val="20"/>
              </w:rPr>
              <w:t>sourceRouteName</w:t>
            </w:r>
          </w:p>
        </w:tc>
        <w:tc>
          <w:tcPr>
            <w:tcW w:w="1842" w:type="dxa"/>
          </w:tcPr>
          <w:p w14:paraId="7C360E45"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Identification of the route used as a source for the calculation</w:t>
            </w:r>
          </w:p>
        </w:tc>
        <w:tc>
          <w:tcPr>
            <w:tcW w:w="851" w:type="dxa"/>
          </w:tcPr>
          <w:p w14:paraId="40CE5CA3"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47C49E86" w14:textId="77777777" w:rsidR="00453950" w:rsidRPr="00D129DC" w:rsidRDefault="00453950" w:rsidP="005C538C">
            <w:pPr>
              <w:rPr>
                <w:rFonts w:ascii="Arial" w:hAnsi="Arial" w:cs="Arial"/>
                <w:sz w:val="20"/>
                <w:szCs w:val="20"/>
              </w:rPr>
            </w:pPr>
            <w:r w:rsidRPr="00D129DC">
              <w:rPr>
                <w:rFonts w:ascii="Arial" w:hAnsi="Arial" w:cs="Arial"/>
                <w:sz w:val="20"/>
                <w:szCs w:val="20"/>
              </w:rPr>
              <w:t>Text</w:t>
            </w:r>
          </w:p>
        </w:tc>
        <w:tc>
          <w:tcPr>
            <w:tcW w:w="1083" w:type="dxa"/>
          </w:tcPr>
          <w:p w14:paraId="5D025531" w14:textId="77777777" w:rsidR="00453950" w:rsidRPr="00D129DC" w:rsidRDefault="00453950" w:rsidP="005C538C">
            <w:pPr>
              <w:rPr>
                <w:rFonts w:ascii="Arial" w:hAnsi="Arial" w:cs="Arial"/>
                <w:sz w:val="20"/>
                <w:szCs w:val="20"/>
              </w:rPr>
            </w:pPr>
            <w:r w:rsidRPr="00D129DC">
              <w:rPr>
                <w:rFonts w:ascii="Arial" w:hAnsi="Arial" w:cs="Arial"/>
                <w:color w:val="000000" w:themeColor="text1"/>
                <w:sz w:val="20"/>
                <w:szCs w:val="20"/>
                <w:lang w:val="en-US"/>
              </w:rPr>
              <w:t>Using the value of S-421.Route.routeInfoName</w:t>
            </w:r>
          </w:p>
        </w:tc>
      </w:tr>
      <w:tr w:rsidR="00453950" w:rsidRPr="00D129DC" w14:paraId="3C58F7FE" w14:textId="77777777" w:rsidTr="005C538C">
        <w:tc>
          <w:tcPr>
            <w:tcW w:w="1129" w:type="dxa"/>
          </w:tcPr>
          <w:p w14:paraId="1DC3D351"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7C8E9C05" w14:textId="77777777" w:rsidR="00453950" w:rsidRPr="00D129DC" w:rsidRDefault="00453950" w:rsidP="005C538C">
            <w:pPr>
              <w:rPr>
                <w:rFonts w:ascii="Arial" w:hAnsi="Arial" w:cs="Arial"/>
                <w:sz w:val="20"/>
                <w:szCs w:val="20"/>
              </w:rPr>
            </w:pPr>
            <w:r w:rsidRPr="00D129DC">
              <w:rPr>
                <w:rFonts w:ascii="Arial" w:hAnsi="Arial" w:cs="Arial"/>
                <w:sz w:val="20"/>
                <w:szCs w:val="20"/>
              </w:rPr>
              <w:t>sourceRouteVersion</w:t>
            </w:r>
          </w:p>
        </w:tc>
        <w:tc>
          <w:tcPr>
            <w:tcW w:w="1842" w:type="dxa"/>
          </w:tcPr>
          <w:p w14:paraId="0604649B"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Identification of the route used as a source for the calculation</w:t>
            </w:r>
          </w:p>
        </w:tc>
        <w:tc>
          <w:tcPr>
            <w:tcW w:w="851" w:type="dxa"/>
          </w:tcPr>
          <w:p w14:paraId="71943A4A"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5E8D1A9F" w14:textId="77777777" w:rsidR="00453950" w:rsidRPr="00D129DC" w:rsidRDefault="00453950" w:rsidP="005C538C">
            <w:pPr>
              <w:rPr>
                <w:rFonts w:ascii="Arial" w:hAnsi="Arial" w:cs="Arial"/>
                <w:sz w:val="20"/>
                <w:szCs w:val="20"/>
              </w:rPr>
            </w:pPr>
            <w:r w:rsidRPr="00D129DC">
              <w:rPr>
                <w:rFonts w:ascii="Arial" w:hAnsi="Arial" w:cs="Arial"/>
                <w:sz w:val="20"/>
                <w:szCs w:val="20"/>
              </w:rPr>
              <w:t>Integer</w:t>
            </w:r>
          </w:p>
        </w:tc>
        <w:tc>
          <w:tcPr>
            <w:tcW w:w="1083" w:type="dxa"/>
          </w:tcPr>
          <w:p w14:paraId="66433BC6" w14:textId="77777777" w:rsidR="00453950" w:rsidRPr="00D129DC" w:rsidRDefault="00453950" w:rsidP="005C538C">
            <w:pPr>
              <w:rPr>
                <w:rFonts w:ascii="Arial" w:hAnsi="Arial" w:cs="Arial"/>
                <w:sz w:val="20"/>
                <w:szCs w:val="20"/>
              </w:rPr>
            </w:pPr>
            <w:r w:rsidRPr="00D129DC">
              <w:rPr>
                <w:rFonts w:ascii="Arial" w:hAnsi="Arial" w:cs="Arial"/>
                <w:color w:val="000000" w:themeColor="text1"/>
                <w:sz w:val="20"/>
                <w:szCs w:val="20"/>
                <w:lang w:val="en-US"/>
              </w:rPr>
              <w:t>Using the value of S-421.RouteHistory.routeHistoryEditionNo</w:t>
            </w:r>
          </w:p>
        </w:tc>
      </w:tr>
      <w:tr w:rsidR="00453950" w:rsidRPr="00D129DC" w14:paraId="4BE71842" w14:textId="77777777" w:rsidTr="005C538C">
        <w:tc>
          <w:tcPr>
            <w:tcW w:w="1129" w:type="dxa"/>
          </w:tcPr>
          <w:p w14:paraId="3C2E95AE"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6230F5D9" w14:textId="77777777" w:rsidR="00453950" w:rsidRPr="00D129DC" w:rsidRDefault="00453950" w:rsidP="005C538C">
            <w:pPr>
              <w:rPr>
                <w:rFonts w:ascii="Arial" w:hAnsi="Arial" w:cs="Arial"/>
                <w:sz w:val="20"/>
                <w:szCs w:val="20"/>
              </w:rPr>
            </w:pPr>
            <w:r w:rsidRPr="00D129DC">
              <w:rPr>
                <w:rFonts w:ascii="Arial" w:hAnsi="Arial" w:cs="Arial"/>
                <w:sz w:val="20"/>
                <w:szCs w:val="20"/>
              </w:rPr>
              <w:t>maximumDraught</w:t>
            </w:r>
          </w:p>
        </w:tc>
        <w:tc>
          <w:tcPr>
            <w:tcW w:w="1842" w:type="dxa"/>
          </w:tcPr>
          <w:p w14:paraId="0B54642C"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The maximum vessel draught in meters, used as base for the calculation</w:t>
            </w:r>
          </w:p>
        </w:tc>
        <w:tc>
          <w:tcPr>
            <w:tcW w:w="851" w:type="dxa"/>
          </w:tcPr>
          <w:p w14:paraId="3F939366"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1B8A785D" w14:textId="77777777" w:rsidR="00453950" w:rsidRPr="00D129DC" w:rsidRDefault="00453950" w:rsidP="005C538C">
            <w:pPr>
              <w:rPr>
                <w:rFonts w:ascii="Arial" w:hAnsi="Arial" w:cs="Arial"/>
                <w:sz w:val="20"/>
                <w:szCs w:val="20"/>
              </w:rPr>
            </w:pPr>
            <w:r w:rsidRPr="00D129DC">
              <w:rPr>
                <w:rFonts w:ascii="Arial" w:hAnsi="Arial" w:cs="Arial"/>
                <w:sz w:val="20"/>
                <w:szCs w:val="20"/>
              </w:rPr>
              <w:t>Real</w:t>
            </w:r>
          </w:p>
        </w:tc>
        <w:tc>
          <w:tcPr>
            <w:tcW w:w="1083" w:type="dxa"/>
          </w:tcPr>
          <w:p w14:paraId="2A384621" w14:textId="77777777" w:rsidR="00453950" w:rsidRPr="00D129DC" w:rsidRDefault="00453950" w:rsidP="005C538C">
            <w:pPr>
              <w:rPr>
                <w:rFonts w:ascii="Arial" w:hAnsi="Arial" w:cs="Arial"/>
                <w:sz w:val="20"/>
                <w:szCs w:val="20"/>
              </w:rPr>
            </w:pPr>
          </w:p>
        </w:tc>
      </w:tr>
      <w:tr w:rsidR="00453950" w:rsidRPr="00D129DC" w14:paraId="7B3EE1D1" w14:textId="77777777" w:rsidTr="005C538C">
        <w:tc>
          <w:tcPr>
            <w:tcW w:w="1129" w:type="dxa"/>
          </w:tcPr>
          <w:p w14:paraId="7B9A859F"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7205294F" w14:textId="77777777" w:rsidR="00453950" w:rsidRPr="00D129DC" w:rsidRDefault="00453950" w:rsidP="005C538C">
            <w:pPr>
              <w:rPr>
                <w:rFonts w:ascii="Arial" w:hAnsi="Arial" w:cs="Arial"/>
                <w:sz w:val="20"/>
                <w:szCs w:val="20"/>
              </w:rPr>
            </w:pPr>
            <w:r w:rsidRPr="00D129DC">
              <w:rPr>
                <w:rFonts w:ascii="Arial" w:hAnsi="Arial" w:cs="Arial"/>
                <w:sz w:val="20"/>
                <w:szCs w:val="20"/>
              </w:rPr>
              <w:t>ukcPurpose</w:t>
            </w:r>
          </w:p>
        </w:tc>
        <w:tc>
          <w:tcPr>
            <w:tcW w:w="1842" w:type="dxa"/>
          </w:tcPr>
          <w:p w14:paraId="4B0EA1FA"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The purpose of the current calculation</w:t>
            </w:r>
          </w:p>
        </w:tc>
        <w:tc>
          <w:tcPr>
            <w:tcW w:w="851" w:type="dxa"/>
          </w:tcPr>
          <w:p w14:paraId="0B68CB6A"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4E5061F2" w14:textId="77777777" w:rsidR="00453950" w:rsidRPr="00D129DC" w:rsidRDefault="00453950" w:rsidP="005C538C">
            <w:pPr>
              <w:rPr>
                <w:rFonts w:ascii="Arial" w:hAnsi="Arial" w:cs="Arial"/>
                <w:sz w:val="20"/>
                <w:szCs w:val="20"/>
              </w:rPr>
            </w:pPr>
            <w:r w:rsidRPr="00D129DC">
              <w:rPr>
                <w:rFonts w:ascii="Arial" w:hAnsi="Arial" w:cs="Arial"/>
                <w:sz w:val="20"/>
                <w:szCs w:val="20"/>
              </w:rPr>
              <w:t>underKeelClearancePurposeType</w:t>
            </w:r>
          </w:p>
        </w:tc>
        <w:tc>
          <w:tcPr>
            <w:tcW w:w="1083" w:type="dxa"/>
          </w:tcPr>
          <w:p w14:paraId="7CCA62D8" w14:textId="77777777" w:rsidR="00453950" w:rsidRPr="00D129DC" w:rsidRDefault="00453950" w:rsidP="005C538C">
            <w:pPr>
              <w:rPr>
                <w:rFonts w:ascii="Arial" w:hAnsi="Arial" w:cs="Arial"/>
                <w:sz w:val="20"/>
                <w:szCs w:val="20"/>
              </w:rPr>
            </w:pPr>
          </w:p>
        </w:tc>
      </w:tr>
      <w:tr w:rsidR="00453950" w:rsidRPr="00D129DC" w14:paraId="17BA6530" w14:textId="77777777" w:rsidTr="005C538C">
        <w:tc>
          <w:tcPr>
            <w:tcW w:w="1129" w:type="dxa"/>
          </w:tcPr>
          <w:p w14:paraId="3669F7C0"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1A525F16" w14:textId="77777777" w:rsidR="00453950" w:rsidRPr="00D129DC" w:rsidRDefault="00453950" w:rsidP="005C538C">
            <w:pPr>
              <w:rPr>
                <w:rFonts w:ascii="Arial" w:hAnsi="Arial" w:cs="Arial"/>
                <w:sz w:val="20"/>
                <w:szCs w:val="20"/>
              </w:rPr>
            </w:pPr>
            <w:r w:rsidRPr="00D129DC">
              <w:rPr>
                <w:rFonts w:ascii="Arial" w:hAnsi="Arial" w:cs="Arial"/>
                <w:sz w:val="20"/>
                <w:szCs w:val="20"/>
              </w:rPr>
              <w:t>typeOfCalculation</w:t>
            </w:r>
          </w:p>
        </w:tc>
        <w:tc>
          <w:tcPr>
            <w:tcW w:w="1842" w:type="dxa"/>
          </w:tcPr>
          <w:p w14:paraId="65169CC4" w14:textId="77777777" w:rsidR="00453950" w:rsidRPr="00D129DC" w:rsidRDefault="00453950" w:rsidP="005C538C">
            <w:pPr>
              <w:rPr>
                <w:rFonts w:ascii="Arial" w:hAnsi="Arial" w:cs="Arial"/>
                <w:sz w:val="20"/>
                <w:szCs w:val="20"/>
              </w:rPr>
            </w:pPr>
            <w:r w:rsidRPr="00D129DC">
              <w:rPr>
                <w:rFonts w:ascii="Arial" w:hAnsi="Arial" w:cs="Arial"/>
                <w:sz w:val="20"/>
                <w:szCs w:val="20"/>
                <w:lang w:eastAsia="fi-FI"/>
              </w:rPr>
              <w:t>The type of calculation</w:t>
            </w:r>
          </w:p>
        </w:tc>
        <w:tc>
          <w:tcPr>
            <w:tcW w:w="851" w:type="dxa"/>
          </w:tcPr>
          <w:p w14:paraId="2F88F9E0"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84" w:type="dxa"/>
          </w:tcPr>
          <w:p w14:paraId="34E6C4B7" w14:textId="77777777" w:rsidR="00453950" w:rsidRPr="00D129DC" w:rsidRDefault="00453950" w:rsidP="005C538C">
            <w:pPr>
              <w:rPr>
                <w:rFonts w:ascii="Arial" w:hAnsi="Arial" w:cs="Arial"/>
                <w:sz w:val="20"/>
                <w:szCs w:val="20"/>
              </w:rPr>
            </w:pPr>
            <w:r w:rsidRPr="00D129DC">
              <w:rPr>
                <w:rFonts w:ascii="Arial" w:hAnsi="Arial" w:cs="Arial"/>
                <w:sz w:val="20"/>
                <w:szCs w:val="20"/>
              </w:rPr>
              <w:t>underKeelClearanceCalculationType</w:t>
            </w:r>
          </w:p>
        </w:tc>
        <w:tc>
          <w:tcPr>
            <w:tcW w:w="1083" w:type="dxa"/>
          </w:tcPr>
          <w:p w14:paraId="14157F1E" w14:textId="77777777" w:rsidR="00453950" w:rsidRPr="00D129DC" w:rsidRDefault="00453950" w:rsidP="005C538C">
            <w:pPr>
              <w:rPr>
                <w:rFonts w:ascii="Arial" w:hAnsi="Arial" w:cs="Arial"/>
                <w:sz w:val="20"/>
                <w:szCs w:val="20"/>
              </w:rPr>
            </w:pPr>
          </w:p>
        </w:tc>
      </w:tr>
      <w:tr w:rsidR="00453950" w:rsidRPr="00D129DC" w14:paraId="2C100F27" w14:textId="77777777" w:rsidTr="005C538C">
        <w:tc>
          <w:tcPr>
            <w:tcW w:w="1129" w:type="dxa"/>
          </w:tcPr>
          <w:p w14:paraId="64C89A42"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rPr>
              <w:t>SpatialAttribute</w:t>
            </w:r>
          </w:p>
        </w:tc>
        <w:tc>
          <w:tcPr>
            <w:tcW w:w="2127" w:type="dxa"/>
          </w:tcPr>
          <w:p w14:paraId="7ED2BC2D"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eastAsia="ko-KR"/>
              </w:rPr>
              <w:t>geometry</w:t>
            </w:r>
          </w:p>
        </w:tc>
        <w:tc>
          <w:tcPr>
            <w:tcW w:w="1842" w:type="dxa"/>
          </w:tcPr>
          <w:p w14:paraId="758A0142"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eastAsia="fi-FI"/>
              </w:rPr>
              <w:t>Boundaries of the Under Keel Clearance management area</w:t>
            </w:r>
          </w:p>
        </w:tc>
        <w:tc>
          <w:tcPr>
            <w:tcW w:w="851" w:type="dxa"/>
          </w:tcPr>
          <w:p w14:paraId="4A5F2501"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rPr>
              <w:t>[1]</w:t>
            </w:r>
          </w:p>
        </w:tc>
        <w:tc>
          <w:tcPr>
            <w:tcW w:w="1984" w:type="dxa"/>
          </w:tcPr>
          <w:p w14:paraId="3F1B8416"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eastAsia="ko-KR"/>
              </w:rPr>
              <w:t>GM_OrientableSurface</w:t>
            </w:r>
          </w:p>
        </w:tc>
        <w:tc>
          <w:tcPr>
            <w:tcW w:w="1083" w:type="dxa"/>
          </w:tcPr>
          <w:p w14:paraId="1DA708FA" w14:textId="77777777" w:rsidR="00453950" w:rsidRPr="00D129DC" w:rsidRDefault="00453950" w:rsidP="005C538C">
            <w:pPr>
              <w:rPr>
                <w:rFonts w:ascii="Arial" w:hAnsi="Arial" w:cs="Arial"/>
                <w:sz w:val="20"/>
                <w:szCs w:val="20"/>
                <w:lang w:val="en-GB"/>
              </w:rPr>
            </w:pPr>
            <w:r w:rsidRPr="00D129DC">
              <w:rPr>
                <w:rFonts w:ascii="Arial" w:hAnsi="Arial" w:cs="Arial"/>
                <w:sz w:val="20"/>
                <w:szCs w:val="20"/>
                <w:lang w:val="en-GB" w:eastAsia="ko-KR"/>
              </w:rPr>
              <w:t xml:space="preserve">geometric object come from Geometry class in </w:t>
            </w:r>
            <w:r w:rsidRPr="00D129DC">
              <w:rPr>
                <w:rFonts w:ascii="Arial" w:hAnsi="Arial" w:cs="Arial"/>
                <w:sz w:val="20"/>
                <w:szCs w:val="20"/>
                <w:lang w:val="en-GB" w:eastAsia="ko-KR"/>
              </w:rPr>
              <w:lastRenderedPageBreak/>
              <w:t>S-100 standard</w:t>
            </w:r>
          </w:p>
        </w:tc>
      </w:tr>
      <w:tr w:rsidR="00453950" w:rsidRPr="00D129DC" w14:paraId="74F59A3C" w14:textId="77777777" w:rsidTr="005C538C">
        <w:tc>
          <w:tcPr>
            <w:tcW w:w="1129" w:type="dxa"/>
          </w:tcPr>
          <w:p w14:paraId="7F2204B6" w14:textId="77777777" w:rsidR="00453950" w:rsidRPr="00D129DC" w:rsidRDefault="00453950" w:rsidP="005C538C">
            <w:pPr>
              <w:rPr>
                <w:rFonts w:ascii="Arial" w:eastAsiaTheme="minorEastAsia" w:hAnsi="Arial" w:cs="Arial"/>
                <w:sz w:val="20"/>
                <w:szCs w:val="20"/>
                <w:lang w:val="en-GB" w:eastAsia="ko-KR"/>
              </w:rPr>
            </w:pPr>
            <w:r w:rsidRPr="00D129DC">
              <w:rPr>
                <w:rFonts w:ascii="Arial" w:eastAsiaTheme="minorEastAsia" w:hAnsi="Arial" w:cs="Arial"/>
                <w:sz w:val="20"/>
                <w:szCs w:val="20"/>
                <w:lang w:val="en-GB" w:eastAsia="ko-KR"/>
              </w:rPr>
              <w:lastRenderedPageBreak/>
              <w:t>ComplexAttribute</w:t>
            </w:r>
          </w:p>
        </w:tc>
        <w:tc>
          <w:tcPr>
            <w:tcW w:w="2127" w:type="dxa"/>
          </w:tcPr>
          <w:p w14:paraId="571BA723"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fixedTimeRange</w:t>
            </w:r>
          </w:p>
        </w:tc>
        <w:tc>
          <w:tcPr>
            <w:tcW w:w="1842" w:type="dxa"/>
          </w:tcPr>
          <w:p w14:paraId="5AE7CEA4"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Time period</w:t>
            </w:r>
          </w:p>
        </w:tc>
        <w:tc>
          <w:tcPr>
            <w:tcW w:w="851" w:type="dxa"/>
          </w:tcPr>
          <w:p w14:paraId="09EF5D1F"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[1]</w:t>
            </w:r>
          </w:p>
        </w:tc>
        <w:tc>
          <w:tcPr>
            <w:tcW w:w="1984" w:type="dxa"/>
          </w:tcPr>
          <w:p w14:paraId="3ED4252F"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fixedTimeRange</w:t>
            </w:r>
          </w:p>
        </w:tc>
        <w:tc>
          <w:tcPr>
            <w:tcW w:w="1083" w:type="dxa"/>
          </w:tcPr>
          <w:p w14:paraId="6BA35B61" w14:textId="77777777" w:rsidR="00453950" w:rsidRPr="00D129DC" w:rsidRDefault="00453950" w:rsidP="005C538C">
            <w:pPr>
              <w:rPr>
                <w:rFonts w:ascii="Arial" w:hAnsi="Arial" w:cs="Arial"/>
                <w:sz w:val="20"/>
                <w:szCs w:val="20"/>
              </w:rPr>
            </w:pPr>
          </w:p>
        </w:tc>
      </w:tr>
    </w:tbl>
    <w:p w14:paraId="0D2AF5B2" w14:textId="77777777" w:rsidR="00453950" w:rsidRPr="00D129DC" w:rsidRDefault="00453950" w:rsidP="00453950">
      <w:pPr>
        <w:rPr>
          <w:rFonts w:ascii="Arial" w:hAnsi="Arial" w:cs="Arial"/>
          <w:b/>
          <w:bCs/>
          <w:sz w:val="20"/>
          <w:szCs w:val="20"/>
        </w:rPr>
      </w:pPr>
    </w:p>
    <w:p w14:paraId="442077EB" w14:textId="77777777" w:rsidR="00453950" w:rsidRPr="00D129DC" w:rsidRDefault="00453950" w:rsidP="00453950">
      <w:pPr>
        <w:pStyle w:val="Heading4"/>
        <w:rPr>
          <w:rFonts w:cs="Arial"/>
        </w:rPr>
      </w:pPr>
      <w:r w:rsidRPr="00D129DC">
        <w:rPr>
          <w:rFonts w:cs="Arial"/>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851"/>
        <w:gridCol w:w="1701"/>
        <w:gridCol w:w="1366"/>
      </w:tblGrid>
      <w:tr w:rsidR="00453950" w:rsidRPr="00D129DC" w14:paraId="672F99FB" w14:textId="77777777" w:rsidTr="005C538C">
        <w:trPr>
          <w:tblHeader/>
        </w:trPr>
        <w:tc>
          <w:tcPr>
            <w:tcW w:w="1129" w:type="dxa"/>
          </w:tcPr>
          <w:p w14:paraId="2CA54C70"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552" w:type="dxa"/>
          </w:tcPr>
          <w:p w14:paraId="5C7224E6"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417" w:type="dxa"/>
          </w:tcPr>
          <w:p w14:paraId="21FE7EF2"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851" w:type="dxa"/>
          </w:tcPr>
          <w:p w14:paraId="3B58D944"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w:t>
            </w:r>
            <w:r w:rsidRPr="00D129DC">
              <w:rPr>
                <w:rFonts w:ascii="Arial" w:hAnsi="Arial" w:cs="Arial"/>
                <w:b/>
                <w:sz w:val="20"/>
                <w:szCs w:val="20"/>
              </w:rPr>
              <w:br/>
              <w:t>plicity</w:t>
            </w:r>
          </w:p>
        </w:tc>
        <w:tc>
          <w:tcPr>
            <w:tcW w:w="1701" w:type="dxa"/>
          </w:tcPr>
          <w:p w14:paraId="5A93C6E4"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dataType</w:t>
            </w:r>
          </w:p>
        </w:tc>
        <w:tc>
          <w:tcPr>
            <w:tcW w:w="1366" w:type="dxa"/>
          </w:tcPr>
          <w:p w14:paraId="7241F3B7"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5784076C" w14:textId="77777777" w:rsidTr="005C538C">
        <w:tc>
          <w:tcPr>
            <w:tcW w:w="1129" w:type="dxa"/>
          </w:tcPr>
          <w:p w14:paraId="28331E9B" w14:textId="77777777" w:rsidR="00453950" w:rsidRPr="00D129DC" w:rsidRDefault="00453950" w:rsidP="005C538C">
            <w:pPr>
              <w:rPr>
                <w:rFonts w:ascii="Arial" w:hAnsi="Arial" w:cs="Arial"/>
                <w:sz w:val="20"/>
                <w:szCs w:val="20"/>
              </w:rPr>
            </w:pPr>
            <w:r w:rsidRPr="00D129DC">
              <w:rPr>
                <w:rFonts w:ascii="Arial" w:hAnsi="Arial" w:cs="Arial"/>
                <w:sz w:val="20"/>
                <w:szCs w:val="20"/>
              </w:rPr>
              <w:t>Class</w:t>
            </w:r>
          </w:p>
        </w:tc>
        <w:tc>
          <w:tcPr>
            <w:tcW w:w="2552" w:type="dxa"/>
          </w:tcPr>
          <w:p w14:paraId="4C29F3C7" w14:textId="77777777" w:rsidR="00453950" w:rsidRPr="00D129DC" w:rsidRDefault="00453950" w:rsidP="005C538C">
            <w:pPr>
              <w:pStyle w:val="Heading2"/>
              <w:numPr>
                <w:ilvl w:val="0"/>
                <w:numId w:val="0"/>
              </w:numPr>
              <w:tabs>
                <w:tab w:val="clear" w:pos="540"/>
              </w:tabs>
              <w:outlineLvl w:val="1"/>
              <w:rPr>
                <w:rFonts w:cs="Arial"/>
                <w:b w:val="0"/>
                <w:sz w:val="20"/>
              </w:rPr>
            </w:pPr>
            <w:r w:rsidRPr="00D129DC">
              <w:rPr>
                <w:rFonts w:cs="Arial"/>
                <w:b w:val="0"/>
                <w:sz w:val="20"/>
              </w:rPr>
              <w:t>UnderKeelClearanceNonNavigableArea</w:t>
            </w:r>
          </w:p>
        </w:tc>
        <w:tc>
          <w:tcPr>
            <w:tcW w:w="1417" w:type="dxa"/>
          </w:tcPr>
          <w:p w14:paraId="007A0079"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An area of depth less than the calculated safe limit.</w:t>
            </w:r>
          </w:p>
        </w:tc>
        <w:tc>
          <w:tcPr>
            <w:tcW w:w="851" w:type="dxa"/>
          </w:tcPr>
          <w:p w14:paraId="6370DA00" w14:textId="77777777" w:rsidR="00453950" w:rsidRPr="00D129DC" w:rsidRDefault="00453950" w:rsidP="005C538C">
            <w:pPr>
              <w:rPr>
                <w:rFonts w:ascii="Arial" w:hAnsi="Arial" w:cs="Arial"/>
                <w:sz w:val="20"/>
                <w:szCs w:val="20"/>
              </w:rPr>
            </w:pPr>
          </w:p>
        </w:tc>
        <w:tc>
          <w:tcPr>
            <w:tcW w:w="1701" w:type="dxa"/>
          </w:tcPr>
          <w:p w14:paraId="7B682D1B" w14:textId="77777777" w:rsidR="00453950" w:rsidRPr="00D129DC" w:rsidRDefault="00453950" w:rsidP="005C538C">
            <w:pPr>
              <w:rPr>
                <w:rFonts w:ascii="Arial" w:hAnsi="Arial" w:cs="Arial"/>
                <w:sz w:val="20"/>
                <w:szCs w:val="20"/>
              </w:rPr>
            </w:pPr>
            <w:r w:rsidRPr="00D129DC">
              <w:rPr>
                <w:rFonts w:ascii="Arial" w:hAnsi="Arial" w:cs="Arial"/>
                <w:sz w:val="20"/>
                <w:szCs w:val="20"/>
              </w:rPr>
              <w:t>FeatureType</w:t>
            </w:r>
          </w:p>
        </w:tc>
        <w:tc>
          <w:tcPr>
            <w:tcW w:w="1366" w:type="dxa"/>
          </w:tcPr>
          <w:p w14:paraId="66975AD2" w14:textId="77777777" w:rsidR="00453950" w:rsidRPr="00D129DC" w:rsidRDefault="00453950" w:rsidP="005C538C">
            <w:pPr>
              <w:rPr>
                <w:rFonts w:ascii="Arial" w:hAnsi="Arial" w:cs="Arial"/>
                <w:sz w:val="20"/>
                <w:szCs w:val="20"/>
              </w:rPr>
            </w:pPr>
            <w:r w:rsidRPr="00D129DC">
              <w:rPr>
                <w:rFonts w:ascii="Arial" w:hAnsi="Arial" w:cs="Arial"/>
                <w:sz w:val="20"/>
                <w:szCs w:val="20"/>
              </w:rPr>
              <w:t>The area has a time-dependent dimension</w:t>
            </w:r>
          </w:p>
        </w:tc>
      </w:tr>
      <w:tr w:rsidR="00453950" w:rsidRPr="00D129DC" w14:paraId="0BDD4E91" w14:textId="77777777" w:rsidTr="005C538C">
        <w:tc>
          <w:tcPr>
            <w:tcW w:w="1129" w:type="dxa"/>
          </w:tcPr>
          <w:p w14:paraId="7F1DB1F7"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552" w:type="dxa"/>
          </w:tcPr>
          <w:p w14:paraId="31415AF9" w14:textId="77777777" w:rsidR="00453950" w:rsidRPr="00D129DC" w:rsidRDefault="00453950" w:rsidP="005C538C">
            <w:pPr>
              <w:rPr>
                <w:rFonts w:ascii="Arial" w:hAnsi="Arial" w:cs="Arial"/>
                <w:sz w:val="20"/>
                <w:szCs w:val="20"/>
              </w:rPr>
            </w:pPr>
            <w:r w:rsidRPr="00D129DC">
              <w:rPr>
                <w:rFonts w:ascii="Arial" w:hAnsi="Arial" w:cs="Arial"/>
                <w:sz w:val="20"/>
                <w:szCs w:val="20"/>
              </w:rPr>
              <w:t>scaleMinimum</w:t>
            </w:r>
          </w:p>
        </w:tc>
        <w:tc>
          <w:tcPr>
            <w:tcW w:w="1417" w:type="dxa"/>
          </w:tcPr>
          <w:p w14:paraId="334BE13E" w14:textId="77777777" w:rsidR="00453950" w:rsidRPr="00D129DC" w:rsidRDefault="00453950" w:rsidP="005C538C">
            <w:pPr>
              <w:rPr>
                <w:rFonts w:ascii="Arial" w:hAnsi="Arial" w:cs="Arial"/>
                <w:sz w:val="20"/>
                <w:szCs w:val="20"/>
              </w:rPr>
            </w:pPr>
            <w:r w:rsidRPr="00D129DC">
              <w:rPr>
                <w:rFonts w:ascii="Arial" w:hAnsi="Arial" w:cs="Arial"/>
                <w:sz w:val="20"/>
                <w:szCs w:val="20"/>
              </w:rPr>
              <w:t>Integer</w:t>
            </w:r>
          </w:p>
        </w:tc>
        <w:tc>
          <w:tcPr>
            <w:tcW w:w="851" w:type="dxa"/>
          </w:tcPr>
          <w:p w14:paraId="010CD8C0" w14:textId="77777777" w:rsidR="00453950" w:rsidRPr="00D129DC" w:rsidRDefault="00453950" w:rsidP="005C538C">
            <w:pPr>
              <w:rPr>
                <w:rFonts w:ascii="Arial" w:hAnsi="Arial" w:cs="Arial"/>
                <w:sz w:val="20"/>
                <w:szCs w:val="20"/>
              </w:rPr>
            </w:pPr>
            <w:r w:rsidRPr="00D129DC">
              <w:rPr>
                <w:rFonts w:ascii="Arial" w:hAnsi="Arial" w:cs="Arial"/>
                <w:sz w:val="20"/>
                <w:szCs w:val="20"/>
              </w:rPr>
              <w:t xml:space="preserve">[1] </w:t>
            </w:r>
          </w:p>
        </w:tc>
        <w:tc>
          <w:tcPr>
            <w:tcW w:w="1701" w:type="dxa"/>
          </w:tcPr>
          <w:p w14:paraId="64E3ED54" w14:textId="77777777" w:rsidR="00453950" w:rsidRPr="00D129DC" w:rsidRDefault="00453950" w:rsidP="005C538C">
            <w:pPr>
              <w:rPr>
                <w:rFonts w:ascii="Arial" w:hAnsi="Arial" w:cs="Arial"/>
                <w:sz w:val="20"/>
                <w:szCs w:val="20"/>
              </w:rPr>
            </w:pPr>
            <w:r w:rsidRPr="00D129DC">
              <w:rPr>
                <w:rFonts w:ascii="Arial" w:hAnsi="Arial" w:cs="Arial"/>
                <w:sz w:val="20"/>
                <w:szCs w:val="20"/>
              </w:rPr>
              <w:t>Integer</w:t>
            </w:r>
          </w:p>
        </w:tc>
        <w:tc>
          <w:tcPr>
            <w:tcW w:w="1366" w:type="dxa"/>
          </w:tcPr>
          <w:p w14:paraId="17149679" w14:textId="77777777" w:rsidR="00453950" w:rsidRPr="00D129DC" w:rsidRDefault="00453950" w:rsidP="005C538C">
            <w:pPr>
              <w:rPr>
                <w:rFonts w:ascii="Arial" w:hAnsi="Arial" w:cs="Arial"/>
                <w:sz w:val="20"/>
                <w:szCs w:val="20"/>
              </w:rPr>
            </w:pPr>
          </w:p>
        </w:tc>
      </w:tr>
      <w:tr w:rsidR="00453950" w:rsidRPr="00D129DC" w14:paraId="12A8AEB7" w14:textId="77777777" w:rsidTr="005C538C">
        <w:tc>
          <w:tcPr>
            <w:tcW w:w="1129" w:type="dxa"/>
          </w:tcPr>
          <w:p w14:paraId="441BC367" w14:textId="77777777" w:rsidR="00453950" w:rsidRPr="00D129DC" w:rsidRDefault="00453950" w:rsidP="005C538C">
            <w:pPr>
              <w:rPr>
                <w:rFonts w:ascii="Arial" w:hAnsi="Arial" w:cs="Arial"/>
                <w:sz w:val="20"/>
                <w:szCs w:val="20"/>
              </w:rPr>
            </w:pPr>
            <w:r w:rsidRPr="00D129DC">
              <w:rPr>
                <w:rFonts w:ascii="Arial" w:hAnsi="Arial" w:cs="Arial"/>
                <w:sz w:val="20"/>
                <w:szCs w:val="20"/>
              </w:rPr>
              <w:t>SpatialAttribute</w:t>
            </w:r>
          </w:p>
        </w:tc>
        <w:tc>
          <w:tcPr>
            <w:tcW w:w="2552" w:type="dxa"/>
          </w:tcPr>
          <w:p w14:paraId="78241F21" w14:textId="77777777" w:rsidR="00453950" w:rsidRPr="00D129DC" w:rsidRDefault="00453950" w:rsidP="005C538C">
            <w:pPr>
              <w:rPr>
                <w:rFonts w:ascii="Arial" w:hAnsi="Arial" w:cs="Arial"/>
                <w:sz w:val="20"/>
                <w:szCs w:val="20"/>
              </w:rPr>
            </w:pPr>
            <w:r w:rsidRPr="00D129DC">
              <w:rPr>
                <w:rFonts w:ascii="Arial" w:hAnsi="Arial" w:cs="Arial"/>
                <w:sz w:val="20"/>
                <w:szCs w:val="20"/>
              </w:rPr>
              <w:t>geometry</w:t>
            </w:r>
          </w:p>
        </w:tc>
        <w:tc>
          <w:tcPr>
            <w:tcW w:w="1417" w:type="dxa"/>
          </w:tcPr>
          <w:p w14:paraId="1CCB3797" w14:textId="77777777" w:rsidR="00453950" w:rsidRPr="00D129DC" w:rsidRDefault="00453950" w:rsidP="005C538C">
            <w:pPr>
              <w:rPr>
                <w:rFonts w:ascii="Arial" w:hAnsi="Arial" w:cs="Arial"/>
                <w:sz w:val="20"/>
                <w:szCs w:val="20"/>
              </w:rPr>
            </w:pPr>
            <w:r w:rsidRPr="00D129DC">
              <w:rPr>
                <w:rFonts w:ascii="Arial" w:hAnsi="Arial" w:cs="Arial"/>
                <w:sz w:val="20"/>
                <w:szCs w:val="20"/>
              </w:rPr>
              <w:t>Geometric object come from Geometry class in S-100 standard</w:t>
            </w:r>
          </w:p>
        </w:tc>
        <w:tc>
          <w:tcPr>
            <w:tcW w:w="851" w:type="dxa"/>
          </w:tcPr>
          <w:p w14:paraId="3B206669"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701" w:type="dxa"/>
          </w:tcPr>
          <w:p w14:paraId="650599B7" w14:textId="77777777" w:rsidR="00453950" w:rsidRPr="00D129DC" w:rsidRDefault="00453950" w:rsidP="005C538C">
            <w:pPr>
              <w:rPr>
                <w:rFonts w:ascii="Arial" w:hAnsi="Arial" w:cs="Arial"/>
                <w:sz w:val="20"/>
                <w:szCs w:val="20"/>
              </w:rPr>
            </w:pPr>
            <w:r w:rsidRPr="00D129DC">
              <w:rPr>
                <w:rFonts w:ascii="Arial" w:hAnsi="Arial" w:cs="Arial"/>
                <w:sz w:val="20"/>
                <w:szCs w:val="20"/>
              </w:rPr>
              <w:t>GM_OrientableSurface</w:t>
            </w:r>
          </w:p>
        </w:tc>
        <w:tc>
          <w:tcPr>
            <w:tcW w:w="1366" w:type="dxa"/>
          </w:tcPr>
          <w:p w14:paraId="22E6FDF0" w14:textId="77777777" w:rsidR="00453950" w:rsidRPr="00D129DC" w:rsidRDefault="00453950" w:rsidP="005C538C">
            <w:pPr>
              <w:rPr>
                <w:rFonts w:ascii="Arial" w:hAnsi="Arial" w:cs="Arial"/>
                <w:sz w:val="20"/>
                <w:szCs w:val="20"/>
              </w:rPr>
            </w:pPr>
            <w:r w:rsidRPr="00D129DC">
              <w:rPr>
                <w:rFonts w:ascii="Arial" w:hAnsi="Arial" w:cs="Arial"/>
                <w:sz w:val="20"/>
                <w:szCs w:val="20"/>
              </w:rPr>
              <w:t>To be used to describe the UKCM service area</w:t>
            </w:r>
          </w:p>
        </w:tc>
      </w:tr>
    </w:tbl>
    <w:p w14:paraId="6C4363BE" w14:textId="77777777" w:rsidR="00453950" w:rsidRPr="00D129DC" w:rsidRDefault="00453950" w:rsidP="00453950">
      <w:pPr>
        <w:rPr>
          <w:rFonts w:ascii="Arial" w:hAnsi="Arial" w:cs="Arial"/>
          <w:b/>
          <w:sz w:val="20"/>
          <w:szCs w:val="20"/>
        </w:rPr>
      </w:pPr>
    </w:p>
    <w:p w14:paraId="705651E1" w14:textId="77777777" w:rsidR="00453950" w:rsidRPr="00D129DC" w:rsidRDefault="00453950" w:rsidP="00453950">
      <w:pPr>
        <w:pStyle w:val="Heading4"/>
        <w:rPr>
          <w:rFonts w:cs="Arial"/>
        </w:rPr>
      </w:pPr>
      <w:r w:rsidRPr="00D129DC">
        <w:rPr>
          <w:rFonts w:cs="Arial"/>
        </w:rPr>
        <w:t xml:space="preserve">UnderKeelClearanceAlmostNonNavigableArea </w:t>
      </w:r>
    </w:p>
    <w:tbl>
      <w:tblPr>
        <w:tblStyle w:val="TableGrid"/>
        <w:tblW w:w="0" w:type="auto"/>
        <w:tblLayout w:type="fixed"/>
        <w:tblLook w:val="04A0" w:firstRow="1" w:lastRow="0" w:firstColumn="1" w:lastColumn="0" w:noHBand="0" w:noVBand="1"/>
      </w:tblPr>
      <w:tblGrid>
        <w:gridCol w:w="1129"/>
        <w:gridCol w:w="2694"/>
        <w:gridCol w:w="1559"/>
        <w:gridCol w:w="850"/>
        <w:gridCol w:w="1701"/>
        <w:gridCol w:w="1083"/>
      </w:tblGrid>
      <w:tr w:rsidR="00453950" w:rsidRPr="00D129DC" w14:paraId="11B2E36A" w14:textId="77777777" w:rsidTr="005C538C">
        <w:trPr>
          <w:tblHeader/>
        </w:trPr>
        <w:tc>
          <w:tcPr>
            <w:tcW w:w="1129" w:type="dxa"/>
          </w:tcPr>
          <w:p w14:paraId="3A900745"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694" w:type="dxa"/>
          </w:tcPr>
          <w:p w14:paraId="4273B683"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559" w:type="dxa"/>
          </w:tcPr>
          <w:p w14:paraId="6C2D8E43"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850" w:type="dxa"/>
          </w:tcPr>
          <w:p w14:paraId="2AB795E7"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w:t>
            </w:r>
            <w:r w:rsidRPr="00D129DC">
              <w:rPr>
                <w:rFonts w:ascii="Arial" w:hAnsi="Arial" w:cs="Arial"/>
                <w:b/>
                <w:sz w:val="20"/>
                <w:szCs w:val="20"/>
              </w:rPr>
              <w:br/>
              <w:t>plicity</w:t>
            </w:r>
          </w:p>
        </w:tc>
        <w:tc>
          <w:tcPr>
            <w:tcW w:w="1701" w:type="dxa"/>
          </w:tcPr>
          <w:p w14:paraId="5FFE989B"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dataType</w:t>
            </w:r>
          </w:p>
        </w:tc>
        <w:tc>
          <w:tcPr>
            <w:tcW w:w="1083" w:type="dxa"/>
          </w:tcPr>
          <w:p w14:paraId="45315C68"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44408274" w14:textId="77777777" w:rsidTr="005C538C">
        <w:tc>
          <w:tcPr>
            <w:tcW w:w="1129" w:type="dxa"/>
          </w:tcPr>
          <w:p w14:paraId="16CB26FD" w14:textId="77777777" w:rsidR="00453950" w:rsidRPr="00D129DC" w:rsidRDefault="00453950" w:rsidP="005C538C">
            <w:pPr>
              <w:rPr>
                <w:rFonts w:ascii="Arial" w:hAnsi="Arial" w:cs="Arial"/>
                <w:sz w:val="20"/>
                <w:szCs w:val="20"/>
              </w:rPr>
            </w:pPr>
            <w:r w:rsidRPr="00D129DC">
              <w:rPr>
                <w:rFonts w:ascii="Arial" w:hAnsi="Arial" w:cs="Arial"/>
                <w:sz w:val="20"/>
                <w:szCs w:val="20"/>
              </w:rPr>
              <w:t>Class</w:t>
            </w:r>
          </w:p>
        </w:tc>
        <w:tc>
          <w:tcPr>
            <w:tcW w:w="2694" w:type="dxa"/>
          </w:tcPr>
          <w:p w14:paraId="0AA36459" w14:textId="77777777" w:rsidR="00453950" w:rsidRPr="00D129DC" w:rsidRDefault="00453950" w:rsidP="005C538C">
            <w:pPr>
              <w:pStyle w:val="Heading2"/>
              <w:numPr>
                <w:ilvl w:val="0"/>
                <w:numId w:val="0"/>
              </w:numPr>
              <w:tabs>
                <w:tab w:val="clear" w:pos="540"/>
              </w:tabs>
              <w:outlineLvl w:val="1"/>
              <w:rPr>
                <w:rFonts w:cs="Arial"/>
                <w:b w:val="0"/>
                <w:sz w:val="20"/>
              </w:rPr>
            </w:pPr>
            <w:r w:rsidRPr="00D129DC">
              <w:rPr>
                <w:rFonts w:cs="Arial"/>
                <w:b w:val="0"/>
                <w:sz w:val="20"/>
              </w:rPr>
              <w:t>UnderKeelClearanceAlmostNonNavigableArea</w:t>
            </w:r>
          </w:p>
        </w:tc>
        <w:tc>
          <w:tcPr>
            <w:tcW w:w="1559" w:type="dxa"/>
          </w:tcPr>
          <w:p w14:paraId="394D52CB"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An area of depth less than the calculated safe limit.</w:t>
            </w:r>
          </w:p>
        </w:tc>
        <w:tc>
          <w:tcPr>
            <w:tcW w:w="850" w:type="dxa"/>
          </w:tcPr>
          <w:p w14:paraId="666E12E1" w14:textId="77777777" w:rsidR="00453950" w:rsidRPr="00D129DC" w:rsidRDefault="00453950" w:rsidP="005C538C">
            <w:pPr>
              <w:rPr>
                <w:rFonts w:ascii="Arial" w:hAnsi="Arial" w:cs="Arial"/>
                <w:sz w:val="20"/>
                <w:szCs w:val="20"/>
              </w:rPr>
            </w:pPr>
          </w:p>
        </w:tc>
        <w:tc>
          <w:tcPr>
            <w:tcW w:w="1701" w:type="dxa"/>
          </w:tcPr>
          <w:p w14:paraId="27D7397A" w14:textId="77777777" w:rsidR="00453950" w:rsidRPr="00D129DC" w:rsidRDefault="00453950" w:rsidP="005C538C">
            <w:pPr>
              <w:rPr>
                <w:rFonts w:ascii="Arial" w:hAnsi="Arial" w:cs="Arial"/>
                <w:sz w:val="20"/>
                <w:szCs w:val="20"/>
              </w:rPr>
            </w:pPr>
            <w:r w:rsidRPr="00D129DC">
              <w:rPr>
                <w:rFonts w:ascii="Arial" w:hAnsi="Arial" w:cs="Arial"/>
                <w:sz w:val="20"/>
                <w:szCs w:val="20"/>
              </w:rPr>
              <w:t>FeatureType</w:t>
            </w:r>
          </w:p>
        </w:tc>
        <w:tc>
          <w:tcPr>
            <w:tcW w:w="1083" w:type="dxa"/>
          </w:tcPr>
          <w:p w14:paraId="06C4BAD7" w14:textId="77777777" w:rsidR="00453950" w:rsidRPr="00D129DC" w:rsidRDefault="00453950" w:rsidP="005C538C">
            <w:pPr>
              <w:rPr>
                <w:rFonts w:ascii="Arial" w:hAnsi="Arial" w:cs="Arial"/>
                <w:sz w:val="20"/>
                <w:szCs w:val="20"/>
              </w:rPr>
            </w:pPr>
            <w:r w:rsidRPr="00D129DC">
              <w:rPr>
                <w:rFonts w:ascii="Arial" w:hAnsi="Arial" w:cs="Arial"/>
                <w:sz w:val="20"/>
                <w:szCs w:val="20"/>
              </w:rPr>
              <w:t>The area has a time-dependent dimension</w:t>
            </w:r>
          </w:p>
        </w:tc>
      </w:tr>
      <w:tr w:rsidR="00453950" w:rsidRPr="00D129DC" w14:paraId="1DBAEC3E" w14:textId="77777777" w:rsidTr="005C538C">
        <w:tc>
          <w:tcPr>
            <w:tcW w:w="1129" w:type="dxa"/>
          </w:tcPr>
          <w:p w14:paraId="79D96664"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SimpleAttribute</w:t>
            </w:r>
          </w:p>
        </w:tc>
        <w:tc>
          <w:tcPr>
            <w:tcW w:w="2694" w:type="dxa"/>
          </w:tcPr>
          <w:p w14:paraId="243A0AC2"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distanceAboveUKCLimit_m</w:t>
            </w:r>
          </w:p>
        </w:tc>
        <w:tc>
          <w:tcPr>
            <w:tcW w:w="1559" w:type="dxa"/>
          </w:tcPr>
          <w:p w14:paraId="61BB74D7" w14:textId="77777777" w:rsidR="00453950" w:rsidRPr="00D129DC" w:rsidRDefault="00453950" w:rsidP="005C538C">
            <w:pPr>
              <w:rPr>
                <w:rFonts w:ascii="Arial" w:eastAsiaTheme="minorEastAsia" w:hAnsi="Arial" w:cs="Arial"/>
                <w:sz w:val="20"/>
                <w:szCs w:val="20"/>
                <w:lang w:eastAsia="ko-KR"/>
              </w:rPr>
            </w:pPr>
          </w:p>
        </w:tc>
        <w:tc>
          <w:tcPr>
            <w:tcW w:w="850" w:type="dxa"/>
          </w:tcPr>
          <w:p w14:paraId="6F7E3711"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[1]</w:t>
            </w:r>
          </w:p>
        </w:tc>
        <w:tc>
          <w:tcPr>
            <w:tcW w:w="1701" w:type="dxa"/>
          </w:tcPr>
          <w:p w14:paraId="581374A5"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Real</w:t>
            </w:r>
          </w:p>
        </w:tc>
        <w:tc>
          <w:tcPr>
            <w:tcW w:w="1083" w:type="dxa"/>
          </w:tcPr>
          <w:p w14:paraId="7D6EC650" w14:textId="77777777" w:rsidR="00453950" w:rsidRPr="00D129DC" w:rsidRDefault="00453950" w:rsidP="005C538C">
            <w:pPr>
              <w:rPr>
                <w:rFonts w:ascii="Arial" w:hAnsi="Arial" w:cs="Arial"/>
                <w:sz w:val="20"/>
                <w:szCs w:val="20"/>
              </w:rPr>
            </w:pPr>
          </w:p>
        </w:tc>
      </w:tr>
      <w:tr w:rsidR="00453950" w:rsidRPr="00D129DC" w14:paraId="4EAB3DFC" w14:textId="77777777" w:rsidTr="005C538C">
        <w:tc>
          <w:tcPr>
            <w:tcW w:w="1129" w:type="dxa"/>
          </w:tcPr>
          <w:p w14:paraId="2705BFB2"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694" w:type="dxa"/>
          </w:tcPr>
          <w:p w14:paraId="2297D9D8" w14:textId="77777777" w:rsidR="00453950" w:rsidRPr="00D129DC" w:rsidRDefault="00453950" w:rsidP="005C538C">
            <w:pPr>
              <w:rPr>
                <w:rFonts w:ascii="Arial" w:hAnsi="Arial" w:cs="Arial"/>
                <w:sz w:val="20"/>
                <w:szCs w:val="20"/>
              </w:rPr>
            </w:pPr>
            <w:r w:rsidRPr="00D129DC">
              <w:rPr>
                <w:rFonts w:ascii="Arial" w:hAnsi="Arial" w:cs="Arial"/>
                <w:sz w:val="20"/>
                <w:szCs w:val="20"/>
              </w:rPr>
              <w:t>scaleMinimum</w:t>
            </w:r>
          </w:p>
        </w:tc>
        <w:tc>
          <w:tcPr>
            <w:tcW w:w="1559" w:type="dxa"/>
          </w:tcPr>
          <w:p w14:paraId="368D0691" w14:textId="77777777" w:rsidR="00453950" w:rsidRPr="00D129DC" w:rsidRDefault="00453950" w:rsidP="005C538C">
            <w:pPr>
              <w:rPr>
                <w:rFonts w:ascii="Arial" w:hAnsi="Arial" w:cs="Arial"/>
                <w:sz w:val="20"/>
                <w:szCs w:val="20"/>
              </w:rPr>
            </w:pPr>
            <w:r w:rsidRPr="00D129DC">
              <w:rPr>
                <w:rFonts w:ascii="Arial" w:hAnsi="Arial" w:cs="Arial"/>
                <w:sz w:val="20"/>
                <w:szCs w:val="20"/>
              </w:rPr>
              <w:t>Integer</w:t>
            </w:r>
          </w:p>
        </w:tc>
        <w:tc>
          <w:tcPr>
            <w:tcW w:w="850" w:type="dxa"/>
          </w:tcPr>
          <w:p w14:paraId="5B41AD02" w14:textId="77777777" w:rsidR="00453950" w:rsidRPr="00D129DC" w:rsidRDefault="00453950" w:rsidP="005C538C">
            <w:pPr>
              <w:rPr>
                <w:rFonts w:ascii="Arial" w:hAnsi="Arial" w:cs="Arial"/>
                <w:sz w:val="20"/>
                <w:szCs w:val="20"/>
              </w:rPr>
            </w:pPr>
            <w:r w:rsidRPr="00D129DC">
              <w:rPr>
                <w:rFonts w:ascii="Arial" w:hAnsi="Arial" w:cs="Arial"/>
                <w:sz w:val="20"/>
                <w:szCs w:val="20"/>
              </w:rPr>
              <w:t xml:space="preserve">[1] </w:t>
            </w:r>
          </w:p>
        </w:tc>
        <w:tc>
          <w:tcPr>
            <w:tcW w:w="1701" w:type="dxa"/>
          </w:tcPr>
          <w:p w14:paraId="019718BF" w14:textId="77777777" w:rsidR="00453950" w:rsidRPr="00D129DC" w:rsidRDefault="00453950" w:rsidP="005C538C">
            <w:pPr>
              <w:rPr>
                <w:rFonts w:ascii="Arial" w:hAnsi="Arial" w:cs="Arial"/>
                <w:sz w:val="20"/>
                <w:szCs w:val="20"/>
              </w:rPr>
            </w:pPr>
            <w:r w:rsidRPr="00D129DC">
              <w:rPr>
                <w:rFonts w:ascii="Arial" w:hAnsi="Arial" w:cs="Arial"/>
                <w:sz w:val="20"/>
                <w:szCs w:val="20"/>
              </w:rPr>
              <w:t>Integer</w:t>
            </w:r>
          </w:p>
        </w:tc>
        <w:tc>
          <w:tcPr>
            <w:tcW w:w="1083" w:type="dxa"/>
          </w:tcPr>
          <w:p w14:paraId="1C9D03E6" w14:textId="77777777" w:rsidR="00453950" w:rsidRPr="00D129DC" w:rsidRDefault="00453950" w:rsidP="005C538C">
            <w:pPr>
              <w:rPr>
                <w:rFonts w:ascii="Arial" w:hAnsi="Arial" w:cs="Arial"/>
                <w:sz w:val="20"/>
                <w:szCs w:val="20"/>
              </w:rPr>
            </w:pPr>
          </w:p>
        </w:tc>
      </w:tr>
      <w:tr w:rsidR="00453950" w:rsidRPr="00D129DC" w14:paraId="46CCAC78" w14:textId="77777777" w:rsidTr="005C538C">
        <w:tc>
          <w:tcPr>
            <w:tcW w:w="1129" w:type="dxa"/>
          </w:tcPr>
          <w:p w14:paraId="1A75D111" w14:textId="77777777" w:rsidR="00453950" w:rsidRPr="00D129DC" w:rsidRDefault="00453950" w:rsidP="005C538C">
            <w:pPr>
              <w:rPr>
                <w:rFonts w:ascii="Arial" w:hAnsi="Arial" w:cs="Arial"/>
                <w:sz w:val="20"/>
                <w:szCs w:val="20"/>
              </w:rPr>
            </w:pPr>
            <w:r w:rsidRPr="00D129DC">
              <w:rPr>
                <w:rFonts w:ascii="Arial" w:hAnsi="Arial" w:cs="Arial"/>
                <w:sz w:val="20"/>
                <w:szCs w:val="20"/>
              </w:rPr>
              <w:t>SpatialAttribute</w:t>
            </w:r>
          </w:p>
        </w:tc>
        <w:tc>
          <w:tcPr>
            <w:tcW w:w="2694" w:type="dxa"/>
          </w:tcPr>
          <w:p w14:paraId="34E2332C" w14:textId="77777777" w:rsidR="00453950" w:rsidRPr="00D129DC" w:rsidRDefault="00453950" w:rsidP="005C538C">
            <w:pPr>
              <w:rPr>
                <w:rFonts w:ascii="Arial" w:hAnsi="Arial" w:cs="Arial"/>
                <w:sz w:val="20"/>
                <w:szCs w:val="20"/>
              </w:rPr>
            </w:pPr>
            <w:r w:rsidRPr="00D129DC">
              <w:rPr>
                <w:rFonts w:ascii="Arial" w:hAnsi="Arial" w:cs="Arial"/>
                <w:sz w:val="20"/>
                <w:szCs w:val="20"/>
              </w:rPr>
              <w:t>geometry</w:t>
            </w:r>
          </w:p>
        </w:tc>
        <w:tc>
          <w:tcPr>
            <w:tcW w:w="1559" w:type="dxa"/>
          </w:tcPr>
          <w:p w14:paraId="64D1E916" w14:textId="77777777" w:rsidR="00453950" w:rsidRPr="00D129DC" w:rsidRDefault="00453950" w:rsidP="005C538C">
            <w:pPr>
              <w:rPr>
                <w:rFonts w:ascii="Arial" w:hAnsi="Arial" w:cs="Arial"/>
                <w:sz w:val="20"/>
                <w:szCs w:val="20"/>
              </w:rPr>
            </w:pPr>
            <w:r w:rsidRPr="00D129DC">
              <w:rPr>
                <w:rFonts w:ascii="Arial" w:hAnsi="Arial" w:cs="Arial"/>
                <w:sz w:val="20"/>
                <w:szCs w:val="20"/>
              </w:rPr>
              <w:t>Geometric object come from Geometry class in S-100 standard</w:t>
            </w:r>
          </w:p>
        </w:tc>
        <w:tc>
          <w:tcPr>
            <w:tcW w:w="850" w:type="dxa"/>
          </w:tcPr>
          <w:p w14:paraId="63E7E37B"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701" w:type="dxa"/>
          </w:tcPr>
          <w:p w14:paraId="520ED480" w14:textId="77777777" w:rsidR="00453950" w:rsidRPr="00D129DC" w:rsidRDefault="00453950" w:rsidP="005C538C">
            <w:pPr>
              <w:rPr>
                <w:rFonts w:ascii="Arial" w:hAnsi="Arial" w:cs="Arial"/>
                <w:sz w:val="20"/>
                <w:szCs w:val="20"/>
              </w:rPr>
            </w:pPr>
            <w:r w:rsidRPr="00D129DC">
              <w:rPr>
                <w:rFonts w:ascii="Arial" w:hAnsi="Arial" w:cs="Arial"/>
                <w:sz w:val="20"/>
                <w:szCs w:val="20"/>
              </w:rPr>
              <w:t>GM_OrientableSurface</w:t>
            </w:r>
          </w:p>
        </w:tc>
        <w:tc>
          <w:tcPr>
            <w:tcW w:w="1083" w:type="dxa"/>
          </w:tcPr>
          <w:p w14:paraId="1DFB2525" w14:textId="77777777" w:rsidR="00453950" w:rsidRPr="00D129DC" w:rsidRDefault="00453950" w:rsidP="005C538C">
            <w:pPr>
              <w:rPr>
                <w:rFonts w:ascii="Arial" w:hAnsi="Arial" w:cs="Arial"/>
                <w:sz w:val="20"/>
                <w:szCs w:val="20"/>
              </w:rPr>
            </w:pPr>
            <w:r w:rsidRPr="00D129DC">
              <w:rPr>
                <w:rFonts w:ascii="Arial" w:hAnsi="Arial" w:cs="Arial"/>
                <w:sz w:val="20"/>
                <w:szCs w:val="20"/>
              </w:rPr>
              <w:t xml:space="preserve">To be used to describe the UKCM </w:t>
            </w:r>
            <w:r w:rsidRPr="00D129DC">
              <w:rPr>
                <w:rFonts w:ascii="Arial" w:hAnsi="Arial" w:cs="Arial"/>
                <w:sz w:val="20"/>
                <w:szCs w:val="20"/>
              </w:rPr>
              <w:lastRenderedPageBreak/>
              <w:t>service area</w:t>
            </w:r>
          </w:p>
        </w:tc>
      </w:tr>
    </w:tbl>
    <w:p w14:paraId="350161FE" w14:textId="77777777" w:rsidR="00453950" w:rsidRPr="00D129DC" w:rsidRDefault="00453950" w:rsidP="00453950">
      <w:pPr>
        <w:rPr>
          <w:rFonts w:ascii="Arial" w:hAnsi="Arial" w:cs="Arial"/>
          <w:b/>
          <w:bCs/>
          <w:sz w:val="20"/>
          <w:szCs w:val="20"/>
        </w:rPr>
      </w:pPr>
    </w:p>
    <w:p w14:paraId="1119246B" w14:textId="77777777" w:rsidR="00453950" w:rsidRPr="00D129DC" w:rsidRDefault="00453950" w:rsidP="00453950">
      <w:pPr>
        <w:pStyle w:val="Heading4"/>
        <w:rPr>
          <w:rFonts w:eastAsiaTheme="majorEastAsia" w:cs="Arial"/>
          <w:color w:val="4F81BD" w:themeColor="accent1"/>
          <w:lang w:val="en-US" w:eastAsia="fi-FI"/>
        </w:rPr>
      </w:pPr>
      <w:r w:rsidRPr="00D129DC">
        <w:rPr>
          <w:rFonts w:cs="Arial"/>
        </w:rPr>
        <w:t>UnderKeelClearanceControlPoint</w:t>
      </w:r>
    </w:p>
    <w:tbl>
      <w:tblPr>
        <w:tblStyle w:val="TableGrid"/>
        <w:tblW w:w="0" w:type="auto"/>
        <w:tblLayout w:type="fixed"/>
        <w:tblLook w:val="04A0" w:firstRow="1" w:lastRow="0" w:firstColumn="1" w:lastColumn="0" w:noHBand="0" w:noVBand="1"/>
      </w:tblPr>
      <w:tblGrid>
        <w:gridCol w:w="1129"/>
        <w:gridCol w:w="2127"/>
        <w:gridCol w:w="2409"/>
        <w:gridCol w:w="851"/>
        <w:gridCol w:w="1417"/>
        <w:gridCol w:w="1083"/>
      </w:tblGrid>
      <w:tr w:rsidR="00453950" w:rsidRPr="00D129DC" w14:paraId="17A74E64" w14:textId="77777777" w:rsidTr="005C538C">
        <w:trPr>
          <w:tblHeader/>
        </w:trPr>
        <w:tc>
          <w:tcPr>
            <w:tcW w:w="1129" w:type="dxa"/>
          </w:tcPr>
          <w:p w14:paraId="0C96D9DE"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127" w:type="dxa"/>
          </w:tcPr>
          <w:p w14:paraId="1230C795"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2409" w:type="dxa"/>
          </w:tcPr>
          <w:p w14:paraId="74655FDD"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851" w:type="dxa"/>
          </w:tcPr>
          <w:p w14:paraId="701B9F16"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w:t>
            </w:r>
            <w:r w:rsidRPr="00D129DC">
              <w:rPr>
                <w:rFonts w:ascii="Arial" w:hAnsi="Arial" w:cs="Arial"/>
                <w:b/>
                <w:sz w:val="20"/>
                <w:szCs w:val="20"/>
              </w:rPr>
              <w:br/>
              <w:t>plicity</w:t>
            </w:r>
          </w:p>
        </w:tc>
        <w:tc>
          <w:tcPr>
            <w:tcW w:w="1417" w:type="dxa"/>
          </w:tcPr>
          <w:p w14:paraId="6EB30E4B"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 Type</w:t>
            </w:r>
          </w:p>
        </w:tc>
        <w:tc>
          <w:tcPr>
            <w:tcW w:w="1083" w:type="dxa"/>
          </w:tcPr>
          <w:p w14:paraId="66384476"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70576D1A" w14:textId="77777777" w:rsidTr="005C538C">
        <w:tc>
          <w:tcPr>
            <w:tcW w:w="1129" w:type="dxa"/>
          </w:tcPr>
          <w:p w14:paraId="08771EE9" w14:textId="77777777" w:rsidR="00453950" w:rsidRPr="00D129DC" w:rsidRDefault="00453950" w:rsidP="005C538C">
            <w:pPr>
              <w:rPr>
                <w:rFonts w:ascii="Arial" w:hAnsi="Arial" w:cs="Arial"/>
                <w:sz w:val="20"/>
                <w:szCs w:val="20"/>
              </w:rPr>
            </w:pPr>
            <w:r w:rsidRPr="00D129DC">
              <w:rPr>
                <w:rFonts w:ascii="Arial" w:hAnsi="Arial" w:cs="Arial"/>
                <w:sz w:val="20"/>
                <w:szCs w:val="20"/>
              </w:rPr>
              <w:t>Class</w:t>
            </w:r>
          </w:p>
        </w:tc>
        <w:tc>
          <w:tcPr>
            <w:tcW w:w="2127" w:type="dxa"/>
          </w:tcPr>
          <w:p w14:paraId="5CE9762F" w14:textId="77777777" w:rsidR="00453950" w:rsidRPr="00D129DC" w:rsidRDefault="00453950" w:rsidP="005C538C">
            <w:pPr>
              <w:rPr>
                <w:rFonts w:ascii="Arial" w:hAnsi="Arial" w:cs="Arial"/>
                <w:sz w:val="20"/>
                <w:szCs w:val="20"/>
              </w:rPr>
            </w:pPr>
            <w:r w:rsidRPr="00D129DC">
              <w:rPr>
                <w:rFonts w:ascii="Arial" w:hAnsi="Arial" w:cs="Arial"/>
                <w:sz w:val="20"/>
                <w:szCs w:val="20"/>
              </w:rPr>
              <w:t>UnderKeelClearance</w:t>
            </w:r>
            <w:r w:rsidRPr="00D129DC">
              <w:rPr>
                <w:rFonts w:ascii="Arial" w:hAnsi="Arial" w:cs="Arial"/>
                <w:sz w:val="20"/>
                <w:szCs w:val="20"/>
              </w:rPr>
              <w:br/>
              <w:t>ControlPoint</w:t>
            </w:r>
          </w:p>
        </w:tc>
        <w:tc>
          <w:tcPr>
            <w:tcW w:w="2409" w:type="dxa"/>
          </w:tcPr>
          <w:p w14:paraId="0367C2FE"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Especially selected critical passage point or line.</w:t>
            </w:r>
          </w:p>
        </w:tc>
        <w:tc>
          <w:tcPr>
            <w:tcW w:w="851" w:type="dxa"/>
          </w:tcPr>
          <w:p w14:paraId="3EB03C8D" w14:textId="77777777" w:rsidR="00453950" w:rsidRPr="00D129DC" w:rsidRDefault="00453950" w:rsidP="005C538C">
            <w:pPr>
              <w:rPr>
                <w:rFonts w:ascii="Arial" w:hAnsi="Arial" w:cs="Arial"/>
                <w:sz w:val="20"/>
                <w:szCs w:val="20"/>
              </w:rPr>
            </w:pPr>
          </w:p>
        </w:tc>
        <w:tc>
          <w:tcPr>
            <w:tcW w:w="1417" w:type="dxa"/>
          </w:tcPr>
          <w:p w14:paraId="0A0FC27F" w14:textId="77777777" w:rsidR="00453950" w:rsidRPr="00D129DC" w:rsidRDefault="00453950" w:rsidP="005C538C">
            <w:pPr>
              <w:rPr>
                <w:rFonts w:ascii="Arial" w:hAnsi="Arial" w:cs="Arial"/>
                <w:sz w:val="20"/>
                <w:szCs w:val="20"/>
              </w:rPr>
            </w:pPr>
            <w:r w:rsidRPr="00D129DC">
              <w:rPr>
                <w:rFonts w:ascii="Arial" w:hAnsi="Arial" w:cs="Arial"/>
                <w:sz w:val="20"/>
                <w:szCs w:val="20"/>
              </w:rPr>
              <w:t>FeatureType</w:t>
            </w:r>
          </w:p>
        </w:tc>
        <w:tc>
          <w:tcPr>
            <w:tcW w:w="1083" w:type="dxa"/>
          </w:tcPr>
          <w:p w14:paraId="19A52A60" w14:textId="77777777" w:rsidR="00453950" w:rsidRPr="00D129DC" w:rsidRDefault="00453950" w:rsidP="005C538C">
            <w:pPr>
              <w:rPr>
                <w:rFonts w:ascii="Arial" w:hAnsi="Arial" w:cs="Arial"/>
                <w:sz w:val="20"/>
                <w:szCs w:val="20"/>
              </w:rPr>
            </w:pPr>
          </w:p>
        </w:tc>
      </w:tr>
      <w:tr w:rsidR="00453950" w:rsidRPr="00D129DC" w14:paraId="1CBA9166" w14:textId="77777777" w:rsidTr="005C538C">
        <w:tc>
          <w:tcPr>
            <w:tcW w:w="1129" w:type="dxa"/>
          </w:tcPr>
          <w:p w14:paraId="6501828B"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SimpleAttribute</w:t>
            </w:r>
          </w:p>
        </w:tc>
        <w:tc>
          <w:tcPr>
            <w:tcW w:w="2127" w:type="dxa"/>
          </w:tcPr>
          <w:p w14:paraId="05F9F155"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distanceAboveUKCLimit_m</w:t>
            </w:r>
          </w:p>
        </w:tc>
        <w:tc>
          <w:tcPr>
            <w:tcW w:w="2409" w:type="dxa"/>
          </w:tcPr>
          <w:p w14:paraId="60ABED65" w14:textId="77777777" w:rsidR="00453950" w:rsidRPr="00D129DC" w:rsidRDefault="00453950" w:rsidP="005C538C">
            <w:pPr>
              <w:rPr>
                <w:rFonts w:ascii="Arial" w:hAnsi="Arial" w:cs="Arial"/>
                <w:sz w:val="20"/>
                <w:szCs w:val="20"/>
                <w:lang w:eastAsia="fi-FI"/>
              </w:rPr>
            </w:pPr>
          </w:p>
        </w:tc>
        <w:tc>
          <w:tcPr>
            <w:tcW w:w="851" w:type="dxa"/>
          </w:tcPr>
          <w:p w14:paraId="3EBF1947"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[0]..[1]</w:t>
            </w:r>
          </w:p>
        </w:tc>
        <w:tc>
          <w:tcPr>
            <w:tcW w:w="1417" w:type="dxa"/>
          </w:tcPr>
          <w:p w14:paraId="44398D9D" w14:textId="77777777" w:rsidR="00453950" w:rsidRPr="00D129DC" w:rsidRDefault="00453950" w:rsidP="005C538C">
            <w:pPr>
              <w:rPr>
                <w:rFonts w:ascii="Arial" w:hAnsi="Arial" w:cs="Arial"/>
                <w:sz w:val="20"/>
                <w:szCs w:val="20"/>
              </w:rPr>
            </w:pPr>
          </w:p>
        </w:tc>
        <w:tc>
          <w:tcPr>
            <w:tcW w:w="1083" w:type="dxa"/>
          </w:tcPr>
          <w:p w14:paraId="6EFA8B30" w14:textId="77777777" w:rsidR="00453950" w:rsidRPr="00D129DC" w:rsidRDefault="00453950" w:rsidP="005C538C">
            <w:pPr>
              <w:rPr>
                <w:rFonts w:ascii="Arial" w:hAnsi="Arial" w:cs="Arial"/>
                <w:sz w:val="20"/>
                <w:szCs w:val="20"/>
              </w:rPr>
            </w:pPr>
          </w:p>
        </w:tc>
      </w:tr>
      <w:tr w:rsidR="00453950" w:rsidRPr="00D129DC" w14:paraId="19641A3D" w14:textId="77777777" w:rsidTr="005C538C">
        <w:tc>
          <w:tcPr>
            <w:tcW w:w="1129" w:type="dxa"/>
          </w:tcPr>
          <w:p w14:paraId="3C68AB54"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168194FA" w14:textId="77777777" w:rsidR="00453950" w:rsidRPr="00D129DC" w:rsidRDefault="00453950" w:rsidP="005C538C">
            <w:pPr>
              <w:rPr>
                <w:rFonts w:ascii="Arial" w:hAnsi="Arial" w:cs="Arial"/>
                <w:sz w:val="20"/>
                <w:szCs w:val="20"/>
              </w:rPr>
            </w:pPr>
            <w:r w:rsidRPr="00D129DC">
              <w:rPr>
                <w:rFonts w:ascii="Arial" w:hAnsi="Arial" w:cs="Arial"/>
                <w:sz w:val="20"/>
                <w:szCs w:val="20"/>
              </w:rPr>
              <w:t>name</w:t>
            </w:r>
          </w:p>
        </w:tc>
        <w:tc>
          <w:tcPr>
            <w:tcW w:w="2409" w:type="dxa"/>
          </w:tcPr>
          <w:p w14:paraId="043CFE09" w14:textId="77777777" w:rsidR="00453950" w:rsidRPr="00D129DC" w:rsidRDefault="00453950" w:rsidP="005C538C">
            <w:pPr>
              <w:rPr>
                <w:rFonts w:ascii="Arial" w:hAnsi="Arial" w:cs="Arial"/>
                <w:sz w:val="20"/>
                <w:szCs w:val="20"/>
                <w:lang w:val="en-US" w:eastAsia="fi-FI"/>
              </w:rPr>
            </w:pPr>
            <w:r w:rsidRPr="00D129DC">
              <w:rPr>
                <w:rFonts w:ascii="Arial" w:hAnsi="Arial" w:cs="Arial"/>
                <w:sz w:val="20"/>
                <w:szCs w:val="20"/>
              </w:rPr>
              <w:t>String</w:t>
            </w:r>
          </w:p>
        </w:tc>
        <w:tc>
          <w:tcPr>
            <w:tcW w:w="851" w:type="dxa"/>
          </w:tcPr>
          <w:p w14:paraId="32EA5020" w14:textId="77777777" w:rsidR="00453950" w:rsidRPr="00D129DC" w:rsidRDefault="00453950" w:rsidP="005C538C">
            <w:pPr>
              <w:rPr>
                <w:rFonts w:ascii="Arial" w:hAnsi="Arial" w:cs="Arial"/>
                <w:sz w:val="20"/>
                <w:szCs w:val="20"/>
              </w:rPr>
            </w:pPr>
            <w:r w:rsidRPr="00D129DC">
              <w:rPr>
                <w:rFonts w:ascii="Arial" w:hAnsi="Arial" w:cs="Arial"/>
                <w:sz w:val="20"/>
                <w:szCs w:val="20"/>
              </w:rPr>
              <w:t>[0]..[1]</w:t>
            </w:r>
          </w:p>
        </w:tc>
        <w:tc>
          <w:tcPr>
            <w:tcW w:w="1417" w:type="dxa"/>
          </w:tcPr>
          <w:p w14:paraId="62109F95" w14:textId="77777777" w:rsidR="00453950" w:rsidRPr="00D129DC" w:rsidRDefault="00453950" w:rsidP="005C538C">
            <w:pPr>
              <w:rPr>
                <w:rFonts w:ascii="Arial" w:hAnsi="Arial" w:cs="Arial"/>
                <w:sz w:val="20"/>
                <w:szCs w:val="20"/>
              </w:rPr>
            </w:pPr>
            <w:r w:rsidRPr="00D129DC">
              <w:rPr>
                <w:rFonts w:ascii="Arial" w:hAnsi="Arial" w:cs="Arial"/>
                <w:sz w:val="20"/>
                <w:szCs w:val="20"/>
              </w:rPr>
              <w:t>Text</w:t>
            </w:r>
          </w:p>
        </w:tc>
        <w:tc>
          <w:tcPr>
            <w:tcW w:w="1083" w:type="dxa"/>
          </w:tcPr>
          <w:p w14:paraId="32C70DAB" w14:textId="77777777" w:rsidR="00453950" w:rsidRPr="00D129DC" w:rsidRDefault="00453950" w:rsidP="005C538C">
            <w:pPr>
              <w:rPr>
                <w:rFonts w:ascii="Arial" w:hAnsi="Arial" w:cs="Arial"/>
                <w:sz w:val="20"/>
                <w:szCs w:val="20"/>
              </w:rPr>
            </w:pPr>
          </w:p>
        </w:tc>
      </w:tr>
      <w:tr w:rsidR="00453950" w:rsidRPr="00D129DC" w14:paraId="0045FD5F" w14:textId="77777777" w:rsidTr="005C538C">
        <w:tc>
          <w:tcPr>
            <w:tcW w:w="1129" w:type="dxa"/>
          </w:tcPr>
          <w:p w14:paraId="304F43B8"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6BE5AE1A" w14:textId="77777777" w:rsidR="00453950" w:rsidRPr="00D129DC" w:rsidRDefault="00453950" w:rsidP="005C538C">
            <w:pPr>
              <w:rPr>
                <w:rFonts w:ascii="Arial" w:hAnsi="Arial" w:cs="Arial"/>
                <w:sz w:val="20"/>
                <w:szCs w:val="20"/>
              </w:rPr>
            </w:pPr>
            <w:r w:rsidRPr="00D129DC">
              <w:rPr>
                <w:rFonts w:ascii="Arial" w:hAnsi="Arial" w:cs="Arial"/>
                <w:sz w:val="20"/>
                <w:szCs w:val="20"/>
              </w:rPr>
              <w:t>expectedPassingSpeed</w:t>
            </w:r>
          </w:p>
        </w:tc>
        <w:tc>
          <w:tcPr>
            <w:tcW w:w="2409" w:type="dxa"/>
          </w:tcPr>
          <w:p w14:paraId="6555077D" w14:textId="77777777" w:rsidR="00453950" w:rsidRPr="00D129DC" w:rsidRDefault="00453950" w:rsidP="005C538C">
            <w:pPr>
              <w:rPr>
                <w:rFonts w:ascii="Arial" w:hAnsi="Arial" w:cs="Arial"/>
                <w:sz w:val="20"/>
                <w:szCs w:val="20"/>
              </w:rPr>
            </w:pPr>
            <w:r w:rsidRPr="00D129DC">
              <w:rPr>
                <w:rFonts w:ascii="Arial" w:hAnsi="Arial" w:cs="Arial"/>
                <w:sz w:val="20"/>
                <w:szCs w:val="20"/>
              </w:rPr>
              <w:t>float</w:t>
            </w:r>
          </w:p>
        </w:tc>
        <w:tc>
          <w:tcPr>
            <w:tcW w:w="851" w:type="dxa"/>
          </w:tcPr>
          <w:p w14:paraId="0A0D43EB" w14:textId="77777777" w:rsidR="00453950" w:rsidRPr="00D129DC" w:rsidRDefault="00453950" w:rsidP="005C538C">
            <w:pPr>
              <w:rPr>
                <w:rFonts w:ascii="Arial" w:hAnsi="Arial" w:cs="Arial"/>
                <w:sz w:val="20"/>
                <w:szCs w:val="20"/>
              </w:rPr>
            </w:pPr>
            <w:r w:rsidRPr="00D129DC">
              <w:rPr>
                <w:rFonts w:ascii="Arial" w:hAnsi="Arial" w:cs="Arial"/>
                <w:sz w:val="20"/>
                <w:szCs w:val="20"/>
              </w:rPr>
              <w:t>[0]..[1]</w:t>
            </w:r>
          </w:p>
        </w:tc>
        <w:tc>
          <w:tcPr>
            <w:tcW w:w="1417" w:type="dxa"/>
          </w:tcPr>
          <w:p w14:paraId="39F34B5D" w14:textId="77777777" w:rsidR="00453950" w:rsidRPr="00D129DC" w:rsidRDefault="00453950" w:rsidP="005C538C">
            <w:pPr>
              <w:rPr>
                <w:rFonts w:ascii="Arial" w:hAnsi="Arial" w:cs="Arial"/>
                <w:sz w:val="20"/>
                <w:szCs w:val="20"/>
              </w:rPr>
            </w:pPr>
            <w:r w:rsidRPr="00D129DC">
              <w:rPr>
                <w:rFonts w:ascii="Arial" w:hAnsi="Arial" w:cs="Arial"/>
                <w:sz w:val="20"/>
                <w:szCs w:val="20"/>
              </w:rPr>
              <w:t>Real</w:t>
            </w:r>
            <w:r w:rsidRPr="00D129DC" w:rsidDel="00AC4FB4">
              <w:rPr>
                <w:rFonts w:ascii="Arial" w:hAnsi="Arial" w:cs="Arial"/>
                <w:sz w:val="20"/>
                <w:szCs w:val="20"/>
              </w:rPr>
              <w:t xml:space="preserve"> </w:t>
            </w:r>
          </w:p>
        </w:tc>
        <w:tc>
          <w:tcPr>
            <w:tcW w:w="1083" w:type="dxa"/>
          </w:tcPr>
          <w:p w14:paraId="459F0314" w14:textId="77777777" w:rsidR="00453950" w:rsidRPr="00D129DC" w:rsidRDefault="00453950" w:rsidP="005C538C">
            <w:pPr>
              <w:rPr>
                <w:rFonts w:ascii="Arial" w:hAnsi="Arial" w:cs="Arial"/>
                <w:sz w:val="20"/>
                <w:szCs w:val="20"/>
              </w:rPr>
            </w:pPr>
          </w:p>
        </w:tc>
      </w:tr>
      <w:tr w:rsidR="00453950" w:rsidRPr="00D129DC" w14:paraId="0DA6AF7E" w14:textId="77777777" w:rsidTr="005C538C">
        <w:tc>
          <w:tcPr>
            <w:tcW w:w="1129" w:type="dxa"/>
          </w:tcPr>
          <w:p w14:paraId="1815D698" w14:textId="77777777" w:rsidR="00453950" w:rsidRPr="00D129DC" w:rsidRDefault="00453950" w:rsidP="005C538C">
            <w:pPr>
              <w:rPr>
                <w:rFonts w:ascii="Arial" w:hAnsi="Arial" w:cs="Arial"/>
                <w:sz w:val="20"/>
                <w:szCs w:val="20"/>
              </w:rPr>
            </w:pPr>
            <w:r w:rsidRPr="00D129DC">
              <w:rPr>
                <w:rFonts w:ascii="Arial" w:hAnsi="Arial" w:cs="Arial"/>
                <w:sz w:val="20"/>
                <w:szCs w:val="20"/>
              </w:rPr>
              <w:t>SimpleAttribute</w:t>
            </w:r>
          </w:p>
        </w:tc>
        <w:tc>
          <w:tcPr>
            <w:tcW w:w="2127" w:type="dxa"/>
          </w:tcPr>
          <w:p w14:paraId="18D637B9" w14:textId="77777777" w:rsidR="00453950" w:rsidRPr="00D129DC" w:rsidRDefault="00453950" w:rsidP="005C538C">
            <w:pPr>
              <w:rPr>
                <w:rFonts w:ascii="Arial" w:hAnsi="Arial" w:cs="Arial"/>
                <w:sz w:val="20"/>
                <w:szCs w:val="20"/>
              </w:rPr>
            </w:pPr>
            <w:r w:rsidRPr="00D129DC">
              <w:rPr>
                <w:rFonts w:ascii="Arial" w:hAnsi="Arial" w:cs="Arial"/>
                <w:sz w:val="20"/>
                <w:szCs w:val="20"/>
              </w:rPr>
              <w:t>expectedPassingTime</w:t>
            </w:r>
          </w:p>
        </w:tc>
        <w:tc>
          <w:tcPr>
            <w:tcW w:w="2409" w:type="dxa"/>
          </w:tcPr>
          <w:p w14:paraId="6D248662"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851" w:type="dxa"/>
          </w:tcPr>
          <w:p w14:paraId="2D444942" w14:textId="77777777" w:rsidR="00453950" w:rsidRPr="00D129DC" w:rsidRDefault="00453950" w:rsidP="005C538C">
            <w:pPr>
              <w:rPr>
                <w:rFonts w:ascii="Arial" w:hAnsi="Arial" w:cs="Arial"/>
                <w:sz w:val="20"/>
                <w:szCs w:val="20"/>
              </w:rPr>
            </w:pPr>
            <w:r w:rsidRPr="00D129DC">
              <w:rPr>
                <w:rFonts w:ascii="Arial" w:hAnsi="Arial" w:cs="Arial"/>
                <w:sz w:val="20"/>
                <w:szCs w:val="20"/>
              </w:rPr>
              <w:t>[0]..[1]</w:t>
            </w:r>
          </w:p>
        </w:tc>
        <w:tc>
          <w:tcPr>
            <w:tcW w:w="1417" w:type="dxa"/>
          </w:tcPr>
          <w:p w14:paraId="2FBB24FF"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r w:rsidRPr="00D129DC" w:rsidDel="00AC4FB4">
              <w:rPr>
                <w:rFonts w:ascii="Arial" w:hAnsi="Arial" w:cs="Arial"/>
                <w:sz w:val="20"/>
                <w:szCs w:val="20"/>
              </w:rPr>
              <w:t xml:space="preserve"> </w:t>
            </w:r>
          </w:p>
        </w:tc>
        <w:tc>
          <w:tcPr>
            <w:tcW w:w="1083" w:type="dxa"/>
          </w:tcPr>
          <w:p w14:paraId="39871112" w14:textId="77777777" w:rsidR="00453950" w:rsidRPr="00D129DC" w:rsidRDefault="00453950" w:rsidP="005C538C">
            <w:pPr>
              <w:rPr>
                <w:rFonts w:ascii="Arial" w:hAnsi="Arial" w:cs="Arial"/>
                <w:sz w:val="20"/>
                <w:szCs w:val="20"/>
              </w:rPr>
            </w:pPr>
          </w:p>
        </w:tc>
      </w:tr>
      <w:tr w:rsidR="00453950" w:rsidRPr="00D129DC" w14:paraId="5F839167" w14:textId="77777777" w:rsidTr="005C538C">
        <w:tc>
          <w:tcPr>
            <w:tcW w:w="1129" w:type="dxa"/>
          </w:tcPr>
          <w:p w14:paraId="4EA720FB" w14:textId="77777777" w:rsidR="00453950" w:rsidRPr="00D129DC" w:rsidRDefault="00453950" w:rsidP="005C538C">
            <w:pPr>
              <w:rPr>
                <w:rFonts w:ascii="Arial" w:hAnsi="Arial" w:cs="Arial"/>
                <w:sz w:val="20"/>
                <w:szCs w:val="20"/>
              </w:rPr>
            </w:pPr>
            <w:r w:rsidRPr="00D129DC">
              <w:rPr>
                <w:rFonts w:ascii="Arial" w:hAnsi="Arial" w:cs="Arial"/>
                <w:sz w:val="20"/>
                <w:szCs w:val="20"/>
              </w:rPr>
              <w:t>ComplexAttribute</w:t>
            </w:r>
          </w:p>
        </w:tc>
        <w:tc>
          <w:tcPr>
            <w:tcW w:w="2127" w:type="dxa"/>
          </w:tcPr>
          <w:p w14:paraId="7CA91D77" w14:textId="77777777" w:rsidR="00453950" w:rsidRPr="00D129DC" w:rsidRDefault="00453950" w:rsidP="005C538C">
            <w:pPr>
              <w:rPr>
                <w:rFonts w:ascii="Arial" w:hAnsi="Arial" w:cs="Arial"/>
                <w:sz w:val="20"/>
                <w:szCs w:val="20"/>
              </w:rPr>
            </w:pPr>
            <w:r w:rsidRPr="00D129DC">
              <w:rPr>
                <w:rFonts w:ascii="Arial" w:hAnsi="Arial" w:cs="Arial"/>
                <w:sz w:val="20"/>
                <w:szCs w:val="20"/>
              </w:rPr>
              <w:t>fixedTimeRange</w:t>
            </w:r>
          </w:p>
        </w:tc>
        <w:tc>
          <w:tcPr>
            <w:tcW w:w="2409" w:type="dxa"/>
          </w:tcPr>
          <w:p w14:paraId="7EDC47BA" w14:textId="77777777" w:rsidR="00453950" w:rsidRPr="00D129DC" w:rsidRDefault="00453950" w:rsidP="005C538C">
            <w:pPr>
              <w:rPr>
                <w:rFonts w:ascii="Arial" w:hAnsi="Arial" w:cs="Arial"/>
                <w:sz w:val="20"/>
                <w:szCs w:val="20"/>
              </w:rPr>
            </w:pPr>
          </w:p>
        </w:tc>
        <w:tc>
          <w:tcPr>
            <w:tcW w:w="851" w:type="dxa"/>
          </w:tcPr>
          <w:p w14:paraId="63B8A12E" w14:textId="77777777" w:rsidR="00453950" w:rsidRPr="00D129DC" w:rsidRDefault="00453950" w:rsidP="005C538C">
            <w:pPr>
              <w:rPr>
                <w:rFonts w:ascii="Arial" w:hAnsi="Arial" w:cs="Arial"/>
                <w:sz w:val="20"/>
                <w:szCs w:val="20"/>
              </w:rPr>
            </w:pPr>
            <w:r w:rsidRPr="00D129DC">
              <w:rPr>
                <w:rFonts w:ascii="Arial" w:hAnsi="Arial" w:cs="Arial"/>
                <w:sz w:val="20"/>
                <w:szCs w:val="20"/>
              </w:rPr>
              <w:t>[0]..[1]</w:t>
            </w:r>
          </w:p>
        </w:tc>
        <w:tc>
          <w:tcPr>
            <w:tcW w:w="1417" w:type="dxa"/>
          </w:tcPr>
          <w:p w14:paraId="3D0C503B" w14:textId="77777777" w:rsidR="00453950" w:rsidRPr="00D129DC" w:rsidRDefault="00453950" w:rsidP="005C538C">
            <w:pPr>
              <w:rPr>
                <w:rFonts w:ascii="Arial" w:hAnsi="Arial" w:cs="Arial"/>
                <w:sz w:val="20"/>
                <w:szCs w:val="20"/>
              </w:rPr>
            </w:pPr>
            <w:r w:rsidRPr="00D129DC">
              <w:rPr>
                <w:rFonts w:ascii="Arial" w:hAnsi="Arial" w:cs="Arial"/>
                <w:sz w:val="20"/>
                <w:szCs w:val="20"/>
              </w:rPr>
              <w:t>fixedTimeRange</w:t>
            </w:r>
          </w:p>
        </w:tc>
        <w:tc>
          <w:tcPr>
            <w:tcW w:w="1083" w:type="dxa"/>
          </w:tcPr>
          <w:p w14:paraId="1C6EBE34" w14:textId="77777777" w:rsidR="00453950" w:rsidRPr="00D129DC" w:rsidRDefault="00453950" w:rsidP="005C538C">
            <w:pPr>
              <w:rPr>
                <w:rFonts w:ascii="Arial" w:hAnsi="Arial" w:cs="Arial"/>
                <w:sz w:val="20"/>
                <w:szCs w:val="20"/>
              </w:rPr>
            </w:pPr>
          </w:p>
        </w:tc>
      </w:tr>
      <w:tr w:rsidR="00453950" w:rsidRPr="00D129DC" w14:paraId="7A843319" w14:textId="77777777" w:rsidTr="005C538C">
        <w:tc>
          <w:tcPr>
            <w:tcW w:w="1129" w:type="dxa"/>
          </w:tcPr>
          <w:p w14:paraId="556E0551" w14:textId="77777777" w:rsidR="00453950" w:rsidRPr="00D129DC" w:rsidRDefault="00453950" w:rsidP="005C538C">
            <w:pPr>
              <w:rPr>
                <w:rFonts w:ascii="Arial" w:hAnsi="Arial" w:cs="Arial"/>
                <w:sz w:val="20"/>
                <w:szCs w:val="20"/>
              </w:rPr>
            </w:pPr>
            <w:r w:rsidRPr="00D129DC">
              <w:rPr>
                <w:rFonts w:ascii="Arial" w:hAnsi="Arial" w:cs="Arial"/>
                <w:sz w:val="20"/>
                <w:szCs w:val="20"/>
              </w:rPr>
              <w:t>SpatialAttribute</w:t>
            </w:r>
          </w:p>
        </w:tc>
        <w:tc>
          <w:tcPr>
            <w:tcW w:w="2127" w:type="dxa"/>
          </w:tcPr>
          <w:p w14:paraId="78CED9A7" w14:textId="77777777" w:rsidR="00453950" w:rsidRPr="00D129DC" w:rsidRDefault="00453950" w:rsidP="005C538C">
            <w:pPr>
              <w:rPr>
                <w:rFonts w:ascii="Arial" w:hAnsi="Arial" w:cs="Arial"/>
                <w:sz w:val="20"/>
                <w:szCs w:val="20"/>
              </w:rPr>
            </w:pPr>
            <w:r w:rsidRPr="00D129DC">
              <w:rPr>
                <w:rFonts w:ascii="Arial" w:hAnsi="Arial" w:cs="Arial"/>
                <w:sz w:val="20"/>
                <w:szCs w:val="20"/>
              </w:rPr>
              <w:t>geometry</w:t>
            </w:r>
          </w:p>
        </w:tc>
        <w:tc>
          <w:tcPr>
            <w:tcW w:w="2409" w:type="dxa"/>
          </w:tcPr>
          <w:p w14:paraId="3280C4B8" w14:textId="77777777" w:rsidR="00453950" w:rsidRPr="00D129DC" w:rsidRDefault="00453950" w:rsidP="005C538C">
            <w:pPr>
              <w:rPr>
                <w:rFonts w:ascii="Arial" w:hAnsi="Arial" w:cs="Arial"/>
                <w:sz w:val="20"/>
                <w:szCs w:val="20"/>
                <w:lang w:val="en-US" w:eastAsia="fi-FI"/>
              </w:rPr>
            </w:pPr>
            <w:r w:rsidRPr="00D129DC">
              <w:rPr>
                <w:rFonts w:ascii="Arial" w:hAnsi="Arial" w:cs="Arial"/>
                <w:sz w:val="20"/>
                <w:szCs w:val="20"/>
              </w:rPr>
              <w:t>geometric object come from Geometry class in S-100 standard</w:t>
            </w:r>
          </w:p>
        </w:tc>
        <w:tc>
          <w:tcPr>
            <w:tcW w:w="851" w:type="dxa"/>
          </w:tcPr>
          <w:p w14:paraId="110793CC"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[1]</w:t>
            </w:r>
          </w:p>
          <w:p w14:paraId="6ABDC17D" w14:textId="77777777" w:rsidR="00453950" w:rsidRPr="00D129DC" w:rsidRDefault="00453950" w:rsidP="005C538C">
            <w:pPr>
              <w:rPr>
                <w:rFonts w:ascii="Arial" w:hAnsi="Arial" w:cs="Arial"/>
                <w:sz w:val="20"/>
                <w:szCs w:val="20"/>
              </w:rPr>
            </w:pPr>
            <w:r w:rsidRPr="00D129DC">
              <w:rPr>
                <w:rFonts w:ascii="Arial" w:hAnsi="Arial" w:cs="Arial"/>
                <w:sz w:val="20"/>
                <w:szCs w:val="20"/>
              </w:rPr>
              <w:tab/>
            </w:r>
          </w:p>
        </w:tc>
        <w:tc>
          <w:tcPr>
            <w:tcW w:w="1417" w:type="dxa"/>
          </w:tcPr>
          <w:p w14:paraId="0CB4C416" w14:textId="77777777" w:rsidR="00453950" w:rsidRPr="00D129DC" w:rsidRDefault="00453950" w:rsidP="005C538C">
            <w:pPr>
              <w:rPr>
                <w:rFonts w:ascii="Arial" w:hAnsi="Arial" w:cs="Arial"/>
                <w:sz w:val="20"/>
                <w:szCs w:val="20"/>
              </w:rPr>
            </w:pPr>
            <w:r w:rsidRPr="00D129DC">
              <w:rPr>
                <w:rFonts w:ascii="Arial" w:hAnsi="Arial" w:cs="Arial"/>
                <w:sz w:val="20"/>
                <w:szCs w:val="20"/>
              </w:rPr>
              <w:t>GM_Point</w:t>
            </w:r>
            <w:r w:rsidRPr="00D129DC" w:rsidDel="00AC4FB4">
              <w:rPr>
                <w:rFonts w:ascii="Arial" w:hAnsi="Arial" w:cs="Arial"/>
                <w:sz w:val="20"/>
                <w:szCs w:val="20"/>
              </w:rPr>
              <w:t xml:space="preserve"> </w:t>
            </w:r>
          </w:p>
        </w:tc>
        <w:tc>
          <w:tcPr>
            <w:tcW w:w="1083" w:type="dxa"/>
          </w:tcPr>
          <w:p w14:paraId="0DD33425" w14:textId="77777777" w:rsidR="00453950" w:rsidRPr="00D129DC" w:rsidRDefault="00453950" w:rsidP="005C538C">
            <w:pPr>
              <w:rPr>
                <w:rFonts w:ascii="Arial" w:hAnsi="Arial" w:cs="Arial"/>
                <w:sz w:val="20"/>
                <w:szCs w:val="20"/>
              </w:rPr>
            </w:pPr>
          </w:p>
        </w:tc>
      </w:tr>
    </w:tbl>
    <w:p w14:paraId="3CA9471C" w14:textId="77777777" w:rsidR="00453950" w:rsidRPr="00D129DC" w:rsidRDefault="00453950" w:rsidP="00453950">
      <w:pPr>
        <w:rPr>
          <w:rFonts w:ascii="Arial" w:hAnsi="Arial" w:cs="Arial"/>
          <w:sz w:val="20"/>
          <w:szCs w:val="20"/>
        </w:rPr>
      </w:pPr>
      <w:r w:rsidRPr="00D129DC">
        <w:rPr>
          <w:rStyle w:val="CommentReference"/>
          <w:rFonts w:ascii="Arial" w:hAnsi="Arial" w:cs="Arial"/>
          <w:sz w:val="20"/>
          <w:szCs w:val="20"/>
        </w:rPr>
        <w:commentReference w:id="120"/>
      </w:r>
    </w:p>
    <w:p w14:paraId="4519CEEB" w14:textId="77777777" w:rsidR="00453950" w:rsidRPr="00D129DC" w:rsidRDefault="00453950" w:rsidP="00453950">
      <w:pPr>
        <w:pStyle w:val="Heading3"/>
        <w:rPr>
          <w:rFonts w:cs="Arial"/>
        </w:rPr>
      </w:pPr>
      <w:r w:rsidRPr="00D129DC">
        <w:rPr>
          <w:rFonts w:cs="Arial"/>
        </w:rPr>
        <w:t>Associations</w:t>
      </w:r>
    </w:p>
    <w:tbl>
      <w:tblPr>
        <w:tblStyle w:val="TableGrid"/>
        <w:tblW w:w="0" w:type="auto"/>
        <w:tblLayout w:type="fixed"/>
        <w:tblLook w:val="04A0" w:firstRow="1" w:lastRow="0" w:firstColumn="1" w:lastColumn="0" w:noHBand="0" w:noVBand="1"/>
      </w:tblPr>
      <w:tblGrid>
        <w:gridCol w:w="1555"/>
        <w:gridCol w:w="2268"/>
        <w:gridCol w:w="850"/>
        <w:gridCol w:w="2126"/>
        <w:gridCol w:w="851"/>
        <w:gridCol w:w="1366"/>
      </w:tblGrid>
      <w:tr w:rsidR="00453950" w:rsidRPr="00D129DC" w14:paraId="504BC9F5" w14:textId="77777777" w:rsidTr="005C538C">
        <w:tc>
          <w:tcPr>
            <w:tcW w:w="1555" w:type="dxa"/>
          </w:tcPr>
          <w:p w14:paraId="0A23EDBC" w14:textId="77777777" w:rsidR="00453950" w:rsidRPr="00D129DC" w:rsidRDefault="00453950" w:rsidP="005C538C">
            <w:pPr>
              <w:rPr>
                <w:rFonts w:ascii="Arial" w:hAnsi="Arial" w:cs="Arial"/>
                <w:sz w:val="20"/>
                <w:szCs w:val="20"/>
              </w:rPr>
            </w:pPr>
          </w:p>
        </w:tc>
        <w:tc>
          <w:tcPr>
            <w:tcW w:w="2268" w:type="dxa"/>
          </w:tcPr>
          <w:p w14:paraId="1F63E90A" w14:textId="77777777" w:rsidR="00453950" w:rsidRPr="00D129DC" w:rsidRDefault="00453950" w:rsidP="005C538C">
            <w:pPr>
              <w:rPr>
                <w:rFonts w:ascii="Arial" w:hAnsi="Arial" w:cs="Arial"/>
                <w:sz w:val="20"/>
                <w:szCs w:val="20"/>
              </w:rPr>
            </w:pPr>
            <w:r w:rsidRPr="00D129DC">
              <w:rPr>
                <w:rFonts w:ascii="Arial" w:eastAsiaTheme="minorEastAsia" w:hAnsi="Arial" w:cs="Arial"/>
                <w:b/>
                <w:sz w:val="20"/>
                <w:szCs w:val="20"/>
                <w:lang w:eastAsia="ko-KR"/>
              </w:rPr>
              <w:t>Source</w:t>
            </w:r>
          </w:p>
        </w:tc>
        <w:tc>
          <w:tcPr>
            <w:tcW w:w="850" w:type="dxa"/>
          </w:tcPr>
          <w:p w14:paraId="56EFF0C2" w14:textId="77777777" w:rsidR="00453950" w:rsidRPr="00D129DC" w:rsidRDefault="00453950" w:rsidP="005C538C">
            <w:pPr>
              <w:rPr>
                <w:rFonts w:ascii="Arial" w:hAnsi="Arial" w:cs="Arial"/>
                <w:sz w:val="20"/>
                <w:szCs w:val="20"/>
                <w:lang w:eastAsia="fi-FI"/>
              </w:rPr>
            </w:pPr>
            <w:r w:rsidRPr="00D129DC">
              <w:rPr>
                <w:rFonts w:ascii="Arial" w:eastAsiaTheme="minorEastAsia" w:hAnsi="Arial" w:cs="Arial"/>
                <w:b/>
                <w:sz w:val="20"/>
                <w:szCs w:val="20"/>
                <w:lang w:eastAsia="ko-KR"/>
              </w:rPr>
              <w:t>Multi</w:t>
            </w:r>
            <w:r w:rsidRPr="00D129DC">
              <w:rPr>
                <w:rFonts w:ascii="Arial" w:eastAsiaTheme="minorEastAsia" w:hAnsi="Arial" w:cs="Arial"/>
                <w:b/>
                <w:sz w:val="20"/>
                <w:szCs w:val="20"/>
                <w:lang w:eastAsia="ko-KR"/>
              </w:rPr>
              <w:br/>
              <w:t>plicity</w:t>
            </w:r>
          </w:p>
        </w:tc>
        <w:tc>
          <w:tcPr>
            <w:tcW w:w="2126" w:type="dxa"/>
          </w:tcPr>
          <w:p w14:paraId="4DF4314C" w14:textId="77777777" w:rsidR="00453950" w:rsidRPr="00D129DC" w:rsidRDefault="00453950" w:rsidP="005C538C">
            <w:pPr>
              <w:rPr>
                <w:rFonts w:ascii="Arial" w:hAnsi="Arial" w:cs="Arial"/>
                <w:sz w:val="20"/>
                <w:szCs w:val="20"/>
              </w:rPr>
            </w:pPr>
            <w:r w:rsidRPr="00D129DC">
              <w:rPr>
                <w:rFonts w:ascii="Arial" w:eastAsiaTheme="minorEastAsia" w:hAnsi="Arial" w:cs="Arial"/>
                <w:b/>
                <w:sz w:val="20"/>
                <w:szCs w:val="20"/>
                <w:lang w:eastAsia="ko-KR"/>
              </w:rPr>
              <w:t>Target</w:t>
            </w:r>
          </w:p>
        </w:tc>
        <w:tc>
          <w:tcPr>
            <w:tcW w:w="851" w:type="dxa"/>
          </w:tcPr>
          <w:p w14:paraId="2C13FCE3" w14:textId="77777777" w:rsidR="00453950" w:rsidRPr="00D129DC" w:rsidRDefault="00453950" w:rsidP="005C538C">
            <w:pPr>
              <w:rPr>
                <w:rFonts w:ascii="Arial" w:hAnsi="Arial" w:cs="Arial"/>
                <w:sz w:val="20"/>
                <w:szCs w:val="20"/>
              </w:rPr>
            </w:pPr>
            <w:r w:rsidRPr="00D129DC">
              <w:rPr>
                <w:rFonts w:ascii="Arial" w:hAnsi="Arial" w:cs="Arial"/>
                <w:b/>
                <w:sz w:val="20"/>
                <w:szCs w:val="20"/>
              </w:rPr>
              <w:t>Multi</w:t>
            </w:r>
            <w:r w:rsidRPr="00D129DC">
              <w:rPr>
                <w:rFonts w:ascii="Arial" w:hAnsi="Arial" w:cs="Arial"/>
                <w:b/>
                <w:sz w:val="20"/>
                <w:szCs w:val="20"/>
              </w:rPr>
              <w:br/>
              <w:t>plicity</w:t>
            </w:r>
          </w:p>
        </w:tc>
        <w:tc>
          <w:tcPr>
            <w:tcW w:w="1366" w:type="dxa"/>
          </w:tcPr>
          <w:p w14:paraId="15D966DC" w14:textId="77777777" w:rsidR="00453950" w:rsidRPr="00D129DC" w:rsidRDefault="00453950" w:rsidP="005C538C">
            <w:pPr>
              <w:rPr>
                <w:rFonts w:ascii="Arial" w:hAnsi="Arial" w:cs="Arial"/>
                <w:sz w:val="20"/>
                <w:szCs w:val="20"/>
              </w:rPr>
            </w:pPr>
            <w:r w:rsidRPr="00D129DC">
              <w:rPr>
                <w:rFonts w:ascii="Arial" w:hAnsi="Arial" w:cs="Arial"/>
                <w:b/>
                <w:sz w:val="20"/>
                <w:szCs w:val="20"/>
              </w:rPr>
              <w:t>Notes</w:t>
            </w:r>
            <w:r w:rsidRPr="00D129DC">
              <w:rPr>
                <w:rStyle w:val="CommentReference"/>
                <w:rFonts w:ascii="Arial" w:hAnsi="Arial" w:cs="Arial"/>
                <w:sz w:val="20"/>
                <w:szCs w:val="20"/>
              </w:rPr>
              <w:commentReference w:id="121"/>
            </w:r>
          </w:p>
        </w:tc>
      </w:tr>
      <w:tr w:rsidR="00453950" w:rsidRPr="00D129DC" w14:paraId="10D6182B" w14:textId="77777777" w:rsidTr="005C538C">
        <w:tc>
          <w:tcPr>
            <w:tcW w:w="1555" w:type="dxa"/>
          </w:tcPr>
          <w:p w14:paraId="068F9326" w14:textId="77777777" w:rsidR="00453950" w:rsidRPr="00D129DC" w:rsidRDefault="00453950" w:rsidP="005C538C">
            <w:pPr>
              <w:rPr>
                <w:rFonts w:ascii="Arial" w:hAnsi="Arial" w:cs="Arial"/>
                <w:sz w:val="20"/>
                <w:szCs w:val="20"/>
              </w:rPr>
            </w:pPr>
            <w:r w:rsidRPr="00D129DC">
              <w:rPr>
                <w:rFonts w:ascii="Arial" w:hAnsi="Arial" w:cs="Arial"/>
                <w:sz w:val="20"/>
                <w:szCs w:val="20"/>
              </w:rPr>
              <w:t>Aggregation</w:t>
            </w:r>
          </w:p>
        </w:tc>
        <w:tc>
          <w:tcPr>
            <w:tcW w:w="2268" w:type="dxa"/>
          </w:tcPr>
          <w:p w14:paraId="4D0CD5CC"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UnderKeelClearanceNonNavigableArea</w:t>
            </w:r>
          </w:p>
        </w:tc>
        <w:tc>
          <w:tcPr>
            <w:tcW w:w="850" w:type="dxa"/>
          </w:tcPr>
          <w:p w14:paraId="0072C768" w14:textId="77777777" w:rsidR="00453950" w:rsidRPr="00D129DC" w:rsidRDefault="00453950" w:rsidP="005C538C">
            <w:pPr>
              <w:rPr>
                <w:rFonts w:ascii="Arial" w:hAnsi="Arial" w:cs="Arial"/>
                <w:sz w:val="20"/>
                <w:szCs w:val="20"/>
                <w:lang w:eastAsia="fi-FI"/>
              </w:rPr>
            </w:pPr>
            <w:r w:rsidRPr="00D129DC">
              <w:rPr>
                <w:rFonts w:ascii="Arial" w:eastAsiaTheme="minorEastAsia" w:hAnsi="Arial" w:cs="Arial"/>
                <w:sz w:val="20"/>
                <w:szCs w:val="20"/>
                <w:lang w:eastAsia="ko-KR"/>
              </w:rPr>
              <w:t>[1]</w:t>
            </w:r>
          </w:p>
        </w:tc>
        <w:tc>
          <w:tcPr>
            <w:tcW w:w="2126" w:type="dxa"/>
          </w:tcPr>
          <w:p w14:paraId="4E58A185"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UnderKeelClearancePlan</w:t>
            </w:r>
          </w:p>
        </w:tc>
        <w:tc>
          <w:tcPr>
            <w:tcW w:w="851" w:type="dxa"/>
          </w:tcPr>
          <w:p w14:paraId="393942C2"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366" w:type="dxa"/>
          </w:tcPr>
          <w:p w14:paraId="64C2F0CE"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Source role – consistOf</w:t>
            </w:r>
          </w:p>
          <w:p w14:paraId="259CF0FE"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Target role – componentOf</w:t>
            </w:r>
          </w:p>
        </w:tc>
      </w:tr>
      <w:tr w:rsidR="00453950" w:rsidRPr="00D129DC" w14:paraId="444D28F8" w14:textId="77777777" w:rsidTr="005C538C">
        <w:tc>
          <w:tcPr>
            <w:tcW w:w="1555" w:type="dxa"/>
          </w:tcPr>
          <w:p w14:paraId="0069DF93" w14:textId="77777777" w:rsidR="00453950" w:rsidRPr="00D129DC" w:rsidRDefault="00453950" w:rsidP="005C538C">
            <w:pPr>
              <w:rPr>
                <w:rFonts w:ascii="Arial" w:hAnsi="Arial" w:cs="Arial"/>
                <w:sz w:val="20"/>
                <w:szCs w:val="20"/>
              </w:rPr>
            </w:pPr>
            <w:r w:rsidRPr="00D129DC">
              <w:rPr>
                <w:rFonts w:ascii="Arial" w:hAnsi="Arial" w:cs="Arial"/>
                <w:sz w:val="20"/>
                <w:szCs w:val="20"/>
              </w:rPr>
              <w:t>Aggregation</w:t>
            </w:r>
          </w:p>
        </w:tc>
        <w:tc>
          <w:tcPr>
            <w:tcW w:w="2268" w:type="dxa"/>
          </w:tcPr>
          <w:p w14:paraId="78B2B57C"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UnderKeelClearanceAlmostNonNavigableArea</w:t>
            </w:r>
          </w:p>
        </w:tc>
        <w:tc>
          <w:tcPr>
            <w:tcW w:w="850" w:type="dxa"/>
          </w:tcPr>
          <w:p w14:paraId="7AE940E5" w14:textId="77777777" w:rsidR="00453950" w:rsidRPr="00D129DC" w:rsidRDefault="00453950" w:rsidP="005C538C">
            <w:pPr>
              <w:rPr>
                <w:rFonts w:ascii="Arial" w:hAnsi="Arial" w:cs="Arial"/>
                <w:sz w:val="20"/>
                <w:szCs w:val="20"/>
                <w:lang w:eastAsia="fi-FI"/>
              </w:rPr>
            </w:pPr>
            <w:r w:rsidRPr="00D129DC">
              <w:rPr>
                <w:rFonts w:ascii="Arial" w:eastAsiaTheme="minorEastAsia" w:hAnsi="Arial" w:cs="Arial"/>
                <w:sz w:val="20"/>
                <w:szCs w:val="20"/>
                <w:lang w:eastAsia="ko-KR"/>
              </w:rPr>
              <w:t>[1]</w:t>
            </w:r>
          </w:p>
        </w:tc>
        <w:tc>
          <w:tcPr>
            <w:tcW w:w="2126" w:type="dxa"/>
          </w:tcPr>
          <w:p w14:paraId="616B7A2A"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UnderKeelClearancePlan</w:t>
            </w:r>
          </w:p>
        </w:tc>
        <w:tc>
          <w:tcPr>
            <w:tcW w:w="851" w:type="dxa"/>
          </w:tcPr>
          <w:p w14:paraId="733A8987" w14:textId="77777777" w:rsidR="00453950" w:rsidRPr="00D129DC" w:rsidRDefault="00453950" w:rsidP="005C538C">
            <w:pPr>
              <w:rPr>
                <w:rFonts w:ascii="Arial" w:hAnsi="Arial" w:cs="Arial"/>
                <w:sz w:val="20"/>
                <w:szCs w:val="20"/>
              </w:rPr>
            </w:pPr>
            <w:r w:rsidRPr="00D129DC">
              <w:rPr>
                <w:rFonts w:ascii="Arial" w:hAnsi="Arial" w:cs="Arial"/>
                <w:sz w:val="20"/>
                <w:szCs w:val="20"/>
              </w:rPr>
              <w:t>[0]..[*]</w:t>
            </w:r>
          </w:p>
        </w:tc>
        <w:tc>
          <w:tcPr>
            <w:tcW w:w="1366" w:type="dxa"/>
          </w:tcPr>
          <w:p w14:paraId="27BAEBF1"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Source role – consistOf</w:t>
            </w:r>
          </w:p>
          <w:p w14:paraId="48FA459B"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Target role –componentOf</w:t>
            </w:r>
          </w:p>
        </w:tc>
      </w:tr>
      <w:tr w:rsidR="00453950" w:rsidRPr="00D129DC" w14:paraId="5F37996A" w14:textId="77777777" w:rsidTr="005C538C">
        <w:tc>
          <w:tcPr>
            <w:tcW w:w="1555" w:type="dxa"/>
          </w:tcPr>
          <w:p w14:paraId="5F298DE1" w14:textId="77777777" w:rsidR="00453950" w:rsidRPr="00D129DC" w:rsidRDefault="00453950" w:rsidP="005C538C">
            <w:pPr>
              <w:rPr>
                <w:rFonts w:ascii="Arial" w:hAnsi="Arial" w:cs="Arial"/>
                <w:sz w:val="20"/>
                <w:szCs w:val="20"/>
              </w:rPr>
            </w:pPr>
            <w:r w:rsidRPr="00D129DC">
              <w:rPr>
                <w:rFonts w:ascii="Arial" w:hAnsi="Arial" w:cs="Arial"/>
                <w:sz w:val="20"/>
                <w:szCs w:val="20"/>
              </w:rPr>
              <w:lastRenderedPageBreak/>
              <w:t>Aggregation</w:t>
            </w:r>
          </w:p>
        </w:tc>
        <w:tc>
          <w:tcPr>
            <w:tcW w:w="2268" w:type="dxa"/>
          </w:tcPr>
          <w:p w14:paraId="5834DE22"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UnderKeelClearanceControlPoint</w:t>
            </w:r>
          </w:p>
        </w:tc>
        <w:tc>
          <w:tcPr>
            <w:tcW w:w="850" w:type="dxa"/>
          </w:tcPr>
          <w:p w14:paraId="7F3A9FAE" w14:textId="77777777" w:rsidR="00453950" w:rsidRPr="00D129DC" w:rsidRDefault="00453950" w:rsidP="005C538C">
            <w:pPr>
              <w:rPr>
                <w:rFonts w:ascii="Arial" w:hAnsi="Arial" w:cs="Arial"/>
                <w:sz w:val="20"/>
                <w:szCs w:val="20"/>
                <w:lang w:eastAsia="fi-FI"/>
              </w:rPr>
            </w:pPr>
            <w:r w:rsidRPr="00D129DC">
              <w:rPr>
                <w:rFonts w:ascii="Arial" w:eastAsiaTheme="minorEastAsia" w:hAnsi="Arial" w:cs="Arial"/>
                <w:sz w:val="20"/>
                <w:szCs w:val="20"/>
                <w:lang w:eastAsia="ko-KR"/>
              </w:rPr>
              <w:t>[1]</w:t>
            </w:r>
          </w:p>
        </w:tc>
        <w:tc>
          <w:tcPr>
            <w:tcW w:w="2126" w:type="dxa"/>
          </w:tcPr>
          <w:p w14:paraId="070CD48B"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UnderKeelClearancePlan</w:t>
            </w:r>
          </w:p>
        </w:tc>
        <w:tc>
          <w:tcPr>
            <w:tcW w:w="851" w:type="dxa"/>
          </w:tcPr>
          <w:p w14:paraId="12429591"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366" w:type="dxa"/>
          </w:tcPr>
          <w:p w14:paraId="1F709094" w14:textId="77777777" w:rsidR="00453950" w:rsidRPr="00D129DC" w:rsidRDefault="00453950" w:rsidP="005C538C">
            <w:pPr>
              <w:rPr>
                <w:rFonts w:ascii="Arial" w:eastAsiaTheme="minorEastAsia" w:hAnsi="Arial" w:cs="Arial"/>
                <w:sz w:val="20"/>
                <w:szCs w:val="20"/>
                <w:lang w:eastAsia="ko-KR"/>
              </w:rPr>
            </w:pPr>
            <w:r w:rsidRPr="00D129DC">
              <w:rPr>
                <w:rFonts w:ascii="Arial" w:eastAsiaTheme="minorEastAsia" w:hAnsi="Arial" w:cs="Arial"/>
                <w:sz w:val="20"/>
                <w:szCs w:val="20"/>
                <w:lang w:eastAsia="ko-KR"/>
              </w:rPr>
              <w:t>Source role – consistOf</w:t>
            </w:r>
          </w:p>
          <w:p w14:paraId="3C673A62" w14:textId="77777777" w:rsidR="00453950" w:rsidRPr="00D129DC" w:rsidRDefault="00453950" w:rsidP="005C538C">
            <w:pPr>
              <w:rPr>
                <w:rFonts w:ascii="Arial" w:hAnsi="Arial" w:cs="Arial"/>
                <w:sz w:val="20"/>
                <w:szCs w:val="20"/>
              </w:rPr>
            </w:pPr>
            <w:r w:rsidRPr="00D129DC">
              <w:rPr>
                <w:rFonts w:ascii="Arial" w:eastAsiaTheme="minorEastAsia" w:hAnsi="Arial" w:cs="Arial"/>
                <w:sz w:val="20"/>
                <w:szCs w:val="20"/>
                <w:lang w:eastAsia="ko-KR"/>
              </w:rPr>
              <w:t>Target role –componentOf</w:t>
            </w:r>
          </w:p>
        </w:tc>
      </w:tr>
    </w:tbl>
    <w:p w14:paraId="73057336" w14:textId="77777777" w:rsidR="00453950" w:rsidRPr="00D129DC" w:rsidRDefault="00453950" w:rsidP="00453950">
      <w:pPr>
        <w:rPr>
          <w:rFonts w:ascii="Arial" w:hAnsi="Arial" w:cs="Arial"/>
          <w:sz w:val="20"/>
          <w:szCs w:val="20"/>
        </w:rPr>
      </w:pPr>
    </w:p>
    <w:p w14:paraId="3321DA8D" w14:textId="77777777" w:rsidR="00453950" w:rsidRPr="00D129DC" w:rsidRDefault="00453950" w:rsidP="00453950">
      <w:pPr>
        <w:pStyle w:val="Heading3"/>
        <w:rPr>
          <w:rFonts w:cs="Arial"/>
        </w:rPr>
      </w:pPr>
      <w:r w:rsidRPr="00D129DC">
        <w:rPr>
          <w:rFonts w:eastAsiaTheme="minorEastAsia" w:cs="Arial"/>
          <w:lang w:eastAsia="ko-KR"/>
        </w:rPr>
        <w:t>Complex Attribute</w:t>
      </w:r>
    </w:p>
    <w:p w14:paraId="34CA177C" w14:textId="77777777" w:rsidR="00453950" w:rsidRPr="00D129DC" w:rsidRDefault="00453950" w:rsidP="00453950">
      <w:pPr>
        <w:pStyle w:val="Heading4"/>
        <w:rPr>
          <w:rFonts w:cs="Arial"/>
        </w:rPr>
      </w:pPr>
      <w:r w:rsidRPr="00D129DC">
        <w:rPr>
          <w:rFonts w:cs="Arial"/>
        </w:rPr>
        <w:t>FixedTimeRange</w:t>
      </w:r>
    </w:p>
    <w:tbl>
      <w:tblPr>
        <w:tblStyle w:val="TableGrid"/>
        <w:tblW w:w="0" w:type="auto"/>
        <w:tblLook w:val="04A0" w:firstRow="1" w:lastRow="0" w:firstColumn="1" w:lastColumn="0" w:noHBand="0" w:noVBand="1"/>
      </w:tblPr>
      <w:tblGrid>
        <w:gridCol w:w="1750"/>
        <w:gridCol w:w="1778"/>
        <w:gridCol w:w="1358"/>
        <w:gridCol w:w="1330"/>
        <w:gridCol w:w="1673"/>
        <w:gridCol w:w="1189"/>
      </w:tblGrid>
      <w:tr w:rsidR="00453950" w:rsidRPr="00D129DC" w14:paraId="2711AFE8" w14:textId="77777777" w:rsidTr="005C538C">
        <w:tc>
          <w:tcPr>
            <w:tcW w:w="1264" w:type="dxa"/>
          </w:tcPr>
          <w:p w14:paraId="47F3B5BB"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1826" w:type="dxa"/>
          </w:tcPr>
          <w:p w14:paraId="6B8F9DEC"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376" w:type="dxa"/>
          </w:tcPr>
          <w:p w14:paraId="7FAA6283"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1362" w:type="dxa"/>
          </w:tcPr>
          <w:p w14:paraId="46923E7D"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Multiplicity</w:t>
            </w:r>
          </w:p>
        </w:tc>
        <w:tc>
          <w:tcPr>
            <w:tcW w:w="1941" w:type="dxa"/>
          </w:tcPr>
          <w:p w14:paraId="737427D6"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 Type</w:t>
            </w:r>
          </w:p>
        </w:tc>
        <w:tc>
          <w:tcPr>
            <w:tcW w:w="1247" w:type="dxa"/>
          </w:tcPr>
          <w:p w14:paraId="4A292232"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7EBC0402" w14:textId="77777777" w:rsidTr="005C538C">
        <w:tc>
          <w:tcPr>
            <w:tcW w:w="1264" w:type="dxa"/>
          </w:tcPr>
          <w:p w14:paraId="6C9625A7" w14:textId="77777777" w:rsidR="00453950" w:rsidRPr="00D129DC" w:rsidRDefault="00453950" w:rsidP="005C538C">
            <w:pPr>
              <w:rPr>
                <w:rFonts w:ascii="Arial" w:hAnsi="Arial" w:cs="Arial"/>
                <w:sz w:val="20"/>
                <w:szCs w:val="20"/>
              </w:rPr>
            </w:pPr>
            <w:r w:rsidRPr="00D129DC">
              <w:rPr>
                <w:rFonts w:ascii="Arial" w:hAnsi="Arial" w:cs="Arial"/>
                <w:sz w:val="20"/>
                <w:szCs w:val="20"/>
              </w:rPr>
              <w:t>ComplexAttribute</w:t>
            </w:r>
          </w:p>
        </w:tc>
        <w:tc>
          <w:tcPr>
            <w:tcW w:w="1826" w:type="dxa"/>
          </w:tcPr>
          <w:p w14:paraId="572F77B8" w14:textId="77777777" w:rsidR="00453950" w:rsidRPr="00D129DC" w:rsidRDefault="00453950" w:rsidP="005C538C">
            <w:pPr>
              <w:rPr>
                <w:rFonts w:ascii="Arial" w:hAnsi="Arial" w:cs="Arial"/>
                <w:sz w:val="20"/>
                <w:szCs w:val="20"/>
              </w:rPr>
            </w:pPr>
            <w:r w:rsidRPr="00D129DC">
              <w:rPr>
                <w:rFonts w:ascii="Arial" w:hAnsi="Arial" w:cs="Arial"/>
                <w:sz w:val="20"/>
                <w:szCs w:val="20"/>
              </w:rPr>
              <w:t>fixedTimeRange</w:t>
            </w:r>
          </w:p>
        </w:tc>
        <w:tc>
          <w:tcPr>
            <w:tcW w:w="1376" w:type="dxa"/>
          </w:tcPr>
          <w:p w14:paraId="5310B804" w14:textId="77777777" w:rsidR="00453950" w:rsidRPr="00D129DC" w:rsidRDefault="00453950" w:rsidP="005C538C">
            <w:pPr>
              <w:rPr>
                <w:rFonts w:ascii="Arial" w:hAnsi="Arial" w:cs="Arial"/>
                <w:sz w:val="20"/>
                <w:szCs w:val="20"/>
              </w:rPr>
            </w:pPr>
          </w:p>
        </w:tc>
        <w:tc>
          <w:tcPr>
            <w:tcW w:w="1362" w:type="dxa"/>
          </w:tcPr>
          <w:p w14:paraId="43705A0E" w14:textId="77777777" w:rsidR="00453950" w:rsidRPr="00D129DC" w:rsidRDefault="00453950" w:rsidP="005C538C">
            <w:pPr>
              <w:rPr>
                <w:rFonts w:ascii="Arial" w:hAnsi="Arial" w:cs="Arial"/>
                <w:sz w:val="20"/>
                <w:szCs w:val="20"/>
              </w:rPr>
            </w:pPr>
          </w:p>
        </w:tc>
        <w:tc>
          <w:tcPr>
            <w:tcW w:w="1941" w:type="dxa"/>
          </w:tcPr>
          <w:p w14:paraId="483B9471" w14:textId="77777777" w:rsidR="00453950" w:rsidRPr="00D129DC" w:rsidRDefault="00453950" w:rsidP="005C538C">
            <w:pPr>
              <w:rPr>
                <w:rFonts w:ascii="Arial" w:hAnsi="Arial" w:cs="Arial"/>
                <w:sz w:val="20"/>
                <w:szCs w:val="20"/>
              </w:rPr>
            </w:pPr>
          </w:p>
        </w:tc>
        <w:tc>
          <w:tcPr>
            <w:tcW w:w="1247" w:type="dxa"/>
          </w:tcPr>
          <w:p w14:paraId="30BA8639" w14:textId="77777777" w:rsidR="00453950" w:rsidRPr="00D129DC" w:rsidRDefault="00453950" w:rsidP="005C538C">
            <w:pPr>
              <w:rPr>
                <w:rFonts w:ascii="Arial" w:hAnsi="Arial" w:cs="Arial"/>
                <w:sz w:val="20"/>
                <w:szCs w:val="20"/>
              </w:rPr>
            </w:pPr>
          </w:p>
        </w:tc>
      </w:tr>
      <w:tr w:rsidR="00453950" w:rsidRPr="00D129DC" w14:paraId="1935DBD0" w14:textId="77777777" w:rsidTr="005C538C">
        <w:tc>
          <w:tcPr>
            <w:tcW w:w="1264" w:type="dxa"/>
          </w:tcPr>
          <w:p w14:paraId="0DF2AFA0" w14:textId="77777777" w:rsidR="00453950" w:rsidRPr="00D129DC" w:rsidRDefault="00453950" w:rsidP="005C538C">
            <w:pPr>
              <w:rPr>
                <w:rFonts w:ascii="Arial" w:hAnsi="Arial" w:cs="Arial"/>
                <w:sz w:val="20"/>
                <w:szCs w:val="20"/>
              </w:rPr>
            </w:pPr>
            <w:r w:rsidRPr="00D129DC">
              <w:rPr>
                <w:rFonts w:ascii="Arial" w:hAnsi="Arial" w:cs="Arial"/>
                <w:sz w:val="20"/>
                <w:szCs w:val="20"/>
              </w:rPr>
              <w:t>Attribute</w:t>
            </w:r>
          </w:p>
        </w:tc>
        <w:tc>
          <w:tcPr>
            <w:tcW w:w="1826" w:type="dxa"/>
          </w:tcPr>
          <w:p w14:paraId="32483A02" w14:textId="77777777" w:rsidR="00453950" w:rsidRPr="00D129DC" w:rsidRDefault="00453950" w:rsidP="005C538C">
            <w:pPr>
              <w:rPr>
                <w:rFonts w:ascii="Arial" w:hAnsi="Arial" w:cs="Arial"/>
                <w:sz w:val="20"/>
                <w:szCs w:val="20"/>
              </w:rPr>
            </w:pPr>
            <w:r w:rsidRPr="00D129DC">
              <w:rPr>
                <w:rFonts w:ascii="Arial" w:hAnsi="Arial" w:cs="Arial"/>
                <w:sz w:val="20"/>
                <w:szCs w:val="20"/>
              </w:rPr>
              <w:t>TimeStart</w:t>
            </w:r>
          </w:p>
        </w:tc>
        <w:tc>
          <w:tcPr>
            <w:tcW w:w="1376" w:type="dxa"/>
          </w:tcPr>
          <w:p w14:paraId="17E63100"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1362" w:type="dxa"/>
          </w:tcPr>
          <w:p w14:paraId="74F29168"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41" w:type="dxa"/>
          </w:tcPr>
          <w:p w14:paraId="18C13CC4"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1247" w:type="dxa"/>
          </w:tcPr>
          <w:p w14:paraId="4844F9F4" w14:textId="77777777" w:rsidR="00453950" w:rsidRPr="00D129DC" w:rsidRDefault="00453950" w:rsidP="005C538C">
            <w:pPr>
              <w:rPr>
                <w:rFonts w:ascii="Arial" w:hAnsi="Arial" w:cs="Arial"/>
                <w:sz w:val="20"/>
                <w:szCs w:val="20"/>
              </w:rPr>
            </w:pPr>
          </w:p>
        </w:tc>
      </w:tr>
      <w:tr w:rsidR="00453950" w:rsidRPr="00D129DC" w14:paraId="211EAE78" w14:textId="77777777" w:rsidTr="005C538C">
        <w:tc>
          <w:tcPr>
            <w:tcW w:w="1264" w:type="dxa"/>
          </w:tcPr>
          <w:p w14:paraId="423E69B1" w14:textId="77777777" w:rsidR="00453950" w:rsidRPr="00D129DC" w:rsidRDefault="00453950" w:rsidP="005C538C">
            <w:pPr>
              <w:rPr>
                <w:rFonts w:ascii="Arial" w:hAnsi="Arial" w:cs="Arial"/>
                <w:sz w:val="20"/>
                <w:szCs w:val="20"/>
              </w:rPr>
            </w:pPr>
            <w:r w:rsidRPr="00D129DC">
              <w:rPr>
                <w:rFonts w:ascii="Arial" w:hAnsi="Arial" w:cs="Arial"/>
                <w:sz w:val="20"/>
                <w:szCs w:val="20"/>
              </w:rPr>
              <w:t>Attribute</w:t>
            </w:r>
          </w:p>
        </w:tc>
        <w:tc>
          <w:tcPr>
            <w:tcW w:w="1826" w:type="dxa"/>
          </w:tcPr>
          <w:p w14:paraId="6F698ECE" w14:textId="77777777" w:rsidR="00453950" w:rsidRPr="00D129DC" w:rsidRDefault="00453950" w:rsidP="005C538C">
            <w:pPr>
              <w:rPr>
                <w:rFonts w:ascii="Arial" w:hAnsi="Arial" w:cs="Arial"/>
                <w:sz w:val="20"/>
                <w:szCs w:val="20"/>
              </w:rPr>
            </w:pPr>
            <w:r w:rsidRPr="00D129DC">
              <w:rPr>
                <w:rFonts w:ascii="Arial" w:hAnsi="Arial" w:cs="Arial"/>
                <w:sz w:val="20"/>
                <w:szCs w:val="20"/>
              </w:rPr>
              <w:t>TimeEnd</w:t>
            </w:r>
          </w:p>
        </w:tc>
        <w:tc>
          <w:tcPr>
            <w:tcW w:w="1376" w:type="dxa"/>
          </w:tcPr>
          <w:p w14:paraId="3F985711"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1362" w:type="dxa"/>
          </w:tcPr>
          <w:p w14:paraId="5251061C" w14:textId="77777777" w:rsidR="00453950" w:rsidRPr="00D129DC" w:rsidRDefault="00453950" w:rsidP="005C538C">
            <w:pPr>
              <w:rPr>
                <w:rFonts w:ascii="Arial" w:hAnsi="Arial" w:cs="Arial"/>
                <w:sz w:val="20"/>
                <w:szCs w:val="20"/>
              </w:rPr>
            </w:pPr>
            <w:r w:rsidRPr="00D129DC">
              <w:rPr>
                <w:rFonts w:ascii="Arial" w:hAnsi="Arial" w:cs="Arial"/>
                <w:sz w:val="20"/>
                <w:szCs w:val="20"/>
              </w:rPr>
              <w:t>[1]</w:t>
            </w:r>
          </w:p>
        </w:tc>
        <w:tc>
          <w:tcPr>
            <w:tcW w:w="1941" w:type="dxa"/>
          </w:tcPr>
          <w:p w14:paraId="09643F56" w14:textId="77777777" w:rsidR="00453950" w:rsidRPr="00D129DC" w:rsidRDefault="00453950" w:rsidP="005C538C">
            <w:pPr>
              <w:rPr>
                <w:rFonts w:ascii="Arial" w:hAnsi="Arial" w:cs="Arial"/>
                <w:sz w:val="20"/>
                <w:szCs w:val="20"/>
              </w:rPr>
            </w:pPr>
            <w:r w:rsidRPr="00D129DC">
              <w:rPr>
                <w:rFonts w:ascii="Arial" w:hAnsi="Arial" w:cs="Arial"/>
                <w:sz w:val="20"/>
                <w:szCs w:val="20"/>
              </w:rPr>
              <w:t>DateTime</w:t>
            </w:r>
          </w:p>
        </w:tc>
        <w:tc>
          <w:tcPr>
            <w:tcW w:w="1247" w:type="dxa"/>
          </w:tcPr>
          <w:p w14:paraId="65DE6D94" w14:textId="77777777" w:rsidR="00453950" w:rsidRPr="00D129DC" w:rsidRDefault="00453950" w:rsidP="005C538C">
            <w:pPr>
              <w:rPr>
                <w:rFonts w:ascii="Arial" w:hAnsi="Arial" w:cs="Arial"/>
                <w:sz w:val="20"/>
                <w:szCs w:val="20"/>
              </w:rPr>
            </w:pPr>
          </w:p>
        </w:tc>
      </w:tr>
    </w:tbl>
    <w:p w14:paraId="3117F40E" w14:textId="77777777" w:rsidR="00453950" w:rsidRPr="00D129DC" w:rsidRDefault="00453950" w:rsidP="00453950">
      <w:pPr>
        <w:rPr>
          <w:rFonts w:ascii="Arial" w:hAnsi="Arial" w:cs="Arial"/>
          <w:b/>
          <w:bCs/>
          <w:sz w:val="20"/>
          <w:szCs w:val="20"/>
        </w:rPr>
      </w:pPr>
    </w:p>
    <w:p w14:paraId="7EFA9B58" w14:textId="77777777" w:rsidR="00453950" w:rsidRPr="00D129DC" w:rsidRDefault="00453950" w:rsidP="00453950">
      <w:pPr>
        <w:pStyle w:val="Heading3"/>
        <w:rPr>
          <w:rFonts w:cs="Arial"/>
        </w:rPr>
      </w:pPr>
      <w:r w:rsidRPr="00D129DC">
        <w:rPr>
          <w:rFonts w:cs="Arial"/>
        </w:rPr>
        <w:t>Enumerations</w:t>
      </w:r>
    </w:p>
    <w:p w14:paraId="6F266C23" w14:textId="77777777" w:rsidR="00453950" w:rsidRPr="00D129DC" w:rsidRDefault="00453950" w:rsidP="00453950">
      <w:pPr>
        <w:pStyle w:val="Heading4"/>
        <w:rPr>
          <w:rFonts w:cs="Arial"/>
        </w:rPr>
      </w:pPr>
      <w:r w:rsidRPr="00D129DC">
        <w:rPr>
          <w:rFonts w:cs="Arial"/>
        </w:rPr>
        <w:t>underKeelClearancePurposeType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453950" w:rsidRPr="00D129DC" w14:paraId="4544A09C" w14:textId="77777777" w:rsidTr="005C538C">
        <w:tc>
          <w:tcPr>
            <w:tcW w:w="1413" w:type="dxa"/>
          </w:tcPr>
          <w:p w14:paraId="300F6D95"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268" w:type="dxa"/>
          </w:tcPr>
          <w:p w14:paraId="5AEBB223"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559" w:type="dxa"/>
          </w:tcPr>
          <w:p w14:paraId="1F1DCDB8"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1418" w:type="dxa"/>
          </w:tcPr>
          <w:p w14:paraId="5569DFFD"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Multiplicity</w:t>
            </w:r>
          </w:p>
        </w:tc>
        <w:tc>
          <w:tcPr>
            <w:tcW w:w="1275" w:type="dxa"/>
          </w:tcPr>
          <w:p w14:paraId="59C2C613"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 Type</w:t>
            </w:r>
          </w:p>
        </w:tc>
        <w:tc>
          <w:tcPr>
            <w:tcW w:w="1083" w:type="dxa"/>
          </w:tcPr>
          <w:p w14:paraId="2035A697"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4D02DEE2" w14:textId="77777777" w:rsidTr="005C538C">
        <w:tc>
          <w:tcPr>
            <w:tcW w:w="1413" w:type="dxa"/>
          </w:tcPr>
          <w:p w14:paraId="74D24B86" w14:textId="77777777" w:rsidR="00453950" w:rsidRPr="00D129DC" w:rsidRDefault="00453950" w:rsidP="005C538C">
            <w:pPr>
              <w:rPr>
                <w:rFonts w:ascii="Arial" w:hAnsi="Arial" w:cs="Arial"/>
                <w:sz w:val="20"/>
                <w:szCs w:val="20"/>
              </w:rPr>
            </w:pPr>
            <w:r w:rsidRPr="00D129DC">
              <w:rPr>
                <w:rFonts w:ascii="Arial" w:hAnsi="Arial" w:cs="Arial"/>
                <w:sz w:val="20"/>
                <w:szCs w:val="20"/>
              </w:rPr>
              <w:t>Enumeration</w:t>
            </w:r>
          </w:p>
        </w:tc>
        <w:tc>
          <w:tcPr>
            <w:tcW w:w="2268" w:type="dxa"/>
          </w:tcPr>
          <w:p w14:paraId="42A83F21" w14:textId="77777777" w:rsidR="00453950" w:rsidRPr="00D129DC" w:rsidRDefault="00453950" w:rsidP="005C538C">
            <w:pPr>
              <w:pStyle w:val="Heading2"/>
              <w:numPr>
                <w:ilvl w:val="0"/>
                <w:numId w:val="0"/>
              </w:numPr>
              <w:tabs>
                <w:tab w:val="clear" w:pos="540"/>
                <w:tab w:val="clear" w:pos="700"/>
                <w:tab w:val="left" w:pos="884"/>
              </w:tabs>
              <w:outlineLvl w:val="1"/>
              <w:rPr>
                <w:rFonts w:cs="Arial"/>
                <w:sz w:val="20"/>
              </w:rPr>
            </w:pPr>
            <w:r w:rsidRPr="00D129DC">
              <w:rPr>
                <w:rFonts w:cs="Arial"/>
                <w:b w:val="0"/>
                <w:sz w:val="20"/>
              </w:rPr>
              <w:t>underKeelClearancePurposeType</w:t>
            </w:r>
          </w:p>
        </w:tc>
        <w:tc>
          <w:tcPr>
            <w:tcW w:w="1559" w:type="dxa"/>
          </w:tcPr>
          <w:p w14:paraId="4B8A9ABF" w14:textId="77777777" w:rsidR="00453950" w:rsidRPr="00D129DC" w:rsidRDefault="00453950" w:rsidP="005C538C">
            <w:pPr>
              <w:rPr>
                <w:rFonts w:ascii="Arial" w:hAnsi="Arial" w:cs="Arial"/>
                <w:sz w:val="20"/>
                <w:szCs w:val="20"/>
              </w:rPr>
            </w:pPr>
          </w:p>
        </w:tc>
        <w:tc>
          <w:tcPr>
            <w:tcW w:w="1418" w:type="dxa"/>
          </w:tcPr>
          <w:p w14:paraId="1F5F6F59" w14:textId="77777777" w:rsidR="00453950" w:rsidRPr="00D129DC" w:rsidRDefault="00453950" w:rsidP="005C538C">
            <w:pPr>
              <w:rPr>
                <w:rFonts w:ascii="Arial" w:hAnsi="Arial" w:cs="Arial"/>
                <w:sz w:val="20"/>
                <w:szCs w:val="20"/>
              </w:rPr>
            </w:pPr>
          </w:p>
        </w:tc>
        <w:tc>
          <w:tcPr>
            <w:tcW w:w="1275" w:type="dxa"/>
          </w:tcPr>
          <w:p w14:paraId="2B3F7AA1" w14:textId="77777777" w:rsidR="00453950" w:rsidRPr="00D129DC" w:rsidRDefault="00453950" w:rsidP="005C538C">
            <w:pPr>
              <w:rPr>
                <w:rFonts w:ascii="Arial" w:hAnsi="Arial" w:cs="Arial"/>
                <w:sz w:val="20"/>
                <w:szCs w:val="20"/>
              </w:rPr>
            </w:pPr>
          </w:p>
        </w:tc>
        <w:tc>
          <w:tcPr>
            <w:tcW w:w="1083" w:type="dxa"/>
          </w:tcPr>
          <w:p w14:paraId="3D504F66" w14:textId="77777777" w:rsidR="00453950" w:rsidRPr="00D129DC" w:rsidRDefault="00453950" w:rsidP="005C538C">
            <w:pPr>
              <w:rPr>
                <w:rFonts w:ascii="Arial" w:hAnsi="Arial" w:cs="Arial"/>
                <w:sz w:val="20"/>
                <w:szCs w:val="20"/>
              </w:rPr>
            </w:pPr>
          </w:p>
        </w:tc>
      </w:tr>
      <w:tr w:rsidR="00453950" w:rsidRPr="00D129DC" w14:paraId="4E8AA136" w14:textId="77777777" w:rsidTr="005C538C">
        <w:tc>
          <w:tcPr>
            <w:tcW w:w="1413" w:type="dxa"/>
          </w:tcPr>
          <w:p w14:paraId="022D7459" w14:textId="77777777" w:rsidR="00453950" w:rsidRPr="00D129DC" w:rsidRDefault="00453950" w:rsidP="005C538C">
            <w:pPr>
              <w:rPr>
                <w:rFonts w:ascii="Arial" w:hAnsi="Arial" w:cs="Arial"/>
                <w:sz w:val="20"/>
                <w:szCs w:val="20"/>
              </w:rPr>
            </w:pPr>
            <w:r w:rsidRPr="00D129DC">
              <w:rPr>
                <w:rFonts w:ascii="Arial" w:hAnsi="Arial" w:cs="Arial"/>
                <w:sz w:val="20"/>
                <w:szCs w:val="20"/>
              </w:rPr>
              <w:t>Literal</w:t>
            </w:r>
          </w:p>
        </w:tc>
        <w:tc>
          <w:tcPr>
            <w:tcW w:w="2268" w:type="dxa"/>
          </w:tcPr>
          <w:p w14:paraId="24D5318E" w14:textId="77777777" w:rsidR="00453950" w:rsidRPr="00D129DC" w:rsidRDefault="00453950" w:rsidP="005C538C">
            <w:pPr>
              <w:pStyle w:val="Heading2"/>
              <w:numPr>
                <w:ilvl w:val="0"/>
                <w:numId w:val="0"/>
              </w:numPr>
              <w:tabs>
                <w:tab w:val="clear" w:pos="540"/>
                <w:tab w:val="clear" w:pos="700"/>
                <w:tab w:val="left" w:pos="884"/>
              </w:tabs>
              <w:outlineLvl w:val="1"/>
              <w:rPr>
                <w:rFonts w:cs="Arial"/>
                <w:b w:val="0"/>
                <w:sz w:val="20"/>
              </w:rPr>
            </w:pPr>
            <w:r w:rsidRPr="00D129DC">
              <w:rPr>
                <w:rFonts w:cs="Arial"/>
                <w:b w:val="0"/>
                <w:sz w:val="20"/>
              </w:rPr>
              <w:t>preplan</w:t>
            </w:r>
          </w:p>
        </w:tc>
        <w:tc>
          <w:tcPr>
            <w:tcW w:w="1559" w:type="dxa"/>
          </w:tcPr>
          <w:p w14:paraId="21DAE969" w14:textId="77777777" w:rsidR="00453950" w:rsidRPr="00D129DC" w:rsidRDefault="00453950" w:rsidP="005C538C">
            <w:pPr>
              <w:rPr>
                <w:rFonts w:ascii="Arial" w:hAnsi="Arial" w:cs="Arial"/>
                <w:sz w:val="20"/>
                <w:szCs w:val="20"/>
              </w:rPr>
            </w:pPr>
          </w:p>
        </w:tc>
        <w:tc>
          <w:tcPr>
            <w:tcW w:w="1418" w:type="dxa"/>
          </w:tcPr>
          <w:p w14:paraId="66391CEF" w14:textId="77777777" w:rsidR="00453950" w:rsidRPr="00D129DC" w:rsidRDefault="00453950" w:rsidP="005C538C">
            <w:pPr>
              <w:rPr>
                <w:rFonts w:ascii="Arial" w:hAnsi="Arial" w:cs="Arial"/>
                <w:sz w:val="20"/>
                <w:szCs w:val="20"/>
              </w:rPr>
            </w:pPr>
          </w:p>
        </w:tc>
        <w:tc>
          <w:tcPr>
            <w:tcW w:w="1275" w:type="dxa"/>
          </w:tcPr>
          <w:p w14:paraId="3817FB14" w14:textId="77777777" w:rsidR="00453950" w:rsidRPr="00D129DC" w:rsidRDefault="00453950" w:rsidP="005C538C">
            <w:pPr>
              <w:rPr>
                <w:rFonts w:ascii="Arial" w:hAnsi="Arial" w:cs="Arial"/>
                <w:sz w:val="20"/>
                <w:szCs w:val="20"/>
              </w:rPr>
            </w:pPr>
          </w:p>
        </w:tc>
        <w:tc>
          <w:tcPr>
            <w:tcW w:w="1083" w:type="dxa"/>
          </w:tcPr>
          <w:p w14:paraId="0B080A95" w14:textId="77777777" w:rsidR="00453950" w:rsidRPr="00D129DC" w:rsidRDefault="00453950" w:rsidP="005C538C">
            <w:pPr>
              <w:rPr>
                <w:rFonts w:ascii="Arial" w:hAnsi="Arial" w:cs="Arial"/>
                <w:sz w:val="20"/>
                <w:szCs w:val="20"/>
              </w:rPr>
            </w:pPr>
          </w:p>
        </w:tc>
      </w:tr>
      <w:tr w:rsidR="00453950" w:rsidRPr="00D129DC" w14:paraId="5F4B44BB" w14:textId="77777777" w:rsidTr="005C538C">
        <w:tc>
          <w:tcPr>
            <w:tcW w:w="1413" w:type="dxa"/>
          </w:tcPr>
          <w:p w14:paraId="37577F77" w14:textId="77777777" w:rsidR="00453950" w:rsidRPr="00D129DC" w:rsidRDefault="00453950" w:rsidP="005C538C">
            <w:pPr>
              <w:rPr>
                <w:rFonts w:ascii="Arial" w:hAnsi="Arial" w:cs="Arial"/>
                <w:sz w:val="20"/>
                <w:szCs w:val="20"/>
              </w:rPr>
            </w:pPr>
            <w:r w:rsidRPr="00D129DC">
              <w:rPr>
                <w:rFonts w:ascii="Arial" w:hAnsi="Arial" w:cs="Arial"/>
                <w:sz w:val="20"/>
                <w:szCs w:val="20"/>
              </w:rPr>
              <w:t>Literal</w:t>
            </w:r>
          </w:p>
        </w:tc>
        <w:tc>
          <w:tcPr>
            <w:tcW w:w="2268" w:type="dxa"/>
          </w:tcPr>
          <w:p w14:paraId="32C1D2D2" w14:textId="77777777" w:rsidR="00453950" w:rsidRPr="00D129DC" w:rsidRDefault="00453950" w:rsidP="005C538C">
            <w:pPr>
              <w:rPr>
                <w:rFonts w:ascii="Arial" w:hAnsi="Arial" w:cs="Arial"/>
                <w:sz w:val="20"/>
                <w:szCs w:val="20"/>
              </w:rPr>
            </w:pPr>
            <w:r w:rsidRPr="00D129DC">
              <w:rPr>
                <w:rFonts w:ascii="Arial" w:hAnsi="Arial" w:cs="Arial"/>
                <w:sz w:val="20"/>
                <w:szCs w:val="20"/>
              </w:rPr>
              <w:t>actualPlan</w:t>
            </w:r>
          </w:p>
        </w:tc>
        <w:tc>
          <w:tcPr>
            <w:tcW w:w="1559" w:type="dxa"/>
          </w:tcPr>
          <w:p w14:paraId="50C18CEB" w14:textId="77777777" w:rsidR="00453950" w:rsidRPr="00D129DC" w:rsidRDefault="00453950" w:rsidP="005C538C">
            <w:pPr>
              <w:rPr>
                <w:rFonts w:ascii="Arial" w:hAnsi="Arial" w:cs="Arial"/>
                <w:sz w:val="20"/>
                <w:szCs w:val="20"/>
              </w:rPr>
            </w:pPr>
          </w:p>
        </w:tc>
        <w:tc>
          <w:tcPr>
            <w:tcW w:w="1418" w:type="dxa"/>
          </w:tcPr>
          <w:p w14:paraId="2C47E9EA" w14:textId="77777777" w:rsidR="00453950" w:rsidRPr="00D129DC" w:rsidRDefault="00453950" w:rsidP="005C538C">
            <w:pPr>
              <w:rPr>
                <w:rFonts w:ascii="Arial" w:hAnsi="Arial" w:cs="Arial"/>
                <w:sz w:val="20"/>
                <w:szCs w:val="20"/>
              </w:rPr>
            </w:pPr>
          </w:p>
        </w:tc>
        <w:tc>
          <w:tcPr>
            <w:tcW w:w="1275" w:type="dxa"/>
          </w:tcPr>
          <w:p w14:paraId="5DE587FA" w14:textId="77777777" w:rsidR="00453950" w:rsidRPr="00D129DC" w:rsidRDefault="00453950" w:rsidP="005C538C">
            <w:pPr>
              <w:rPr>
                <w:rFonts w:ascii="Arial" w:hAnsi="Arial" w:cs="Arial"/>
                <w:sz w:val="20"/>
                <w:szCs w:val="20"/>
              </w:rPr>
            </w:pPr>
          </w:p>
        </w:tc>
        <w:tc>
          <w:tcPr>
            <w:tcW w:w="1083" w:type="dxa"/>
          </w:tcPr>
          <w:p w14:paraId="499E7715" w14:textId="77777777" w:rsidR="00453950" w:rsidRPr="00D129DC" w:rsidRDefault="00453950" w:rsidP="005C538C">
            <w:pPr>
              <w:rPr>
                <w:rFonts w:ascii="Arial" w:hAnsi="Arial" w:cs="Arial"/>
                <w:sz w:val="20"/>
                <w:szCs w:val="20"/>
              </w:rPr>
            </w:pPr>
          </w:p>
        </w:tc>
      </w:tr>
      <w:tr w:rsidR="00453950" w:rsidRPr="00D129DC" w14:paraId="018A8BB8" w14:textId="77777777" w:rsidTr="005C538C">
        <w:tc>
          <w:tcPr>
            <w:tcW w:w="1413" w:type="dxa"/>
          </w:tcPr>
          <w:p w14:paraId="6598AD8C" w14:textId="77777777" w:rsidR="00453950" w:rsidRPr="00D129DC" w:rsidRDefault="00453950" w:rsidP="005C538C">
            <w:pPr>
              <w:rPr>
                <w:rFonts w:ascii="Arial" w:hAnsi="Arial" w:cs="Arial"/>
                <w:sz w:val="20"/>
                <w:szCs w:val="20"/>
              </w:rPr>
            </w:pPr>
            <w:r w:rsidRPr="00D129DC">
              <w:rPr>
                <w:rFonts w:ascii="Arial" w:hAnsi="Arial" w:cs="Arial"/>
                <w:sz w:val="20"/>
                <w:szCs w:val="20"/>
              </w:rPr>
              <w:t>Literal</w:t>
            </w:r>
          </w:p>
        </w:tc>
        <w:tc>
          <w:tcPr>
            <w:tcW w:w="2268" w:type="dxa"/>
          </w:tcPr>
          <w:p w14:paraId="2D46B81D" w14:textId="77777777" w:rsidR="00453950" w:rsidRPr="00D129DC" w:rsidRDefault="00453950" w:rsidP="005C538C">
            <w:pPr>
              <w:rPr>
                <w:rFonts w:ascii="Arial" w:hAnsi="Arial" w:cs="Arial"/>
                <w:sz w:val="20"/>
                <w:szCs w:val="20"/>
              </w:rPr>
            </w:pPr>
            <w:r w:rsidRPr="00D129DC">
              <w:rPr>
                <w:rFonts w:ascii="Arial" w:hAnsi="Arial" w:cs="Arial"/>
                <w:sz w:val="20"/>
                <w:szCs w:val="20"/>
              </w:rPr>
              <w:t>actualUpdate</w:t>
            </w:r>
          </w:p>
        </w:tc>
        <w:tc>
          <w:tcPr>
            <w:tcW w:w="1559" w:type="dxa"/>
          </w:tcPr>
          <w:p w14:paraId="0D120BBA" w14:textId="77777777" w:rsidR="00453950" w:rsidRPr="00D129DC" w:rsidRDefault="00453950" w:rsidP="005C538C">
            <w:pPr>
              <w:rPr>
                <w:rFonts w:ascii="Arial" w:hAnsi="Arial" w:cs="Arial"/>
                <w:sz w:val="20"/>
                <w:szCs w:val="20"/>
              </w:rPr>
            </w:pPr>
          </w:p>
        </w:tc>
        <w:tc>
          <w:tcPr>
            <w:tcW w:w="1418" w:type="dxa"/>
          </w:tcPr>
          <w:p w14:paraId="08589439" w14:textId="77777777" w:rsidR="00453950" w:rsidRPr="00D129DC" w:rsidRDefault="00453950" w:rsidP="005C538C">
            <w:pPr>
              <w:rPr>
                <w:rFonts w:ascii="Arial" w:hAnsi="Arial" w:cs="Arial"/>
                <w:sz w:val="20"/>
                <w:szCs w:val="20"/>
              </w:rPr>
            </w:pPr>
          </w:p>
        </w:tc>
        <w:tc>
          <w:tcPr>
            <w:tcW w:w="1275" w:type="dxa"/>
          </w:tcPr>
          <w:p w14:paraId="493B0448" w14:textId="77777777" w:rsidR="00453950" w:rsidRPr="00D129DC" w:rsidRDefault="00453950" w:rsidP="005C538C">
            <w:pPr>
              <w:rPr>
                <w:rFonts w:ascii="Arial" w:hAnsi="Arial" w:cs="Arial"/>
                <w:sz w:val="20"/>
                <w:szCs w:val="20"/>
              </w:rPr>
            </w:pPr>
          </w:p>
        </w:tc>
        <w:tc>
          <w:tcPr>
            <w:tcW w:w="1083" w:type="dxa"/>
          </w:tcPr>
          <w:p w14:paraId="7820131F" w14:textId="77777777" w:rsidR="00453950" w:rsidRPr="00D129DC" w:rsidRDefault="00453950" w:rsidP="005C538C">
            <w:pPr>
              <w:rPr>
                <w:rFonts w:ascii="Arial" w:hAnsi="Arial" w:cs="Arial"/>
                <w:sz w:val="20"/>
                <w:szCs w:val="20"/>
              </w:rPr>
            </w:pPr>
          </w:p>
        </w:tc>
      </w:tr>
    </w:tbl>
    <w:p w14:paraId="3B1EC445" w14:textId="77777777" w:rsidR="00453950" w:rsidRPr="00D129DC" w:rsidRDefault="00453950" w:rsidP="00453950">
      <w:pPr>
        <w:rPr>
          <w:rFonts w:ascii="Arial" w:hAnsi="Arial" w:cs="Arial"/>
          <w:sz w:val="20"/>
          <w:szCs w:val="20"/>
        </w:rPr>
      </w:pPr>
    </w:p>
    <w:p w14:paraId="265C6E46" w14:textId="77777777" w:rsidR="00453950" w:rsidRPr="00D129DC" w:rsidRDefault="00453950" w:rsidP="00453950">
      <w:pPr>
        <w:pStyle w:val="Heading4"/>
        <w:rPr>
          <w:rFonts w:cs="Arial"/>
        </w:rPr>
      </w:pPr>
      <w:r w:rsidRPr="00D129DC">
        <w:rPr>
          <w:rFonts w:cs="Arial"/>
        </w:rPr>
        <w:t>underKeelClearanceCalculationType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453950" w:rsidRPr="00D129DC" w14:paraId="54B65375" w14:textId="77777777" w:rsidTr="005C538C">
        <w:tc>
          <w:tcPr>
            <w:tcW w:w="1413" w:type="dxa"/>
          </w:tcPr>
          <w:p w14:paraId="42FF4540" w14:textId="77777777" w:rsidR="00453950" w:rsidRPr="00D129DC" w:rsidRDefault="00453950" w:rsidP="005C538C">
            <w:pPr>
              <w:rPr>
                <w:rFonts w:ascii="Arial" w:hAnsi="Arial" w:cs="Arial"/>
                <w:b/>
                <w:sz w:val="20"/>
                <w:szCs w:val="20"/>
              </w:rPr>
            </w:pPr>
            <w:r w:rsidRPr="00D129DC">
              <w:rPr>
                <w:rFonts w:ascii="Arial" w:hAnsi="Arial" w:cs="Arial"/>
                <w:b/>
                <w:sz w:val="20"/>
                <w:szCs w:val="20"/>
              </w:rPr>
              <w:t>Role</w:t>
            </w:r>
          </w:p>
        </w:tc>
        <w:tc>
          <w:tcPr>
            <w:tcW w:w="2268" w:type="dxa"/>
          </w:tcPr>
          <w:p w14:paraId="56108F93" w14:textId="77777777" w:rsidR="00453950" w:rsidRPr="00D129DC" w:rsidRDefault="00453950" w:rsidP="005C538C">
            <w:pPr>
              <w:rPr>
                <w:rFonts w:ascii="Arial" w:hAnsi="Arial" w:cs="Arial"/>
                <w:b/>
                <w:sz w:val="20"/>
                <w:szCs w:val="20"/>
              </w:rPr>
            </w:pPr>
            <w:r w:rsidRPr="00D129DC">
              <w:rPr>
                <w:rFonts w:ascii="Arial" w:hAnsi="Arial" w:cs="Arial"/>
                <w:b/>
                <w:sz w:val="20"/>
                <w:szCs w:val="20"/>
              </w:rPr>
              <w:t>Name</w:t>
            </w:r>
          </w:p>
        </w:tc>
        <w:tc>
          <w:tcPr>
            <w:tcW w:w="1559" w:type="dxa"/>
          </w:tcPr>
          <w:p w14:paraId="5460E6BF" w14:textId="77777777" w:rsidR="00453950" w:rsidRPr="00D129DC" w:rsidRDefault="00453950" w:rsidP="005C538C">
            <w:pPr>
              <w:rPr>
                <w:rFonts w:ascii="Arial" w:hAnsi="Arial" w:cs="Arial"/>
                <w:b/>
                <w:sz w:val="20"/>
                <w:szCs w:val="20"/>
              </w:rPr>
            </w:pPr>
            <w:r w:rsidRPr="00D129DC">
              <w:rPr>
                <w:rFonts w:ascii="Arial" w:hAnsi="Arial" w:cs="Arial"/>
                <w:b/>
                <w:sz w:val="20"/>
                <w:szCs w:val="20"/>
              </w:rPr>
              <w:t>Description</w:t>
            </w:r>
          </w:p>
        </w:tc>
        <w:tc>
          <w:tcPr>
            <w:tcW w:w="1418" w:type="dxa"/>
          </w:tcPr>
          <w:p w14:paraId="24812041" w14:textId="77777777" w:rsidR="00453950" w:rsidRPr="00D129DC" w:rsidRDefault="00453950" w:rsidP="005C538C">
            <w:pPr>
              <w:rPr>
                <w:rFonts w:ascii="Arial" w:hAnsi="Arial" w:cs="Arial"/>
                <w:b/>
                <w:sz w:val="20"/>
                <w:szCs w:val="20"/>
              </w:rPr>
            </w:pPr>
            <w:r w:rsidRPr="00D129DC">
              <w:rPr>
                <w:rFonts w:ascii="Arial" w:hAnsi="Arial" w:cs="Arial"/>
                <w:b/>
                <w:sz w:val="20"/>
                <w:szCs w:val="20"/>
              </w:rPr>
              <w:t>Multiplicity</w:t>
            </w:r>
          </w:p>
        </w:tc>
        <w:tc>
          <w:tcPr>
            <w:tcW w:w="1275" w:type="dxa"/>
          </w:tcPr>
          <w:p w14:paraId="08BF228D" w14:textId="77777777" w:rsidR="00453950" w:rsidRPr="00D129DC" w:rsidRDefault="00453950" w:rsidP="005C538C">
            <w:pPr>
              <w:rPr>
                <w:rFonts w:ascii="Arial" w:hAnsi="Arial" w:cs="Arial"/>
                <w:b/>
                <w:sz w:val="20"/>
                <w:szCs w:val="20"/>
              </w:rPr>
            </w:pPr>
            <w:r w:rsidRPr="00D129DC">
              <w:rPr>
                <w:rFonts w:ascii="Arial" w:hAnsi="Arial" w:cs="Arial"/>
                <w:b/>
                <w:sz w:val="20"/>
                <w:szCs w:val="20"/>
              </w:rPr>
              <w:t>Data Type</w:t>
            </w:r>
          </w:p>
        </w:tc>
        <w:tc>
          <w:tcPr>
            <w:tcW w:w="1083" w:type="dxa"/>
          </w:tcPr>
          <w:p w14:paraId="279D32E5" w14:textId="77777777" w:rsidR="00453950" w:rsidRPr="00D129DC" w:rsidRDefault="00453950" w:rsidP="005C538C">
            <w:pPr>
              <w:rPr>
                <w:rFonts w:ascii="Arial" w:hAnsi="Arial" w:cs="Arial"/>
                <w:b/>
                <w:sz w:val="20"/>
                <w:szCs w:val="20"/>
              </w:rPr>
            </w:pPr>
            <w:r w:rsidRPr="00D129DC">
              <w:rPr>
                <w:rFonts w:ascii="Arial" w:hAnsi="Arial" w:cs="Arial"/>
                <w:b/>
                <w:sz w:val="20"/>
                <w:szCs w:val="20"/>
              </w:rPr>
              <w:t>Remarks</w:t>
            </w:r>
          </w:p>
        </w:tc>
      </w:tr>
      <w:tr w:rsidR="00453950" w:rsidRPr="00D129DC" w14:paraId="734A6C1C" w14:textId="77777777" w:rsidTr="005C538C">
        <w:tc>
          <w:tcPr>
            <w:tcW w:w="1413" w:type="dxa"/>
          </w:tcPr>
          <w:p w14:paraId="71AC884B" w14:textId="77777777" w:rsidR="00453950" w:rsidRPr="00D129DC" w:rsidRDefault="00453950" w:rsidP="005C538C">
            <w:pPr>
              <w:rPr>
                <w:rFonts w:ascii="Arial" w:hAnsi="Arial" w:cs="Arial"/>
                <w:sz w:val="20"/>
                <w:szCs w:val="20"/>
              </w:rPr>
            </w:pPr>
            <w:r w:rsidRPr="00D129DC">
              <w:rPr>
                <w:rFonts w:ascii="Arial" w:hAnsi="Arial" w:cs="Arial"/>
                <w:sz w:val="20"/>
                <w:szCs w:val="20"/>
              </w:rPr>
              <w:t>Enumeration</w:t>
            </w:r>
          </w:p>
        </w:tc>
        <w:tc>
          <w:tcPr>
            <w:tcW w:w="2268" w:type="dxa"/>
          </w:tcPr>
          <w:p w14:paraId="02F58875" w14:textId="77777777" w:rsidR="00453950" w:rsidRPr="00D129DC" w:rsidRDefault="00453950" w:rsidP="005C538C">
            <w:pPr>
              <w:pStyle w:val="Heading2"/>
              <w:numPr>
                <w:ilvl w:val="0"/>
                <w:numId w:val="0"/>
              </w:numPr>
              <w:ind w:left="34"/>
              <w:outlineLvl w:val="1"/>
              <w:rPr>
                <w:rFonts w:cs="Arial"/>
                <w:sz w:val="20"/>
              </w:rPr>
            </w:pPr>
            <w:r w:rsidRPr="00D129DC">
              <w:rPr>
                <w:rFonts w:cs="Arial"/>
                <w:b w:val="0"/>
                <w:sz w:val="20"/>
              </w:rPr>
              <w:t>underKeelClearanceCalculationType</w:t>
            </w:r>
          </w:p>
        </w:tc>
        <w:tc>
          <w:tcPr>
            <w:tcW w:w="1559" w:type="dxa"/>
          </w:tcPr>
          <w:p w14:paraId="20809080"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Indication of how the plan was calculated</w:t>
            </w:r>
          </w:p>
        </w:tc>
        <w:tc>
          <w:tcPr>
            <w:tcW w:w="1418" w:type="dxa"/>
          </w:tcPr>
          <w:p w14:paraId="7F34477B" w14:textId="77777777" w:rsidR="00453950" w:rsidRPr="00D129DC" w:rsidRDefault="00453950" w:rsidP="005C538C">
            <w:pPr>
              <w:rPr>
                <w:rFonts w:ascii="Arial" w:hAnsi="Arial" w:cs="Arial"/>
                <w:sz w:val="20"/>
                <w:szCs w:val="20"/>
              </w:rPr>
            </w:pPr>
          </w:p>
        </w:tc>
        <w:tc>
          <w:tcPr>
            <w:tcW w:w="1275" w:type="dxa"/>
          </w:tcPr>
          <w:p w14:paraId="13A72762" w14:textId="77777777" w:rsidR="00453950" w:rsidRPr="00D129DC" w:rsidRDefault="00453950" w:rsidP="005C538C">
            <w:pPr>
              <w:rPr>
                <w:rFonts w:ascii="Arial" w:hAnsi="Arial" w:cs="Arial"/>
                <w:sz w:val="20"/>
                <w:szCs w:val="20"/>
              </w:rPr>
            </w:pPr>
          </w:p>
        </w:tc>
        <w:tc>
          <w:tcPr>
            <w:tcW w:w="1083" w:type="dxa"/>
          </w:tcPr>
          <w:p w14:paraId="0E9E8B15" w14:textId="77777777" w:rsidR="00453950" w:rsidRPr="00D129DC" w:rsidRDefault="00453950" w:rsidP="005C538C">
            <w:pPr>
              <w:rPr>
                <w:rFonts w:ascii="Arial" w:hAnsi="Arial" w:cs="Arial"/>
                <w:sz w:val="20"/>
                <w:szCs w:val="20"/>
              </w:rPr>
            </w:pPr>
          </w:p>
        </w:tc>
      </w:tr>
      <w:tr w:rsidR="00453950" w:rsidRPr="00D129DC" w14:paraId="20BFC40A" w14:textId="77777777" w:rsidTr="005C538C">
        <w:tc>
          <w:tcPr>
            <w:tcW w:w="1413" w:type="dxa"/>
          </w:tcPr>
          <w:p w14:paraId="092252F4" w14:textId="77777777" w:rsidR="00453950" w:rsidRPr="00D129DC" w:rsidRDefault="00453950" w:rsidP="005C538C">
            <w:pPr>
              <w:rPr>
                <w:rFonts w:ascii="Arial" w:hAnsi="Arial" w:cs="Arial"/>
                <w:sz w:val="20"/>
                <w:szCs w:val="20"/>
              </w:rPr>
            </w:pPr>
            <w:r w:rsidRPr="00D129DC">
              <w:rPr>
                <w:rFonts w:ascii="Arial" w:hAnsi="Arial" w:cs="Arial"/>
                <w:sz w:val="20"/>
                <w:szCs w:val="20"/>
              </w:rPr>
              <w:t>Literal</w:t>
            </w:r>
          </w:p>
        </w:tc>
        <w:tc>
          <w:tcPr>
            <w:tcW w:w="2268" w:type="dxa"/>
          </w:tcPr>
          <w:p w14:paraId="04D519F5" w14:textId="77777777" w:rsidR="00453950" w:rsidRPr="00D129DC" w:rsidRDefault="00453950" w:rsidP="005C538C">
            <w:pPr>
              <w:rPr>
                <w:rFonts w:ascii="Arial" w:hAnsi="Arial" w:cs="Arial"/>
                <w:sz w:val="20"/>
                <w:szCs w:val="20"/>
              </w:rPr>
            </w:pPr>
            <w:r w:rsidRPr="00D129DC">
              <w:rPr>
                <w:rFonts w:ascii="Arial" w:hAnsi="Arial" w:cs="Arial"/>
                <w:sz w:val="20"/>
                <w:szCs w:val="20"/>
              </w:rPr>
              <w:t>timeWindow</w:t>
            </w:r>
          </w:p>
        </w:tc>
        <w:tc>
          <w:tcPr>
            <w:tcW w:w="1559" w:type="dxa"/>
          </w:tcPr>
          <w:p w14:paraId="7E519222"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UkcPlan returns available TimeWindow(s) for given draught</w:t>
            </w:r>
          </w:p>
        </w:tc>
        <w:tc>
          <w:tcPr>
            <w:tcW w:w="1418" w:type="dxa"/>
          </w:tcPr>
          <w:p w14:paraId="1A602328" w14:textId="77777777" w:rsidR="00453950" w:rsidRPr="00D129DC" w:rsidRDefault="00453950" w:rsidP="005C538C">
            <w:pPr>
              <w:rPr>
                <w:rFonts w:ascii="Arial" w:hAnsi="Arial" w:cs="Arial"/>
                <w:sz w:val="20"/>
                <w:szCs w:val="20"/>
              </w:rPr>
            </w:pPr>
          </w:p>
        </w:tc>
        <w:tc>
          <w:tcPr>
            <w:tcW w:w="1275" w:type="dxa"/>
          </w:tcPr>
          <w:p w14:paraId="7531724C" w14:textId="77777777" w:rsidR="00453950" w:rsidRPr="00D129DC" w:rsidRDefault="00453950" w:rsidP="005C538C">
            <w:pPr>
              <w:rPr>
                <w:rFonts w:ascii="Arial" w:hAnsi="Arial" w:cs="Arial"/>
                <w:sz w:val="20"/>
                <w:szCs w:val="20"/>
              </w:rPr>
            </w:pPr>
          </w:p>
        </w:tc>
        <w:tc>
          <w:tcPr>
            <w:tcW w:w="1083" w:type="dxa"/>
          </w:tcPr>
          <w:p w14:paraId="04FAB35E" w14:textId="77777777" w:rsidR="00453950" w:rsidRPr="00D129DC" w:rsidRDefault="00453950" w:rsidP="005C538C">
            <w:pPr>
              <w:rPr>
                <w:rFonts w:ascii="Arial" w:hAnsi="Arial" w:cs="Arial"/>
                <w:sz w:val="20"/>
                <w:szCs w:val="20"/>
              </w:rPr>
            </w:pPr>
          </w:p>
        </w:tc>
      </w:tr>
      <w:tr w:rsidR="00453950" w:rsidRPr="00D129DC" w14:paraId="6F6506D1" w14:textId="77777777" w:rsidTr="005C538C">
        <w:tc>
          <w:tcPr>
            <w:tcW w:w="1413" w:type="dxa"/>
          </w:tcPr>
          <w:p w14:paraId="77D07185" w14:textId="77777777" w:rsidR="00453950" w:rsidRPr="00D129DC" w:rsidRDefault="00453950" w:rsidP="005C538C">
            <w:pPr>
              <w:rPr>
                <w:rFonts w:ascii="Arial" w:hAnsi="Arial" w:cs="Arial"/>
                <w:sz w:val="20"/>
                <w:szCs w:val="20"/>
              </w:rPr>
            </w:pPr>
            <w:r w:rsidRPr="00D129DC">
              <w:rPr>
                <w:rFonts w:ascii="Arial" w:hAnsi="Arial" w:cs="Arial"/>
                <w:sz w:val="20"/>
                <w:szCs w:val="20"/>
              </w:rPr>
              <w:t>Literal</w:t>
            </w:r>
          </w:p>
        </w:tc>
        <w:tc>
          <w:tcPr>
            <w:tcW w:w="2268" w:type="dxa"/>
          </w:tcPr>
          <w:p w14:paraId="129FFCDF" w14:textId="77777777" w:rsidR="00453950" w:rsidRPr="00D129DC" w:rsidRDefault="00453950" w:rsidP="005C538C">
            <w:pPr>
              <w:rPr>
                <w:rFonts w:ascii="Arial" w:hAnsi="Arial" w:cs="Arial"/>
                <w:sz w:val="20"/>
                <w:szCs w:val="20"/>
              </w:rPr>
            </w:pPr>
            <w:r w:rsidRPr="00D129DC">
              <w:rPr>
                <w:rFonts w:ascii="Arial" w:hAnsi="Arial" w:cs="Arial"/>
                <w:sz w:val="20"/>
                <w:szCs w:val="20"/>
              </w:rPr>
              <w:t>maxDraught</w:t>
            </w:r>
          </w:p>
        </w:tc>
        <w:tc>
          <w:tcPr>
            <w:tcW w:w="1559" w:type="dxa"/>
          </w:tcPr>
          <w:p w14:paraId="1EB4ACBD" w14:textId="77777777" w:rsidR="00453950" w:rsidRPr="00D129DC" w:rsidRDefault="00453950" w:rsidP="005C538C">
            <w:pPr>
              <w:rPr>
                <w:rFonts w:ascii="Arial" w:hAnsi="Arial" w:cs="Arial"/>
                <w:sz w:val="20"/>
                <w:szCs w:val="20"/>
              </w:rPr>
            </w:pPr>
            <w:r w:rsidRPr="00D129DC">
              <w:rPr>
                <w:rFonts w:ascii="Arial" w:hAnsi="Arial" w:cs="Arial"/>
                <w:sz w:val="20"/>
                <w:szCs w:val="20"/>
                <w:lang w:val="en-US" w:eastAsia="fi-FI"/>
              </w:rPr>
              <w:t xml:space="preserve">UkcPlan returns maximum draught for </w:t>
            </w:r>
            <w:r w:rsidRPr="00D129DC">
              <w:rPr>
                <w:rFonts w:ascii="Arial" w:hAnsi="Arial" w:cs="Arial"/>
                <w:sz w:val="20"/>
                <w:szCs w:val="20"/>
                <w:lang w:val="en-US" w:eastAsia="fi-FI"/>
              </w:rPr>
              <w:lastRenderedPageBreak/>
              <w:t>given TimeWindow</w:t>
            </w:r>
          </w:p>
        </w:tc>
        <w:tc>
          <w:tcPr>
            <w:tcW w:w="1418" w:type="dxa"/>
          </w:tcPr>
          <w:p w14:paraId="14538B35" w14:textId="77777777" w:rsidR="00453950" w:rsidRPr="00D129DC" w:rsidRDefault="00453950" w:rsidP="005C538C">
            <w:pPr>
              <w:rPr>
                <w:rFonts w:ascii="Arial" w:hAnsi="Arial" w:cs="Arial"/>
                <w:sz w:val="20"/>
                <w:szCs w:val="20"/>
              </w:rPr>
            </w:pPr>
          </w:p>
        </w:tc>
        <w:tc>
          <w:tcPr>
            <w:tcW w:w="1275" w:type="dxa"/>
          </w:tcPr>
          <w:p w14:paraId="64101ABD" w14:textId="77777777" w:rsidR="00453950" w:rsidRPr="00D129DC" w:rsidRDefault="00453950" w:rsidP="005C538C">
            <w:pPr>
              <w:rPr>
                <w:rFonts w:ascii="Arial" w:hAnsi="Arial" w:cs="Arial"/>
                <w:sz w:val="20"/>
                <w:szCs w:val="20"/>
              </w:rPr>
            </w:pPr>
          </w:p>
        </w:tc>
        <w:tc>
          <w:tcPr>
            <w:tcW w:w="1083" w:type="dxa"/>
          </w:tcPr>
          <w:p w14:paraId="58DE9E20" w14:textId="77777777" w:rsidR="00453950" w:rsidRPr="00D129DC" w:rsidRDefault="00453950" w:rsidP="005C538C">
            <w:pPr>
              <w:rPr>
                <w:rFonts w:ascii="Arial" w:hAnsi="Arial" w:cs="Arial"/>
                <w:sz w:val="20"/>
                <w:szCs w:val="20"/>
              </w:rPr>
            </w:pPr>
          </w:p>
        </w:tc>
      </w:tr>
    </w:tbl>
    <w:p w14:paraId="1DECF0AB" w14:textId="71E0AAE4" w:rsidR="00234D7D" w:rsidRPr="00D129DC" w:rsidRDefault="00453950" w:rsidP="00234D7D">
      <w:pPr>
        <w:rPr>
          <w:rFonts w:ascii="Arial" w:hAnsi="Arial" w:cs="Arial"/>
          <w:sz w:val="20"/>
          <w:szCs w:val="20"/>
        </w:rPr>
      </w:pPr>
      <w:r w:rsidRPr="00D129DC">
        <w:rPr>
          <w:rFonts w:ascii="Arial" w:hAnsi="Arial" w:cs="Arial"/>
          <w:sz w:val="20"/>
          <w:szCs w:val="20"/>
        </w:rPr>
        <w:lastRenderedPageBreak/>
        <w:br w:type="page"/>
      </w:r>
      <w:bookmarkEnd w:id="119"/>
    </w:p>
    <w:p w14:paraId="69D9D406" w14:textId="5308EE61" w:rsidR="00234D7D" w:rsidRPr="00D129DC" w:rsidRDefault="00234D7D" w:rsidP="00453950">
      <w:pPr>
        <w:rPr>
          <w:rFonts w:ascii="Arial" w:hAnsi="Arial" w:cs="Arial"/>
          <w:sz w:val="20"/>
          <w:szCs w:val="20"/>
        </w:rPr>
      </w:pPr>
    </w:p>
    <w:p w14:paraId="404733D0" w14:textId="3982C86A" w:rsidR="00596942" w:rsidRPr="00D129DC" w:rsidRDefault="00313AE8" w:rsidP="00707F1E">
      <w:pPr>
        <w:pStyle w:val="Heading1"/>
        <w:rPr>
          <w:rFonts w:cs="Arial"/>
          <w:sz w:val="20"/>
        </w:rPr>
      </w:pPr>
      <w:bookmarkStart w:id="122" w:name="_Toc225648301"/>
      <w:bookmarkStart w:id="123" w:name="_Toc225065158"/>
      <w:bookmarkStart w:id="124" w:name="_Toc454280179"/>
      <w:bookmarkStart w:id="125" w:name="_Toc225648282"/>
      <w:bookmarkStart w:id="126" w:name="_Toc225065139"/>
      <w:r w:rsidRPr="00D129DC">
        <w:rPr>
          <w:rFonts w:cs="Arial"/>
          <w:sz w:val="20"/>
        </w:rPr>
        <w:t>F</w:t>
      </w:r>
      <w:r w:rsidR="00596942" w:rsidRPr="00D129DC">
        <w:rPr>
          <w:rFonts w:cs="Arial"/>
          <w:sz w:val="20"/>
        </w:rPr>
        <w:t>eature Catalogue</w:t>
      </w:r>
      <w:bookmarkEnd w:id="122"/>
      <w:bookmarkEnd w:id="123"/>
      <w:bookmarkEnd w:id="124"/>
      <w:r w:rsidR="00707F1E" w:rsidRPr="00D129DC">
        <w:rPr>
          <w:rFonts w:cs="Arial"/>
          <w:sz w:val="20"/>
        </w:rPr>
        <w:t xml:space="preserve"> </w:t>
      </w:r>
      <w:r w:rsidR="00707F1E" w:rsidRPr="00D129DC">
        <w:rPr>
          <w:rFonts w:cs="Arial"/>
          <w:sz w:val="20"/>
          <w:highlight w:val="yellow"/>
        </w:rPr>
        <w:t>(to be updated by Eivind)</w:t>
      </w:r>
    </w:p>
    <w:p w14:paraId="069B8D01" w14:textId="5A0FEA84" w:rsidR="00E65251" w:rsidRPr="00D129DC" w:rsidRDefault="00707F1E" w:rsidP="00707F1E">
      <w:pPr>
        <w:pStyle w:val="Heading3"/>
        <w:numPr>
          <w:ilvl w:val="0"/>
          <w:numId w:val="0"/>
        </w:numPr>
        <w:ind w:left="720" w:hanging="720"/>
        <w:rPr>
          <w:rFonts w:cs="Arial"/>
          <w:lang w:eastAsia="en-US"/>
        </w:rPr>
      </w:pPr>
      <w:bookmarkStart w:id="127" w:name="_Toc454280180"/>
      <w:r w:rsidRPr="00D129DC">
        <w:rPr>
          <w:rFonts w:cs="Arial"/>
          <w:lang w:eastAsia="en-US"/>
        </w:rPr>
        <w:t>5.1</w:t>
      </w:r>
      <w:r w:rsidRPr="00D129DC">
        <w:rPr>
          <w:rFonts w:cs="Arial"/>
          <w:lang w:eastAsia="en-US"/>
        </w:rPr>
        <w:tab/>
      </w:r>
      <w:r w:rsidR="00E65251" w:rsidRPr="00D129DC">
        <w:rPr>
          <w:rFonts w:cs="Arial"/>
          <w:lang w:eastAsia="en-US"/>
        </w:rPr>
        <w:t>Introduction</w:t>
      </w:r>
      <w:bookmarkEnd w:id="127"/>
    </w:p>
    <w:p w14:paraId="242EF33C" w14:textId="7220E3F0" w:rsidR="00596942" w:rsidRPr="00D129DC" w:rsidRDefault="009A0E8D">
      <w:pPr>
        <w:pStyle w:val="note0"/>
        <w:rPr>
          <w:rFonts w:cs="Arial"/>
          <w:lang w:eastAsia="en-US"/>
        </w:rPr>
      </w:pPr>
      <w:r w:rsidRPr="00D129DC">
        <w:rPr>
          <w:rFonts w:cs="Arial"/>
          <w:color w:val="auto"/>
          <w:lang w:eastAsia="en-US"/>
        </w:rPr>
        <w:t xml:space="preserve">The S-129 Feature Catalogue describes the features, information types, attributes, attribute values, associations and roles which may be in in a under keel clearance management dataset. See </w:t>
      </w:r>
      <w:r w:rsidRPr="00D129DC">
        <w:rPr>
          <w:rFonts w:cs="Arial"/>
          <w:color w:val="auto"/>
          <w:highlight w:val="yellow"/>
          <w:lang w:eastAsia="en-US"/>
        </w:rPr>
        <w:t xml:space="preserve">Annex </w:t>
      </w:r>
      <w:r w:rsidR="00D129DC" w:rsidRPr="00D129DC">
        <w:rPr>
          <w:rFonts w:cs="Arial"/>
          <w:color w:val="auto"/>
          <w:highlight w:val="yellow"/>
          <w:lang w:eastAsia="en-US"/>
        </w:rPr>
        <w:t>C</w:t>
      </w:r>
      <w:r w:rsidRPr="00D129DC">
        <w:rPr>
          <w:rFonts w:cs="Arial"/>
          <w:color w:val="auto"/>
          <w:lang w:eastAsia="en-US"/>
        </w:rPr>
        <w:t xml:space="preserve"> – </w:t>
      </w:r>
      <w:r w:rsidR="00D129DC" w:rsidRPr="00D129DC">
        <w:rPr>
          <w:rFonts w:cs="Arial"/>
          <w:color w:val="auto"/>
          <w:lang w:eastAsia="en-US"/>
        </w:rPr>
        <w:t>Feature Catalogue</w:t>
      </w:r>
    </w:p>
    <w:p w14:paraId="0EACAB9D" w14:textId="165557F1" w:rsidR="000773A9" w:rsidRPr="00D129DC" w:rsidRDefault="000773A9" w:rsidP="00707F1E">
      <w:pPr>
        <w:pStyle w:val="Heading2"/>
        <w:numPr>
          <w:ilvl w:val="1"/>
          <w:numId w:val="102"/>
        </w:numPr>
        <w:rPr>
          <w:rFonts w:cs="Arial"/>
          <w:sz w:val="20"/>
        </w:rPr>
      </w:pPr>
      <w:bookmarkStart w:id="128" w:name="_Toc454280181"/>
      <w:r w:rsidRPr="00D129DC">
        <w:rPr>
          <w:rFonts w:cs="Arial"/>
          <w:sz w:val="20"/>
        </w:rPr>
        <w:t>Feature Types</w:t>
      </w:r>
      <w:bookmarkEnd w:id="128"/>
      <w:r w:rsidRPr="00D129DC">
        <w:rPr>
          <w:rFonts w:cs="Arial"/>
          <w:sz w:val="20"/>
        </w:rPr>
        <w:t xml:space="preserve"> </w:t>
      </w:r>
      <w:bookmarkEnd w:id="125"/>
      <w:bookmarkEnd w:id="126"/>
    </w:p>
    <w:p w14:paraId="7003E23D" w14:textId="77777777" w:rsidR="00833E38" w:rsidRPr="00D129DC" w:rsidRDefault="00833E38" w:rsidP="00972855">
      <w:pPr>
        <w:pStyle w:val="Heading4"/>
        <w:rPr>
          <w:rFonts w:eastAsia="Times New Roman" w:cs="Arial"/>
          <w:lang w:eastAsia="en-US"/>
        </w:rPr>
      </w:pPr>
      <w:bookmarkStart w:id="129" w:name="_Toc225648283"/>
      <w:bookmarkStart w:id="130" w:name="_Toc225065140"/>
      <w:r w:rsidRPr="00D129DC">
        <w:rPr>
          <w:rFonts w:cs="Arial"/>
        </w:rPr>
        <w:t xml:space="preserve">Geographic </w:t>
      </w:r>
    </w:p>
    <w:p w14:paraId="600B2795" w14:textId="680C4AF5" w:rsidR="00833E38" w:rsidRPr="00D129DC" w:rsidRDefault="00833E38" w:rsidP="00972855">
      <w:pPr>
        <w:pStyle w:val="note0"/>
        <w:rPr>
          <w:rFonts w:cs="Arial"/>
          <w:i w:val="0"/>
          <w:color w:val="auto"/>
        </w:rPr>
      </w:pPr>
      <w:r w:rsidRPr="00D129DC">
        <w:rPr>
          <w:rFonts w:cs="Arial"/>
          <w:i w:val="0"/>
          <w:color w:val="auto"/>
        </w:rPr>
        <w:t xml:space="preserve">Geographic (geo) feature types form the principle content of the </w:t>
      </w:r>
      <w:r w:rsidR="00283D4B" w:rsidRPr="00D129DC">
        <w:rPr>
          <w:rFonts w:cs="Arial"/>
          <w:i w:val="0"/>
          <w:color w:val="auto"/>
        </w:rPr>
        <w:t>dataset</w:t>
      </w:r>
      <w:r w:rsidRPr="00D129DC">
        <w:rPr>
          <w:rFonts w:cs="Arial"/>
          <w:i w:val="0"/>
          <w:color w:val="auto"/>
        </w:rPr>
        <w:t xml:space="preserve"> and are fully defined by their associated attributes and information types.</w:t>
      </w:r>
    </w:p>
    <w:p w14:paraId="26FA6ED9" w14:textId="77777777" w:rsidR="000773A9" w:rsidRPr="00D129DC" w:rsidRDefault="00833E38" w:rsidP="00972855">
      <w:pPr>
        <w:pStyle w:val="Heading4"/>
        <w:rPr>
          <w:rFonts w:cs="Arial"/>
        </w:rPr>
      </w:pPr>
      <w:r w:rsidRPr="00D129DC">
        <w:rPr>
          <w:rFonts w:cs="Arial"/>
        </w:rPr>
        <w:t xml:space="preserve">Meta </w:t>
      </w:r>
      <w:bookmarkEnd w:id="129"/>
      <w:bookmarkEnd w:id="130"/>
      <w:r w:rsidR="0060525E" w:rsidRPr="00D129DC">
        <w:rPr>
          <w:rFonts w:cs="Arial"/>
        </w:rPr>
        <w:t xml:space="preserve"> </w:t>
      </w:r>
    </w:p>
    <w:p w14:paraId="707B4E00" w14:textId="72E1EF8F" w:rsidR="00D7007E" w:rsidRPr="00D129DC" w:rsidRDefault="000771BD" w:rsidP="00972855">
      <w:pPr>
        <w:pStyle w:val="note0"/>
        <w:rPr>
          <w:rFonts w:cs="Arial"/>
          <w:i w:val="0"/>
          <w:color w:val="auto"/>
          <w:lang w:val="en-US" w:eastAsia="en-US"/>
        </w:rPr>
      </w:pPr>
      <w:bookmarkStart w:id="131" w:name="_Toc225648284"/>
      <w:bookmarkStart w:id="132" w:name="_Toc225065141"/>
      <w:r w:rsidRPr="00D129DC">
        <w:rPr>
          <w:rFonts w:cs="Arial"/>
          <w:i w:val="0"/>
          <w:color w:val="auto"/>
          <w:lang w:val="en-US" w:eastAsia="en-US"/>
        </w:rPr>
        <w:t xml:space="preserve">Meta features contain information about other features within a data set. </w:t>
      </w:r>
      <w:r w:rsidR="00D7007E" w:rsidRPr="00D129DC">
        <w:rPr>
          <w:rFonts w:cs="Arial"/>
          <w:i w:val="0"/>
          <w:color w:val="auto"/>
          <w:lang w:val="en-US" w:eastAsia="en-US"/>
        </w:rPr>
        <w:t xml:space="preserve">Information </w:t>
      </w:r>
      <w:r w:rsidRPr="00D129DC">
        <w:rPr>
          <w:rFonts w:cs="Arial"/>
          <w:i w:val="0"/>
          <w:color w:val="auto"/>
          <w:lang w:val="en-US" w:eastAsia="en-US"/>
        </w:rPr>
        <w:t>defined by meta features</w:t>
      </w:r>
      <w:r w:rsidR="00D7007E" w:rsidRPr="00D129DC">
        <w:rPr>
          <w:rFonts w:cs="Arial"/>
          <w:i w:val="0"/>
          <w:color w:val="auto"/>
          <w:lang w:val="en-US" w:eastAsia="en-US"/>
        </w:rPr>
        <w:t xml:space="preserve"> </w:t>
      </w:r>
      <w:r w:rsidRPr="00D129DC">
        <w:rPr>
          <w:rFonts w:cs="Arial"/>
          <w:i w:val="0"/>
          <w:color w:val="auto"/>
          <w:lang w:val="en-US" w:eastAsia="en-US"/>
        </w:rPr>
        <w:t>override</w:t>
      </w:r>
      <w:r w:rsidR="00D7007E" w:rsidRPr="00D129DC">
        <w:rPr>
          <w:rFonts w:cs="Arial"/>
          <w:i w:val="0"/>
          <w:color w:val="auto"/>
          <w:lang w:val="en-US" w:eastAsia="en-US"/>
        </w:rPr>
        <w:t xml:space="preserve"> the default </w:t>
      </w:r>
      <w:r w:rsidRPr="00D129DC">
        <w:rPr>
          <w:rFonts w:cs="Arial"/>
          <w:i w:val="0"/>
          <w:color w:val="auto"/>
          <w:lang w:val="en-US" w:eastAsia="en-US"/>
        </w:rPr>
        <w:t xml:space="preserve">metadata values </w:t>
      </w:r>
      <w:r w:rsidR="00D7007E" w:rsidRPr="00D129DC">
        <w:rPr>
          <w:rFonts w:cs="Arial"/>
          <w:i w:val="0"/>
          <w:color w:val="auto"/>
          <w:lang w:val="en-US" w:eastAsia="en-US"/>
        </w:rPr>
        <w:t>defined by the data set descriptive</w:t>
      </w:r>
      <w:r w:rsidRPr="00D129DC">
        <w:rPr>
          <w:rFonts w:cs="Arial"/>
          <w:i w:val="0"/>
          <w:color w:val="auto"/>
          <w:lang w:val="en-US" w:eastAsia="en-US"/>
        </w:rPr>
        <w:t xml:space="preserve"> </w:t>
      </w:r>
      <w:r w:rsidR="00D7007E" w:rsidRPr="00D129DC">
        <w:rPr>
          <w:rFonts w:cs="Arial"/>
          <w:i w:val="0"/>
          <w:color w:val="auto"/>
          <w:lang w:val="en-US" w:eastAsia="en-US"/>
        </w:rPr>
        <w:t xml:space="preserve">records. </w:t>
      </w:r>
    </w:p>
    <w:p w14:paraId="456C47AB" w14:textId="60B02D12" w:rsidR="0060525E" w:rsidRPr="00D129DC" w:rsidRDefault="00320009" w:rsidP="00972855">
      <w:pPr>
        <w:pStyle w:val="note0"/>
        <w:rPr>
          <w:rFonts w:cs="Arial"/>
          <w:i w:val="0"/>
          <w:color w:val="auto"/>
        </w:rPr>
      </w:pPr>
      <w:r w:rsidRPr="00D129DC">
        <w:rPr>
          <w:rFonts w:cs="Arial"/>
          <w:i w:val="0"/>
          <w:color w:val="auto"/>
        </w:rPr>
        <w:t>Meta</w:t>
      </w:r>
      <w:r w:rsidR="0060525E" w:rsidRPr="00D129DC">
        <w:rPr>
          <w:rFonts w:cs="Arial"/>
          <w:i w:val="0"/>
          <w:color w:val="auto"/>
        </w:rPr>
        <w:t xml:space="preserve"> </w:t>
      </w:r>
      <w:r w:rsidR="00724D86" w:rsidRPr="00D129DC">
        <w:rPr>
          <w:rFonts w:cs="Arial"/>
          <w:i w:val="0"/>
          <w:color w:val="auto"/>
        </w:rPr>
        <w:t xml:space="preserve">features </w:t>
      </w:r>
      <w:r w:rsidRPr="00D129DC">
        <w:rPr>
          <w:rFonts w:cs="Arial"/>
          <w:i w:val="0"/>
          <w:color w:val="auto"/>
        </w:rPr>
        <w:t xml:space="preserve">must be used to their maximum extent </w:t>
      </w:r>
      <w:r w:rsidR="0060525E" w:rsidRPr="00D129DC">
        <w:rPr>
          <w:rFonts w:cs="Arial"/>
          <w:i w:val="0"/>
          <w:color w:val="auto"/>
        </w:rPr>
        <w:t xml:space="preserve">to reduce </w:t>
      </w:r>
      <w:r w:rsidR="00724D86" w:rsidRPr="00D129DC">
        <w:rPr>
          <w:rFonts w:cs="Arial"/>
          <w:i w:val="0"/>
          <w:color w:val="auto"/>
        </w:rPr>
        <w:t xml:space="preserve">meta </w:t>
      </w:r>
      <w:r w:rsidR="0060525E" w:rsidRPr="00D129DC">
        <w:rPr>
          <w:rFonts w:cs="Arial"/>
          <w:i w:val="0"/>
          <w:color w:val="auto"/>
        </w:rPr>
        <w:t xml:space="preserve">attribution on individual </w:t>
      </w:r>
      <w:r w:rsidR="004D6435" w:rsidRPr="00D129DC">
        <w:rPr>
          <w:rFonts w:cs="Arial"/>
          <w:i w:val="0"/>
          <w:color w:val="auto"/>
        </w:rPr>
        <w:t>features</w:t>
      </w:r>
      <w:r w:rsidR="0060525E" w:rsidRPr="00D129DC">
        <w:rPr>
          <w:rFonts w:cs="Arial"/>
          <w:i w:val="0"/>
          <w:color w:val="auto"/>
        </w:rPr>
        <w:t>.</w:t>
      </w:r>
    </w:p>
    <w:p w14:paraId="660633BA" w14:textId="77777777" w:rsidR="001056D7" w:rsidRPr="00D129DC" w:rsidRDefault="00AC61F9" w:rsidP="00972855">
      <w:pPr>
        <w:pStyle w:val="Heading3"/>
        <w:rPr>
          <w:rFonts w:cs="Arial"/>
        </w:rPr>
      </w:pPr>
      <w:bookmarkStart w:id="133" w:name="_Toc454280182"/>
      <w:bookmarkStart w:id="134" w:name="_Toc225648285"/>
      <w:bookmarkStart w:id="135" w:name="_Toc225065142"/>
      <w:bookmarkEnd w:id="131"/>
      <w:bookmarkEnd w:id="132"/>
      <w:r w:rsidRPr="00D129DC">
        <w:rPr>
          <w:rFonts w:cs="Arial"/>
        </w:rPr>
        <w:t>Feature Relationship</w:t>
      </w:r>
      <w:bookmarkEnd w:id="133"/>
    </w:p>
    <w:p w14:paraId="3D25CA3A" w14:textId="03859C57" w:rsidR="00DD165F" w:rsidRPr="00D129DC" w:rsidRDefault="00DD165F" w:rsidP="00DD165F">
      <w:pPr>
        <w:rPr>
          <w:rFonts w:ascii="Arial" w:hAnsi="Arial" w:cs="Arial"/>
          <w:sz w:val="20"/>
          <w:szCs w:val="20"/>
        </w:rPr>
      </w:pPr>
      <w:r w:rsidRPr="00D129DC">
        <w:rPr>
          <w:rFonts w:ascii="Arial" w:hAnsi="Arial" w:cs="Arial"/>
          <w:sz w:val="20"/>
          <w:szCs w:val="20"/>
        </w:rPr>
        <w:t>A feature relationship links instances of one feature type with instances of the same or a different feature type.  There are four types of defined feature relationships in S-100, but S-129 use only one of these; aggregation.</w:t>
      </w:r>
    </w:p>
    <w:p w14:paraId="20D713E1" w14:textId="37DD50F8" w:rsidR="002C133A" w:rsidRPr="00D129DC" w:rsidRDefault="002C133A" w:rsidP="00FC616C">
      <w:pPr>
        <w:pStyle w:val="Heading4"/>
        <w:rPr>
          <w:rFonts w:cs="Arial"/>
        </w:rPr>
      </w:pPr>
      <w:r w:rsidRPr="00D129DC">
        <w:rPr>
          <w:rFonts w:cs="Arial"/>
        </w:rPr>
        <w:t>Aggregation</w:t>
      </w:r>
    </w:p>
    <w:p w14:paraId="762257C1" w14:textId="77777777" w:rsidR="002C133A" w:rsidRPr="00D129DC" w:rsidRDefault="002C133A" w:rsidP="002C133A">
      <w:pPr>
        <w:rPr>
          <w:rFonts w:ascii="Arial" w:hAnsi="Arial" w:cs="Arial"/>
          <w:sz w:val="20"/>
          <w:szCs w:val="20"/>
        </w:rPr>
      </w:pPr>
      <w:r w:rsidRPr="00D129DC">
        <w:rPr>
          <w:rFonts w:ascii="Arial" w:hAnsi="Arial" w:cs="Arial"/>
          <w:sz w:val="20"/>
          <w:szCs w:val="20"/>
        </w:rPr>
        <w:t xml:space="preserve">An aggregation is a relationship between two or more feature types where the aggregation feature is made up of component features.  </w:t>
      </w:r>
    </w:p>
    <w:p w14:paraId="16FB40C9" w14:textId="2E2BAF9B" w:rsidR="00CC1A07" w:rsidRPr="00D129DC" w:rsidRDefault="002C133A" w:rsidP="00707F1E">
      <w:pPr>
        <w:rPr>
          <w:rFonts w:ascii="Arial" w:eastAsia="MS Mincho" w:hAnsi="Arial" w:cs="Arial"/>
          <w:sz w:val="20"/>
          <w:szCs w:val="20"/>
          <w:lang w:eastAsia="ja-JP"/>
        </w:rPr>
      </w:pPr>
      <w:r w:rsidRPr="00D129DC">
        <w:rPr>
          <w:rFonts w:ascii="Arial" w:hAnsi="Arial" w:cs="Arial"/>
          <w:sz w:val="20"/>
          <w:szCs w:val="20"/>
        </w:rPr>
        <w:t>EXAMPLE</w:t>
      </w:r>
      <w:r w:rsidRPr="00D129DC">
        <w:rPr>
          <w:rFonts w:ascii="Arial" w:hAnsi="Arial" w:cs="Arial"/>
          <w:sz w:val="20"/>
          <w:szCs w:val="20"/>
        </w:rPr>
        <w:tab/>
      </w:r>
      <w:r w:rsidRPr="00D129DC">
        <w:rPr>
          <w:rFonts w:ascii="Arial" w:hAnsi="Arial" w:cs="Arial"/>
          <w:sz w:val="20"/>
          <w:szCs w:val="20"/>
        </w:rPr>
        <w:tab/>
        <w:t xml:space="preserve">An </w:t>
      </w:r>
      <w:r w:rsidRPr="00D129DC">
        <w:rPr>
          <w:rFonts w:ascii="Arial" w:hAnsi="Arial" w:cs="Arial"/>
          <w:sz w:val="20"/>
          <w:szCs w:val="20"/>
          <w:lang w:val="en-US" w:eastAsia="fi-FI"/>
        </w:rPr>
        <w:t>Under Keel Clearance Plan</w:t>
      </w:r>
      <w:r w:rsidRPr="00D129DC">
        <w:rPr>
          <w:rFonts w:ascii="Arial" w:hAnsi="Arial" w:cs="Arial"/>
          <w:sz w:val="20"/>
          <w:szCs w:val="20"/>
        </w:rPr>
        <w:t xml:space="preserve"> feature may be composed of multiple Under Keel Clearance Non Navigable Area features to indicate unsafe areas.  </w:t>
      </w:r>
      <w:bookmarkEnd w:id="134"/>
      <w:bookmarkEnd w:id="135"/>
    </w:p>
    <w:p w14:paraId="35225844" w14:textId="77777777" w:rsidR="000773A9" w:rsidRPr="00D129DC" w:rsidRDefault="000773A9" w:rsidP="00972855">
      <w:pPr>
        <w:pStyle w:val="Heading3"/>
        <w:rPr>
          <w:rFonts w:cs="Arial"/>
          <w:lang w:eastAsia="en-US"/>
        </w:rPr>
      </w:pPr>
      <w:bookmarkStart w:id="136" w:name="_Toc225648292"/>
      <w:bookmarkStart w:id="137" w:name="_Toc225065149"/>
      <w:bookmarkStart w:id="138" w:name="_Toc454280184"/>
      <w:r w:rsidRPr="00D129DC">
        <w:rPr>
          <w:rFonts w:cs="Arial"/>
          <w:lang w:eastAsia="en-US"/>
        </w:rPr>
        <w:t>Attributes</w:t>
      </w:r>
      <w:bookmarkEnd w:id="136"/>
      <w:bookmarkEnd w:id="137"/>
      <w:bookmarkEnd w:id="138"/>
    </w:p>
    <w:p w14:paraId="43C28B8F" w14:textId="02F114E3" w:rsidR="009A0E8D" w:rsidRPr="00D129DC" w:rsidRDefault="009A0E8D" w:rsidP="00972855">
      <w:pPr>
        <w:pStyle w:val="note0"/>
        <w:rPr>
          <w:rFonts w:cs="Arial"/>
          <w:i w:val="0"/>
          <w:color w:val="auto"/>
          <w:lang w:eastAsia="en-US"/>
        </w:rPr>
      </w:pPr>
      <w:r w:rsidRPr="00D129DC">
        <w:rPr>
          <w:rFonts w:cs="Arial"/>
          <w:i w:val="0"/>
          <w:color w:val="auto"/>
          <w:lang w:eastAsia="en-US"/>
        </w:rPr>
        <w:t xml:space="preserve">S-100 defines attributes as either simple or complex. S-129 uses XX types of simple attributes and are listed in table </w:t>
      </w:r>
      <w:r w:rsidRPr="00D129DC">
        <w:rPr>
          <w:rFonts w:cs="Arial"/>
          <w:i w:val="0"/>
          <w:color w:val="auto"/>
          <w:highlight w:val="yellow"/>
          <w:lang w:eastAsia="en-US"/>
        </w:rPr>
        <w:t>XX</w:t>
      </w:r>
      <w:r w:rsidRPr="00D129DC">
        <w:rPr>
          <w:rFonts w:cs="Arial"/>
          <w:i w:val="0"/>
          <w:color w:val="auto"/>
          <w:lang w:eastAsia="en-US"/>
        </w:rPr>
        <w:t xml:space="preserve">. S-129 contains </w:t>
      </w:r>
      <w:r w:rsidRPr="00D129DC">
        <w:rPr>
          <w:rFonts w:cs="Arial"/>
          <w:i w:val="0"/>
          <w:color w:val="auto"/>
          <w:highlight w:val="yellow"/>
          <w:lang w:eastAsia="en-US"/>
        </w:rPr>
        <w:t>XX</w:t>
      </w:r>
      <w:r w:rsidRPr="00D129DC">
        <w:rPr>
          <w:rFonts w:cs="Arial"/>
          <w:i w:val="0"/>
          <w:color w:val="auto"/>
          <w:lang w:eastAsia="en-US"/>
        </w:rPr>
        <w:t xml:space="preserve"> types of complex attributes and are listed in table </w:t>
      </w:r>
      <w:r w:rsidRPr="00D129DC">
        <w:rPr>
          <w:rFonts w:cs="Arial"/>
          <w:i w:val="0"/>
          <w:color w:val="auto"/>
          <w:highlight w:val="yellow"/>
          <w:lang w:eastAsia="en-US"/>
        </w:rPr>
        <w:t>XX</w:t>
      </w:r>
      <w:r w:rsidRPr="00D129DC">
        <w:rPr>
          <w:rFonts w:cs="Arial"/>
          <w:i w:val="0"/>
          <w:color w:val="auto"/>
          <w:lang w:eastAsia="en-US"/>
        </w:rPr>
        <w:t xml:space="preserve">. </w:t>
      </w:r>
    </w:p>
    <w:p w14:paraId="75BB036E" w14:textId="159F7FC0" w:rsidR="009A0E8D" w:rsidRPr="00D129DC" w:rsidRDefault="009A0E8D" w:rsidP="00795958">
      <w:pPr>
        <w:pStyle w:val="note0"/>
        <w:jc w:val="center"/>
        <w:rPr>
          <w:rFonts w:cs="Arial"/>
          <w:i w:val="0"/>
          <w:color w:val="auto"/>
          <w:highlight w:val="yellow"/>
          <w:lang w:eastAsia="en-US"/>
        </w:rPr>
      </w:pPr>
      <w:r w:rsidRPr="00D129DC">
        <w:rPr>
          <w:rFonts w:cs="Arial"/>
          <w:i w:val="0"/>
          <w:color w:val="auto"/>
          <w:highlight w:val="yellow"/>
          <w:lang w:eastAsia="en-US"/>
        </w:rPr>
        <w:t>Table XX.X – Simple feature attribute types</w:t>
      </w: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D129DC" w14:paraId="60C564F3" w14:textId="77777777" w:rsidTr="009A0E8D">
        <w:tc>
          <w:tcPr>
            <w:tcW w:w="1721" w:type="dxa"/>
            <w:shd w:val="clear" w:color="auto" w:fill="auto"/>
          </w:tcPr>
          <w:p w14:paraId="60AD717B"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Type </w:t>
            </w:r>
          </w:p>
        </w:tc>
        <w:tc>
          <w:tcPr>
            <w:tcW w:w="7357" w:type="dxa"/>
            <w:shd w:val="clear" w:color="auto" w:fill="auto"/>
          </w:tcPr>
          <w:p w14:paraId="78E76973"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Definition </w:t>
            </w:r>
          </w:p>
        </w:tc>
      </w:tr>
      <w:tr w:rsidR="009A0E8D" w:rsidRPr="00D129DC" w14:paraId="4F79D340" w14:textId="77777777" w:rsidTr="009A0E8D">
        <w:tc>
          <w:tcPr>
            <w:tcW w:w="1721" w:type="dxa"/>
            <w:shd w:val="clear" w:color="auto" w:fill="auto"/>
          </w:tcPr>
          <w:p w14:paraId="0FBEA801" w14:textId="5B0AC76C" w:rsidR="009A0E8D" w:rsidRPr="00D129DC" w:rsidRDefault="009A0E8D" w:rsidP="009A0E8D">
            <w:pPr>
              <w:pStyle w:val="templatetext"/>
              <w:rPr>
                <w:rFonts w:cs="Arial"/>
                <w:i w:val="0"/>
                <w:color w:val="auto"/>
                <w:sz w:val="20"/>
                <w:highlight w:val="yellow"/>
              </w:rPr>
            </w:pPr>
            <w:r w:rsidRPr="00D129DC">
              <w:rPr>
                <w:rFonts w:cs="Arial"/>
                <w:i w:val="0"/>
                <w:color w:val="auto"/>
                <w:sz w:val="20"/>
              </w:rPr>
              <w:t>Enumeration</w:t>
            </w:r>
          </w:p>
        </w:tc>
        <w:tc>
          <w:tcPr>
            <w:tcW w:w="7357" w:type="dxa"/>
            <w:shd w:val="clear" w:color="auto" w:fill="auto"/>
          </w:tcPr>
          <w:p w14:paraId="203FED28" w14:textId="60B3399E" w:rsidR="009A0E8D" w:rsidRPr="00D129DC" w:rsidRDefault="009A0E8D" w:rsidP="009A0E8D">
            <w:pPr>
              <w:pStyle w:val="templatetext"/>
              <w:rPr>
                <w:rFonts w:cs="Arial"/>
                <w:i w:val="0"/>
                <w:color w:val="auto"/>
                <w:sz w:val="20"/>
                <w:highlight w:val="yellow"/>
              </w:rPr>
            </w:pPr>
            <w:r w:rsidRPr="00D129DC">
              <w:rPr>
                <w:rFonts w:cs="Arial"/>
                <w:i w:val="0"/>
                <w:color w:val="auto"/>
                <w:sz w:val="20"/>
              </w:rPr>
              <w:t>A fixed list of valid identifiers of named literal values</w:t>
            </w:r>
          </w:p>
        </w:tc>
      </w:tr>
      <w:tr w:rsidR="009A0E8D" w:rsidRPr="00D129DC" w14:paraId="5F9838F1" w14:textId="77777777" w:rsidTr="009A0E8D">
        <w:tc>
          <w:tcPr>
            <w:tcW w:w="1721" w:type="dxa"/>
            <w:shd w:val="clear" w:color="auto" w:fill="auto"/>
          </w:tcPr>
          <w:p w14:paraId="0FAA0F2D" w14:textId="284BA0AB"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Boolean</w:t>
            </w:r>
          </w:p>
        </w:tc>
        <w:tc>
          <w:tcPr>
            <w:tcW w:w="7357" w:type="dxa"/>
            <w:shd w:val="clear" w:color="auto" w:fill="auto"/>
          </w:tcPr>
          <w:p w14:paraId="0A14EB6C" w14:textId="0BA3D38A" w:rsidR="009A0E8D" w:rsidRPr="00D129DC" w:rsidRDefault="009A0E8D" w:rsidP="009A0E8D">
            <w:pPr>
              <w:pStyle w:val="templatetext"/>
              <w:rPr>
                <w:rFonts w:cs="Arial"/>
                <w:i w:val="0"/>
                <w:color w:val="auto"/>
                <w:sz w:val="20"/>
                <w:highlight w:val="yellow"/>
              </w:rPr>
            </w:pPr>
            <w:r w:rsidRPr="00D129DC">
              <w:rPr>
                <w:rFonts w:cs="Arial"/>
                <w:i w:val="0"/>
                <w:color w:val="auto"/>
                <w:sz w:val="20"/>
              </w:rPr>
              <w:t>A value representing binary logic.  The value can be either True or False.  The default state for Boolean type attributes (i.e. where the attribute is not populated for the feature) is False.</w:t>
            </w:r>
          </w:p>
        </w:tc>
      </w:tr>
      <w:tr w:rsidR="009A0E8D" w:rsidRPr="00D129DC" w14:paraId="569E0C6E" w14:textId="77777777" w:rsidTr="009A0E8D">
        <w:tc>
          <w:tcPr>
            <w:tcW w:w="1721" w:type="dxa"/>
            <w:shd w:val="clear" w:color="auto" w:fill="auto"/>
          </w:tcPr>
          <w:p w14:paraId="6DCD63EB" w14:textId="706DBF2F"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Real</w:t>
            </w:r>
          </w:p>
        </w:tc>
        <w:tc>
          <w:tcPr>
            <w:tcW w:w="7357" w:type="dxa"/>
            <w:shd w:val="clear" w:color="auto" w:fill="auto"/>
          </w:tcPr>
          <w:p w14:paraId="7B7F1D90" w14:textId="34E8114E"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Real (floating point) number consisting of a mantissa and an exponent</w:t>
            </w:r>
          </w:p>
        </w:tc>
      </w:tr>
      <w:tr w:rsidR="009A0E8D" w:rsidRPr="00D129DC" w14:paraId="106DEAD7" w14:textId="77777777" w:rsidTr="009A0E8D">
        <w:tc>
          <w:tcPr>
            <w:tcW w:w="1721" w:type="dxa"/>
            <w:shd w:val="clear" w:color="auto" w:fill="auto"/>
          </w:tcPr>
          <w:p w14:paraId="084FC031" w14:textId="2292C9A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Integer</w:t>
            </w:r>
          </w:p>
        </w:tc>
        <w:tc>
          <w:tcPr>
            <w:tcW w:w="7357" w:type="dxa"/>
            <w:shd w:val="clear" w:color="auto" w:fill="auto"/>
          </w:tcPr>
          <w:p w14:paraId="768CBE50" w14:textId="2B58B76D"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integer number.  The representation of an integer is encapsulation and usage dependent.</w:t>
            </w:r>
          </w:p>
        </w:tc>
      </w:tr>
      <w:tr w:rsidR="009A0E8D" w:rsidRPr="00D129DC" w14:paraId="3704B3B8" w14:textId="77777777" w:rsidTr="009A0E8D">
        <w:tc>
          <w:tcPr>
            <w:tcW w:w="1721" w:type="dxa"/>
            <w:shd w:val="clear" w:color="auto" w:fill="auto"/>
          </w:tcPr>
          <w:p w14:paraId="63D7039C" w14:textId="56F384B5"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CharacterString</w:t>
            </w:r>
          </w:p>
        </w:tc>
        <w:tc>
          <w:tcPr>
            <w:tcW w:w="7357" w:type="dxa"/>
            <w:shd w:val="clear" w:color="auto" w:fill="auto"/>
          </w:tcPr>
          <w:p w14:paraId="4AB258C7" w14:textId="3CBD0902" w:rsidR="009A0E8D" w:rsidRPr="00D129DC" w:rsidRDefault="009A0E8D" w:rsidP="009A0E8D">
            <w:pPr>
              <w:pStyle w:val="templatetext"/>
              <w:rPr>
                <w:rFonts w:cs="Arial"/>
                <w:i w:val="0"/>
                <w:color w:val="auto"/>
                <w:sz w:val="20"/>
                <w:highlight w:val="yellow"/>
              </w:rPr>
            </w:pPr>
            <w:r w:rsidRPr="00D129DC">
              <w:rPr>
                <w:rFonts w:cs="Arial"/>
                <w:i w:val="0"/>
                <w:color w:val="auto"/>
                <w:sz w:val="20"/>
              </w:rPr>
              <w:t>An arbitrary-length sequence of characters including accents and special characters from a repertoire of one of the adopted character sets</w:t>
            </w:r>
          </w:p>
        </w:tc>
      </w:tr>
      <w:tr w:rsidR="009A0E8D" w:rsidRPr="00D129DC" w14:paraId="1116F936" w14:textId="77777777" w:rsidTr="00795958">
        <w:tc>
          <w:tcPr>
            <w:tcW w:w="1721" w:type="dxa"/>
            <w:shd w:val="clear" w:color="auto" w:fill="auto"/>
          </w:tcPr>
          <w:p w14:paraId="4A6F6320" w14:textId="5AE05CDD"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Date</w:t>
            </w:r>
          </w:p>
        </w:tc>
        <w:tc>
          <w:tcPr>
            <w:tcW w:w="7357" w:type="dxa"/>
            <w:shd w:val="clear" w:color="auto" w:fill="auto"/>
            <w:vAlign w:val="center"/>
          </w:tcPr>
          <w:p w14:paraId="17862A71" w14:textId="762B5EF5" w:rsidR="009A0E8D" w:rsidRPr="00D129DC" w:rsidRDefault="009A0E8D" w:rsidP="00795958">
            <w:pPr>
              <w:pStyle w:val="Labeldata"/>
              <w:spacing w:line="276" w:lineRule="auto"/>
              <w:rPr>
                <w:rFonts w:cs="Arial"/>
                <w:i/>
                <w:lang w:val="en-AU"/>
              </w:rPr>
            </w:pPr>
            <w:r w:rsidRPr="00D129DC">
              <w:rPr>
                <w:rFonts w:cs="Arial"/>
              </w:rPr>
              <w:t xml:space="preserve">A date provides values for year, month and day according to the Gregorian Calendar.  Character encoding of a date is a string which must follow the calendar </w:t>
            </w:r>
            <w:r w:rsidRPr="00D129DC">
              <w:rPr>
                <w:rFonts w:cs="Arial"/>
              </w:rPr>
              <w:lastRenderedPageBreak/>
              <w:t>date format (complete representation, basic format) for date specified by ISO 8601</w:t>
            </w:r>
            <w:r w:rsidRPr="00D129DC">
              <w:rPr>
                <w:rFonts w:cs="Arial"/>
                <w:lang w:val="en-AU"/>
              </w:rPr>
              <w:t xml:space="preserve">:1988.  </w:t>
            </w:r>
          </w:p>
        </w:tc>
      </w:tr>
      <w:tr w:rsidR="009A0E8D" w:rsidRPr="00D129DC" w14:paraId="6BBF63C1" w14:textId="77777777" w:rsidTr="009A0E8D">
        <w:tc>
          <w:tcPr>
            <w:tcW w:w="1721" w:type="dxa"/>
            <w:shd w:val="clear" w:color="auto" w:fill="auto"/>
          </w:tcPr>
          <w:p w14:paraId="39633D06" w14:textId="6ADEA964"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lastRenderedPageBreak/>
              <w:t>Time</w:t>
            </w:r>
          </w:p>
        </w:tc>
        <w:tc>
          <w:tcPr>
            <w:tcW w:w="7357" w:type="dxa"/>
            <w:shd w:val="clear" w:color="auto" w:fill="auto"/>
          </w:tcPr>
          <w:p w14:paraId="4BB4A233" w14:textId="162E8E12" w:rsidR="009A0E8D" w:rsidRPr="00D129DC" w:rsidRDefault="009A0E8D" w:rsidP="00795958">
            <w:pPr>
              <w:pStyle w:val="Labeldata"/>
              <w:spacing w:line="276" w:lineRule="auto"/>
              <w:rPr>
                <w:rFonts w:cs="Arial"/>
                <w:i/>
              </w:rPr>
            </w:pPr>
            <w:r w:rsidRPr="00D129DC">
              <w:rPr>
                <w:rFonts w:cs="Arial"/>
              </w:rPr>
              <w:t>A time is given by an hour, minute and second. Character encoding of a time is a string that follows the local time (complete representation, basic format) format defined in ISO 8601</w:t>
            </w:r>
            <w:r w:rsidRPr="00D129DC">
              <w:rPr>
                <w:rFonts w:cs="Arial"/>
                <w:lang w:val="en-AU"/>
              </w:rPr>
              <w:t>:1988</w:t>
            </w:r>
            <w:r w:rsidRPr="00D129DC">
              <w:rPr>
                <w:rFonts w:cs="Arial"/>
              </w:rPr>
              <w:t xml:space="preserve">. </w:t>
            </w:r>
          </w:p>
        </w:tc>
      </w:tr>
      <w:tr w:rsidR="009A0E8D" w:rsidRPr="00D129DC" w14:paraId="6AE5F975" w14:textId="77777777" w:rsidTr="009A0E8D">
        <w:tc>
          <w:tcPr>
            <w:tcW w:w="1721" w:type="dxa"/>
            <w:shd w:val="clear" w:color="auto" w:fill="auto"/>
          </w:tcPr>
          <w:p w14:paraId="2862CC2A" w14:textId="33F3D88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Date and Time</w:t>
            </w:r>
          </w:p>
        </w:tc>
        <w:tc>
          <w:tcPr>
            <w:tcW w:w="7357" w:type="dxa"/>
            <w:shd w:val="clear" w:color="auto" w:fill="auto"/>
          </w:tcPr>
          <w:p w14:paraId="20C2C400" w14:textId="09236240" w:rsidR="009A0E8D" w:rsidRPr="00D129DC" w:rsidRDefault="009A0E8D" w:rsidP="00795958">
            <w:pPr>
              <w:pStyle w:val="Labeldata"/>
              <w:spacing w:line="276" w:lineRule="auto"/>
              <w:rPr>
                <w:rFonts w:cs="Arial"/>
                <w:i/>
                <w:lang w:val="en-AU"/>
              </w:rPr>
            </w:pPr>
            <w:r w:rsidRPr="00D129DC">
              <w:rPr>
                <w:rFonts w:cs="Arial"/>
              </w:rPr>
              <w:t>A DateTime is a combination of a date and a time type. Character encoding of a DateTime must  follow ISO 8601</w:t>
            </w:r>
            <w:r w:rsidRPr="00D129DC">
              <w:rPr>
                <w:rFonts w:cs="Arial"/>
                <w:lang w:val="en-AU"/>
              </w:rPr>
              <w:t>:1988</w:t>
            </w:r>
          </w:p>
        </w:tc>
      </w:tr>
    </w:tbl>
    <w:p w14:paraId="227F914B" w14:textId="77777777" w:rsidR="009A0E8D" w:rsidRPr="00D129DC" w:rsidRDefault="009A0E8D" w:rsidP="00795958">
      <w:pPr>
        <w:pStyle w:val="note0"/>
        <w:jc w:val="center"/>
        <w:rPr>
          <w:rFonts w:cs="Arial"/>
          <w:i w:val="0"/>
          <w:color w:val="auto"/>
          <w:highlight w:val="yellow"/>
          <w:lang w:eastAsia="en-US"/>
        </w:rPr>
      </w:pPr>
    </w:p>
    <w:p w14:paraId="53FC426A" w14:textId="26133812" w:rsidR="000B40A1" w:rsidRPr="00D129DC" w:rsidRDefault="000B40A1" w:rsidP="00A302AF">
      <w:pPr>
        <w:pStyle w:val="Heading1"/>
        <w:rPr>
          <w:rFonts w:cs="Arial"/>
          <w:sz w:val="20"/>
        </w:rPr>
      </w:pPr>
      <w:bookmarkStart w:id="139" w:name="_Toc454280185"/>
      <w:bookmarkStart w:id="140" w:name="_Toc225648315"/>
      <w:bookmarkStart w:id="141" w:name="_Toc225065172"/>
      <w:r w:rsidRPr="00D129DC">
        <w:rPr>
          <w:rFonts w:cs="Arial"/>
          <w:sz w:val="20"/>
        </w:rPr>
        <w:t xml:space="preserve">Dataset </w:t>
      </w:r>
      <w:r w:rsidR="00C342BE" w:rsidRPr="00D129DC">
        <w:rPr>
          <w:rFonts w:cs="Arial"/>
          <w:sz w:val="20"/>
        </w:rPr>
        <w:t>Types</w:t>
      </w:r>
      <w:bookmarkEnd w:id="139"/>
    </w:p>
    <w:p w14:paraId="4A5ABF5D" w14:textId="7C0E82CF" w:rsidR="00A302AF" w:rsidRPr="00D129DC" w:rsidRDefault="00A302AF" w:rsidP="00A302AF">
      <w:pPr>
        <w:ind w:left="340"/>
        <w:rPr>
          <w:rFonts w:ascii="Arial" w:hAnsi="Arial" w:cs="Arial"/>
          <w:sz w:val="20"/>
          <w:szCs w:val="20"/>
          <w:highlight w:val="yellow"/>
        </w:rPr>
      </w:pPr>
      <w:r w:rsidRPr="00D129DC">
        <w:rPr>
          <w:rFonts w:ascii="Arial" w:hAnsi="Arial" w:cs="Arial"/>
          <w:sz w:val="20"/>
          <w:szCs w:val="20"/>
          <w:highlight w:val="yellow"/>
        </w:rPr>
        <w:t>Types of data sets to be included here (in plain English)  (Nick and Chris)</w:t>
      </w:r>
    </w:p>
    <w:p w14:paraId="4C24A8DE" w14:textId="396F401C" w:rsidR="00A302AF" w:rsidRPr="00D129DC" w:rsidRDefault="00A302AF" w:rsidP="00A302AF">
      <w:pPr>
        <w:ind w:left="340"/>
        <w:rPr>
          <w:rFonts w:ascii="Arial" w:hAnsi="Arial" w:cs="Arial"/>
          <w:sz w:val="20"/>
          <w:szCs w:val="20"/>
          <w:highlight w:val="yellow"/>
        </w:rPr>
      </w:pPr>
      <w:r w:rsidRPr="00D129DC">
        <w:rPr>
          <w:rFonts w:ascii="Arial" w:hAnsi="Arial" w:cs="Arial"/>
          <w:sz w:val="20"/>
          <w:szCs w:val="20"/>
          <w:highlight w:val="yellow"/>
        </w:rPr>
        <w:t>Updates are by replacement and not incrementally updated</w:t>
      </w:r>
    </w:p>
    <w:p w14:paraId="7BFB5227" w14:textId="112F8F15" w:rsidR="00A302AF" w:rsidRPr="00D129DC" w:rsidRDefault="00A302AF" w:rsidP="00A302AF">
      <w:pPr>
        <w:ind w:left="340"/>
        <w:rPr>
          <w:rFonts w:ascii="Arial" w:hAnsi="Arial" w:cs="Arial"/>
          <w:sz w:val="20"/>
          <w:szCs w:val="20"/>
          <w:highlight w:val="yellow"/>
        </w:rPr>
      </w:pPr>
      <w:r w:rsidRPr="00D129DC">
        <w:rPr>
          <w:rFonts w:ascii="Arial" w:hAnsi="Arial" w:cs="Arial"/>
          <w:sz w:val="20"/>
          <w:szCs w:val="20"/>
          <w:highlight w:val="yellow"/>
        </w:rPr>
        <w:t>There are three types of data sets;</w:t>
      </w:r>
    </w:p>
    <w:p w14:paraId="6890DD90" w14:textId="11EFA44F" w:rsidR="00A302AF" w:rsidRPr="00D129DC" w:rsidRDefault="00A302AF" w:rsidP="00A302AF">
      <w:pPr>
        <w:ind w:left="340"/>
        <w:rPr>
          <w:rFonts w:ascii="Arial" w:hAnsi="Arial" w:cs="Arial"/>
          <w:sz w:val="20"/>
          <w:szCs w:val="20"/>
        </w:rPr>
      </w:pPr>
      <w:r w:rsidRPr="00D129DC">
        <w:rPr>
          <w:rFonts w:ascii="Arial" w:hAnsi="Arial" w:cs="Arial"/>
          <w:sz w:val="20"/>
          <w:szCs w:val="20"/>
          <w:highlight w:val="yellow"/>
        </w:rPr>
        <w:tab/>
        <w:t>Tidal window, routes, and areas (almost no-go and no-go)</w:t>
      </w:r>
    </w:p>
    <w:p w14:paraId="0BB84ECA" w14:textId="77777777" w:rsidR="00A302AF" w:rsidRPr="00D129DC" w:rsidRDefault="00A302AF" w:rsidP="00A302AF">
      <w:pPr>
        <w:ind w:left="340"/>
        <w:rPr>
          <w:rFonts w:ascii="Arial" w:hAnsi="Arial" w:cs="Arial"/>
          <w:sz w:val="20"/>
          <w:szCs w:val="20"/>
        </w:rPr>
      </w:pPr>
    </w:p>
    <w:p w14:paraId="2C441AD9" w14:textId="541016BF" w:rsidR="00C3427E" w:rsidRPr="00D129DC" w:rsidRDefault="0053708D" w:rsidP="003963F1">
      <w:pPr>
        <w:pStyle w:val="Heading1"/>
        <w:rPr>
          <w:rFonts w:cs="Arial"/>
          <w:sz w:val="20"/>
        </w:rPr>
      </w:pPr>
      <w:bookmarkStart w:id="142" w:name="_Toc454280188"/>
      <w:r w:rsidRPr="00D129DC">
        <w:rPr>
          <w:rFonts w:cs="Arial"/>
          <w:sz w:val="20"/>
        </w:rPr>
        <w:t>Geometry</w:t>
      </w:r>
      <w:bookmarkEnd w:id="140"/>
      <w:bookmarkEnd w:id="141"/>
      <w:r w:rsidR="00F73215" w:rsidRPr="00D129DC">
        <w:rPr>
          <w:rFonts w:cs="Arial"/>
          <w:sz w:val="20"/>
        </w:rPr>
        <w:t xml:space="preserve"> </w:t>
      </w:r>
      <w:bookmarkEnd w:id="142"/>
    </w:p>
    <w:p w14:paraId="2143B612" w14:textId="6079FE61" w:rsidR="00941F24" w:rsidRPr="00D129DC" w:rsidRDefault="007058EA" w:rsidP="00972855">
      <w:pPr>
        <w:pStyle w:val="note0"/>
        <w:rPr>
          <w:rFonts w:cs="Arial"/>
          <w:i w:val="0"/>
          <w:color w:val="auto"/>
        </w:rPr>
      </w:pPr>
      <w:bookmarkStart w:id="143" w:name="_Toc288810288"/>
      <w:bookmarkStart w:id="144" w:name="_Toc288812335"/>
      <w:r w:rsidRPr="00D129DC">
        <w:rPr>
          <w:rFonts w:cs="Arial"/>
          <w:i w:val="0"/>
          <w:color w:val="auto"/>
        </w:rPr>
        <w:t xml:space="preserve">Geometry in </w:t>
      </w:r>
      <w:bookmarkStart w:id="145" w:name="_Toc225648316"/>
      <w:bookmarkStart w:id="146" w:name="_Toc225065173"/>
      <w:bookmarkEnd w:id="143"/>
      <w:bookmarkEnd w:id="144"/>
      <w:r w:rsidRPr="00D129DC">
        <w:rPr>
          <w:rFonts w:cs="Arial"/>
          <w:i w:val="0"/>
          <w:color w:val="auto"/>
        </w:rPr>
        <w:t>S-129 datasets conforms to S-100 Geometry level 3a</w:t>
      </w:r>
      <w:r w:rsidR="00A302AF" w:rsidRPr="00D129DC">
        <w:rPr>
          <w:rFonts w:cs="Arial"/>
          <w:i w:val="0"/>
          <w:color w:val="auto"/>
        </w:rPr>
        <w:t xml:space="preserve"> constrained to 2-dimensional geometry.</w:t>
      </w:r>
    </w:p>
    <w:p w14:paraId="69D0C6F7" w14:textId="77777777" w:rsidR="00053F52" w:rsidRPr="00D129DC" w:rsidRDefault="00BB0421" w:rsidP="00972855">
      <w:pPr>
        <w:pStyle w:val="Heading1"/>
        <w:rPr>
          <w:rFonts w:cs="Arial"/>
          <w:sz w:val="20"/>
        </w:rPr>
      </w:pPr>
      <w:bookmarkStart w:id="147" w:name="_Toc454280189"/>
      <w:r w:rsidRPr="00D129DC">
        <w:rPr>
          <w:rFonts w:cs="Arial"/>
          <w:sz w:val="20"/>
        </w:rPr>
        <w:t>Coordinate Reference Systems</w:t>
      </w:r>
      <w:r w:rsidR="004504B9" w:rsidRPr="00D129DC">
        <w:rPr>
          <w:rFonts w:cs="Arial"/>
          <w:sz w:val="20"/>
        </w:rPr>
        <w:t xml:space="preserve"> (CRS)</w:t>
      </w:r>
      <w:bookmarkEnd w:id="145"/>
      <w:bookmarkEnd w:id="146"/>
    </w:p>
    <w:p w14:paraId="3DAC88BC" w14:textId="529A80CA" w:rsidR="00A0577E" w:rsidRPr="00D129DC" w:rsidRDefault="00053F52" w:rsidP="00795958">
      <w:pPr>
        <w:pStyle w:val="Heading1"/>
        <w:numPr>
          <w:ilvl w:val="0"/>
          <w:numId w:val="0"/>
        </w:numPr>
        <w:rPr>
          <w:rFonts w:cs="Arial"/>
          <w:b w:val="0"/>
          <w:sz w:val="20"/>
        </w:rPr>
      </w:pPr>
      <w:r w:rsidRPr="00D129DC">
        <w:rPr>
          <w:rFonts w:cs="Arial"/>
          <w:b w:val="0"/>
          <w:sz w:val="20"/>
        </w:rPr>
        <w:t xml:space="preserve">The location of a feature in the S-100 standard is defined by means of coordinates, which relate a feature to a position. </w:t>
      </w:r>
      <w:bookmarkEnd w:id="147"/>
    </w:p>
    <w:p w14:paraId="3092B1DF" w14:textId="18218503" w:rsidR="00C13B4C" w:rsidRPr="00D129DC" w:rsidRDefault="00C13B4C" w:rsidP="00FC616C">
      <w:pPr>
        <w:pStyle w:val="Heading2"/>
        <w:ind w:left="567" w:hanging="567"/>
        <w:rPr>
          <w:rFonts w:cs="Arial"/>
          <w:sz w:val="20"/>
        </w:rPr>
      </w:pPr>
      <w:bookmarkStart w:id="148" w:name="_Toc225648317"/>
      <w:bookmarkStart w:id="149" w:name="_Toc225065174"/>
      <w:bookmarkStart w:id="150" w:name="_Toc454280190"/>
      <w:r w:rsidRPr="00D129DC">
        <w:rPr>
          <w:rFonts w:cs="Arial"/>
          <w:sz w:val="20"/>
        </w:rPr>
        <w:t xml:space="preserve">Horizontal </w:t>
      </w:r>
      <w:bookmarkEnd w:id="148"/>
      <w:bookmarkEnd w:id="149"/>
      <w:bookmarkEnd w:id="150"/>
      <w:r w:rsidRPr="00D129DC">
        <w:rPr>
          <w:rFonts w:cs="Arial"/>
          <w:sz w:val="20"/>
        </w:rPr>
        <w:t>R</w:t>
      </w:r>
      <w:r w:rsidR="002F035B" w:rsidRPr="00D129DC">
        <w:rPr>
          <w:rFonts w:cs="Arial"/>
          <w:sz w:val="20"/>
        </w:rPr>
        <w:t xml:space="preserve">eference </w:t>
      </w:r>
      <w:r w:rsidRPr="00D129DC">
        <w:rPr>
          <w:rFonts w:cs="Arial"/>
          <w:sz w:val="20"/>
        </w:rPr>
        <w:t>S</w:t>
      </w:r>
      <w:r w:rsidR="002F035B" w:rsidRPr="00D129DC">
        <w:rPr>
          <w:rFonts w:cs="Arial"/>
          <w:sz w:val="20"/>
        </w:rPr>
        <w:t>ystem</w:t>
      </w:r>
      <w:bookmarkStart w:id="151" w:name="_Toc288810276"/>
      <w:bookmarkStart w:id="152" w:name="_Toc288812323"/>
      <w:r w:rsidR="002F035B" w:rsidRPr="00D129DC">
        <w:rPr>
          <w:rFonts w:cs="Arial"/>
          <w:sz w:val="20"/>
        </w:rPr>
        <w:t xml:space="preserve"> </w:t>
      </w:r>
      <w:r w:rsidR="002F035B" w:rsidRPr="00D129DC">
        <w:rPr>
          <w:rFonts w:cs="Arial"/>
          <w:sz w:val="20"/>
        </w:rPr>
        <w:tab/>
      </w:r>
      <w:r w:rsidR="002F035B" w:rsidRPr="00D129DC">
        <w:rPr>
          <w:rFonts w:cs="Arial"/>
          <w:sz w:val="20"/>
        </w:rPr>
        <w:tab/>
      </w:r>
      <w:r w:rsidR="002F035B" w:rsidRPr="00D129DC">
        <w:rPr>
          <w:rFonts w:cs="Arial"/>
          <w:sz w:val="20"/>
        </w:rPr>
        <w:tab/>
      </w:r>
    </w:p>
    <w:p w14:paraId="20C2AC74" w14:textId="71EA6A41" w:rsidR="002F035B" w:rsidRPr="00D129DC" w:rsidRDefault="007058EA" w:rsidP="00795958">
      <w:pPr>
        <w:pStyle w:val="Heading2"/>
        <w:numPr>
          <w:ilvl w:val="0"/>
          <w:numId w:val="0"/>
        </w:numPr>
        <w:rPr>
          <w:rFonts w:cs="Arial"/>
          <w:b w:val="0"/>
          <w:bCs w:val="0"/>
          <w:sz w:val="20"/>
        </w:rPr>
      </w:pPr>
      <w:r w:rsidRPr="00D129DC">
        <w:rPr>
          <w:rFonts w:cs="Arial"/>
          <w:b w:val="0"/>
          <w:bCs w:val="0"/>
          <w:sz w:val="20"/>
        </w:rPr>
        <w:t>In S-129 datasets</w:t>
      </w:r>
      <w:r w:rsidR="00C13B4C" w:rsidRPr="00D129DC">
        <w:rPr>
          <w:rFonts w:cs="Arial"/>
          <w:b w:val="0"/>
          <w:bCs w:val="0"/>
          <w:sz w:val="20"/>
        </w:rPr>
        <w:t xml:space="preserve"> </w:t>
      </w:r>
      <w:r w:rsidRPr="00D129DC">
        <w:rPr>
          <w:rFonts w:cs="Arial"/>
          <w:b w:val="0"/>
          <w:bCs w:val="0"/>
          <w:sz w:val="20"/>
        </w:rPr>
        <w:t xml:space="preserve">the </w:t>
      </w:r>
      <w:r w:rsidR="00C13B4C" w:rsidRPr="00D129DC">
        <w:rPr>
          <w:rFonts w:cs="Arial"/>
          <w:b w:val="0"/>
          <w:bCs w:val="0"/>
          <w:sz w:val="20"/>
        </w:rPr>
        <w:t xml:space="preserve">horizontal CRS must be the ellipsoidal (geodetic) system EPSG: 4326 (WGS84).  The full reference to EPSG: 4326 can be found at </w:t>
      </w:r>
      <w:hyperlink r:id="rId18" w:history="1">
        <w:r w:rsidR="00C13B4C" w:rsidRPr="00D129DC">
          <w:rPr>
            <w:rFonts w:cs="Arial"/>
            <w:bCs w:val="0"/>
            <w:sz w:val="20"/>
          </w:rPr>
          <w:t>www.epsg-registry.org</w:t>
        </w:r>
      </w:hyperlink>
      <w:r w:rsidR="00C13B4C" w:rsidRPr="00D129DC">
        <w:rPr>
          <w:rFonts w:cs="Arial"/>
          <w:b w:val="0"/>
          <w:bCs w:val="0"/>
          <w:sz w:val="20"/>
        </w:rPr>
        <w:t xml:space="preserve"> </w:t>
      </w:r>
      <w:r w:rsidR="002F035B" w:rsidRPr="00D129DC">
        <w:rPr>
          <w:rFonts w:cs="Arial"/>
          <w:b w:val="0"/>
          <w:bCs w:val="0"/>
          <w:sz w:val="20"/>
        </w:rPr>
        <w:tab/>
      </w:r>
      <w:bookmarkStart w:id="153" w:name="_Toc288810277"/>
      <w:bookmarkStart w:id="154" w:name="_Toc288812324"/>
      <w:bookmarkEnd w:id="151"/>
      <w:bookmarkEnd w:id="152"/>
    </w:p>
    <w:p w14:paraId="675EB235" w14:textId="2087D13F" w:rsidR="002F035B" w:rsidRPr="00D129DC" w:rsidRDefault="002F035B" w:rsidP="00053F52">
      <w:pPr>
        <w:pStyle w:val="Label1"/>
        <w:ind w:left="3969" w:hanging="3969"/>
        <w:rPr>
          <w:rFonts w:cs="Arial"/>
          <w:sz w:val="20"/>
          <w:szCs w:val="20"/>
        </w:rPr>
      </w:pPr>
      <w:r w:rsidRPr="00D129DC">
        <w:rPr>
          <w:rFonts w:cs="Arial"/>
          <w:sz w:val="20"/>
          <w:szCs w:val="20"/>
        </w:rPr>
        <w:t xml:space="preserve">Projection: </w:t>
      </w:r>
      <w:r w:rsidRPr="00D129DC">
        <w:rPr>
          <w:rFonts w:cs="Arial"/>
          <w:sz w:val="20"/>
          <w:szCs w:val="20"/>
        </w:rPr>
        <w:tab/>
      </w:r>
      <w:r w:rsidR="00C13B4C" w:rsidRPr="00D129DC">
        <w:rPr>
          <w:rFonts w:cs="Arial"/>
          <w:b w:val="0"/>
          <w:sz w:val="20"/>
          <w:szCs w:val="20"/>
        </w:rPr>
        <w:t>EPSG:4326 (WGS84)</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bookmarkStart w:id="155" w:name="_Toc288810278"/>
      <w:bookmarkStart w:id="156" w:name="_Toc288812325"/>
      <w:bookmarkEnd w:id="153"/>
      <w:bookmarkEnd w:id="154"/>
    </w:p>
    <w:p w14:paraId="44AFCBE4" w14:textId="02FD61C1" w:rsidR="002F035B" w:rsidRPr="00D129DC" w:rsidRDefault="002F035B" w:rsidP="00053F52">
      <w:pPr>
        <w:pStyle w:val="Label1"/>
        <w:ind w:left="3969" w:hanging="3969"/>
        <w:rPr>
          <w:rFonts w:cs="Arial"/>
          <w:sz w:val="20"/>
          <w:szCs w:val="20"/>
        </w:rPr>
      </w:pPr>
      <w:bookmarkStart w:id="157" w:name="_Toc288810280"/>
      <w:bookmarkStart w:id="158" w:name="_Toc288812327"/>
      <w:bookmarkEnd w:id="155"/>
      <w:bookmarkEnd w:id="156"/>
      <w:r w:rsidRPr="00D129DC">
        <w:rPr>
          <w:rFonts w:cs="Arial"/>
          <w:sz w:val="20"/>
          <w:szCs w:val="20"/>
        </w:rPr>
        <w:t xml:space="preserve">Coordinate reference system registry: </w:t>
      </w:r>
      <w:r w:rsidRPr="00D129DC">
        <w:rPr>
          <w:rFonts w:cs="Arial"/>
          <w:sz w:val="20"/>
          <w:szCs w:val="20"/>
        </w:rPr>
        <w:tab/>
      </w:r>
      <w:hyperlink r:id="rId19" w:history="1">
        <w:r w:rsidRPr="00D129DC">
          <w:rPr>
            <w:rStyle w:val="Hyperlink"/>
            <w:rFonts w:cs="Arial"/>
            <w:b w:val="0"/>
            <w:sz w:val="20"/>
            <w:szCs w:val="20"/>
            <w:lang w:val="en-US"/>
          </w:rPr>
          <w:t xml:space="preserve">EPSG Geodetic Parameter </w:t>
        </w:r>
        <w:bookmarkEnd w:id="157"/>
        <w:bookmarkEnd w:id="158"/>
        <w:r w:rsidRPr="00D129DC">
          <w:rPr>
            <w:rStyle w:val="Hyperlink"/>
            <w:rFonts w:cs="Arial"/>
            <w:b w:val="0"/>
            <w:sz w:val="20"/>
            <w:szCs w:val="20"/>
            <w:lang w:val="en-US"/>
          </w:rPr>
          <w:t>Registry</w:t>
        </w:r>
      </w:hyperlink>
      <w:r w:rsidRPr="00D129DC">
        <w:rPr>
          <w:rFonts w:cs="Arial"/>
          <w:sz w:val="20"/>
          <w:szCs w:val="20"/>
        </w:rPr>
        <w:t xml:space="preserve"> </w:t>
      </w:r>
    </w:p>
    <w:p w14:paraId="272DB848" w14:textId="77777777" w:rsidR="002F035B" w:rsidRPr="00D129DC" w:rsidRDefault="002F035B" w:rsidP="00053F52">
      <w:pPr>
        <w:pStyle w:val="Label1"/>
        <w:ind w:left="3969" w:hanging="3969"/>
        <w:rPr>
          <w:rFonts w:cs="Arial"/>
          <w:sz w:val="20"/>
          <w:szCs w:val="20"/>
        </w:rPr>
      </w:pPr>
      <w:bookmarkStart w:id="159" w:name="_Toc288810282"/>
      <w:bookmarkStart w:id="160" w:name="_Toc288812329"/>
      <w:r w:rsidRPr="00D129DC">
        <w:rPr>
          <w:rFonts w:cs="Arial"/>
          <w:sz w:val="20"/>
          <w:szCs w:val="20"/>
        </w:rPr>
        <w:t xml:space="preserve">Date type (according to ISO 19115):  </w:t>
      </w:r>
      <w:r w:rsidRPr="00D129DC">
        <w:rPr>
          <w:rFonts w:cs="Arial"/>
          <w:sz w:val="20"/>
          <w:szCs w:val="20"/>
        </w:rPr>
        <w:tab/>
      </w:r>
      <w:r w:rsidRPr="00D129DC">
        <w:rPr>
          <w:rFonts w:cs="Arial"/>
          <w:sz w:val="20"/>
          <w:szCs w:val="20"/>
        </w:rPr>
        <w:tab/>
      </w:r>
      <w:bookmarkEnd w:id="159"/>
      <w:bookmarkEnd w:id="160"/>
      <w:r w:rsidRPr="00D129DC">
        <w:rPr>
          <w:rFonts w:cs="Arial"/>
          <w:sz w:val="20"/>
          <w:szCs w:val="20"/>
        </w:rPr>
        <w:t xml:space="preserve"> </w:t>
      </w:r>
    </w:p>
    <w:p w14:paraId="20035C74" w14:textId="3892B8F2" w:rsidR="002F035B" w:rsidRPr="00D129DC" w:rsidRDefault="002F035B" w:rsidP="00053F52">
      <w:pPr>
        <w:spacing w:line="360" w:lineRule="auto"/>
        <w:ind w:left="3969" w:hanging="3969"/>
        <w:rPr>
          <w:rStyle w:val="LabeldataChar"/>
          <w:rFonts w:cs="Arial"/>
          <w:sz w:val="20"/>
          <w:szCs w:val="20"/>
        </w:rPr>
      </w:pPr>
      <w:bookmarkStart w:id="161" w:name="_Toc288810283"/>
      <w:bookmarkStart w:id="162" w:name="_Toc288812330"/>
      <w:r w:rsidRPr="00D129DC">
        <w:rPr>
          <w:rStyle w:val="Label1Char"/>
          <w:rFonts w:cs="Arial"/>
          <w:sz w:val="20"/>
          <w:szCs w:val="20"/>
        </w:rPr>
        <w:t>Responsible party:</w:t>
      </w:r>
      <w:r w:rsidRPr="00D129DC">
        <w:rPr>
          <w:rFonts w:ascii="Arial" w:hAnsi="Arial" w:cs="Arial"/>
          <w:sz w:val="20"/>
          <w:szCs w:val="20"/>
        </w:rPr>
        <w:t xml:space="preserve">  </w:t>
      </w:r>
      <w:r w:rsidRPr="00D129DC">
        <w:rPr>
          <w:rFonts w:ascii="Arial" w:hAnsi="Arial" w:cs="Arial"/>
          <w:sz w:val="20"/>
          <w:szCs w:val="20"/>
        </w:rPr>
        <w:tab/>
      </w:r>
      <w:r w:rsidRPr="00D129DC">
        <w:rPr>
          <w:rStyle w:val="LabeldataChar"/>
          <w:rFonts w:cs="Arial"/>
          <w:sz w:val="20"/>
          <w:szCs w:val="20"/>
        </w:rPr>
        <w:t xml:space="preserve">International </w:t>
      </w:r>
      <w:r w:rsidR="005842CD" w:rsidRPr="00D129DC">
        <w:rPr>
          <w:rStyle w:val="LabeldataChar"/>
          <w:rFonts w:cs="Arial"/>
          <w:sz w:val="20"/>
          <w:szCs w:val="20"/>
        </w:rPr>
        <w:t xml:space="preserve">Association </w:t>
      </w:r>
      <w:r w:rsidRPr="00D129DC">
        <w:rPr>
          <w:rStyle w:val="LabeldataChar"/>
          <w:rFonts w:cs="Arial"/>
          <w:sz w:val="20"/>
          <w:szCs w:val="20"/>
        </w:rPr>
        <w:t>of Oil and Gas Producers</w:t>
      </w:r>
      <w:bookmarkEnd w:id="161"/>
      <w:bookmarkEnd w:id="162"/>
      <w:r w:rsidRPr="00D129DC">
        <w:rPr>
          <w:rStyle w:val="LabeldataChar"/>
          <w:rFonts w:cs="Arial"/>
          <w:sz w:val="20"/>
          <w:szCs w:val="20"/>
        </w:rPr>
        <w:t xml:space="preserve"> (</w:t>
      </w:r>
      <w:r w:rsidR="005842CD" w:rsidRPr="00D129DC">
        <w:rPr>
          <w:rStyle w:val="LabeldataChar"/>
          <w:rFonts w:cs="Arial"/>
          <w:sz w:val="20"/>
          <w:szCs w:val="20"/>
        </w:rPr>
        <w:t>I</w:t>
      </w:r>
      <w:r w:rsidRPr="00D129DC">
        <w:rPr>
          <w:rStyle w:val="LabeldataChar"/>
          <w:rFonts w:cs="Arial"/>
          <w:sz w:val="20"/>
          <w:szCs w:val="20"/>
        </w:rPr>
        <w:t xml:space="preserve">OGP) </w:t>
      </w:r>
    </w:p>
    <w:p w14:paraId="3BFE8DC1" w14:textId="075E2136" w:rsidR="002F035B" w:rsidRPr="00D129DC" w:rsidRDefault="002F035B" w:rsidP="00053F52">
      <w:pPr>
        <w:spacing w:line="360" w:lineRule="auto"/>
        <w:ind w:left="3969" w:hanging="3969"/>
        <w:rPr>
          <w:rFonts w:ascii="Arial" w:hAnsi="Arial" w:cs="Arial"/>
          <w:sz w:val="20"/>
          <w:szCs w:val="20"/>
        </w:rPr>
      </w:pPr>
      <w:bookmarkStart w:id="163" w:name="_Toc288810284"/>
      <w:bookmarkStart w:id="164" w:name="_Toc288812331"/>
      <w:r w:rsidRPr="00D129DC">
        <w:rPr>
          <w:rStyle w:val="Label1Char"/>
          <w:rFonts w:cs="Arial"/>
          <w:sz w:val="20"/>
          <w:szCs w:val="20"/>
        </w:rPr>
        <w:t>URL:</w:t>
      </w:r>
      <w:r w:rsidRPr="00D129DC">
        <w:rPr>
          <w:rFonts w:ascii="Arial" w:hAnsi="Arial" w:cs="Arial"/>
          <w:sz w:val="20"/>
          <w:szCs w:val="20"/>
        </w:rPr>
        <w:t xml:space="preserve">  </w:t>
      </w:r>
      <w:bookmarkEnd w:id="163"/>
      <w:bookmarkEnd w:id="164"/>
      <w:r w:rsidR="00221A42" w:rsidRPr="00D129DC">
        <w:rPr>
          <w:rFonts w:ascii="Arial" w:hAnsi="Arial" w:cs="Arial"/>
          <w:sz w:val="20"/>
          <w:szCs w:val="20"/>
        </w:rPr>
        <w:tab/>
      </w:r>
      <w:r w:rsidRPr="00D129DC">
        <w:rPr>
          <w:rStyle w:val="Label1Char"/>
          <w:rFonts w:cs="Arial"/>
          <w:b w:val="0"/>
          <w:color w:val="0000FF"/>
          <w:sz w:val="20"/>
          <w:szCs w:val="20"/>
          <w:u w:val="single"/>
        </w:rPr>
        <w:t>http://www.</w:t>
      </w:r>
      <w:r w:rsidR="005842CD" w:rsidRPr="00D129DC">
        <w:rPr>
          <w:rStyle w:val="Label1Char"/>
          <w:rFonts w:cs="Arial"/>
          <w:b w:val="0"/>
          <w:color w:val="0000FF"/>
          <w:sz w:val="20"/>
          <w:szCs w:val="20"/>
          <w:u w:val="single"/>
        </w:rPr>
        <w:t>i</w:t>
      </w:r>
      <w:r w:rsidRPr="00D129DC">
        <w:rPr>
          <w:rStyle w:val="Label1Char"/>
          <w:rFonts w:cs="Arial"/>
          <w:b w:val="0"/>
          <w:color w:val="0000FF"/>
          <w:sz w:val="20"/>
          <w:szCs w:val="20"/>
          <w:u w:val="single"/>
        </w:rPr>
        <w:t>ogp.org</w:t>
      </w:r>
    </w:p>
    <w:p w14:paraId="47C5BB95" w14:textId="5EA3EB32" w:rsidR="0020149E" w:rsidRPr="00D129DC" w:rsidRDefault="0020149E" w:rsidP="00795958">
      <w:pPr>
        <w:pStyle w:val="Heading2"/>
        <w:ind w:left="0" w:firstLine="0"/>
        <w:rPr>
          <w:rFonts w:cs="Arial"/>
          <w:sz w:val="20"/>
        </w:rPr>
      </w:pPr>
      <w:bookmarkStart w:id="165" w:name="_Geometric_representation_M"/>
      <w:bookmarkEnd w:id="165"/>
      <w:r w:rsidRPr="00D129DC">
        <w:rPr>
          <w:rFonts w:cs="Arial"/>
          <w:sz w:val="20"/>
        </w:rPr>
        <w:t>Vertical Reference System</w:t>
      </w:r>
    </w:p>
    <w:p w14:paraId="3EC7A67B" w14:textId="4A22A520" w:rsidR="0020149E" w:rsidRPr="00D129DC" w:rsidRDefault="0020149E" w:rsidP="00795958">
      <w:pPr>
        <w:pStyle w:val="Label1"/>
        <w:spacing w:line="259" w:lineRule="auto"/>
        <w:ind w:left="0" w:firstLine="0"/>
        <w:rPr>
          <w:rFonts w:cs="Arial"/>
          <w:b w:val="0"/>
          <w:sz w:val="20"/>
          <w:szCs w:val="20"/>
        </w:rPr>
      </w:pPr>
      <w:r w:rsidRPr="00D129DC">
        <w:rPr>
          <w:rFonts w:cs="Arial"/>
          <w:b w:val="0"/>
          <w:sz w:val="20"/>
          <w:szCs w:val="20"/>
        </w:rPr>
        <w:t>The vertical coordinate is directed upward (i.e., away from the Earth’s centr</w:t>
      </w:r>
      <w:r w:rsidR="00BD11C7" w:rsidRPr="00D129DC">
        <w:rPr>
          <w:rFonts w:cs="Arial"/>
          <w:b w:val="0"/>
          <w:sz w:val="20"/>
          <w:szCs w:val="20"/>
        </w:rPr>
        <w:t>e</w:t>
      </w:r>
      <w:r w:rsidRPr="00D129DC">
        <w:rPr>
          <w:rFonts w:cs="Arial"/>
          <w:b w:val="0"/>
          <w:sz w:val="20"/>
          <w:szCs w:val="20"/>
        </w:rPr>
        <w:t>) from its origin, the vertical datum, and has units of metres. That is, a positive value for the level of the current relative to the vertical datum means that the level is above the vertical datum. This is consistent with the bathymetric CRS in S-102</w:t>
      </w:r>
      <w:r w:rsidR="00455A92" w:rsidRPr="00D129DC">
        <w:rPr>
          <w:rFonts w:cs="Arial"/>
          <w:b w:val="0"/>
          <w:sz w:val="20"/>
          <w:szCs w:val="20"/>
        </w:rPr>
        <w:t xml:space="preserve"> 1.0.0</w:t>
      </w:r>
      <w:r w:rsidRPr="00D129DC">
        <w:rPr>
          <w:rFonts w:cs="Arial"/>
          <w:b w:val="0"/>
          <w:sz w:val="20"/>
          <w:szCs w:val="20"/>
        </w:rPr>
        <w:t>. The vertical datum is not an ellipsoid but is one of the following: (a) the sea surface (</w:t>
      </w:r>
      <w:r w:rsidRPr="00D129DC">
        <w:rPr>
          <w:rFonts w:cs="Arial"/>
          <w:b w:val="0"/>
          <w:sz w:val="20"/>
          <w:szCs w:val="20"/>
          <w:highlight w:val="yellow"/>
        </w:rPr>
        <w:t>defined in Clause 1.4.2</w:t>
      </w:r>
      <w:r w:rsidRPr="00D129DC">
        <w:rPr>
          <w:rFonts w:cs="Arial"/>
          <w:b w:val="0"/>
          <w:sz w:val="20"/>
          <w:szCs w:val="20"/>
        </w:rPr>
        <w:t>), (b) a vertical, sounding, or chart datum (MSL, LAT, etc.), or (c) the sea floor.</w:t>
      </w:r>
    </w:p>
    <w:p w14:paraId="2B58B9F4" w14:textId="77777777" w:rsidR="00816B9A" w:rsidRPr="00D129DC" w:rsidRDefault="00816B9A" w:rsidP="0020149E">
      <w:pPr>
        <w:pStyle w:val="Label1"/>
        <w:ind w:left="0" w:firstLine="0"/>
        <w:rPr>
          <w:rFonts w:cs="Arial"/>
          <w:sz w:val="20"/>
          <w:szCs w:val="20"/>
        </w:rPr>
      </w:pPr>
    </w:p>
    <w:p w14:paraId="7795F38B" w14:textId="4EAD10C2" w:rsidR="00DF3C07" w:rsidRPr="00D129DC" w:rsidRDefault="00DF3C07" w:rsidP="009A40A4">
      <w:pPr>
        <w:pStyle w:val="Label1"/>
        <w:spacing w:line="259" w:lineRule="auto"/>
        <w:ind w:left="0" w:firstLine="0"/>
        <w:rPr>
          <w:rFonts w:cs="Arial"/>
          <w:b w:val="0"/>
          <w:sz w:val="20"/>
          <w:szCs w:val="20"/>
        </w:rPr>
      </w:pPr>
    </w:p>
    <w:p w14:paraId="2C97D671" w14:textId="3DA418F2" w:rsidR="00DF3C07" w:rsidRPr="00D129DC" w:rsidRDefault="00F70CB1" w:rsidP="00DF3C07">
      <w:pPr>
        <w:pStyle w:val="default0"/>
        <w:spacing w:before="0" w:beforeAutospacing="0" w:after="0" w:afterAutospacing="0"/>
        <w:rPr>
          <w:rFonts w:ascii="Arial" w:hAnsi="Arial" w:cs="Arial"/>
          <w:color w:val="000000"/>
          <w:sz w:val="20"/>
          <w:szCs w:val="20"/>
        </w:rPr>
      </w:pPr>
      <w:r w:rsidRPr="00D129DC">
        <w:rPr>
          <w:rFonts w:ascii="Arial" w:hAnsi="Arial" w:cs="Arial"/>
          <w:b/>
          <w:bCs/>
          <w:color w:val="000000"/>
          <w:sz w:val="20"/>
          <w:szCs w:val="20"/>
          <w:lang w:val="en-US"/>
        </w:rPr>
        <w:t>8</w:t>
      </w:r>
      <w:r w:rsidR="00DF3C07" w:rsidRPr="00D129DC">
        <w:rPr>
          <w:rFonts w:ascii="Arial" w:hAnsi="Arial" w:cs="Arial"/>
          <w:b/>
          <w:bCs/>
          <w:color w:val="000000"/>
          <w:sz w:val="20"/>
          <w:szCs w:val="20"/>
          <w:lang w:val="en-US"/>
        </w:rPr>
        <w:t>.3 Temporal Reference System</w:t>
      </w:r>
    </w:p>
    <w:p w14:paraId="4BE1CCE1" w14:textId="77777777" w:rsidR="00F70CB1" w:rsidRPr="00D129DC" w:rsidRDefault="00F70CB1" w:rsidP="00DF3C07">
      <w:pPr>
        <w:rPr>
          <w:rFonts w:ascii="Arial" w:hAnsi="Arial" w:cs="Arial"/>
          <w:color w:val="000000"/>
          <w:sz w:val="20"/>
          <w:szCs w:val="20"/>
          <w:lang w:val="en-US"/>
        </w:rPr>
      </w:pPr>
    </w:p>
    <w:p w14:paraId="48CD6419" w14:textId="76DADA4A" w:rsidR="00453950" w:rsidRPr="00D129DC" w:rsidRDefault="00DF3C07" w:rsidP="00453950">
      <w:pPr>
        <w:jc w:val="both"/>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lastRenderedPageBreak/>
        <w:t xml:space="preserve">The temporal reference system is the Gregorian calendar for date and UTC for time. Time is measured by reference to Calendar dates and Clock time in accordance with ISO 19108:2002, Temporal Schema clause 5.4.4. </w:t>
      </w:r>
      <w:r w:rsidR="00453950" w:rsidRPr="00D129DC">
        <w:rPr>
          <w:rFonts w:ascii="Arial" w:eastAsia="MS Mincho" w:hAnsi="Arial" w:cs="Arial"/>
          <w:bCs/>
          <w:sz w:val="20"/>
          <w:szCs w:val="20"/>
          <w:lang w:val="en-GB" w:eastAsia="ja-JP"/>
        </w:rPr>
        <w:t xml:space="preserve">All date and time variables must follow the format specified in ISO 8601:2004. </w:t>
      </w:r>
    </w:p>
    <w:p w14:paraId="44F53E5F" w14:textId="77777777" w:rsidR="00453950" w:rsidRPr="00D129DC" w:rsidRDefault="00453950" w:rsidP="00453950">
      <w:pPr>
        <w:rPr>
          <w:rFonts w:ascii="Arial" w:eastAsia="MS Mincho" w:hAnsi="Arial" w:cs="Arial"/>
          <w:bCs/>
          <w:sz w:val="20"/>
          <w:szCs w:val="20"/>
          <w:lang w:val="en-GB" w:eastAsia="ja-JP"/>
        </w:rPr>
      </w:pPr>
    </w:p>
    <w:p w14:paraId="08EC9348" w14:textId="77777777" w:rsidR="00453950" w:rsidRPr="00D129DC" w:rsidRDefault="00DF3C07" w:rsidP="00453950">
      <w:pPr>
        <w:pStyle w:val="ListParagraph"/>
        <w:numPr>
          <w:ilvl w:val="0"/>
          <w:numId w:val="104"/>
        </w:numPr>
        <w:rPr>
          <w:rFonts w:cs="Arial"/>
          <w:bCs/>
        </w:rPr>
      </w:pPr>
      <w:r w:rsidRPr="00D129DC">
        <w:rPr>
          <w:rFonts w:cs="Arial"/>
          <w:bCs/>
        </w:rPr>
        <w:t xml:space="preserve">A date variable will have the following 8-character format: yyyymmdd. </w:t>
      </w:r>
    </w:p>
    <w:p w14:paraId="09F0D213" w14:textId="76B7EC2E" w:rsidR="00453950" w:rsidRPr="00D129DC" w:rsidRDefault="00DF3C07" w:rsidP="00453950">
      <w:pPr>
        <w:pStyle w:val="ListParagraph"/>
        <w:numPr>
          <w:ilvl w:val="0"/>
          <w:numId w:val="104"/>
        </w:numPr>
        <w:rPr>
          <w:rFonts w:cs="Arial"/>
          <w:bCs/>
        </w:rPr>
      </w:pPr>
      <w:r w:rsidRPr="00D129DC">
        <w:rPr>
          <w:rFonts w:cs="Arial"/>
          <w:bCs/>
        </w:rPr>
        <w:t xml:space="preserve">A time variable will have the following 7-character format: hhmmssZ. </w:t>
      </w:r>
    </w:p>
    <w:p w14:paraId="580A6B77" w14:textId="2BDAF4DF" w:rsidR="00DF3C07" w:rsidRPr="00D129DC" w:rsidRDefault="00DF3C07" w:rsidP="00453950">
      <w:pPr>
        <w:pStyle w:val="ListParagraph"/>
        <w:numPr>
          <w:ilvl w:val="0"/>
          <w:numId w:val="104"/>
        </w:numPr>
        <w:rPr>
          <w:rFonts w:cs="Arial"/>
          <w:bCs/>
        </w:rPr>
      </w:pPr>
      <w:r w:rsidRPr="00D129DC">
        <w:rPr>
          <w:rFonts w:cs="Arial"/>
          <w:bCs/>
        </w:rPr>
        <w:t>A date-time variable will have the following 16-character format: yyyymmddThhmmssZ.</w:t>
      </w:r>
      <w:r w:rsidR="00453950" w:rsidRPr="00D129DC">
        <w:rPr>
          <w:rFonts w:cs="Arial"/>
          <w:bCs/>
        </w:rPr>
        <w:t xml:space="preserve">  </w:t>
      </w:r>
    </w:p>
    <w:p w14:paraId="4D523A40" w14:textId="0F669529" w:rsidR="009348B7" w:rsidRPr="00D129DC" w:rsidRDefault="009348B7" w:rsidP="00453950">
      <w:pPr>
        <w:pStyle w:val="Label1"/>
        <w:spacing w:line="259" w:lineRule="auto"/>
        <w:ind w:left="0" w:firstLine="0"/>
        <w:rPr>
          <w:rFonts w:cs="Arial"/>
          <w:b w:val="0"/>
          <w:sz w:val="20"/>
          <w:szCs w:val="20"/>
        </w:rPr>
      </w:pPr>
    </w:p>
    <w:p w14:paraId="2AEDF489" w14:textId="77777777" w:rsidR="00BB0421" w:rsidRPr="00D129DC" w:rsidRDefault="00DE2145" w:rsidP="001C2735">
      <w:pPr>
        <w:pStyle w:val="Heading1"/>
        <w:rPr>
          <w:rFonts w:cs="Arial"/>
          <w:sz w:val="20"/>
        </w:rPr>
      </w:pPr>
      <w:bookmarkStart w:id="166" w:name="_Toc225648327"/>
      <w:bookmarkStart w:id="167" w:name="_Toc225065184"/>
      <w:bookmarkStart w:id="168" w:name="_Toc454280191"/>
      <w:r w:rsidRPr="00D129DC">
        <w:rPr>
          <w:rFonts w:cs="Arial"/>
          <w:sz w:val="20"/>
        </w:rPr>
        <w:t>Data Quality</w:t>
      </w:r>
      <w:bookmarkEnd w:id="166"/>
      <w:bookmarkEnd w:id="167"/>
      <w:bookmarkEnd w:id="168"/>
      <w:r w:rsidR="00832ABB" w:rsidRPr="00D129DC">
        <w:rPr>
          <w:rFonts w:cs="Arial"/>
          <w:sz w:val="20"/>
        </w:rPr>
        <w:t xml:space="preserve"> </w:t>
      </w:r>
    </w:p>
    <w:p w14:paraId="2C046225" w14:textId="6FF273AE" w:rsidR="00E6016B" w:rsidRPr="00D129DC" w:rsidRDefault="00E6016B" w:rsidP="00E6016B">
      <w:pPr>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t xml:space="preserve">Areas where UKCM systems are in place are always covered by very high definition and up to date bathymetry, and have available met-ocean data. </w:t>
      </w:r>
    </w:p>
    <w:p w14:paraId="230A90A4" w14:textId="0FB19DEE" w:rsidR="00723718" w:rsidRPr="00D129DC" w:rsidRDefault="009A40A4" w:rsidP="00E6016B">
      <w:pPr>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t xml:space="preserve">Bathymetric and tidal data used </w:t>
      </w:r>
      <w:r w:rsidR="00A427DC" w:rsidRPr="00D129DC">
        <w:rPr>
          <w:rFonts w:ascii="Arial" w:eastAsia="MS Mincho" w:hAnsi="Arial" w:cs="Arial"/>
          <w:bCs/>
          <w:sz w:val="20"/>
          <w:szCs w:val="20"/>
          <w:lang w:val="en-GB" w:eastAsia="ja-JP"/>
        </w:rPr>
        <w:t>to generate products in compliance with this S-129 Product S</w:t>
      </w:r>
      <w:r w:rsidRPr="00D129DC">
        <w:rPr>
          <w:rFonts w:ascii="Arial" w:eastAsia="MS Mincho" w:hAnsi="Arial" w:cs="Arial"/>
          <w:bCs/>
          <w:sz w:val="20"/>
          <w:szCs w:val="20"/>
          <w:lang w:val="en-GB" w:eastAsia="ja-JP"/>
        </w:rPr>
        <w:t xml:space="preserve">pecification </w:t>
      </w:r>
      <w:r w:rsidR="00A427DC" w:rsidRPr="00D129DC">
        <w:rPr>
          <w:rFonts w:ascii="Arial" w:eastAsia="MS Mincho" w:hAnsi="Arial" w:cs="Arial"/>
          <w:bCs/>
          <w:sz w:val="20"/>
          <w:szCs w:val="20"/>
          <w:lang w:val="en-GB" w:eastAsia="ja-JP"/>
        </w:rPr>
        <w:t>are</w:t>
      </w:r>
      <w:r w:rsidRPr="00D129DC">
        <w:rPr>
          <w:rFonts w:ascii="Arial" w:eastAsia="MS Mincho" w:hAnsi="Arial" w:cs="Arial"/>
          <w:bCs/>
          <w:sz w:val="20"/>
          <w:szCs w:val="20"/>
          <w:lang w:val="en-GB" w:eastAsia="ja-JP"/>
        </w:rPr>
        <w:t xml:space="preserve"> provided by </w:t>
      </w:r>
      <w:r w:rsidR="00A427DC" w:rsidRPr="00D129DC">
        <w:rPr>
          <w:rFonts w:ascii="Arial" w:eastAsia="MS Mincho" w:hAnsi="Arial" w:cs="Arial"/>
          <w:bCs/>
          <w:sz w:val="20"/>
          <w:szCs w:val="20"/>
          <w:lang w:val="en-GB" w:eastAsia="ja-JP"/>
        </w:rPr>
        <w:t>official</w:t>
      </w:r>
      <w:r w:rsidRPr="00D129DC">
        <w:rPr>
          <w:rFonts w:ascii="Arial" w:eastAsia="MS Mincho" w:hAnsi="Arial" w:cs="Arial"/>
          <w:bCs/>
          <w:sz w:val="20"/>
          <w:szCs w:val="20"/>
          <w:lang w:val="en-GB" w:eastAsia="ja-JP"/>
        </w:rPr>
        <w:t xml:space="preserve"> sources </w:t>
      </w:r>
      <w:r w:rsidR="00A427DC" w:rsidRPr="00D129DC">
        <w:rPr>
          <w:rFonts w:ascii="Arial" w:eastAsia="MS Mincho" w:hAnsi="Arial" w:cs="Arial"/>
          <w:bCs/>
          <w:sz w:val="20"/>
          <w:szCs w:val="20"/>
          <w:lang w:val="en-GB" w:eastAsia="ja-JP"/>
        </w:rPr>
        <w:t>using quality assured processes outside the scope of this Product Specification</w:t>
      </w:r>
      <w:r w:rsidRPr="00D129DC">
        <w:rPr>
          <w:rFonts w:ascii="Arial" w:eastAsia="MS Mincho" w:hAnsi="Arial" w:cs="Arial"/>
          <w:bCs/>
          <w:sz w:val="20"/>
          <w:szCs w:val="20"/>
          <w:lang w:val="en-GB" w:eastAsia="ja-JP"/>
        </w:rPr>
        <w:t xml:space="preserve">. </w:t>
      </w:r>
      <w:r w:rsidR="00A427DC" w:rsidRPr="00D129DC">
        <w:rPr>
          <w:rFonts w:ascii="Arial" w:eastAsia="MS Mincho" w:hAnsi="Arial" w:cs="Arial"/>
          <w:bCs/>
          <w:sz w:val="20"/>
          <w:szCs w:val="20"/>
          <w:lang w:val="en-GB" w:eastAsia="ja-JP"/>
        </w:rPr>
        <w:t xml:space="preserve"> This</w:t>
      </w:r>
      <w:r w:rsidRPr="00D129DC">
        <w:rPr>
          <w:rFonts w:ascii="Arial" w:eastAsia="MS Mincho" w:hAnsi="Arial" w:cs="Arial"/>
          <w:bCs/>
          <w:sz w:val="20"/>
          <w:szCs w:val="20"/>
          <w:lang w:val="en-GB" w:eastAsia="ja-JP"/>
        </w:rPr>
        <w:t xml:space="preserve"> information is, therefore, of the highest possible quality and guaranteed by th</w:t>
      </w:r>
      <w:r w:rsidR="00E6016B" w:rsidRPr="00D129DC">
        <w:rPr>
          <w:rFonts w:ascii="Arial" w:eastAsia="MS Mincho" w:hAnsi="Arial" w:cs="Arial"/>
          <w:bCs/>
          <w:sz w:val="20"/>
          <w:szCs w:val="20"/>
          <w:lang w:val="en-GB" w:eastAsia="ja-JP"/>
        </w:rPr>
        <w:t xml:space="preserve">e processes employed by the relevant </w:t>
      </w:r>
      <w:r w:rsidRPr="00D129DC">
        <w:rPr>
          <w:rFonts w:ascii="Arial" w:eastAsia="MS Mincho" w:hAnsi="Arial" w:cs="Arial"/>
          <w:bCs/>
          <w:sz w:val="20"/>
          <w:szCs w:val="20"/>
          <w:lang w:val="en-GB" w:eastAsia="ja-JP"/>
        </w:rPr>
        <w:t>authorities.</w:t>
      </w:r>
    </w:p>
    <w:p w14:paraId="1FDB6D90" w14:textId="34B53621" w:rsidR="00E6016B" w:rsidRPr="00D129DC" w:rsidRDefault="00002981" w:rsidP="00E6016B">
      <w:pPr>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t xml:space="preserve">Quality of under keel clearance management </w:t>
      </w:r>
      <w:r w:rsidR="00A427DC" w:rsidRPr="00D129DC">
        <w:rPr>
          <w:rFonts w:ascii="Arial" w:eastAsia="MS Mincho" w:hAnsi="Arial" w:cs="Arial"/>
          <w:bCs/>
          <w:sz w:val="20"/>
          <w:szCs w:val="20"/>
          <w:lang w:val="en-GB" w:eastAsia="ja-JP"/>
        </w:rPr>
        <w:t>products used</w:t>
      </w:r>
      <w:r w:rsidRPr="00D129DC">
        <w:rPr>
          <w:rFonts w:ascii="Arial" w:eastAsia="MS Mincho" w:hAnsi="Arial" w:cs="Arial"/>
          <w:bCs/>
          <w:sz w:val="20"/>
          <w:szCs w:val="20"/>
          <w:lang w:val="en-GB" w:eastAsia="ja-JP"/>
        </w:rPr>
        <w:t xml:space="preserve"> for navigation </w:t>
      </w:r>
      <w:r w:rsidR="00A427DC" w:rsidRPr="00D129DC">
        <w:rPr>
          <w:rFonts w:ascii="Arial" w:eastAsia="MS Mincho" w:hAnsi="Arial" w:cs="Arial"/>
          <w:bCs/>
          <w:sz w:val="20"/>
          <w:szCs w:val="20"/>
          <w:lang w:val="en-GB" w:eastAsia="ja-JP"/>
        </w:rPr>
        <w:t>depends on the combined quality of</w:t>
      </w:r>
      <w:r w:rsidRPr="00D129DC">
        <w:rPr>
          <w:rFonts w:ascii="Arial" w:eastAsia="MS Mincho" w:hAnsi="Arial" w:cs="Arial"/>
          <w:bCs/>
          <w:sz w:val="20"/>
          <w:szCs w:val="20"/>
          <w:lang w:val="en-GB" w:eastAsia="ja-JP"/>
        </w:rPr>
        <w:t xml:space="preserve"> </w:t>
      </w:r>
      <w:r w:rsidR="00A427DC" w:rsidRPr="00D129DC">
        <w:rPr>
          <w:rFonts w:ascii="Arial" w:eastAsia="MS Mincho" w:hAnsi="Arial" w:cs="Arial"/>
          <w:bCs/>
          <w:sz w:val="20"/>
          <w:szCs w:val="20"/>
          <w:lang w:val="en-GB" w:eastAsia="ja-JP"/>
        </w:rPr>
        <w:t xml:space="preserve">many inputs including </w:t>
      </w:r>
      <w:r w:rsidRPr="00D129DC">
        <w:rPr>
          <w:rFonts w:ascii="Arial" w:eastAsia="MS Mincho" w:hAnsi="Arial" w:cs="Arial"/>
          <w:bCs/>
          <w:sz w:val="20"/>
          <w:szCs w:val="20"/>
          <w:lang w:val="en-GB" w:eastAsia="ja-JP"/>
        </w:rPr>
        <w:t>observed</w:t>
      </w:r>
      <w:r w:rsidR="00A427DC" w:rsidRPr="00D129DC">
        <w:rPr>
          <w:rFonts w:ascii="Arial" w:eastAsia="MS Mincho" w:hAnsi="Arial" w:cs="Arial"/>
          <w:bCs/>
          <w:sz w:val="20"/>
          <w:szCs w:val="20"/>
          <w:lang w:val="en-GB" w:eastAsia="ja-JP"/>
        </w:rPr>
        <w:t xml:space="preserve"> and forecast data</w:t>
      </w:r>
      <w:r w:rsidRPr="00D129DC">
        <w:rPr>
          <w:rFonts w:ascii="Arial" w:eastAsia="MS Mincho" w:hAnsi="Arial" w:cs="Arial"/>
          <w:bCs/>
          <w:sz w:val="20"/>
          <w:szCs w:val="20"/>
          <w:lang w:val="en-GB" w:eastAsia="ja-JP"/>
        </w:rPr>
        <w:t xml:space="preserve"> (e.g. bathymetry, tide, water levels, currents, etc.)</w:t>
      </w:r>
      <w:r w:rsidR="00A427DC" w:rsidRPr="00D129DC">
        <w:rPr>
          <w:rFonts w:ascii="Arial" w:eastAsia="MS Mincho" w:hAnsi="Arial" w:cs="Arial"/>
          <w:bCs/>
          <w:sz w:val="20"/>
          <w:szCs w:val="20"/>
          <w:lang w:val="en-GB" w:eastAsia="ja-JP"/>
        </w:rPr>
        <w:t xml:space="preserve"> and</w:t>
      </w:r>
      <w:r w:rsidRPr="00D129DC">
        <w:rPr>
          <w:rFonts w:ascii="Arial" w:eastAsia="MS Mincho" w:hAnsi="Arial" w:cs="Arial"/>
          <w:bCs/>
          <w:sz w:val="20"/>
          <w:szCs w:val="20"/>
          <w:lang w:val="en-GB" w:eastAsia="ja-JP"/>
        </w:rPr>
        <w:t xml:space="preserve"> </w:t>
      </w:r>
      <w:r w:rsidR="00A427DC" w:rsidRPr="00D129DC">
        <w:rPr>
          <w:rFonts w:ascii="Arial" w:eastAsia="MS Mincho" w:hAnsi="Arial" w:cs="Arial"/>
          <w:bCs/>
          <w:sz w:val="20"/>
          <w:szCs w:val="20"/>
          <w:lang w:val="en-GB" w:eastAsia="ja-JP"/>
        </w:rPr>
        <w:t>vessel positional data</w:t>
      </w:r>
      <w:r w:rsidRPr="00D129DC">
        <w:rPr>
          <w:rFonts w:ascii="Arial" w:eastAsia="MS Mincho" w:hAnsi="Arial" w:cs="Arial"/>
          <w:bCs/>
          <w:sz w:val="20"/>
          <w:szCs w:val="20"/>
          <w:lang w:val="en-GB" w:eastAsia="ja-JP"/>
        </w:rPr>
        <w:t>. Quality information relevant to the many data inputs used by a UKCM system is difficult to produce as a meaningful metric of UKCM product quality that is able to be understood by the mariner</w:t>
      </w:r>
      <w:r w:rsidR="00E6016B" w:rsidRPr="00D129DC">
        <w:rPr>
          <w:rFonts w:ascii="Arial" w:eastAsia="MS Mincho" w:hAnsi="Arial" w:cs="Arial"/>
          <w:bCs/>
          <w:sz w:val="20"/>
          <w:szCs w:val="20"/>
          <w:lang w:val="en-GB" w:eastAsia="ja-JP"/>
        </w:rPr>
        <w:t xml:space="preserve">. </w:t>
      </w:r>
    </w:p>
    <w:p w14:paraId="618BAEEC" w14:textId="5D620C0E" w:rsidR="00002981" w:rsidRPr="00D129DC" w:rsidRDefault="00002981" w:rsidP="00E6016B">
      <w:pPr>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t xml:space="preserve">Data validity is time limited and hence it is not practical to provide a meaningful measure of data quality for the UKCM products.   </w:t>
      </w:r>
    </w:p>
    <w:p w14:paraId="6A849DE4" w14:textId="217B2185" w:rsidR="009A40A4" w:rsidRPr="00D129DC" w:rsidRDefault="00002981" w:rsidP="00E6016B">
      <w:pPr>
        <w:rPr>
          <w:rFonts w:ascii="Arial" w:eastAsia="MS Mincho" w:hAnsi="Arial" w:cs="Arial"/>
          <w:bCs/>
          <w:sz w:val="20"/>
          <w:szCs w:val="20"/>
          <w:lang w:val="en-GB" w:eastAsia="ja-JP"/>
        </w:rPr>
      </w:pPr>
      <w:r w:rsidRPr="00D129DC">
        <w:rPr>
          <w:rFonts w:ascii="Arial" w:eastAsia="MS Mincho" w:hAnsi="Arial" w:cs="Arial"/>
          <w:bCs/>
          <w:sz w:val="20"/>
          <w:szCs w:val="20"/>
          <w:lang w:val="en-GB" w:eastAsia="ja-JP"/>
        </w:rPr>
        <w:t xml:space="preserve">UKCM products are generated containing margins </w:t>
      </w:r>
      <w:r w:rsidR="00E6016B" w:rsidRPr="00D129DC">
        <w:rPr>
          <w:rFonts w:ascii="Arial" w:eastAsia="MS Mincho" w:hAnsi="Arial" w:cs="Arial"/>
          <w:bCs/>
          <w:sz w:val="20"/>
          <w:szCs w:val="20"/>
          <w:lang w:val="en-GB" w:eastAsia="ja-JP"/>
        </w:rPr>
        <w:t xml:space="preserve">that account for uncertainty </w:t>
      </w:r>
      <w:r w:rsidRPr="00D129DC">
        <w:rPr>
          <w:rFonts w:ascii="Arial" w:eastAsia="MS Mincho" w:hAnsi="Arial" w:cs="Arial"/>
          <w:bCs/>
          <w:sz w:val="20"/>
          <w:szCs w:val="20"/>
          <w:lang w:val="en-GB" w:eastAsia="ja-JP"/>
        </w:rPr>
        <w:t>to guarantee safety for individual vessels and for the stated periods of validity.</w:t>
      </w:r>
    </w:p>
    <w:p w14:paraId="0A6B1F5A" w14:textId="77777777" w:rsidR="00002981" w:rsidRPr="00D129DC" w:rsidRDefault="00002981" w:rsidP="00002981">
      <w:pPr>
        <w:rPr>
          <w:rFonts w:ascii="Arial" w:hAnsi="Arial" w:cs="Arial"/>
          <w:color w:val="000000"/>
          <w:sz w:val="20"/>
          <w:szCs w:val="20"/>
        </w:rPr>
      </w:pPr>
    </w:p>
    <w:p w14:paraId="5744531F" w14:textId="77777777" w:rsidR="00056ECE" w:rsidRPr="00D129DC" w:rsidRDefault="00056ECE" w:rsidP="00972855">
      <w:pPr>
        <w:pStyle w:val="Heading1"/>
        <w:rPr>
          <w:rFonts w:cs="Arial"/>
          <w:sz w:val="20"/>
        </w:rPr>
      </w:pPr>
      <w:bookmarkStart w:id="169" w:name="_Toc225648349"/>
      <w:bookmarkStart w:id="170" w:name="_Toc225065206"/>
      <w:bookmarkStart w:id="171" w:name="_Toc454280192"/>
      <w:r w:rsidRPr="00D129DC">
        <w:rPr>
          <w:rFonts w:cs="Arial"/>
          <w:sz w:val="20"/>
        </w:rPr>
        <w:t>Data Capture and Classification</w:t>
      </w:r>
      <w:bookmarkEnd w:id="169"/>
      <w:bookmarkEnd w:id="170"/>
      <w:bookmarkEnd w:id="171"/>
    </w:p>
    <w:p w14:paraId="0C29A992" w14:textId="3088D349" w:rsidR="00CE2392" w:rsidRPr="00D129DC" w:rsidRDefault="001F5F7F" w:rsidP="00FC616C">
      <w:pPr>
        <w:rPr>
          <w:rFonts w:ascii="Arial" w:hAnsi="Arial" w:cs="Arial"/>
          <w:sz w:val="20"/>
          <w:szCs w:val="20"/>
        </w:rPr>
      </w:pPr>
      <w:r w:rsidRPr="00D129DC">
        <w:rPr>
          <w:rFonts w:ascii="Arial" w:hAnsi="Arial" w:cs="Arial"/>
          <w:sz w:val="20"/>
          <w:szCs w:val="20"/>
        </w:rPr>
        <w:t xml:space="preserve">The Data Capture and Encoding Guide (DCEG) gives guidance for how to encoding UKCM datasets for the various stages of a journey to and through a UKCM zone. </w:t>
      </w:r>
      <w:commentRangeStart w:id="172"/>
      <w:r w:rsidRPr="00D129DC">
        <w:rPr>
          <w:rFonts w:ascii="Arial" w:hAnsi="Arial" w:cs="Arial"/>
          <w:sz w:val="20"/>
          <w:szCs w:val="20"/>
        </w:rPr>
        <w:t xml:space="preserve">The document can be found in </w:t>
      </w:r>
      <w:r w:rsidR="000D0A65" w:rsidRPr="00D129DC">
        <w:rPr>
          <w:rFonts w:ascii="Arial" w:hAnsi="Arial" w:cs="Arial"/>
          <w:b/>
          <w:bCs/>
          <w:sz w:val="20"/>
          <w:szCs w:val="20"/>
          <w:highlight w:val="yellow"/>
        </w:rPr>
        <w:t>Annex</w:t>
      </w:r>
      <w:r w:rsidRPr="00D129DC">
        <w:rPr>
          <w:rFonts w:ascii="Arial" w:hAnsi="Arial" w:cs="Arial"/>
          <w:b/>
          <w:bCs/>
          <w:sz w:val="20"/>
          <w:szCs w:val="20"/>
          <w:highlight w:val="yellow"/>
        </w:rPr>
        <w:t xml:space="preserve"> </w:t>
      </w:r>
      <w:r w:rsidR="000D0A65" w:rsidRPr="00D129DC">
        <w:rPr>
          <w:rFonts w:ascii="Arial" w:hAnsi="Arial" w:cs="Arial"/>
          <w:b/>
          <w:bCs/>
          <w:sz w:val="20"/>
          <w:szCs w:val="20"/>
          <w:highlight w:val="yellow"/>
        </w:rPr>
        <w:t>A</w:t>
      </w:r>
      <w:commentRangeEnd w:id="172"/>
      <w:r w:rsidR="000D0A65" w:rsidRPr="00D129DC">
        <w:rPr>
          <w:rStyle w:val="CommentReference"/>
          <w:rFonts w:ascii="Arial" w:hAnsi="Arial" w:cs="Arial"/>
          <w:sz w:val="20"/>
          <w:szCs w:val="20"/>
        </w:rPr>
        <w:commentReference w:id="172"/>
      </w:r>
    </w:p>
    <w:p w14:paraId="6CBBFEE8" w14:textId="77777777" w:rsidR="00056ECE" w:rsidRPr="00D129DC" w:rsidRDefault="00056ECE" w:rsidP="00972855">
      <w:pPr>
        <w:pStyle w:val="Heading1"/>
        <w:rPr>
          <w:rFonts w:cs="Arial"/>
          <w:sz w:val="20"/>
        </w:rPr>
      </w:pPr>
      <w:bookmarkStart w:id="173" w:name="_Toc8629863"/>
      <w:bookmarkStart w:id="174" w:name="_Toc8629995"/>
      <w:bookmarkStart w:id="175" w:name="_Toc19077382"/>
      <w:bookmarkStart w:id="176" w:name="_Toc191284919"/>
      <w:bookmarkStart w:id="177" w:name="_Toc225648351"/>
      <w:bookmarkStart w:id="178" w:name="_Toc225065208"/>
      <w:bookmarkStart w:id="179" w:name="_Toc454280193"/>
      <w:bookmarkEnd w:id="173"/>
      <w:bookmarkEnd w:id="174"/>
      <w:bookmarkEnd w:id="175"/>
      <w:bookmarkEnd w:id="176"/>
      <w:r w:rsidRPr="00D129DC">
        <w:rPr>
          <w:rFonts w:cs="Arial"/>
          <w:sz w:val="20"/>
        </w:rPr>
        <w:t>Maintenance</w:t>
      </w:r>
      <w:bookmarkEnd w:id="177"/>
      <w:bookmarkEnd w:id="178"/>
      <w:bookmarkEnd w:id="179"/>
    </w:p>
    <w:p w14:paraId="660A00A5" w14:textId="7CFE31B8" w:rsidR="00CE2392" w:rsidRPr="00D129DC" w:rsidRDefault="00497FCD" w:rsidP="003963F1">
      <w:pPr>
        <w:rPr>
          <w:rFonts w:ascii="Arial" w:hAnsi="Arial" w:cs="Arial"/>
          <w:sz w:val="20"/>
          <w:szCs w:val="20"/>
        </w:rPr>
      </w:pPr>
      <w:r w:rsidRPr="00D129DC">
        <w:rPr>
          <w:rFonts w:ascii="Arial" w:hAnsi="Arial" w:cs="Arial"/>
          <w:sz w:val="20"/>
          <w:szCs w:val="20"/>
        </w:rPr>
        <w:t xml:space="preserve">Dataset maintenance </w:t>
      </w:r>
      <w:r w:rsidR="00E859CC" w:rsidRPr="00D129DC">
        <w:rPr>
          <w:rFonts w:ascii="Arial" w:hAnsi="Arial" w:cs="Arial"/>
          <w:sz w:val="20"/>
          <w:szCs w:val="20"/>
        </w:rPr>
        <w:t xml:space="preserve">is dependent on local conditions and the policies of the UKCM service provider. </w:t>
      </w:r>
    </w:p>
    <w:p w14:paraId="1A8DF507" w14:textId="6EBFC30B" w:rsidR="00497FCD" w:rsidRPr="00D129DC" w:rsidRDefault="00C53830" w:rsidP="003963F1">
      <w:pPr>
        <w:pStyle w:val="Heading2"/>
        <w:ind w:left="567" w:hanging="567"/>
        <w:rPr>
          <w:rFonts w:cs="Arial"/>
          <w:sz w:val="20"/>
        </w:rPr>
      </w:pPr>
      <w:r w:rsidRPr="00D129DC">
        <w:rPr>
          <w:rFonts w:cs="Arial"/>
          <w:sz w:val="20"/>
        </w:rPr>
        <w:t>Maintenance and Update Frequency</w:t>
      </w:r>
    </w:p>
    <w:p w14:paraId="0ED01AAB" w14:textId="600341A2" w:rsidR="00F06F3E" w:rsidRPr="00D129DC" w:rsidRDefault="00497FCD" w:rsidP="003963F1">
      <w:pPr>
        <w:pStyle w:val="Heading2"/>
        <w:numPr>
          <w:ilvl w:val="0"/>
          <w:numId w:val="0"/>
        </w:numPr>
        <w:rPr>
          <w:rFonts w:cs="Arial"/>
          <w:sz w:val="20"/>
        </w:rPr>
      </w:pPr>
      <w:r w:rsidRPr="00D129DC">
        <w:rPr>
          <w:rFonts w:cs="Arial"/>
          <w:b w:val="0"/>
          <w:sz w:val="20"/>
        </w:rPr>
        <w:t xml:space="preserve">In the pre-planning use case </w:t>
      </w:r>
      <w:r w:rsidR="00E859CC" w:rsidRPr="00D129DC">
        <w:rPr>
          <w:rFonts w:cs="Arial"/>
          <w:b w:val="0"/>
          <w:sz w:val="20"/>
        </w:rPr>
        <w:t>the</w:t>
      </w:r>
      <w:r w:rsidR="00F06F3E" w:rsidRPr="00D129DC">
        <w:rPr>
          <w:rFonts w:cs="Arial"/>
          <w:b w:val="0"/>
          <w:sz w:val="20"/>
        </w:rPr>
        <w:t xml:space="preserv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w:t>
      </w:r>
      <w:r w:rsidR="00A765BF" w:rsidRPr="00D129DC">
        <w:rPr>
          <w:rFonts w:cs="Arial"/>
          <w:b w:val="0"/>
          <w:sz w:val="20"/>
        </w:rPr>
        <w:t>ou</w:t>
      </w:r>
      <w:r w:rsidR="00F06F3E" w:rsidRPr="00D129DC">
        <w:rPr>
          <w:rFonts w:cs="Arial"/>
          <w:b w:val="0"/>
          <w:sz w:val="20"/>
        </w:rPr>
        <w:t xml:space="preserve">rs before the time when the vessel enters the UKCM zone. </w:t>
      </w:r>
    </w:p>
    <w:p w14:paraId="3AE2BDC8" w14:textId="58A2CCF7" w:rsidR="00497FCD" w:rsidRPr="00D129DC" w:rsidRDefault="00497FCD" w:rsidP="003963F1">
      <w:pPr>
        <w:pStyle w:val="Heading2"/>
        <w:numPr>
          <w:ilvl w:val="0"/>
          <w:numId w:val="0"/>
        </w:numPr>
        <w:rPr>
          <w:rFonts w:cs="Arial"/>
          <w:b w:val="0"/>
          <w:sz w:val="20"/>
        </w:rPr>
      </w:pPr>
      <w:r w:rsidRPr="00D129DC">
        <w:rPr>
          <w:rFonts w:cs="Arial"/>
          <w:b w:val="0"/>
          <w:sz w:val="20"/>
        </w:rPr>
        <w:t>About 24 h</w:t>
      </w:r>
      <w:r w:rsidR="00A765BF" w:rsidRPr="00D129DC">
        <w:rPr>
          <w:rFonts w:cs="Arial"/>
          <w:b w:val="0"/>
          <w:sz w:val="20"/>
        </w:rPr>
        <w:t>ou</w:t>
      </w:r>
      <w:r w:rsidRPr="00D129DC">
        <w:rPr>
          <w:rFonts w:cs="Arial"/>
          <w:b w:val="0"/>
          <w:sz w:val="20"/>
        </w:rPr>
        <w:t xml:space="preserve">rs before the time when the vessel enters the UKCM zone the vessel will need a more detailed passage plan, which will be updated more frequently. Depending on the variability of the </w:t>
      </w:r>
      <w:r w:rsidR="00F06F3E" w:rsidRPr="00D129DC">
        <w:rPr>
          <w:rFonts w:cs="Arial"/>
          <w:b w:val="0"/>
          <w:sz w:val="20"/>
        </w:rPr>
        <w:lastRenderedPageBreak/>
        <w:t>observed and forecast</w:t>
      </w:r>
      <w:r w:rsidRPr="00D129DC">
        <w:rPr>
          <w:rFonts w:cs="Arial"/>
          <w:b w:val="0"/>
          <w:sz w:val="20"/>
        </w:rPr>
        <w:t xml:space="preserve"> conditions at the area of interest, the update frequency ranges between 10 minutes to 60 minutes.</w:t>
      </w:r>
    </w:p>
    <w:p w14:paraId="032F0432" w14:textId="324D0EEC" w:rsidR="005C26E0" w:rsidRPr="00D129DC" w:rsidRDefault="00497FCD" w:rsidP="003963F1">
      <w:pPr>
        <w:pStyle w:val="Heading2"/>
        <w:numPr>
          <w:ilvl w:val="0"/>
          <w:numId w:val="0"/>
        </w:numPr>
        <w:rPr>
          <w:rFonts w:cs="Arial"/>
          <w:b w:val="0"/>
          <w:sz w:val="20"/>
        </w:rPr>
      </w:pPr>
      <w:r w:rsidRPr="00D129DC">
        <w:rPr>
          <w:rFonts w:cs="Arial"/>
          <w:b w:val="0"/>
          <w:sz w:val="20"/>
        </w:rPr>
        <w:t xml:space="preserve">Just </w:t>
      </w:r>
      <w:r w:rsidR="00A765BF" w:rsidRPr="00D129DC">
        <w:rPr>
          <w:rFonts w:cs="Arial"/>
          <w:b w:val="0"/>
          <w:sz w:val="20"/>
        </w:rPr>
        <w:t>before</w:t>
      </w:r>
      <w:r w:rsidRPr="00D129DC">
        <w:rPr>
          <w:rFonts w:cs="Arial"/>
          <w:b w:val="0"/>
          <w:sz w:val="20"/>
        </w:rPr>
        <w:t xml:space="preserve"> the vessel is entering the UKCM zone and whilst underway, more up-to-date information is required and datasets</w:t>
      </w:r>
      <w:r w:rsidR="00A765BF" w:rsidRPr="00D129DC">
        <w:rPr>
          <w:rFonts w:cs="Arial"/>
          <w:b w:val="0"/>
          <w:sz w:val="20"/>
        </w:rPr>
        <w:t xml:space="preserve"> may</w:t>
      </w:r>
      <w:r w:rsidRPr="00D129DC">
        <w:rPr>
          <w:rFonts w:cs="Arial"/>
          <w:b w:val="0"/>
          <w:sz w:val="20"/>
        </w:rPr>
        <w:t xml:space="preserve"> be updated </w:t>
      </w:r>
      <w:r w:rsidR="00A765BF" w:rsidRPr="00D129DC">
        <w:rPr>
          <w:rFonts w:cs="Arial"/>
          <w:b w:val="0"/>
          <w:sz w:val="20"/>
        </w:rPr>
        <w:t>as frequently as</w:t>
      </w:r>
      <w:r w:rsidRPr="00D129DC">
        <w:rPr>
          <w:rFonts w:cs="Arial"/>
          <w:b w:val="0"/>
          <w:sz w:val="20"/>
        </w:rPr>
        <w:t xml:space="preserve"> every 5 to 10 minutes.</w:t>
      </w:r>
    </w:p>
    <w:p w14:paraId="21314AF3" w14:textId="77777777" w:rsidR="009B0E2F" w:rsidRPr="00D129DC" w:rsidRDefault="00C53830" w:rsidP="003963F1">
      <w:pPr>
        <w:pStyle w:val="Heading2"/>
        <w:ind w:left="567" w:hanging="567"/>
        <w:rPr>
          <w:rFonts w:cs="Arial"/>
          <w:sz w:val="20"/>
        </w:rPr>
      </w:pPr>
      <w:r w:rsidRPr="00D129DC">
        <w:rPr>
          <w:rFonts w:cs="Arial"/>
          <w:sz w:val="20"/>
        </w:rPr>
        <w:t>Data Source</w:t>
      </w:r>
    </w:p>
    <w:p w14:paraId="3DC093A8" w14:textId="77F9BB71" w:rsidR="00C53830" w:rsidRPr="00D129DC" w:rsidRDefault="006A3B8E" w:rsidP="003963F1">
      <w:pPr>
        <w:pStyle w:val="Heading2"/>
        <w:numPr>
          <w:ilvl w:val="0"/>
          <w:numId w:val="0"/>
        </w:numPr>
        <w:rPr>
          <w:rFonts w:cs="Arial"/>
          <w:b w:val="0"/>
          <w:sz w:val="20"/>
        </w:rPr>
      </w:pPr>
      <w:r w:rsidRPr="00D129DC">
        <w:rPr>
          <w:rFonts w:cs="Arial"/>
          <w:b w:val="0"/>
          <w:sz w:val="20"/>
        </w:rPr>
        <w:t xml:space="preserve">Data sources used when creating UKCM datasets vary with each UKCM zone. </w:t>
      </w:r>
      <w:r w:rsidR="00F06F3E" w:rsidRPr="00D129DC">
        <w:rPr>
          <w:rFonts w:cs="Arial"/>
          <w:b w:val="0"/>
          <w:sz w:val="20"/>
        </w:rPr>
        <w:t>Various source information</w:t>
      </w:r>
      <w:r w:rsidRPr="00D129DC">
        <w:rPr>
          <w:rFonts w:cs="Arial"/>
          <w:b w:val="0"/>
          <w:sz w:val="20"/>
        </w:rPr>
        <w:t xml:space="preserve"> utilized </w:t>
      </w:r>
      <w:r w:rsidR="00F06F3E" w:rsidRPr="00D129DC">
        <w:rPr>
          <w:rFonts w:cs="Arial"/>
          <w:b w:val="0"/>
          <w:sz w:val="20"/>
        </w:rPr>
        <w:t>are</w:t>
      </w:r>
      <w:r w:rsidRPr="00D129DC">
        <w:rPr>
          <w:rFonts w:cs="Arial"/>
          <w:b w:val="0"/>
          <w:sz w:val="20"/>
        </w:rPr>
        <w:t xml:space="preserve"> high definition bathymetric data, observed or forecast water level</w:t>
      </w:r>
      <w:r w:rsidR="0078008D" w:rsidRPr="00D129DC">
        <w:rPr>
          <w:rFonts w:cs="Arial"/>
          <w:b w:val="0"/>
          <w:sz w:val="20"/>
        </w:rPr>
        <w:t>/current</w:t>
      </w:r>
      <w:r w:rsidRPr="00D129DC">
        <w:rPr>
          <w:rFonts w:cs="Arial"/>
          <w:b w:val="0"/>
          <w:sz w:val="20"/>
        </w:rPr>
        <w:t xml:space="preserve"> and observed or forecast climatic data. </w:t>
      </w:r>
      <w:r w:rsidR="007B502E" w:rsidRPr="00D129DC">
        <w:rPr>
          <w:rFonts w:cs="Arial"/>
          <w:b w:val="0"/>
          <w:sz w:val="20"/>
        </w:rPr>
        <w:t xml:space="preserve">This information is compared with </w:t>
      </w:r>
      <w:r w:rsidR="00981D09" w:rsidRPr="00D129DC">
        <w:rPr>
          <w:rFonts w:cs="Arial"/>
          <w:b w:val="0"/>
          <w:sz w:val="20"/>
        </w:rPr>
        <w:t>voyage</w:t>
      </w:r>
      <w:r w:rsidR="007B502E" w:rsidRPr="00D129DC">
        <w:rPr>
          <w:rFonts w:cs="Arial"/>
          <w:b w:val="0"/>
          <w:sz w:val="20"/>
        </w:rPr>
        <w:t xml:space="preserve"> </w:t>
      </w:r>
      <w:r w:rsidR="00981D09" w:rsidRPr="00D129DC">
        <w:rPr>
          <w:rFonts w:cs="Arial"/>
          <w:b w:val="0"/>
          <w:sz w:val="20"/>
        </w:rPr>
        <w:t>inputs</w:t>
      </w:r>
      <w:r w:rsidR="00F06F3E" w:rsidRPr="00D129DC">
        <w:rPr>
          <w:rFonts w:cs="Arial"/>
          <w:b w:val="0"/>
          <w:sz w:val="20"/>
        </w:rPr>
        <w:t xml:space="preserve"> such as </w:t>
      </w:r>
      <w:r w:rsidR="007B502E" w:rsidRPr="00D129DC">
        <w:rPr>
          <w:rFonts w:cs="Arial"/>
          <w:b w:val="0"/>
          <w:sz w:val="20"/>
        </w:rPr>
        <w:t>draught values, speed and posit</w:t>
      </w:r>
      <w:r w:rsidR="00A765BF" w:rsidRPr="00D129DC">
        <w:rPr>
          <w:rFonts w:cs="Arial"/>
          <w:b w:val="0"/>
          <w:sz w:val="20"/>
        </w:rPr>
        <w:t>i</w:t>
      </w:r>
      <w:r w:rsidR="007B502E" w:rsidRPr="00D129DC">
        <w:rPr>
          <w:rFonts w:cs="Arial"/>
          <w:b w:val="0"/>
          <w:sz w:val="20"/>
        </w:rPr>
        <w:t xml:space="preserve">on to create UKCM datasets that are individual </w:t>
      </w:r>
      <w:r w:rsidR="00981D09" w:rsidRPr="00D129DC">
        <w:rPr>
          <w:rFonts w:cs="Arial"/>
          <w:b w:val="0"/>
          <w:sz w:val="20"/>
        </w:rPr>
        <w:t>to each vessel</w:t>
      </w:r>
      <w:r w:rsidR="007B502E" w:rsidRPr="00D129DC">
        <w:rPr>
          <w:rFonts w:cs="Arial"/>
          <w:b w:val="0"/>
          <w:sz w:val="20"/>
        </w:rPr>
        <w:t>.</w:t>
      </w:r>
    </w:p>
    <w:p w14:paraId="71E626CA" w14:textId="77777777" w:rsidR="009B0E2F" w:rsidRPr="00D129DC" w:rsidRDefault="00C53830" w:rsidP="003963F1">
      <w:pPr>
        <w:pStyle w:val="Heading2"/>
        <w:ind w:left="567" w:hanging="567"/>
        <w:rPr>
          <w:rFonts w:cs="Arial"/>
          <w:sz w:val="20"/>
        </w:rPr>
      </w:pPr>
      <w:r w:rsidRPr="00D129DC">
        <w:rPr>
          <w:rFonts w:cs="Arial"/>
          <w:sz w:val="20"/>
        </w:rPr>
        <w:t>Production Process</w:t>
      </w:r>
    </w:p>
    <w:p w14:paraId="1FED754B" w14:textId="62E79333" w:rsidR="00C53830" w:rsidRPr="00D129DC" w:rsidRDefault="009B0E2F" w:rsidP="003963F1">
      <w:pPr>
        <w:pStyle w:val="Heading2"/>
        <w:numPr>
          <w:ilvl w:val="0"/>
          <w:numId w:val="0"/>
        </w:numPr>
        <w:rPr>
          <w:rFonts w:cs="Arial"/>
          <w:b w:val="0"/>
          <w:sz w:val="20"/>
        </w:rPr>
      </w:pPr>
      <w:r w:rsidRPr="00D129DC">
        <w:rPr>
          <w:rFonts w:cs="Arial"/>
          <w:b w:val="0"/>
          <w:sz w:val="20"/>
        </w:rPr>
        <w:t>The production process of UKCM datasets will vary depending on the sensors available in the individual UKCM zone, and may also vary depending on the stage of journey the vessel is on.</w:t>
      </w:r>
    </w:p>
    <w:p w14:paraId="73B97FE1" w14:textId="1D4B6FA9" w:rsidR="008018B3" w:rsidRPr="00D129DC" w:rsidRDefault="008018B3" w:rsidP="00972855">
      <w:pPr>
        <w:pStyle w:val="Heading1"/>
        <w:rPr>
          <w:rFonts w:cs="Arial"/>
          <w:sz w:val="20"/>
        </w:rPr>
      </w:pPr>
      <w:bookmarkStart w:id="180" w:name="_Toc225648363"/>
      <w:bookmarkStart w:id="181" w:name="_Toc225065220"/>
      <w:bookmarkStart w:id="182" w:name="_Toc454280194"/>
      <w:r w:rsidRPr="00D129DC">
        <w:rPr>
          <w:rFonts w:cs="Arial"/>
          <w:sz w:val="20"/>
        </w:rPr>
        <w:t>Portrayal</w:t>
      </w:r>
      <w:bookmarkEnd w:id="180"/>
      <w:bookmarkEnd w:id="181"/>
      <w:r w:rsidR="009E66AF" w:rsidRPr="00D129DC">
        <w:rPr>
          <w:rFonts w:cs="Arial"/>
          <w:sz w:val="20"/>
        </w:rPr>
        <w:t xml:space="preserve"> </w:t>
      </w:r>
      <w:bookmarkEnd w:id="182"/>
    </w:p>
    <w:p w14:paraId="2E6BDF70" w14:textId="77777777" w:rsidR="00417334" w:rsidRPr="00D129DC" w:rsidRDefault="00FE090B" w:rsidP="00217DE6">
      <w:pPr>
        <w:rPr>
          <w:rFonts w:ascii="Arial" w:hAnsi="Arial" w:cs="Arial"/>
          <w:sz w:val="20"/>
          <w:szCs w:val="20"/>
          <w:highlight w:val="yellow"/>
        </w:rPr>
      </w:pPr>
      <w:commentRangeStart w:id="183"/>
      <w:r w:rsidRPr="00D129DC">
        <w:rPr>
          <w:rFonts w:ascii="Arial" w:hAnsi="Arial" w:cs="Arial"/>
          <w:sz w:val="20"/>
          <w:szCs w:val="20"/>
          <w:highlight w:val="yellow"/>
        </w:rPr>
        <w:t xml:space="preserve">Recommend the following </w:t>
      </w:r>
      <w:r w:rsidR="000D4C71" w:rsidRPr="00D129DC">
        <w:rPr>
          <w:rFonts w:ascii="Arial" w:hAnsi="Arial" w:cs="Arial"/>
          <w:sz w:val="20"/>
          <w:szCs w:val="20"/>
          <w:highlight w:val="yellow"/>
        </w:rPr>
        <w:t>objects be used to portrayal the outputs for Under Keel Clearance information:</w:t>
      </w:r>
      <w:commentRangeEnd w:id="183"/>
      <w:r w:rsidR="004813C8" w:rsidRPr="00D129DC">
        <w:rPr>
          <w:rStyle w:val="CommentReference"/>
          <w:rFonts w:ascii="Arial" w:hAnsi="Arial" w:cs="Arial"/>
          <w:sz w:val="20"/>
          <w:szCs w:val="20"/>
        </w:rPr>
        <w:commentReference w:id="183"/>
      </w:r>
    </w:p>
    <w:p w14:paraId="7B679989" w14:textId="77777777" w:rsidR="000D4C71" w:rsidRPr="00D129DC" w:rsidRDefault="000D4C71" w:rsidP="00217DE6">
      <w:pPr>
        <w:pStyle w:val="ListParagraph"/>
        <w:numPr>
          <w:ilvl w:val="0"/>
          <w:numId w:val="56"/>
        </w:numPr>
        <w:ind w:left="0" w:firstLine="0"/>
        <w:rPr>
          <w:rFonts w:cs="Arial"/>
          <w:highlight w:val="yellow"/>
        </w:rPr>
      </w:pPr>
      <w:r w:rsidRPr="00D129DC">
        <w:rPr>
          <w:rFonts w:cs="Arial"/>
          <w:highlight w:val="yellow"/>
        </w:rPr>
        <w:t>Area Overlay</w:t>
      </w:r>
    </w:p>
    <w:p w14:paraId="507A1268" w14:textId="77777777" w:rsidR="003F6AC8" w:rsidRPr="00D129DC" w:rsidRDefault="00357A87" w:rsidP="00217DE6">
      <w:pPr>
        <w:pStyle w:val="ListParagraph"/>
        <w:numPr>
          <w:ilvl w:val="1"/>
          <w:numId w:val="56"/>
        </w:numPr>
        <w:ind w:left="0" w:firstLine="0"/>
        <w:rPr>
          <w:rFonts w:cs="Arial"/>
          <w:highlight w:val="yellow"/>
        </w:rPr>
      </w:pPr>
      <w:r w:rsidRPr="00D129DC">
        <w:rPr>
          <w:rFonts w:cs="Arial"/>
          <w:highlight w:val="yellow"/>
        </w:rPr>
        <w:t>Consideration should be given to whether t</w:t>
      </w:r>
      <w:r w:rsidR="003F6AC8" w:rsidRPr="00D129DC">
        <w:rPr>
          <w:rFonts w:cs="Arial"/>
          <w:highlight w:val="yellow"/>
        </w:rPr>
        <w:t xml:space="preserve">he display should be configurable either to show or not to show </w:t>
      </w:r>
      <w:r w:rsidRPr="00D129DC">
        <w:rPr>
          <w:rFonts w:cs="Arial"/>
          <w:highlight w:val="yellow"/>
        </w:rPr>
        <w:t>“</w:t>
      </w:r>
      <w:r w:rsidR="003F6AC8" w:rsidRPr="00D129DC">
        <w:rPr>
          <w:rFonts w:cs="Arial"/>
          <w:highlight w:val="yellow"/>
        </w:rPr>
        <w:t>go</w:t>
      </w:r>
      <w:r w:rsidRPr="00D129DC">
        <w:rPr>
          <w:rFonts w:cs="Arial"/>
          <w:highlight w:val="yellow"/>
        </w:rPr>
        <w:t>”</w:t>
      </w:r>
      <w:r w:rsidR="003F6AC8" w:rsidRPr="00D129DC">
        <w:rPr>
          <w:rFonts w:cs="Arial"/>
          <w:highlight w:val="yellow"/>
        </w:rPr>
        <w:t xml:space="preserve"> area.</w:t>
      </w:r>
    </w:p>
    <w:p w14:paraId="76210083" w14:textId="77777777" w:rsidR="00357A87" w:rsidRPr="00D129DC" w:rsidRDefault="00357A87" w:rsidP="00217DE6">
      <w:pPr>
        <w:pStyle w:val="ListParagraph"/>
        <w:numPr>
          <w:ilvl w:val="2"/>
          <w:numId w:val="56"/>
        </w:numPr>
        <w:ind w:left="0" w:firstLine="0"/>
        <w:rPr>
          <w:rFonts w:cs="Arial"/>
          <w:highlight w:val="yellow"/>
        </w:rPr>
      </w:pPr>
      <w:r w:rsidRPr="00D129DC">
        <w:rPr>
          <w:rFonts w:cs="Arial"/>
          <w:highlight w:val="yellow"/>
        </w:rPr>
        <w:t>If selected to show the “go” area, the result is suppression of the depth area from the original ENC.</w:t>
      </w:r>
    </w:p>
    <w:p w14:paraId="6B1D8E89" w14:textId="77777777" w:rsidR="00BA64F7" w:rsidRPr="00D129DC" w:rsidRDefault="00BA64F7" w:rsidP="00217DE6">
      <w:pPr>
        <w:pStyle w:val="ListParagraph"/>
        <w:numPr>
          <w:ilvl w:val="1"/>
          <w:numId w:val="56"/>
        </w:numPr>
        <w:ind w:left="0" w:firstLine="0"/>
        <w:rPr>
          <w:rFonts w:cs="Arial"/>
          <w:highlight w:val="yellow"/>
        </w:rPr>
      </w:pPr>
      <w:r w:rsidRPr="00D129DC">
        <w:rPr>
          <w:rFonts w:cs="Arial"/>
          <w:highlight w:val="yellow"/>
        </w:rPr>
        <w:t>Caution or warning area that will show that an area could potentially be a problem if factors change.</w:t>
      </w:r>
    </w:p>
    <w:p w14:paraId="67F1FBCD" w14:textId="3A36766B" w:rsidR="001D6848" w:rsidRPr="00D129DC" w:rsidRDefault="001D6848" w:rsidP="00217DE6">
      <w:pPr>
        <w:pStyle w:val="ListParagraph"/>
        <w:numPr>
          <w:ilvl w:val="2"/>
          <w:numId w:val="56"/>
        </w:numPr>
        <w:ind w:left="0" w:firstLine="0"/>
        <w:rPr>
          <w:rFonts w:cs="Arial"/>
          <w:highlight w:val="yellow"/>
        </w:rPr>
      </w:pPr>
      <w:r w:rsidRPr="00D129DC">
        <w:rPr>
          <w:rFonts w:cs="Arial"/>
          <w:highlight w:val="yellow"/>
        </w:rPr>
        <w:t>Must have colour for day/night</w:t>
      </w:r>
      <w:r w:rsidR="00A765BF" w:rsidRPr="00D129DC">
        <w:rPr>
          <w:rFonts w:cs="Arial"/>
          <w:highlight w:val="yellow"/>
        </w:rPr>
        <w:t>/dusk</w:t>
      </w:r>
    </w:p>
    <w:p w14:paraId="4955E62D" w14:textId="77777777" w:rsidR="001D6848" w:rsidRPr="00D129DC" w:rsidRDefault="001D6848" w:rsidP="00217DE6">
      <w:pPr>
        <w:pStyle w:val="ListParagraph"/>
        <w:numPr>
          <w:ilvl w:val="2"/>
          <w:numId w:val="56"/>
        </w:numPr>
        <w:ind w:left="0" w:firstLine="0"/>
        <w:rPr>
          <w:rFonts w:cs="Arial"/>
          <w:highlight w:val="yellow"/>
        </w:rPr>
      </w:pPr>
      <w:r w:rsidRPr="00D129DC">
        <w:rPr>
          <w:rFonts w:cs="Arial"/>
          <w:highlight w:val="yellow"/>
        </w:rPr>
        <w:t>Recommend using one or both methods of symbolizing area:</w:t>
      </w:r>
    </w:p>
    <w:p w14:paraId="7F6C2C1A" w14:textId="77777777" w:rsidR="001D6848" w:rsidRPr="00D129DC" w:rsidRDefault="001D6848" w:rsidP="00217DE6">
      <w:pPr>
        <w:pStyle w:val="ListParagraph"/>
        <w:numPr>
          <w:ilvl w:val="3"/>
          <w:numId w:val="56"/>
        </w:numPr>
        <w:ind w:left="0" w:firstLine="0"/>
        <w:rPr>
          <w:rFonts w:cs="Arial"/>
          <w:highlight w:val="yellow"/>
        </w:rPr>
      </w:pPr>
      <w:r w:rsidRPr="00D129DC">
        <w:rPr>
          <w:rFonts w:cs="Arial"/>
          <w:highlight w:val="yellow"/>
        </w:rPr>
        <w:t>Recommend using semi-transparent colour fill should show through,</w:t>
      </w:r>
      <w:r w:rsidR="00410A2F" w:rsidRPr="00D129DC">
        <w:rPr>
          <w:rFonts w:cs="Arial"/>
          <w:highlight w:val="yellow"/>
        </w:rPr>
        <w:t xml:space="preserve"> </w:t>
      </w:r>
      <w:r w:rsidRPr="00D129DC">
        <w:rPr>
          <w:rFonts w:cs="Arial"/>
          <w:highlight w:val="yellow"/>
        </w:rPr>
        <w:t>and all other information is drawn on top (per IHO S-52 Appendix 2).</w:t>
      </w:r>
    </w:p>
    <w:p w14:paraId="73E4E6E4" w14:textId="77777777" w:rsidR="00FD4EAE" w:rsidRPr="00D129DC" w:rsidRDefault="00FD4EAE" w:rsidP="00217DE6">
      <w:pPr>
        <w:pStyle w:val="ListParagraph"/>
        <w:numPr>
          <w:ilvl w:val="4"/>
          <w:numId w:val="56"/>
        </w:numPr>
        <w:ind w:left="0"/>
        <w:rPr>
          <w:rFonts w:cs="Arial"/>
          <w:highlight w:val="yellow"/>
        </w:rPr>
      </w:pPr>
      <w:r w:rsidRPr="00D129DC">
        <w:rPr>
          <w:rFonts w:cs="Arial"/>
          <w:highlight w:val="yellow"/>
        </w:rPr>
        <w:t xml:space="preserve">Colour used be a appropriate contrast to the existing background ENC. </w:t>
      </w:r>
    </w:p>
    <w:p w14:paraId="2F7AA600" w14:textId="77777777" w:rsidR="001D6848" w:rsidRPr="00D129DC" w:rsidRDefault="00070569" w:rsidP="00217DE6">
      <w:pPr>
        <w:pStyle w:val="ListParagraph"/>
        <w:numPr>
          <w:ilvl w:val="3"/>
          <w:numId w:val="56"/>
        </w:numPr>
        <w:ind w:left="0"/>
        <w:rPr>
          <w:rFonts w:cs="Arial"/>
          <w:highlight w:val="yellow"/>
        </w:rPr>
      </w:pPr>
      <w:r w:rsidRPr="00D129DC">
        <w:rPr>
          <w:rFonts w:cs="Arial"/>
          <w:highlight w:val="yellow"/>
        </w:rPr>
        <w:t xml:space="preserve"> </w:t>
      </w:r>
      <w:r w:rsidR="001D6848" w:rsidRPr="00D129DC">
        <w:rPr>
          <w:rFonts w:cs="Arial"/>
          <w:highlight w:val="yellow"/>
        </w:rPr>
        <w:t>Recommend using one-sided complex linestyles: to identify the side of the boundary line on which the area lies (per IHO S-52 Appendix 2).</w:t>
      </w:r>
    </w:p>
    <w:p w14:paraId="0F3F1A81" w14:textId="77777777" w:rsidR="00BA64F7" w:rsidRPr="00D129DC" w:rsidRDefault="00BA64F7" w:rsidP="00217DE6">
      <w:pPr>
        <w:pStyle w:val="ListParagraph"/>
        <w:numPr>
          <w:ilvl w:val="1"/>
          <w:numId w:val="56"/>
        </w:numPr>
        <w:ind w:left="0" w:firstLine="0"/>
        <w:rPr>
          <w:rFonts w:cs="Arial"/>
          <w:highlight w:val="yellow"/>
        </w:rPr>
      </w:pPr>
      <w:r w:rsidRPr="00D129DC">
        <w:rPr>
          <w:rFonts w:cs="Arial"/>
          <w:highlight w:val="yellow"/>
        </w:rPr>
        <w:t>Indicate “no-go” area</w:t>
      </w:r>
    </w:p>
    <w:p w14:paraId="02E88BCD" w14:textId="79A4F321" w:rsidR="000D4C71" w:rsidRPr="00D129DC" w:rsidRDefault="000D4C71" w:rsidP="00217DE6">
      <w:pPr>
        <w:pStyle w:val="ListParagraph"/>
        <w:numPr>
          <w:ilvl w:val="2"/>
          <w:numId w:val="56"/>
        </w:numPr>
        <w:ind w:left="0" w:firstLine="0"/>
        <w:rPr>
          <w:rFonts w:cs="Arial"/>
          <w:highlight w:val="yellow"/>
        </w:rPr>
      </w:pPr>
      <w:r w:rsidRPr="00D129DC">
        <w:rPr>
          <w:rFonts w:cs="Arial"/>
          <w:highlight w:val="yellow"/>
        </w:rPr>
        <w:t>Must have colour for day/night</w:t>
      </w:r>
      <w:r w:rsidR="00A765BF" w:rsidRPr="00D129DC">
        <w:rPr>
          <w:rFonts w:cs="Arial"/>
          <w:highlight w:val="yellow"/>
        </w:rPr>
        <w:t>/dusk</w:t>
      </w:r>
    </w:p>
    <w:p w14:paraId="2E47EF25" w14:textId="77777777" w:rsidR="001D6848" w:rsidRPr="00D129DC" w:rsidRDefault="001D6848" w:rsidP="00217DE6">
      <w:pPr>
        <w:pStyle w:val="ListParagraph"/>
        <w:numPr>
          <w:ilvl w:val="2"/>
          <w:numId w:val="56"/>
        </w:numPr>
        <w:ind w:left="0" w:firstLine="0"/>
        <w:rPr>
          <w:rFonts w:cs="Arial"/>
          <w:highlight w:val="yellow"/>
        </w:rPr>
      </w:pPr>
      <w:r w:rsidRPr="00D129DC">
        <w:rPr>
          <w:rFonts w:cs="Arial"/>
          <w:highlight w:val="yellow"/>
        </w:rPr>
        <w:t>Recommend using one or both methods of symbolizing area:</w:t>
      </w:r>
    </w:p>
    <w:p w14:paraId="18AE36B6" w14:textId="77777777" w:rsidR="001D6848" w:rsidRPr="00D129DC" w:rsidRDefault="001D6848" w:rsidP="00217DE6">
      <w:pPr>
        <w:pStyle w:val="ListParagraph"/>
        <w:numPr>
          <w:ilvl w:val="3"/>
          <w:numId w:val="56"/>
        </w:numPr>
        <w:ind w:left="0"/>
        <w:rPr>
          <w:rFonts w:cs="Arial"/>
          <w:highlight w:val="yellow"/>
        </w:rPr>
      </w:pPr>
      <w:r w:rsidRPr="00D129DC">
        <w:rPr>
          <w:rFonts w:cs="Arial"/>
          <w:highlight w:val="yellow"/>
        </w:rPr>
        <w:t>Recommend using semi-transparent colour fill should show through,</w:t>
      </w:r>
      <w:r w:rsidR="00DE505B" w:rsidRPr="00D129DC">
        <w:rPr>
          <w:rFonts w:cs="Arial"/>
          <w:highlight w:val="yellow"/>
        </w:rPr>
        <w:t xml:space="preserve"> </w:t>
      </w:r>
      <w:r w:rsidRPr="00D129DC">
        <w:rPr>
          <w:rFonts w:cs="Arial"/>
          <w:highlight w:val="yellow"/>
        </w:rPr>
        <w:t>and all other information is drawn on top (per IHO S-52 Appendix 2).</w:t>
      </w:r>
    </w:p>
    <w:p w14:paraId="6E75AD8B" w14:textId="77777777" w:rsidR="001D6848" w:rsidRPr="00D129DC" w:rsidRDefault="001D6848" w:rsidP="00217DE6">
      <w:pPr>
        <w:pStyle w:val="ListParagraph"/>
        <w:numPr>
          <w:ilvl w:val="3"/>
          <w:numId w:val="56"/>
        </w:numPr>
        <w:ind w:left="0"/>
        <w:rPr>
          <w:rFonts w:cs="Arial"/>
          <w:highlight w:val="yellow"/>
        </w:rPr>
      </w:pPr>
      <w:r w:rsidRPr="00D129DC">
        <w:rPr>
          <w:rFonts w:cs="Arial"/>
          <w:highlight w:val="yellow"/>
        </w:rPr>
        <w:t>Recommend using one-sided complex linestyles: to identify the side of the boundary line on which the area lies (per IHO S-52 Appendix 2).</w:t>
      </w:r>
    </w:p>
    <w:p w14:paraId="338FAE00" w14:textId="77777777" w:rsidR="00BA64F7" w:rsidRPr="00D129DC" w:rsidRDefault="00B63D63" w:rsidP="00217DE6">
      <w:pPr>
        <w:pStyle w:val="ListParagraph"/>
        <w:numPr>
          <w:ilvl w:val="1"/>
          <w:numId w:val="56"/>
        </w:numPr>
        <w:ind w:left="0"/>
        <w:rPr>
          <w:rFonts w:cs="Arial"/>
          <w:highlight w:val="yellow"/>
        </w:rPr>
      </w:pPr>
      <w:r w:rsidRPr="00D129DC">
        <w:rPr>
          <w:rFonts w:cs="Arial"/>
          <w:highlight w:val="yellow"/>
        </w:rPr>
        <w:t>The “no-go” and caution area</w:t>
      </w:r>
      <w:r w:rsidR="00BA64F7" w:rsidRPr="00D129DC">
        <w:rPr>
          <w:rFonts w:cs="Arial"/>
          <w:highlight w:val="yellow"/>
        </w:rPr>
        <w:t xml:space="preserve"> feature</w:t>
      </w:r>
      <w:r w:rsidRPr="00D129DC">
        <w:rPr>
          <w:rFonts w:cs="Arial"/>
          <w:highlight w:val="yellow"/>
        </w:rPr>
        <w:t>s</w:t>
      </w:r>
      <w:r w:rsidR="00BA64F7" w:rsidRPr="00D129DC">
        <w:rPr>
          <w:rFonts w:cs="Arial"/>
          <w:highlight w:val="yellow"/>
        </w:rPr>
        <w:t xml:space="preserve"> will need to be dynamically updated as input factors change.</w:t>
      </w:r>
    </w:p>
    <w:p w14:paraId="2A12FD42" w14:textId="77777777" w:rsidR="00FD4EAE" w:rsidRPr="00D129DC" w:rsidRDefault="00FD4EAE" w:rsidP="00217DE6">
      <w:pPr>
        <w:pStyle w:val="ListParagraph"/>
        <w:numPr>
          <w:ilvl w:val="0"/>
          <w:numId w:val="56"/>
        </w:numPr>
        <w:ind w:left="0"/>
        <w:rPr>
          <w:rFonts w:cs="Arial"/>
          <w:highlight w:val="yellow"/>
        </w:rPr>
      </w:pPr>
      <w:r w:rsidRPr="00D129DC">
        <w:rPr>
          <w:rFonts w:cs="Arial"/>
          <w:highlight w:val="yellow"/>
        </w:rPr>
        <w:lastRenderedPageBreak/>
        <w:t>Tidal Time Markers</w:t>
      </w:r>
    </w:p>
    <w:p w14:paraId="358A9CDA" w14:textId="77777777" w:rsidR="00FD4EAE" w:rsidRPr="00D129DC" w:rsidRDefault="00FD4EAE" w:rsidP="00217DE6">
      <w:pPr>
        <w:pStyle w:val="ListParagraph"/>
        <w:numPr>
          <w:ilvl w:val="1"/>
          <w:numId w:val="56"/>
        </w:numPr>
        <w:ind w:left="0"/>
        <w:rPr>
          <w:rFonts w:cs="Arial"/>
          <w:highlight w:val="yellow"/>
        </w:rPr>
      </w:pPr>
      <w:r w:rsidRPr="00D129DC">
        <w:rPr>
          <w:rFonts w:cs="Arial"/>
          <w:highlight w:val="yellow"/>
        </w:rPr>
        <w:t xml:space="preserve">Recommend using a line with associated text which relates the location and </w:t>
      </w:r>
      <w:r w:rsidR="00E668A8" w:rsidRPr="00D129DC">
        <w:rPr>
          <w:rFonts w:cs="Arial"/>
          <w:highlight w:val="yellow"/>
        </w:rPr>
        <w:t>date</w:t>
      </w:r>
      <w:r w:rsidRPr="00D129DC">
        <w:rPr>
          <w:rFonts w:cs="Arial"/>
          <w:highlight w:val="yellow"/>
        </w:rPr>
        <w:t xml:space="preserve"> of safe passage based on speed of vessel.</w:t>
      </w:r>
    </w:p>
    <w:p w14:paraId="21B022CD" w14:textId="77777777" w:rsidR="00532CB7" w:rsidRPr="00D129DC" w:rsidRDefault="00532CB7" w:rsidP="00217DE6">
      <w:pPr>
        <w:pStyle w:val="ListParagraph"/>
        <w:numPr>
          <w:ilvl w:val="2"/>
          <w:numId w:val="56"/>
        </w:numPr>
        <w:ind w:left="0"/>
        <w:rPr>
          <w:rFonts w:cs="Arial"/>
          <w:highlight w:val="yellow"/>
        </w:rPr>
      </w:pPr>
      <w:r w:rsidRPr="00D129DC">
        <w:rPr>
          <w:rFonts w:cs="Arial"/>
          <w:highlight w:val="yellow"/>
        </w:rPr>
        <w:t>The text information will need to be dynam</w:t>
      </w:r>
      <w:r w:rsidR="00272BD4" w:rsidRPr="00D129DC">
        <w:rPr>
          <w:rFonts w:cs="Arial"/>
          <w:highlight w:val="yellow"/>
        </w:rPr>
        <w:t>ic and update as input factors change (i.e. vessel speed, water level changes, vessel squat, weather).</w:t>
      </w:r>
    </w:p>
    <w:p w14:paraId="7D33D083" w14:textId="77777777" w:rsidR="00FD4EAE" w:rsidRPr="00D129DC" w:rsidRDefault="00FD4EAE" w:rsidP="00217DE6">
      <w:pPr>
        <w:pStyle w:val="ListParagraph"/>
        <w:numPr>
          <w:ilvl w:val="2"/>
          <w:numId w:val="56"/>
        </w:numPr>
        <w:ind w:left="0"/>
        <w:rPr>
          <w:rFonts w:cs="Arial"/>
          <w:highlight w:val="yellow"/>
        </w:rPr>
      </w:pPr>
      <w:r w:rsidRPr="00D129DC">
        <w:rPr>
          <w:rFonts w:cs="Arial"/>
          <w:highlight w:val="yellow"/>
        </w:rPr>
        <w:t>The pattern and colour of the line should not be distracting</w:t>
      </w:r>
      <w:r w:rsidR="00D3347F" w:rsidRPr="00D129DC">
        <w:rPr>
          <w:rFonts w:cs="Arial"/>
          <w:highlight w:val="yellow"/>
        </w:rPr>
        <w:t xml:space="preserve"> and </w:t>
      </w:r>
      <w:r w:rsidR="00C838D0" w:rsidRPr="00D129DC">
        <w:rPr>
          <w:rFonts w:cs="Arial"/>
          <w:highlight w:val="yellow"/>
        </w:rPr>
        <w:t xml:space="preserve">must </w:t>
      </w:r>
      <w:r w:rsidR="00D3347F" w:rsidRPr="00D129DC">
        <w:rPr>
          <w:rFonts w:cs="Arial"/>
          <w:highlight w:val="yellow"/>
        </w:rPr>
        <w:t xml:space="preserve">be distinguishable </w:t>
      </w:r>
      <w:r w:rsidR="00C838D0" w:rsidRPr="00D129DC">
        <w:rPr>
          <w:rFonts w:cs="Arial"/>
          <w:highlight w:val="yellow"/>
        </w:rPr>
        <w:t>from</w:t>
      </w:r>
      <w:r w:rsidR="00D3347F" w:rsidRPr="00D129DC">
        <w:rPr>
          <w:rFonts w:cs="Arial"/>
          <w:highlight w:val="yellow"/>
        </w:rPr>
        <w:t xml:space="preserve"> chart data</w:t>
      </w:r>
      <w:r w:rsidR="00CD24DD" w:rsidRPr="00D129DC">
        <w:rPr>
          <w:rFonts w:cs="Arial"/>
          <w:highlight w:val="yellow"/>
        </w:rPr>
        <w:t>.</w:t>
      </w:r>
    </w:p>
    <w:p w14:paraId="47D31AB7" w14:textId="77777777" w:rsidR="00FD4EAE" w:rsidRPr="00D129DC" w:rsidRDefault="00FD4EAE" w:rsidP="00217DE6">
      <w:pPr>
        <w:pStyle w:val="ListParagraph"/>
        <w:numPr>
          <w:ilvl w:val="2"/>
          <w:numId w:val="56"/>
        </w:numPr>
        <w:ind w:left="0"/>
        <w:rPr>
          <w:rFonts w:cs="Arial"/>
          <w:highlight w:val="yellow"/>
        </w:rPr>
      </w:pPr>
      <w:r w:rsidRPr="00D129DC">
        <w:rPr>
          <w:rFonts w:cs="Arial"/>
          <w:highlight w:val="yellow"/>
        </w:rPr>
        <w:t xml:space="preserve">The size and colour of the text </w:t>
      </w:r>
      <w:r w:rsidR="00B01D30" w:rsidRPr="00D129DC">
        <w:rPr>
          <w:rFonts w:cs="Arial"/>
          <w:highlight w:val="yellow"/>
        </w:rPr>
        <w:t>should not cause clutter or distract, and should be kept to a minimum.</w:t>
      </w:r>
    </w:p>
    <w:p w14:paraId="08B4B254" w14:textId="77777777" w:rsidR="00B01D30" w:rsidRPr="00D129DC" w:rsidRDefault="00B01D30" w:rsidP="00217DE6">
      <w:pPr>
        <w:pStyle w:val="ListParagraph"/>
        <w:numPr>
          <w:ilvl w:val="3"/>
          <w:numId w:val="56"/>
        </w:numPr>
        <w:ind w:left="0"/>
        <w:rPr>
          <w:rFonts w:cs="Arial"/>
          <w:highlight w:val="yellow"/>
        </w:rPr>
      </w:pPr>
      <w:r w:rsidRPr="00D129DC">
        <w:rPr>
          <w:rFonts w:cs="Arial"/>
          <w:highlight w:val="yellow"/>
        </w:rPr>
        <w:t xml:space="preserve">Recommend </w:t>
      </w:r>
      <w:r w:rsidR="002055FC" w:rsidRPr="00D129DC">
        <w:rPr>
          <w:rFonts w:cs="Arial"/>
          <w:highlight w:val="yellow"/>
        </w:rPr>
        <w:t xml:space="preserve">using format: </w:t>
      </w:r>
      <w:r w:rsidR="00E668A8" w:rsidRPr="00D129DC">
        <w:rPr>
          <w:rFonts w:cs="Arial"/>
          <w:highlight w:val="yellow"/>
        </w:rPr>
        <w:t>[DDMMMYYYY</w:t>
      </w:r>
      <w:r w:rsidR="00501584" w:rsidRPr="00D129DC">
        <w:rPr>
          <w:rFonts w:cs="Arial"/>
          <w:highlight w:val="yellow"/>
        </w:rPr>
        <w:t xml:space="preserve"> </w:t>
      </w:r>
      <w:r w:rsidR="002055FC" w:rsidRPr="00D129DC">
        <w:rPr>
          <w:rFonts w:cs="Arial"/>
          <w:highlight w:val="yellow"/>
        </w:rPr>
        <w:t>to HH</w:t>
      </w:r>
      <w:r w:rsidR="00501584" w:rsidRPr="00D129DC">
        <w:rPr>
          <w:rFonts w:cs="Arial"/>
          <w:highlight w:val="yellow"/>
        </w:rPr>
        <w:t>MM</w:t>
      </w:r>
      <w:r w:rsidR="00E668A8" w:rsidRPr="00D129DC">
        <w:rPr>
          <w:rFonts w:cs="Arial"/>
          <w:highlight w:val="yellow"/>
        </w:rPr>
        <w:t xml:space="preserve"> use the same format as established for time dependent features in ECDIS]</w:t>
      </w:r>
    </w:p>
    <w:p w14:paraId="1729FDCF" w14:textId="77777777" w:rsidR="002055FC" w:rsidRPr="00D129DC" w:rsidRDefault="002055FC" w:rsidP="00217DE6">
      <w:pPr>
        <w:pStyle w:val="ListParagraph"/>
        <w:numPr>
          <w:ilvl w:val="3"/>
          <w:numId w:val="56"/>
        </w:numPr>
        <w:ind w:left="0"/>
        <w:rPr>
          <w:rFonts w:cs="Arial"/>
          <w:highlight w:val="yellow"/>
        </w:rPr>
      </w:pPr>
      <w:r w:rsidRPr="00D129DC">
        <w:rPr>
          <w:rFonts w:cs="Arial"/>
          <w:highlight w:val="yellow"/>
        </w:rPr>
        <w:t>Recommend using 24 hour format.</w:t>
      </w:r>
    </w:p>
    <w:p w14:paraId="4C8B0AE9" w14:textId="77777777" w:rsidR="008018B3" w:rsidRPr="00D129DC" w:rsidRDefault="008018B3" w:rsidP="00C53B69">
      <w:pPr>
        <w:rPr>
          <w:rFonts w:ascii="Arial" w:hAnsi="Arial" w:cs="Arial"/>
          <w:sz w:val="20"/>
          <w:szCs w:val="20"/>
        </w:rPr>
      </w:pPr>
    </w:p>
    <w:p w14:paraId="0D2E752C" w14:textId="7AFBBD33" w:rsidR="006C34D9" w:rsidRPr="00D129DC" w:rsidRDefault="00866DFE" w:rsidP="001C2735">
      <w:pPr>
        <w:pStyle w:val="Heading1"/>
        <w:rPr>
          <w:rFonts w:cs="Arial"/>
          <w:sz w:val="20"/>
        </w:rPr>
      </w:pPr>
      <w:bookmarkStart w:id="184" w:name="_Toc454280195"/>
      <w:r w:rsidRPr="00D129DC">
        <w:rPr>
          <w:rFonts w:cs="Arial"/>
          <w:sz w:val="20"/>
        </w:rPr>
        <w:t>Data Product format (encoding)</w:t>
      </w:r>
      <w:r w:rsidR="009E66AF" w:rsidRPr="00D129DC">
        <w:rPr>
          <w:rFonts w:cs="Arial"/>
          <w:sz w:val="20"/>
        </w:rPr>
        <w:t xml:space="preserve"> </w:t>
      </w:r>
      <w:bookmarkEnd w:id="184"/>
    </w:p>
    <w:p w14:paraId="16E7E817" w14:textId="34EB85E0" w:rsidR="000D0A65" w:rsidRPr="00D129DC"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The GML encoding of S-129 datasets is based on the S-100 profile of GML 3.2.1. This is described in S-100 Edition </w:t>
      </w:r>
      <w:r w:rsidRPr="00D129DC">
        <w:rPr>
          <w:rFonts w:ascii="Arial" w:hAnsi="Arial" w:cs="Arial"/>
          <w:sz w:val="20"/>
          <w:szCs w:val="20"/>
          <w:highlight w:val="yellow"/>
        </w:rPr>
        <w:t>3.0.0</w:t>
      </w:r>
      <w:r w:rsidRPr="00D129DC">
        <w:rPr>
          <w:rFonts w:ascii="Arial" w:hAnsi="Arial" w:cs="Arial"/>
          <w:sz w:val="20"/>
          <w:szCs w:val="20"/>
        </w:rPr>
        <w:t xml:space="preserve"> Part 10b.</w:t>
      </w:r>
    </w:p>
    <w:p w14:paraId="59BF7998" w14:textId="77777777" w:rsidR="000D0A65" w:rsidRPr="00D129DC" w:rsidRDefault="000D0A65" w:rsidP="000D0A65">
      <w:pPr>
        <w:rPr>
          <w:rFonts w:ascii="Arial" w:hAnsi="Arial" w:cs="Arial"/>
          <w:sz w:val="20"/>
          <w:szCs w:val="20"/>
        </w:rPr>
      </w:pPr>
      <w:r w:rsidRPr="00D129DC">
        <w:rPr>
          <w:rFonts w:ascii="Arial" w:hAnsi="Arial" w:cs="Arial"/>
          <w:sz w:val="20"/>
          <w:szCs w:val="20"/>
        </w:rPr>
        <w:t xml:space="preserve">Detailed documentation of the S-201 encoding schema is provided in </w:t>
      </w:r>
      <w:commentRangeStart w:id="185"/>
      <w:r w:rsidRPr="00D129DC">
        <w:rPr>
          <w:rFonts w:ascii="Arial" w:hAnsi="Arial" w:cs="Arial"/>
          <w:sz w:val="20"/>
          <w:szCs w:val="20"/>
        </w:rPr>
        <w:t xml:space="preserve">Annex B </w:t>
      </w:r>
      <w:commentRangeEnd w:id="185"/>
      <w:r w:rsidR="00E20E0E" w:rsidRPr="00D129DC">
        <w:rPr>
          <w:rStyle w:val="CommentReference"/>
          <w:rFonts w:ascii="Arial" w:hAnsi="Arial" w:cs="Arial"/>
          <w:sz w:val="20"/>
          <w:szCs w:val="20"/>
        </w:rPr>
        <w:commentReference w:id="185"/>
      </w:r>
      <w:r w:rsidRPr="00D129DC">
        <w:rPr>
          <w:rFonts w:ascii="Arial" w:hAnsi="Arial" w:cs="Arial"/>
          <w:sz w:val="20"/>
          <w:szCs w:val="20"/>
        </w:rPr>
        <w:t>of this document.</w:t>
      </w:r>
    </w:p>
    <w:p w14:paraId="26C783C4" w14:textId="3CB05B6E" w:rsidR="005C26E0" w:rsidRPr="00D129DC" w:rsidRDefault="005C26E0" w:rsidP="00972855">
      <w:pPr>
        <w:pStyle w:val="Label1"/>
        <w:rPr>
          <w:rFonts w:cs="Arial"/>
          <w:sz w:val="20"/>
          <w:szCs w:val="20"/>
        </w:rPr>
      </w:pPr>
      <w:r w:rsidRPr="00D129DC">
        <w:rPr>
          <w:rFonts w:cs="Arial"/>
          <w:sz w:val="20"/>
          <w:szCs w:val="20"/>
        </w:rPr>
        <w:t>Format Name:</w:t>
      </w:r>
      <w:r w:rsidRPr="00D129DC">
        <w:rPr>
          <w:rFonts w:cs="Arial"/>
          <w:sz w:val="20"/>
          <w:szCs w:val="20"/>
        </w:rPr>
        <w:tab/>
      </w:r>
      <w:r w:rsidRPr="00D129DC">
        <w:rPr>
          <w:rFonts w:cs="Arial"/>
          <w:sz w:val="20"/>
          <w:szCs w:val="20"/>
        </w:rPr>
        <w:tab/>
      </w:r>
      <w:r w:rsidR="00E20E0E" w:rsidRPr="00D129DC">
        <w:rPr>
          <w:rFonts w:cs="Arial"/>
          <w:b w:val="0"/>
          <w:sz w:val="20"/>
          <w:szCs w:val="20"/>
        </w:rPr>
        <w:t>GML</w:t>
      </w:r>
    </w:p>
    <w:p w14:paraId="4F16C241" w14:textId="525D605D" w:rsidR="005C26E0" w:rsidRPr="00D129DC" w:rsidRDefault="005C26E0" w:rsidP="00972855">
      <w:pPr>
        <w:pStyle w:val="Label1"/>
        <w:rPr>
          <w:rFonts w:cs="Arial"/>
          <w:sz w:val="20"/>
          <w:szCs w:val="20"/>
        </w:rPr>
      </w:pPr>
      <w:r w:rsidRPr="00D129DC">
        <w:rPr>
          <w:rFonts w:cs="Arial"/>
          <w:sz w:val="20"/>
          <w:szCs w:val="20"/>
        </w:rPr>
        <w:t>Version:</w:t>
      </w:r>
      <w:r w:rsidRPr="00D129DC">
        <w:rPr>
          <w:rFonts w:cs="Arial"/>
          <w:sz w:val="20"/>
          <w:szCs w:val="20"/>
        </w:rPr>
        <w:tab/>
      </w:r>
      <w:r w:rsidR="00E20E0E" w:rsidRPr="00D129DC">
        <w:rPr>
          <w:rFonts w:cs="Arial"/>
          <w:b w:val="0"/>
          <w:sz w:val="20"/>
          <w:szCs w:val="20"/>
        </w:rPr>
        <w:t>3.2.1</w:t>
      </w:r>
      <w:r w:rsidRPr="00D129DC">
        <w:rPr>
          <w:rFonts w:cs="Arial"/>
          <w:b w:val="0"/>
          <w:sz w:val="20"/>
          <w:szCs w:val="20"/>
        </w:rPr>
        <w:tab/>
      </w:r>
    </w:p>
    <w:p w14:paraId="37271F77" w14:textId="3C275A57" w:rsidR="005C26E0" w:rsidRPr="00D129DC" w:rsidRDefault="005C26E0" w:rsidP="00972855">
      <w:pPr>
        <w:pStyle w:val="Label1"/>
        <w:rPr>
          <w:rFonts w:cs="Arial"/>
          <w:sz w:val="20"/>
          <w:szCs w:val="20"/>
        </w:rPr>
      </w:pPr>
      <w:r w:rsidRPr="00D129DC">
        <w:rPr>
          <w:rFonts w:cs="Arial"/>
          <w:sz w:val="20"/>
          <w:szCs w:val="20"/>
        </w:rPr>
        <w:t>Character Set:</w:t>
      </w:r>
      <w:r w:rsidRPr="00D129DC">
        <w:rPr>
          <w:rFonts w:cs="Arial"/>
          <w:sz w:val="20"/>
          <w:szCs w:val="20"/>
        </w:rPr>
        <w:tab/>
      </w:r>
      <w:r w:rsidR="00E20E0E" w:rsidRPr="00D129DC">
        <w:rPr>
          <w:rFonts w:cs="Arial"/>
          <w:b w:val="0"/>
          <w:sz w:val="20"/>
          <w:szCs w:val="20"/>
        </w:rPr>
        <w:t>UTF-8</w:t>
      </w:r>
    </w:p>
    <w:p w14:paraId="72EEE8A0" w14:textId="1F627149" w:rsidR="005C26E0" w:rsidRPr="00D129DC" w:rsidRDefault="005C26E0" w:rsidP="00972855">
      <w:pPr>
        <w:pStyle w:val="Label1"/>
        <w:rPr>
          <w:rFonts w:cs="Arial"/>
          <w:b w:val="0"/>
          <w:sz w:val="20"/>
          <w:szCs w:val="20"/>
        </w:rPr>
      </w:pPr>
      <w:r w:rsidRPr="00D129DC">
        <w:rPr>
          <w:rFonts w:cs="Arial"/>
          <w:sz w:val="20"/>
          <w:szCs w:val="20"/>
        </w:rPr>
        <w:t>Specification:</w:t>
      </w:r>
      <w:r w:rsidRPr="00D129DC">
        <w:rPr>
          <w:rFonts w:cs="Arial"/>
          <w:sz w:val="20"/>
          <w:szCs w:val="20"/>
        </w:rPr>
        <w:tab/>
      </w:r>
      <w:r w:rsidRPr="00D129DC">
        <w:rPr>
          <w:rFonts w:cs="Arial"/>
          <w:sz w:val="20"/>
          <w:szCs w:val="20"/>
        </w:rPr>
        <w:tab/>
      </w:r>
      <w:r w:rsidR="008E7D91" w:rsidRPr="00D129DC">
        <w:rPr>
          <w:rFonts w:cs="Arial"/>
          <w:b w:val="0"/>
          <w:sz w:val="20"/>
          <w:szCs w:val="20"/>
        </w:rPr>
        <w:t xml:space="preserve">S-100 </w:t>
      </w:r>
      <w:commentRangeStart w:id="186"/>
      <w:r w:rsidR="004813C8" w:rsidRPr="00D129DC">
        <w:rPr>
          <w:rFonts w:cs="Arial"/>
          <w:b w:val="0"/>
          <w:sz w:val="20"/>
          <w:szCs w:val="20"/>
          <w:highlight w:val="yellow"/>
        </w:rPr>
        <w:t>4</w:t>
      </w:r>
      <w:r w:rsidR="008E7D91" w:rsidRPr="00D129DC">
        <w:rPr>
          <w:rFonts w:cs="Arial"/>
          <w:b w:val="0"/>
          <w:sz w:val="20"/>
          <w:szCs w:val="20"/>
          <w:highlight w:val="yellow"/>
        </w:rPr>
        <w:t xml:space="preserve">.0.0 </w:t>
      </w:r>
      <w:commentRangeEnd w:id="186"/>
      <w:r w:rsidR="00E04340" w:rsidRPr="00D129DC">
        <w:rPr>
          <w:rStyle w:val="CommentReference"/>
          <w:rFonts w:cs="Arial"/>
          <w:b w:val="0"/>
          <w:sz w:val="20"/>
          <w:szCs w:val="20"/>
          <w:highlight w:val="yellow"/>
        </w:rPr>
        <w:commentReference w:id="186"/>
      </w:r>
      <w:r w:rsidR="008E7D91" w:rsidRPr="00D129DC">
        <w:rPr>
          <w:rFonts w:cs="Arial"/>
          <w:b w:val="0"/>
          <w:sz w:val="20"/>
          <w:szCs w:val="20"/>
        </w:rPr>
        <w:t>profile of GML 3.2.1</w:t>
      </w:r>
    </w:p>
    <w:p w14:paraId="67690641" w14:textId="43BAD1C2" w:rsidR="00933CEC" w:rsidRPr="00D129DC" w:rsidRDefault="00933CEC" w:rsidP="003963F1">
      <w:pPr>
        <w:pStyle w:val="Heading2"/>
        <w:ind w:left="567" w:hanging="567"/>
        <w:rPr>
          <w:rFonts w:cs="Arial"/>
          <w:sz w:val="20"/>
        </w:rPr>
      </w:pPr>
      <w:r w:rsidRPr="00D129DC">
        <w:rPr>
          <w:rFonts w:cs="Arial"/>
          <w:sz w:val="20"/>
        </w:rPr>
        <w:t xml:space="preserve">Encoding of Latitude and Longitude </w:t>
      </w:r>
    </w:p>
    <w:p w14:paraId="4BD08219" w14:textId="4321E419" w:rsidR="00933CEC" w:rsidRPr="00D129D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Values of latitude and longitude must be expressed with a precision of 9 decimal places. Coordinates must be encoded as decimals in the format described below. The encoding is indicated by multiplication factor fields defined in the dataset identification record by the S-100 GML schemas.</w:t>
      </w:r>
    </w:p>
    <w:p w14:paraId="446385E0" w14:textId="77777777" w:rsidR="00933CEC" w:rsidRPr="00D129DC" w:rsidRDefault="00933CEC" w:rsidP="00FC616C">
      <w:pPr>
        <w:pStyle w:val="Heading3"/>
        <w:rPr>
          <w:rFonts w:cs="Arial"/>
          <w:lang w:val="en-CA"/>
        </w:rPr>
      </w:pPr>
      <w:bookmarkStart w:id="187" w:name="_Toc490487463"/>
      <w:commentRangeStart w:id="188"/>
      <w:r w:rsidRPr="00D129DC">
        <w:rPr>
          <w:rFonts w:cs="Arial"/>
          <w:lang w:val="en-CA"/>
        </w:rPr>
        <w:t>Encoding of coordinates as decimals</w:t>
      </w:r>
      <w:bookmarkEnd w:id="187"/>
    </w:p>
    <w:p w14:paraId="3913CAD3" w14:textId="77777777"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Values should be coded as decimal numbers with 9 or fewer digits after the decimal. The normative encoding is in degrees, with an accuracy of 10</w:t>
      </w:r>
      <w:r w:rsidRPr="00D129DC">
        <w:rPr>
          <w:rFonts w:ascii="Arial" w:hAnsi="Arial" w:cs="Arial"/>
          <w:sz w:val="20"/>
          <w:szCs w:val="20"/>
          <w:vertAlign w:val="superscript"/>
        </w:rPr>
        <w:t>-9</w:t>
      </w:r>
      <w:r w:rsidRPr="00D129DC">
        <w:rPr>
          <w:rFonts w:ascii="Arial" w:hAnsi="Arial" w:cs="Arial"/>
          <w:sz w:val="20"/>
          <w:szCs w:val="20"/>
        </w:rPr>
        <w:t xml:space="preserve"> degrees, i.e., 9 digits after the decimal point.</w:t>
      </w:r>
      <w:commentRangeEnd w:id="188"/>
      <w:r w:rsidR="007F10DA" w:rsidRPr="00D129DC">
        <w:rPr>
          <w:rStyle w:val="CommentReference"/>
          <w:rFonts w:ascii="Arial" w:hAnsi="Arial" w:cs="Arial"/>
          <w:sz w:val="20"/>
          <w:szCs w:val="20"/>
        </w:rPr>
        <w:commentReference w:id="188"/>
      </w:r>
    </w:p>
    <w:p w14:paraId="4758E26F" w14:textId="77777777"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The decimal point must be indicated by the “.” character.</w:t>
      </w:r>
    </w:p>
    <w:p w14:paraId="37F397BD" w14:textId="77777777"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Trailing zeroes after the decimal point (and the decimal point itself if appropriate) may be omitted at producer discretion, but the accuracy must still be as indicated (e.g., 10</w:t>
      </w:r>
      <w:r w:rsidRPr="00D129DC">
        <w:rPr>
          <w:rFonts w:ascii="Arial" w:hAnsi="Arial" w:cs="Arial"/>
          <w:sz w:val="20"/>
          <w:szCs w:val="20"/>
          <w:vertAlign w:val="superscript"/>
        </w:rPr>
        <w:t>-9</w:t>
      </w:r>
      <w:r w:rsidRPr="00D129DC">
        <w:rPr>
          <w:rFonts w:ascii="Arial" w:hAnsi="Arial" w:cs="Arial"/>
          <w:sz w:val="20"/>
          <w:szCs w:val="20"/>
        </w:rPr>
        <w:t xml:space="preserve"> degrees for coordinates of default accuracy).</w:t>
      </w:r>
    </w:p>
    <w:p w14:paraId="1710F837" w14:textId="77777777"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Latitude and longitude multiplication factors held in the </w:t>
      </w:r>
      <w:commentRangeStart w:id="189"/>
      <w:r w:rsidRPr="00D129DC">
        <w:rPr>
          <w:rFonts w:ascii="Arial" w:hAnsi="Arial" w:cs="Arial"/>
          <w:sz w:val="20"/>
          <w:szCs w:val="20"/>
        </w:rPr>
        <w:t>Dataset Structure Information field under [</w:t>
      </w:r>
      <w:r w:rsidRPr="00D129DC">
        <w:rPr>
          <w:rFonts w:ascii="Arial" w:hAnsi="Arial" w:cs="Arial"/>
          <w:sz w:val="20"/>
          <w:szCs w:val="20"/>
          <w:lang w:val="en-US"/>
        </w:rPr>
        <w:t>coordMultFactorX</w:t>
      </w:r>
      <w:r w:rsidRPr="00D129DC">
        <w:rPr>
          <w:rFonts w:ascii="Arial" w:hAnsi="Arial" w:cs="Arial"/>
          <w:sz w:val="20"/>
          <w:szCs w:val="20"/>
        </w:rPr>
        <w:t>] and [</w:t>
      </w:r>
      <w:r w:rsidRPr="00D129DC">
        <w:rPr>
          <w:rFonts w:ascii="Arial" w:hAnsi="Arial" w:cs="Arial"/>
          <w:sz w:val="20"/>
          <w:szCs w:val="20"/>
          <w:lang w:val="en-US"/>
        </w:rPr>
        <w:t>coordMultFactorY</w:t>
      </w:r>
      <w:r w:rsidRPr="00D129DC">
        <w:rPr>
          <w:rFonts w:ascii="Arial" w:hAnsi="Arial" w:cs="Arial"/>
          <w:sz w:val="20"/>
          <w:szCs w:val="20"/>
        </w:rPr>
        <w:t>]</w:t>
      </w:r>
      <w:commentRangeEnd w:id="189"/>
      <w:r w:rsidR="00E04340" w:rsidRPr="00D129DC">
        <w:rPr>
          <w:rStyle w:val="CommentReference"/>
          <w:rFonts w:ascii="Arial" w:hAnsi="Arial" w:cs="Arial"/>
          <w:sz w:val="20"/>
          <w:szCs w:val="20"/>
        </w:rPr>
        <w:commentReference w:id="189"/>
      </w:r>
      <w:r w:rsidRPr="00D129DC">
        <w:rPr>
          <w:rFonts w:ascii="Arial" w:hAnsi="Arial" w:cs="Arial"/>
          <w:sz w:val="20"/>
          <w:szCs w:val="20"/>
        </w:rPr>
        <w:t xml:space="preserve"> must be set to a value corresponding to the encoding, e.g., {1} for coordinates encoded in decimal degrees.</w:t>
      </w:r>
    </w:p>
    <w:p w14:paraId="010F258F" w14:textId="77777777"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EXAMPLE 1</w:t>
      </w:r>
      <w:r w:rsidRPr="00D129DC">
        <w:rPr>
          <w:rFonts w:ascii="Arial" w:hAnsi="Arial" w:cs="Arial"/>
          <w:sz w:val="20"/>
          <w:szCs w:val="20"/>
        </w:rPr>
        <w:tab/>
        <w:t xml:space="preserve">A longitude = 42.0000 is converted into X = longitude * coordMultFactorX = 42.0000 * 1 = </w:t>
      </w:r>
      <w:r w:rsidRPr="00D129DC">
        <w:rPr>
          <w:rFonts w:ascii="Arial" w:hAnsi="Arial" w:cs="Arial"/>
          <w:sz w:val="20"/>
          <w:szCs w:val="20"/>
        </w:rPr>
        <w:tab/>
        <w:t>42.000000000.</w:t>
      </w:r>
    </w:p>
    <w:p w14:paraId="14B420AB" w14:textId="77777777" w:rsidR="00E04340" w:rsidRPr="00D129DC" w:rsidRDefault="00E04340" w:rsidP="003963F1">
      <w:pPr>
        <w:pStyle w:val="Heading2"/>
        <w:ind w:left="567" w:hanging="567"/>
        <w:rPr>
          <w:rFonts w:cs="Arial"/>
          <w:b w:val="0"/>
          <w:sz w:val="20"/>
        </w:rPr>
      </w:pPr>
      <w:bookmarkStart w:id="190" w:name="_Toc490487464"/>
      <w:r w:rsidRPr="00D129DC">
        <w:rPr>
          <w:rFonts w:cs="Arial"/>
          <w:sz w:val="20"/>
        </w:rPr>
        <w:t>Numeric Attribute Encoding</w:t>
      </w:r>
      <w:bookmarkEnd w:id="190"/>
    </w:p>
    <w:p w14:paraId="5D55F5F5"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Floating point and integer attribute values must not contain leading zeros.  Floating point attribute values must not contain non-significant trailing zeros.</w:t>
      </w:r>
    </w:p>
    <w:p w14:paraId="054BD91C" w14:textId="77777777" w:rsidR="00E04340" w:rsidRPr="00D129DC" w:rsidRDefault="00E04340" w:rsidP="003963F1">
      <w:pPr>
        <w:pStyle w:val="Heading2"/>
        <w:ind w:left="567" w:hanging="567"/>
        <w:rPr>
          <w:rFonts w:cs="Arial"/>
          <w:b w:val="0"/>
          <w:sz w:val="20"/>
        </w:rPr>
      </w:pPr>
      <w:bookmarkStart w:id="191" w:name="_Toc490487465"/>
      <w:r w:rsidRPr="00D129DC">
        <w:rPr>
          <w:rFonts w:cs="Arial"/>
          <w:sz w:val="20"/>
        </w:rPr>
        <w:t>Text Attribute Values</w:t>
      </w:r>
      <w:bookmarkEnd w:id="191"/>
      <w:r w:rsidRPr="00D129DC">
        <w:rPr>
          <w:rFonts w:cs="Arial"/>
          <w:sz w:val="20"/>
        </w:rPr>
        <w:t xml:space="preserve"> </w:t>
      </w:r>
    </w:p>
    <w:p w14:paraId="49D4AE49"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Character strings must be encoded using the character set defined in ISO 10646-1, in Unicode Transformation Format-8 (UTF-8). </w:t>
      </w:r>
    </w:p>
    <w:p w14:paraId="18886C73" w14:textId="77777777" w:rsidR="00E04340" w:rsidRPr="00D129DC" w:rsidRDefault="00E04340" w:rsidP="003963F1">
      <w:pPr>
        <w:pStyle w:val="Heading2"/>
        <w:ind w:left="567" w:hanging="567"/>
        <w:rPr>
          <w:rFonts w:cs="Arial"/>
          <w:b w:val="0"/>
          <w:sz w:val="20"/>
        </w:rPr>
      </w:pPr>
      <w:bookmarkStart w:id="192" w:name="_Toc490487466"/>
      <w:r w:rsidRPr="00D129DC">
        <w:rPr>
          <w:rFonts w:cs="Arial"/>
          <w:sz w:val="20"/>
        </w:rPr>
        <w:lastRenderedPageBreak/>
        <w:t>Mandatory Attribute Values</w:t>
      </w:r>
      <w:bookmarkEnd w:id="192"/>
      <w:r w:rsidRPr="00D129DC">
        <w:rPr>
          <w:rFonts w:cs="Arial"/>
          <w:sz w:val="20"/>
        </w:rPr>
        <w:t xml:space="preserve"> </w:t>
      </w:r>
    </w:p>
    <w:p w14:paraId="44B52F13"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There are four reasons why attribute values may be considered mandatory:</w:t>
      </w:r>
    </w:p>
    <w:p w14:paraId="6791C15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They determine whether a feature is in the display base;</w:t>
      </w:r>
    </w:p>
    <w:p w14:paraId="0B889856" w14:textId="0F6D980A"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Certain features make no logical sense without specific attributes;</w:t>
      </w:r>
    </w:p>
    <w:p w14:paraId="1248D637" w14:textId="2C4E7AAE"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Some attributes are necessary to determine which symbol is to be displayed;</w:t>
      </w:r>
    </w:p>
    <w:p w14:paraId="0F4EAD9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Some attributes are required for safety of navigation.</w:t>
      </w:r>
    </w:p>
    <w:p w14:paraId="58661068"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All mandatory attributes are identified in the Feature Catalogue and summarised in Annex A – Data Classification and Encoding Guide.</w:t>
      </w:r>
    </w:p>
    <w:p w14:paraId="2447852A" w14:textId="77777777" w:rsidR="00480034" w:rsidRPr="00D129DC" w:rsidRDefault="00480034" w:rsidP="003963F1">
      <w:pPr>
        <w:pStyle w:val="Heading2"/>
        <w:ind w:left="567" w:hanging="567"/>
        <w:rPr>
          <w:rFonts w:cs="Arial"/>
          <w:b w:val="0"/>
          <w:sz w:val="20"/>
        </w:rPr>
      </w:pPr>
      <w:bookmarkStart w:id="193" w:name="_Toc490487467"/>
      <w:r w:rsidRPr="00D129DC">
        <w:rPr>
          <w:rFonts w:cs="Arial"/>
          <w:sz w:val="20"/>
        </w:rPr>
        <w:t>Unknown Attribute Values</w:t>
      </w:r>
      <w:bookmarkEnd w:id="193"/>
      <w:r w:rsidRPr="00D129DC">
        <w:rPr>
          <w:rFonts w:cs="Arial"/>
          <w:sz w:val="20"/>
        </w:rPr>
        <w:t xml:space="preserve"> </w:t>
      </w:r>
    </w:p>
    <w:p w14:paraId="66CC5BF2" w14:textId="77777777" w:rsidR="00480034" w:rsidRPr="00D129DC"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When a mandatory attribute code or tag is present but the attribute value is missing, it means that the producer wishes to indicate that this attribute value is unknown.  Missing mandatory attributes must be “nilled” with a GML </w:t>
      </w:r>
      <w:r w:rsidRPr="00D129DC">
        <w:rPr>
          <w:rFonts w:ascii="Arial" w:hAnsi="Arial" w:cs="Arial"/>
          <w:i/>
          <w:sz w:val="20"/>
          <w:szCs w:val="20"/>
        </w:rPr>
        <w:t>nilReason</w:t>
      </w:r>
      <w:r w:rsidRPr="00D129DC">
        <w:rPr>
          <w:rFonts w:ascii="Arial" w:hAnsi="Arial" w:cs="Arial"/>
          <w:sz w:val="20"/>
          <w:szCs w:val="20"/>
        </w:rPr>
        <w:t xml:space="preserve"> attribute giving the reason for omission.</w:t>
      </w:r>
    </w:p>
    <w:p w14:paraId="48F04764" w14:textId="77777777" w:rsidR="00480034" w:rsidRPr="00D129DC"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Optional attributes must be omitted altogether if the value is unknown or missing. They must not be “nilled.”</w:t>
      </w:r>
    </w:p>
    <w:p w14:paraId="4A375854" w14:textId="77777777" w:rsidR="00D149EE" w:rsidRPr="00D129DC" w:rsidRDefault="00D149EE" w:rsidP="003963F1">
      <w:pPr>
        <w:pStyle w:val="Heading2"/>
        <w:ind w:left="567" w:hanging="567"/>
        <w:rPr>
          <w:rFonts w:cs="Arial"/>
          <w:b w:val="0"/>
          <w:sz w:val="20"/>
        </w:rPr>
      </w:pPr>
      <w:bookmarkStart w:id="194" w:name="_Toc490487468"/>
      <w:r w:rsidRPr="00D129DC">
        <w:rPr>
          <w:rFonts w:cs="Arial"/>
          <w:sz w:val="20"/>
        </w:rPr>
        <w:t>Structure of dataset files</w:t>
      </w:r>
      <w:bookmarkEnd w:id="194"/>
    </w:p>
    <w:p w14:paraId="48446150" w14:textId="77777777" w:rsidR="00D149EE" w:rsidRPr="00D129DC" w:rsidRDefault="00D149EE" w:rsidP="00D149EE">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b/>
          <w:bCs/>
          <w:iCs/>
          <w:sz w:val="20"/>
          <w:szCs w:val="20"/>
          <w:lang w:val="en-CA"/>
        </w:rPr>
      </w:pPr>
      <w:bookmarkStart w:id="195" w:name="_Toc490487469"/>
      <w:r w:rsidRPr="00D129DC">
        <w:rPr>
          <w:rFonts w:ascii="Arial" w:hAnsi="Arial" w:cs="Arial"/>
          <w:b/>
          <w:bCs/>
          <w:iCs/>
          <w:sz w:val="20"/>
          <w:szCs w:val="20"/>
          <w:lang w:val="en-CA"/>
        </w:rPr>
        <w:t>Sequence of objects</w:t>
      </w:r>
      <w:bookmarkEnd w:id="195"/>
    </w:p>
    <w:p w14:paraId="025608E4" w14:textId="77777777"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The order of data objects in each dataset file is described below:</w:t>
      </w:r>
    </w:p>
    <w:p w14:paraId="4205EA52"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Identification Information</w:t>
      </w:r>
    </w:p>
    <w:p w14:paraId="77FB204E"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structure information</w:t>
      </w:r>
    </w:p>
    <w:p w14:paraId="78134C57"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Spatial records for by-reference geometries</w:t>
      </w:r>
    </w:p>
    <w:p w14:paraId="17649720" w14:textId="3E270863"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Point</w:t>
      </w:r>
    </w:p>
    <w:p w14:paraId="0906614C" w14:textId="196D595C"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Multi point</w:t>
      </w:r>
    </w:p>
    <w:p w14:paraId="54CF5CB3" w14:textId="0864DDA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Curve </w:t>
      </w:r>
    </w:p>
    <w:p w14:paraId="322432CB" w14:textId="43B46CF6"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Composite Curve</w:t>
      </w:r>
    </w:p>
    <w:p w14:paraId="31BD6193" w14:textId="3D519DDB"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Surface </w:t>
      </w:r>
    </w:p>
    <w:p w14:paraId="49551759"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Information objects</w:t>
      </w:r>
    </w:p>
    <w:p w14:paraId="606D8E17"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Feature objects (Geometry may be encoded inline or by reference.)</w:t>
      </w:r>
    </w:p>
    <w:p w14:paraId="65F1039C"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Meta features</w:t>
      </w:r>
    </w:p>
    <w:p w14:paraId="6A247028"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Geo features</w:t>
      </w:r>
    </w:p>
    <w:p w14:paraId="12EF8B5F" w14:textId="0087C3E8"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S-129 Collection objects</w:t>
      </w:r>
    </w:p>
    <w:p w14:paraId="65A5B6C7" w14:textId="77777777" w:rsidR="00D149EE" w:rsidRPr="00D129DC"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rPr>
          <w:rFonts w:cs="Arial"/>
        </w:rPr>
      </w:pPr>
    </w:p>
    <w:p w14:paraId="0AC27104" w14:textId="77777777" w:rsidR="00D149EE" w:rsidRPr="00D129DC" w:rsidRDefault="00D149EE" w:rsidP="003963F1">
      <w:pPr>
        <w:pStyle w:val="Heading2"/>
        <w:ind w:left="567" w:hanging="567"/>
        <w:rPr>
          <w:rFonts w:cs="Arial"/>
          <w:b w:val="0"/>
          <w:sz w:val="20"/>
        </w:rPr>
      </w:pPr>
      <w:bookmarkStart w:id="196" w:name="__RefHeading__2980_1382180727"/>
      <w:bookmarkStart w:id="197" w:name="_Toc490487470"/>
      <w:bookmarkEnd w:id="196"/>
      <w:r w:rsidRPr="00D129DC">
        <w:rPr>
          <w:rFonts w:cs="Arial"/>
          <w:sz w:val="20"/>
        </w:rPr>
        <w:t>Object identifiers</w:t>
      </w:r>
      <w:bookmarkEnd w:id="197"/>
    </w:p>
    <w:p w14:paraId="60764E17" w14:textId="77777777"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The “name” of feature records must provide a unique world-wide identifier of feature records. The “name” of the record is the combination of the subfields </w:t>
      </w:r>
      <w:r w:rsidRPr="00D129DC">
        <w:rPr>
          <w:rFonts w:ascii="Arial" w:hAnsi="Arial" w:cs="Arial"/>
          <w:b/>
          <w:sz w:val="20"/>
          <w:szCs w:val="20"/>
        </w:rPr>
        <w:t>agency</w:t>
      </w:r>
      <w:r w:rsidRPr="00D129DC">
        <w:rPr>
          <w:rFonts w:ascii="Arial" w:hAnsi="Arial" w:cs="Arial"/>
          <w:sz w:val="20"/>
          <w:szCs w:val="20"/>
        </w:rPr>
        <w:t xml:space="preserve">, </w:t>
      </w:r>
      <w:r w:rsidRPr="00D129DC">
        <w:rPr>
          <w:rFonts w:ascii="Arial" w:hAnsi="Arial" w:cs="Arial"/>
          <w:b/>
          <w:sz w:val="20"/>
          <w:szCs w:val="20"/>
        </w:rPr>
        <w:t>featureObjectIdentifier</w:t>
      </w:r>
      <w:r w:rsidRPr="00D129DC">
        <w:rPr>
          <w:rFonts w:ascii="Arial" w:hAnsi="Arial" w:cs="Arial"/>
          <w:sz w:val="20"/>
          <w:szCs w:val="20"/>
        </w:rPr>
        <w:t xml:space="preserve">, and </w:t>
      </w:r>
      <w:r w:rsidRPr="00D129DC">
        <w:rPr>
          <w:rFonts w:ascii="Arial" w:hAnsi="Arial" w:cs="Arial"/>
          <w:b/>
          <w:sz w:val="20"/>
          <w:szCs w:val="20"/>
        </w:rPr>
        <w:t>featureIdentificationSubdivision</w:t>
      </w:r>
      <w:r w:rsidRPr="00D129DC">
        <w:rPr>
          <w:rFonts w:ascii="Arial" w:hAnsi="Arial" w:cs="Arial"/>
          <w:sz w:val="20"/>
          <w:szCs w:val="20"/>
        </w:rPr>
        <w:t xml:space="preserve"> elements of the </w:t>
      </w:r>
      <w:r w:rsidRPr="00D129DC">
        <w:rPr>
          <w:rFonts w:ascii="Arial" w:hAnsi="Arial" w:cs="Arial"/>
          <w:b/>
          <w:sz w:val="20"/>
          <w:szCs w:val="20"/>
        </w:rPr>
        <w:t>featureObjectIdentifier</w:t>
      </w:r>
      <w:r w:rsidRPr="00D129DC">
        <w:rPr>
          <w:rFonts w:ascii="Arial" w:hAnsi="Arial" w:cs="Arial"/>
          <w:sz w:val="20"/>
          <w:szCs w:val="20"/>
        </w:rPr>
        <w:t xml:space="preserve"> element of the object.</w:t>
      </w:r>
    </w:p>
    <w:p w14:paraId="22428405" w14:textId="77777777"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Features, information types, collection objects, meta features, and geometries (inline or external) are all required by the schema to have a </w:t>
      </w:r>
      <w:r w:rsidRPr="00D129DC">
        <w:rPr>
          <w:rFonts w:ascii="Arial" w:hAnsi="Arial" w:cs="Arial"/>
          <w:b/>
          <w:sz w:val="20"/>
          <w:szCs w:val="20"/>
        </w:rPr>
        <w:t>gml:id</w:t>
      </w:r>
      <w:r w:rsidRPr="00D129DC">
        <w:rPr>
          <w:rFonts w:ascii="Arial" w:hAnsi="Arial" w:cs="Arial"/>
          <w:sz w:val="20"/>
          <w:szCs w:val="20"/>
        </w:rPr>
        <w:t xml:space="preserve"> attribute with a value that is unique within the dataset. The </w:t>
      </w:r>
      <w:r w:rsidRPr="00D129DC">
        <w:rPr>
          <w:rFonts w:ascii="Arial" w:hAnsi="Arial" w:cs="Arial"/>
          <w:b/>
          <w:sz w:val="20"/>
          <w:szCs w:val="20"/>
        </w:rPr>
        <w:t>gml:id</w:t>
      </w:r>
      <w:r w:rsidRPr="00D129DC">
        <w:rPr>
          <w:rFonts w:ascii="Arial" w:hAnsi="Arial" w:cs="Arial"/>
          <w:sz w:val="20"/>
          <w:szCs w:val="20"/>
        </w:rPr>
        <w:t xml:space="preserve"> values must be used as the reference for the object from another object in the same dataset or another dataset.</w:t>
      </w:r>
    </w:p>
    <w:p w14:paraId="6CCF6D36" w14:textId="77777777" w:rsidR="00D149EE" w:rsidRPr="00D129DC" w:rsidRDefault="00D149EE" w:rsidP="003963F1">
      <w:pPr>
        <w:pStyle w:val="Heading2"/>
        <w:ind w:left="567" w:hanging="567"/>
        <w:rPr>
          <w:rFonts w:cs="Arial"/>
          <w:b w:val="0"/>
          <w:sz w:val="20"/>
        </w:rPr>
      </w:pPr>
      <w:bookmarkStart w:id="198" w:name="__RefHeading__2982_1382180727"/>
      <w:bookmarkStart w:id="199" w:name="_Toc490487471"/>
      <w:bookmarkEnd w:id="198"/>
      <w:r w:rsidRPr="00D129DC">
        <w:rPr>
          <w:rFonts w:cs="Arial"/>
          <w:sz w:val="20"/>
        </w:rPr>
        <w:lastRenderedPageBreak/>
        <w:t>Dataset validation</w:t>
      </w:r>
      <w:bookmarkEnd w:id="199"/>
    </w:p>
    <w:p w14:paraId="6C9D8FB3" w14:textId="77777777"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r w:rsidRPr="00D129DC">
        <w:rPr>
          <w:rFonts w:ascii="Arial" w:hAnsi="Arial" w:cs="Arial"/>
          <w:sz w:val="20"/>
          <w:szCs w:val="20"/>
        </w:rPr>
        <w:t xml:space="preserve">Fields may be repeated or omitted as permitted by the XML schemas and the validation tests. </w:t>
      </w:r>
      <w:commentRangeStart w:id="200"/>
      <w:r w:rsidRPr="00D129DC">
        <w:rPr>
          <w:rFonts w:ascii="Arial" w:hAnsi="Arial" w:cs="Arial"/>
          <w:sz w:val="20"/>
          <w:szCs w:val="20"/>
        </w:rPr>
        <w:t>Since XML schema cannot encode rules for conditional presence or attributes, these rules are checked by Schematron rules or other validation code.</w:t>
      </w:r>
      <w:commentRangeEnd w:id="200"/>
      <w:r w:rsidRPr="00D129DC">
        <w:rPr>
          <w:rStyle w:val="CommentReference"/>
          <w:rFonts w:ascii="Arial" w:hAnsi="Arial" w:cs="Arial"/>
          <w:sz w:val="20"/>
          <w:szCs w:val="20"/>
        </w:rPr>
        <w:commentReference w:id="200"/>
      </w:r>
    </w:p>
    <w:p w14:paraId="560468F0" w14:textId="77777777" w:rsidR="00D072D5" w:rsidRPr="00D129DC" w:rsidRDefault="00D072D5" w:rsidP="00D072D5">
      <w:pPr>
        <w:suppressAutoHyphens/>
        <w:spacing w:line="100" w:lineRule="atLeast"/>
        <w:rPr>
          <w:rFonts w:ascii="Arial" w:eastAsia="SimSun" w:hAnsi="Arial" w:cs="Arial"/>
          <w:color w:val="000000"/>
          <w:sz w:val="20"/>
          <w:szCs w:val="20"/>
          <w:lang w:val="en-US" w:eastAsia="ar-SA"/>
        </w:rPr>
      </w:pPr>
    </w:p>
    <w:p w14:paraId="023AAE9C" w14:textId="77777777" w:rsidR="00D072D5" w:rsidRPr="00D129DC" w:rsidRDefault="00D072D5" w:rsidP="003963F1">
      <w:pPr>
        <w:pStyle w:val="Heading2"/>
        <w:ind w:left="567" w:hanging="567"/>
        <w:rPr>
          <w:rFonts w:cs="Arial"/>
          <w:b w:val="0"/>
          <w:sz w:val="20"/>
        </w:rPr>
      </w:pPr>
      <w:bookmarkStart w:id="201" w:name="_Toc481684046"/>
      <w:r w:rsidRPr="00D129DC">
        <w:rPr>
          <w:rFonts w:cs="Arial"/>
          <w:sz w:val="20"/>
        </w:rPr>
        <w:t>Data overlap</w:t>
      </w:r>
      <w:bookmarkEnd w:id="201"/>
    </w:p>
    <w:p w14:paraId="20494DF9" w14:textId="4B894749" w:rsidR="00D072D5" w:rsidRPr="00D129DC" w:rsidRDefault="00D072D5" w:rsidP="00D072D5">
      <w:pPr>
        <w:suppressAutoHyphens/>
        <w:spacing w:line="100" w:lineRule="atLeast"/>
        <w:rPr>
          <w:rFonts w:ascii="Arial" w:hAnsi="Arial" w:cs="Arial"/>
          <w:sz w:val="20"/>
          <w:szCs w:val="20"/>
        </w:rPr>
      </w:pPr>
      <w:r w:rsidRPr="00D129DC">
        <w:rPr>
          <w:rFonts w:ascii="Arial" w:hAnsi="Arial" w:cs="Arial"/>
          <w:sz w:val="20"/>
          <w:szCs w:val="20"/>
        </w:rPr>
        <w:t xml:space="preserve">S-129 datasets shall not overlap </w:t>
      </w:r>
      <w:r w:rsidR="00943366" w:rsidRPr="00D129DC">
        <w:rPr>
          <w:rFonts w:ascii="Arial" w:hAnsi="Arial" w:cs="Arial"/>
          <w:sz w:val="20"/>
          <w:szCs w:val="20"/>
        </w:rPr>
        <w:t>tempor</w:t>
      </w:r>
      <w:r w:rsidR="00A765BF" w:rsidRPr="00D129DC">
        <w:rPr>
          <w:rFonts w:ascii="Arial" w:hAnsi="Arial" w:cs="Arial"/>
          <w:sz w:val="20"/>
          <w:szCs w:val="20"/>
        </w:rPr>
        <w:t xml:space="preserve">ally but may spatially overlap </w:t>
      </w:r>
      <w:r w:rsidRPr="00D129DC">
        <w:rPr>
          <w:rFonts w:ascii="Arial" w:hAnsi="Arial" w:cs="Arial"/>
          <w:sz w:val="20"/>
          <w:szCs w:val="20"/>
        </w:rPr>
        <w:t>other S-129</w:t>
      </w:r>
      <w:r w:rsidR="00A765BF" w:rsidRPr="00D129DC">
        <w:rPr>
          <w:rFonts w:ascii="Arial" w:hAnsi="Arial" w:cs="Arial"/>
          <w:sz w:val="20"/>
          <w:szCs w:val="20"/>
        </w:rPr>
        <w:t xml:space="preserve"> datasets</w:t>
      </w:r>
      <w:r w:rsidR="00943366" w:rsidRPr="00D129DC">
        <w:rPr>
          <w:rFonts w:ascii="Arial" w:hAnsi="Arial" w:cs="Arial"/>
          <w:sz w:val="20"/>
          <w:szCs w:val="20"/>
        </w:rPr>
        <w:t>.</w:t>
      </w:r>
      <w:r w:rsidR="00A765BF" w:rsidRPr="00D129DC">
        <w:rPr>
          <w:rFonts w:ascii="Arial" w:hAnsi="Arial" w:cs="Arial"/>
          <w:sz w:val="20"/>
          <w:szCs w:val="20"/>
        </w:rPr>
        <w:t xml:space="preserve">  </w:t>
      </w:r>
    </w:p>
    <w:p w14:paraId="3740FEE2" w14:textId="77777777" w:rsidR="00D072D5" w:rsidRPr="00D129DC" w:rsidRDefault="00D072D5" w:rsidP="00D072D5">
      <w:pPr>
        <w:suppressAutoHyphens/>
        <w:spacing w:line="100" w:lineRule="atLeast"/>
        <w:rPr>
          <w:rFonts w:ascii="Arial" w:eastAsia="SimSun" w:hAnsi="Arial" w:cs="Arial"/>
          <w:color w:val="000000"/>
          <w:sz w:val="20"/>
          <w:szCs w:val="20"/>
          <w:lang w:val="en-US" w:eastAsia="ar-SA"/>
        </w:rPr>
      </w:pPr>
    </w:p>
    <w:p w14:paraId="537F0223" w14:textId="77777777" w:rsidR="00D072D5" w:rsidRPr="00D129DC" w:rsidRDefault="00D072D5" w:rsidP="003963F1">
      <w:pPr>
        <w:pStyle w:val="Heading2"/>
        <w:ind w:left="567" w:hanging="567"/>
        <w:rPr>
          <w:rFonts w:cs="Arial"/>
          <w:b w:val="0"/>
          <w:sz w:val="20"/>
        </w:rPr>
      </w:pPr>
      <w:bookmarkStart w:id="202" w:name="_Toc481684047"/>
      <w:r w:rsidRPr="00D129DC">
        <w:rPr>
          <w:rFonts w:cs="Arial"/>
          <w:sz w:val="20"/>
        </w:rPr>
        <w:t>Data quality</w:t>
      </w:r>
      <w:bookmarkEnd w:id="202"/>
    </w:p>
    <w:p w14:paraId="4A81D0FB" w14:textId="77777777" w:rsidR="00D072D5" w:rsidRPr="00D129DC" w:rsidRDefault="00D072D5" w:rsidP="00D072D5">
      <w:pPr>
        <w:suppressAutoHyphens/>
        <w:spacing w:line="100" w:lineRule="atLeast"/>
        <w:rPr>
          <w:rFonts w:ascii="Arial" w:hAnsi="Arial" w:cs="Arial"/>
          <w:sz w:val="20"/>
          <w:szCs w:val="20"/>
        </w:rPr>
      </w:pPr>
      <w:r w:rsidRPr="00D129DC">
        <w:rPr>
          <w:rFonts w:ascii="Arial" w:hAnsi="Arial" w:cs="Arial"/>
          <w:sz w:val="20"/>
          <w:szCs w:val="20"/>
        </w:rPr>
        <w:t>One or more QualityOfNonbathymetricData features shall cover the dataset.</w:t>
      </w:r>
    </w:p>
    <w:p w14:paraId="7A430BC1" w14:textId="77777777" w:rsidR="00E04340" w:rsidRPr="00D129DC"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lang w:val="en-US"/>
        </w:rPr>
      </w:pPr>
    </w:p>
    <w:p w14:paraId="09931F6E" w14:textId="77777777" w:rsidR="00933CEC" w:rsidRPr="00D129D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rPr>
      </w:pPr>
    </w:p>
    <w:p w14:paraId="525F3E81" w14:textId="77777777" w:rsidR="0054652A" w:rsidRPr="00D129DC" w:rsidRDefault="0054652A" w:rsidP="00972855">
      <w:pPr>
        <w:pStyle w:val="Heading1"/>
        <w:rPr>
          <w:rFonts w:cs="Arial"/>
          <w:sz w:val="20"/>
        </w:rPr>
      </w:pPr>
      <w:bookmarkStart w:id="203" w:name="_Toc225648364"/>
      <w:bookmarkStart w:id="204" w:name="_Toc225065221"/>
      <w:bookmarkStart w:id="205" w:name="_Toc454280197"/>
      <w:bookmarkStart w:id="206" w:name="_Toc225648340"/>
      <w:bookmarkStart w:id="207" w:name="_Toc225065197"/>
      <w:r w:rsidRPr="00D129DC">
        <w:rPr>
          <w:rFonts w:cs="Arial"/>
          <w:sz w:val="20"/>
        </w:rPr>
        <w:t>Data Product Delivery</w:t>
      </w:r>
      <w:bookmarkEnd w:id="203"/>
      <w:bookmarkEnd w:id="204"/>
      <w:bookmarkEnd w:id="205"/>
      <w:r w:rsidR="004E22F9" w:rsidRPr="00D129DC">
        <w:rPr>
          <w:rFonts w:cs="Arial"/>
          <w:sz w:val="20"/>
        </w:rPr>
        <w:t xml:space="preserve"> </w:t>
      </w:r>
    </w:p>
    <w:p w14:paraId="2AEDC8C9" w14:textId="77777777" w:rsidR="00ED586A" w:rsidRPr="00D129DC" w:rsidRDefault="00ED586A" w:rsidP="003963F1">
      <w:pPr>
        <w:pStyle w:val="Heading2"/>
        <w:ind w:left="567" w:hanging="567"/>
        <w:rPr>
          <w:rFonts w:cs="Arial"/>
          <w:sz w:val="20"/>
        </w:rPr>
      </w:pPr>
      <w:bookmarkStart w:id="208" w:name="_Toc454280198"/>
      <w:r w:rsidRPr="00D129DC">
        <w:rPr>
          <w:rFonts w:cs="Arial"/>
          <w:sz w:val="20"/>
        </w:rPr>
        <w:t>Introduction</w:t>
      </w:r>
      <w:bookmarkEnd w:id="208"/>
    </w:p>
    <w:p w14:paraId="1C76DBED" w14:textId="1726D750" w:rsidR="00AE47AC" w:rsidRPr="00D129DC" w:rsidRDefault="00AE47AC" w:rsidP="00AE47AC">
      <w:pPr>
        <w:rPr>
          <w:rFonts w:ascii="Arial" w:hAnsi="Arial" w:cs="Arial"/>
          <w:sz w:val="20"/>
          <w:szCs w:val="20"/>
        </w:rPr>
      </w:pPr>
      <w:r w:rsidRPr="00D129DC">
        <w:rPr>
          <w:rFonts w:ascii="Arial" w:hAnsi="Arial" w:cs="Arial"/>
          <w:sz w:val="20"/>
          <w:szCs w:val="20"/>
        </w:rPr>
        <w:t>This clause specifies the encoding and delivery mechanisms for an S-</w:t>
      </w:r>
      <w:r w:rsidR="00F207F3" w:rsidRPr="00D129DC">
        <w:rPr>
          <w:rFonts w:ascii="Arial" w:hAnsi="Arial" w:cs="Arial"/>
          <w:sz w:val="20"/>
          <w:szCs w:val="20"/>
        </w:rPr>
        <w:t>129</w:t>
      </w:r>
      <w:r w:rsidRPr="00D129DC">
        <w:rPr>
          <w:rFonts w:ascii="Arial" w:hAnsi="Arial" w:cs="Arial"/>
          <w:sz w:val="20"/>
          <w:szCs w:val="20"/>
        </w:rPr>
        <w:t xml:space="preserve"> dataset.  Data which conforms to this product specification must be delivered by means of an exchange set.</w:t>
      </w:r>
    </w:p>
    <w:p w14:paraId="50E32CE6" w14:textId="564B08C1" w:rsidR="00FB54AB" w:rsidRPr="00D129DC" w:rsidRDefault="00FB54AB" w:rsidP="00972855">
      <w:pPr>
        <w:pStyle w:val="Label1"/>
        <w:rPr>
          <w:rFonts w:cs="Arial"/>
          <w:sz w:val="20"/>
          <w:szCs w:val="20"/>
        </w:rPr>
      </w:pPr>
      <w:r w:rsidRPr="00D129DC">
        <w:rPr>
          <w:rFonts w:cs="Arial"/>
          <w:sz w:val="20"/>
          <w:szCs w:val="20"/>
        </w:rPr>
        <w:t>Units of Delivery:</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sz w:val="20"/>
          <w:szCs w:val="20"/>
        </w:rPr>
        <w:tab/>
      </w:r>
      <w:r w:rsidR="00943366" w:rsidRPr="00D129DC">
        <w:rPr>
          <w:rFonts w:cs="Arial"/>
          <w:b w:val="0"/>
          <w:sz w:val="20"/>
          <w:szCs w:val="20"/>
        </w:rPr>
        <w:t>Exchange s</w:t>
      </w:r>
      <w:r w:rsidR="00AE47AC" w:rsidRPr="00D129DC">
        <w:rPr>
          <w:rFonts w:cs="Arial"/>
          <w:b w:val="0"/>
          <w:sz w:val="20"/>
          <w:szCs w:val="20"/>
        </w:rPr>
        <w:t>et</w:t>
      </w:r>
    </w:p>
    <w:p w14:paraId="363E5988" w14:textId="7EC1C77D" w:rsidR="00FB54AB" w:rsidRPr="00D129DC" w:rsidRDefault="00FB54AB" w:rsidP="00972855">
      <w:pPr>
        <w:pStyle w:val="Label1"/>
        <w:rPr>
          <w:rFonts w:cs="Arial"/>
          <w:sz w:val="20"/>
          <w:szCs w:val="20"/>
        </w:rPr>
      </w:pPr>
      <w:r w:rsidRPr="00D129DC">
        <w:rPr>
          <w:rFonts w:cs="Arial"/>
          <w:sz w:val="20"/>
          <w:szCs w:val="20"/>
        </w:rPr>
        <w:t>Transfer Size: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Unlimited</w:t>
      </w:r>
    </w:p>
    <w:p w14:paraId="10FD986A" w14:textId="3E24C2F3" w:rsidR="00FB54AB" w:rsidRPr="00D129DC" w:rsidRDefault="00FB54AB" w:rsidP="00217DE6">
      <w:pPr>
        <w:pStyle w:val="Label1"/>
        <w:ind w:left="0" w:firstLine="0"/>
        <w:rPr>
          <w:rFonts w:cs="Arial"/>
          <w:sz w:val="20"/>
          <w:szCs w:val="20"/>
        </w:rPr>
      </w:pPr>
      <w:r w:rsidRPr="00D129DC">
        <w:rPr>
          <w:rFonts w:cs="Arial"/>
          <w:sz w:val="20"/>
          <w:szCs w:val="20"/>
        </w:rPr>
        <w:t>Medium Name: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Digital data delivery</w:t>
      </w:r>
    </w:p>
    <w:p w14:paraId="6BCCE476" w14:textId="77777777" w:rsidR="00FB54AB" w:rsidRPr="00D129DC" w:rsidRDefault="00FB54AB" w:rsidP="00217DE6">
      <w:pPr>
        <w:pStyle w:val="Label1"/>
        <w:ind w:left="0" w:firstLine="0"/>
        <w:rPr>
          <w:rFonts w:cs="Arial"/>
          <w:sz w:val="20"/>
          <w:szCs w:val="20"/>
        </w:rPr>
      </w:pPr>
      <w:r w:rsidRPr="00D129DC">
        <w:rPr>
          <w:rFonts w:cs="Arial"/>
          <w:sz w:val="20"/>
          <w:szCs w:val="20"/>
        </w:rPr>
        <w:t>Other Delivery Information:</w:t>
      </w:r>
      <w:r w:rsidRPr="00D129DC">
        <w:rPr>
          <w:rFonts w:cs="Arial"/>
          <w:sz w:val="20"/>
          <w:szCs w:val="20"/>
        </w:rPr>
        <w:tab/>
      </w:r>
    </w:p>
    <w:p w14:paraId="2F95D343" w14:textId="179BB2AD" w:rsidR="00546B06" w:rsidRPr="00D129DC" w:rsidRDefault="00546B06" w:rsidP="00546B06">
      <w:pPr>
        <w:suppressAutoHyphens/>
        <w:spacing w:before="120" w:after="120" w:line="100" w:lineRule="atLeast"/>
        <w:rPr>
          <w:rFonts w:ascii="Arial" w:hAnsi="Arial" w:cs="Arial"/>
          <w:sz w:val="20"/>
          <w:szCs w:val="20"/>
        </w:rPr>
      </w:pPr>
      <w:r w:rsidRPr="00D129DC">
        <w:rPr>
          <w:rFonts w:ascii="Arial" w:hAnsi="Arial" w:cs="Arial"/>
          <w:sz w:val="20"/>
          <w:szCs w:val="20"/>
        </w:rPr>
        <w:t>Each dataset must be contained in a separate, uniquely identified file on the transfer medium.</w:t>
      </w:r>
    </w:p>
    <w:p w14:paraId="21D66AF6" w14:textId="77777777" w:rsidR="00546B06" w:rsidRPr="00D129DC" w:rsidRDefault="00546B06" w:rsidP="00546B06">
      <w:pPr>
        <w:suppressAutoHyphens/>
        <w:spacing w:before="120" w:after="120" w:line="100" w:lineRule="atLeast"/>
        <w:rPr>
          <w:rFonts w:ascii="Arial" w:hAnsi="Arial" w:cs="Arial"/>
          <w:sz w:val="20"/>
          <w:szCs w:val="20"/>
        </w:rPr>
      </w:pPr>
      <w:r w:rsidRPr="00D129DC">
        <w:rPr>
          <w:rFonts w:ascii="Arial" w:hAnsi="Arial" w:cs="Arial"/>
          <w:sz w:val="20"/>
          <w:szCs w:val="20"/>
        </w:rPr>
        <w:t>Each exchange set has a single exchange catalogue which contains the discovery metadata for each dataset and references to any support files.</w:t>
      </w:r>
    </w:p>
    <w:p w14:paraId="39D22CFE" w14:textId="77777777" w:rsidR="00546B06" w:rsidRPr="00D129DC" w:rsidRDefault="00546B06" w:rsidP="00546B06">
      <w:pPr>
        <w:suppressAutoHyphens/>
        <w:spacing w:before="120" w:after="120" w:line="100" w:lineRule="atLeast"/>
        <w:rPr>
          <w:rFonts w:ascii="Arial" w:hAnsi="Arial" w:cs="Arial"/>
          <w:sz w:val="20"/>
          <w:szCs w:val="20"/>
        </w:rPr>
      </w:pPr>
      <w:r w:rsidRPr="00D129DC">
        <w:rPr>
          <w:rFonts w:ascii="Arial" w:hAnsi="Arial" w:cs="Arial"/>
          <w:sz w:val="20"/>
          <w:szCs w:val="20"/>
        </w:rPr>
        <w:t>Support files are supplementary information which are linked to the features and information types by attributes. The attributes containing these links are described in the application schema and feature catalogue.</w:t>
      </w:r>
    </w:p>
    <w:p w14:paraId="4F14ED01"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70D52C4E" w14:textId="77777777" w:rsidR="00546B06" w:rsidRPr="00D129DC" w:rsidRDefault="00546B06" w:rsidP="00546B06">
      <w:pPr>
        <w:suppressAutoHyphens/>
        <w:spacing w:line="100" w:lineRule="atLeast"/>
        <w:rPr>
          <w:rFonts w:ascii="Arial" w:hAnsi="Arial" w:cs="Arial"/>
          <w:sz w:val="20"/>
          <w:szCs w:val="20"/>
        </w:rPr>
      </w:pPr>
    </w:p>
    <w:p w14:paraId="3D11B096"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t xml:space="preserve">If the data is transformed (e.g., for encryption or compression purposes) its content must not be changed. </w:t>
      </w:r>
    </w:p>
    <w:p w14:paraId="6AB034E5" w14:textId="77777777" w:rsidR="00546B06" w:rsidRPr="00D129DC" w:rsidRDefault="00546B06" w:rsidP="00546B06">
      <w:pPr>
        <w:suppressAutoHyphens/>
        <w:spacing w:line="100" w:lineRule="atLeast"/>
        <w:rPr>
          <w:rFonts w:ascii="Arial" w:hAnsi="Arial" w:cs="Arial"/>
          <w:sz w:val="20"/>
          <w:szCs w:val="20"/>
        </w:rPr>
      </w:pPr>
    </w:p>
    <w:p w14:paraId="04EA1D32"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t>This product specification does not define the transmission encoding which must be used as a default for transmission of data between parties.</w:t>
      </w:r>
    </w:p>
    <w:p w14:paraId="246EBF23" w14:textId="77777777" w:rsidR="00546B06" w:rsidRPr="00D129DC" w:rsidRDefault="00546B06" w:rsidP="00546B06">
      <w:pPr>
        <w:suppressAutoHyphens/>
        <w:spacing w:line="100" w:lineRule="atLeast"/>
        <w:rPr>
          <w:rFonts w:ascii="Arial" w:hAnsi="Arial" w:cs="Arial"/>
          <w:sz w:val="20"/>
          <w:szCs w:val="20"/>
        </w:rPr>
      </w:pPr>
    </w:p>
    <w:p w14:paraId="47A76F7E"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t>The exchange set elements are as follows:</w:t>
      </w:r>
    </w:p>
    <w:p w14:paraId="7D6CFD13" w14:textId="77777777" w:rsidR="00546B06" w:rsidRPr="00D129DC" w:rsidRDefault="00546B06" w:rsidP="00546B06">
      <w:pPr>
        <w:suppressAutoHyphens/>
        <w:spacing w:line="100" w:lineRule="atLeast"/>
        <w:rPr>
          <w:rFonts w:ascii="Arial" w:hAnsi="Arial" w:cs="Arial"/>
          <w:sz w:val="20"/>
          <w:szCs w:val="20"/>
        </w:rPr>
      </w:pPr>
    </w:p>
    <w:p w14:paraId="5935CCF8"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t>Mandatory Elements</w:t>
      </w:r>
    </w:p>
    <w:p w14:paraId="000524BB" w14:textId="67F2976A" w:rsidR="00546B06" w:rsidRPr="00D129DC" w:rsidRDefault="00546B06" w:rsidP="00546B06">
      <w:pPr>
        <w:numPr>
          <w:ilvl w:val="0"/>
          <w:numId w:val="87"/>
        </w:numPr>
        <w:suppressAutoHyphens/>
        <w:spacing w:line="100" w:lineRule="atLeast"/>
        <w:rPr>
          <w:rFonts w:ascii="Arial" w:hAnsi="Arial" w:cs="Arial"/>
          <w:sz w:val="20"/>
          <w:szCs w:val="20"/>
        </w:rPr>
      </w:pPr>
      <w:r w:rsidRPr="00D129DC">
        <w:rPr>
          <w:rFonts w:ascii="Arial" w:hAnsi="Arial" w:cs="Arial"/>
          <w:sz w:val="20"/>
          <w:szCs w:val="20"/>
        </w:rPr>
        <w:t xml:space="preserve">S-129 datasets – GML encoding of features/attributes and their associated geometry and metadata. </w:t>
      </w:r>
    </w:p>
    <w:p w14:paraId="605EDD38" w14:textId="77777777" w:rsidR="00546B06" w:rsidRPr="00D129DC" w:rsidRDefault="00546B06" w:rsidP="00546B06">
      <w:pPr>
        <w:numPr>
          <w:ilvl w:val="0"/>
          <w:numId w:val="87"/>
        </w:numPr>
        <w:suppressAutoHyphens/>
        <w:spacing w:line="100" w:lineRule="atLeast"/>
        <w:rPr>
          <w:rFonts w:ascii="Arial" w:hAnsi="Arial" w:cs="Arial"/>
          <w:sz w:val="20"/>
          <w:szCs w:val="20"/>
        </w:rPr>
      </w:pPr>
      <w:r w:rsidRPr="00D129DC">
        <w:rPr>
          <w:rFonts w:ascii="Arial" w:hAnsi="Arial" w:cs="Arial"/>
          <w:sz w:val="20"/>
          <w:szCs w:val="20"/>
        </w:rPr>
        <w:t xml:space="preserve">Exchange Catalogue – the XML encoded representation of exchange set catalogue features [discovery metadata]. </w:t>
      </w:r>
    </w:p>
    <w:p w14:paraId="32598B88" w14:textId="77777777" w:rsidR="00546B06" w:rsidRPr="00D129DC" w:rsidRDefault="00546B06" w:rsidP="00546B06">
      <w:pPr>
        <w:suppressAutoHyphens/>
        <w:spacing w:line="100" w:lineRule="atLeast"/>
        <w:rPr>
          <w:rFonts w:ascii="Arial" w:hAnsi="Arial" w:cs="Arial"/>
          <w:sz w:val="20"/>
          <w:szCs w:val="20"/>
        </w:rPr>
      </w:pPr>
    </w:p>
    <w:p w14:paraId="304AAE1C" w14:textId="77777777" w:rsidR="00546B06" w:rsidRPr="00D129DC" w:rsidRDefault="00546B06" w:rsidP="00546B06">
      <w:pPr>
        <w:suppressAutoHyphens/>
        <w:spacing w:line="100" w:lineRule="atLeast"/>
        <w:rPr>
          <w:rFonts w:ascii="Arial" w:hAnsi="Arial" w:cs="Arial"/>
          <w:sz w:val="20"/>
          <w:szCs w:val="20"/>
        </w:rPr>
      </w:pPr>
      <w:r w:rsidRPr="00D129DC">
        <w:rPr>
          <w:rFonts w:ascii="Arial" w:hAnsi="Arial" w:cs="Arial"/>
          <w:sz w:val="20"/>
          <w:szCs w:val="20"/>
        </w:rPr>
        <w:lastRenderedPageBreak/>
        <w:t>Optional Elements</w:t>
      </w:r>
    </w:p>
    <w:p w14:paraId="3C062983" w14:textId="77777777" w:rsidR="00546B06" w:rsidRPr="00D129DC" w:rsidRDefault="00546B06" w:rsidP="00546B06">
      <w:pPr>
        <w:numPr>
          <w:ilvl w:val="0"/>
          <w:numId w:val="88"/>
        </w:numPr>
        <w:suppressAutoHyphens/>
        <w:spacing w:line="100" w:lineRule="atLeast"/>
        <w:rPr>
          <w:rFonts w:ascii="Arial" w:hAnsi="Arial" w:cs="Arial"/>
          <w:sz w:val="20"/>
          <w:szCs w:val="20"/>
        </w:rPr>
      </w:pPr>
      <w:r w:rsidRPr="00D129DC">
        <w:rPr>
          <w:rFonts w:ascii="Arial" w:hAnsi="Arial" w:cs="Arial"/>
          <w:sz w:val="20"/>
          <w:szCs w:val="20"/>
        </w:rPr>
        <w:t>Supplementary files – These are contained within the exchange set as files and the map from the name included within the dataset and the physical location on the media is defined within the Exchange Catalogue.</w:t>
      </w:r>
    </w:p>
    <w:p w14:paraId="5373490D" w14:textId="2536D7DC" w:rsidR="00546B06" w:rsidRPr="00D129DC" w:rsidRDefault="00546B06" w:rsidP="00546B06">
      <w:pPr>
        <w:numPr>
          <w:ilvl w:val="0"/>
          <w:numId w:val="88"/>
        </w:numPr>
        <w:suppressAutoHyphens/>
        <w:spacing w:line="100" w:lineRule="atLeast"/>
        <w:rPr>
          <w:rFonts w:ascii="Arial" w:hAnsi="Arial" w:cs="Arial"/>
          <w:sz w:val="20"/>
          <w:szCs w:val="20"/>
        </w:rPr>
      </w:pPr>
      <w:r w:rsidRPr="00D129DC">
        <w:rPr>
          <w:rFonts w:ascii="Arial" w:hAnsi="Arial" w:cs="Arial"/>
          <w:sz w:val="20"/>
          <w:szCs w:val="20"/>
        </w:rPr>
        <w:t>Feature Catalogue – If it is necessary to deliver the latest feature catalogue to the end user it may be done using the S-</w:t>
      </w:r>
      <w:r w:rsidR="00FA0C40" w:rsidRPr="00D129DC">
        <w:rPr>
          <w:rFonts w:ascii="Arial" w:hAnsi="Arial" w:cs="Arial"/>
          <w:sz w:val="20"/>
          <w:szCs w:val="20"/>
        </w:rPr>
        <w:t>129</w:t>
      </w:r>
      <w:r w:rsidRPr="00D129DC">
        <w:rPr>
          <w:rFonts w:ascii="Arial" w:hAnsi="Arial" w:cs="Arial"/>
          <w:sz w:val="20"/>
          <w:szCs w:val="20"/>
        </w:rPr>
        <w:t xml:space="preserve"> exchange set mechanism for datasets – i.e., include the updated feature catalogue in an exchange set.</w:t>
      </w:r>
    </w:p>
    <w:p w14:paraId="08C655FC" w14:textId="0BEBD256" w:rsidR="00546B06" w:rsidRPr="00D129DC" w:rsidRDefault="00546B06" w:rsidP="00546B06">
      <w:pPr>
        <w:numPr>
          <w:ilvl w:val="0"/>
          <w:numId w:val="88"/>
        </w:numPr>
        <w:suppressAutoHyphens/>
        <w:spacing w:line="100" w:lineRule="atLeast"/>
        <w:rPr>
          <w:rFonts w:ascii="Arial" w:hAnsi="Arial" w:cs="Arial"/>
          <w:sz w:val="20"/>
          <w:szCs w:val="20"/>
        </w:rPr>
      </w:pPr>
      <w:r w:rsidRPr="00D129DC">
        <w:rPr>
          <w:rFonts w:ascii="Arial" w:hAnsi="Arial" w:cs="Arial"/>
          <w:sz w:val="20"/>
          <w:szCs w:val="20"/>
        </w:rPr>
        <w:t>Portrayal Catalogue - If it is necessary to deliver the latest portrayal catalogue to the end user it may be done using the S-</w:t>
      </w:r>
      <w:r w:rsidR="00FA0C40" w:rsidRPr="00D129DC">
        <w:rPr>
          <w:rFonts w:ascii="Arial" w:hAnsi="Arial" w:cs="Arial"/>
          <w:sz w:val="20"/>
          <w:szCs w:val="20"/>
        </w:rPr>
        <w:t>129</w:t>
      </w:r>
      <w:r w:rsidRPr="00D129DC">
        <w:rPr>
          <w:rFonts w:ascii="Arial" w:hAnsi="Arial" w:cs="Arial"/>
          <w:sz w:val="20"/>
          <w:szCs w:val="20"/>
        </w:rPr>
        <w:t xml:space="preserve"> exchange set mechanism for datasets datasets – i.e., include the updated feature catalogue in an exchange set.</w:t>
      </w:r>
    </w:p>
    <w:p w14:paraId="00ACE988" w14:textId="77777777" w:rsidR="00FA0C40" w:rsidRPr="00D129DC" w:rsidRDefault="00FA0C40" w:rsidP="00FC616C">
      <w:pPr>
        <w:suppressAutoHyphens/>
        <w:spacing w:line="100" w:lineRule="atLeast"/>
        <w:ind w:left="720"/>
        <w:rPr>
          <w:rFonts w:ascii="Arial" w:hAnsi="Arial" w:cs="Arial"/>
          <w:sz w:val="20"/>
          <w:szCs w:val="20"/>
        </w:rPr>
      </w:pPr>
    </w:p>
    <w:p w14:paraId="1935D214" w14:textId="14CB82F0" w:rsidR="00FA0C40" w:rsidRPr="00D129DC" w:rsidRDefault="00FA0C40" w:rsidP="00FA0C40">
      <w:pPr>
        <w:pStyle w:val="BodyText"/>
        <w:rPr>
          <w:rFonts w:eastAsia="Calibri" w:cs="Arial"/>
          <w:sz w:val="20"/>
        </w:rPr>
      </w:pPr>
      <w:commentRangeStart w:id="209"/>
      <w:r w:rsidRPr="00D129DC">
        <w:rPr>
          <w:rFonts w:eastAsia="Calibri" w:cs="Arial"/>
          <w:sz w:val="20"/>
        </w:rPr>
        <w:t xml:space="preserve">S-129 Exchange set structure conforms to S-100 </w:t>
      </w:r>
      <w:r w:rsidRPr="00D129DC">
        <w:rPr>
          <w:rFonts w:eastAsia="Calibri" w:cs="Arial"/>
          <w:sz w:val="20"/>
          <w:highlight w:val="yellow"/>
        </w:rPr>
        <w:t>3.0.0</w:t>
      </w:r>
      <w:r w:rsidRPr="00D129DC">
        <w:rPr>
          <w:rFonts w:eastAsia="Calibri" w:cs="Arial"/>
          <w:sz w:val="20"/>
        </w:rPr>
        <w:t xml:space="preserve"> Figure 4a-D-3 without modification.</w:t>
      </w:r>
    </w:p>
    <w:p w14:paraId="40C90728" w14:textId="77777777" w:rsidR="00FA0C40" w:rsidRPr="00D129DC" w:rsidRDefault="00FA0C40" w:rsidP="00FA0C40">
      <w:pPr>
        <w:pStyle w:val="BodyText"/>
        <w:keepNext/>
        <w:jc w:val="center"/>
        <w:rPr>
          <w:rFonts w:cs="Arial"/>
          <w:sz w:val="20"/>
        </w:rPr>
      </w:pPr>
      <w:r w:rsidRPr="00D129DC">
        <w:rPr>
          <w:rFonts w:eastAsia="Calibri" w:cs="Arial"/>
          <w:noProof/>
          <w:sz w:val="20"/>
          <w:lang w:val="fr-FR" w:eastAsia="fr-FR"/>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commentRangeEnd w:id="209"/>
      <w:r w:rsidR="007F10DA" w:rsidRPr="00D129DC">
        <w:rPr>
          <w:rStyle w:val="CommentReference"/>
          <w:rFonts w:cs="Arial"/>
          <w:sz w:val="20"/>
        </w:rPr>
        <w:commentReference w:id="209"/>
      </w:r>
    </w:p>
    <w:p w14:paraId="7B2464B7" w14:textId="16E310F4" w:rsidR="00FA0C40" w:rsidRPr="00D129DC" w:rsidRDefault="00FA0C40" w:rsidP="00FA0C40">
      <w:pPr>
        <w:pStyle w:val="Caption"/>
        <w:jc w:val="center"/>
        <w:rPr>
          <w:rFonts w:cs="Arial"/>
        </w:rPr>
      </w:pPr>
      <w:r w:rsidRPr="00D129DC">
        <w:rPr>
          <w:rFonts w:cs="Arial"/>
        </w:rPr>
        <w:t xml:space="preserve">Figure </w:t>
      </w:r>
      <w:r w:rsidRPr="00D129DC">
        <w:rPr>
          <w:rFonts w:cs="Arial"/>
          <w:highlight w:val="red"/>
        </w:rPr>
        <w:t>XX</w:t>
      </w:r>
      <w:r w:rsidRPr="00D129DC">
        <w:rPr>
          <w:rFonts w:cs="Arial"/>
        </w:rPr>
        <w:t xml:space="preserve"> - Exchange set structure</w:t>
      </w:r>
    </w:p>
    <w:p w14:paraId="3D10AB13" w14:textId="77777777" w:rsidR="0093628A" w:rsidRPr="00D129DC" w:rsidRDefault="0093628A" w:rsidP="00FC616C">
      <w:pPr>
        <w:rPr>
          <w:rFonts w:ascii="Arial" w:hAnsi="Arial" w:cs="Arial"/>
          <w:sz w:val="20"/>
          <w:szCs w:val="20"/>
        </w:rPr>
      </w:pPr>
    </w:p>
    <w:p w14:paraId="0DC19CA7" w14:textId="77777777" w:rsidR="0093628A" w:rsidRPr="00D129DC" w:rsidRDefault="0093628A" w:rsidP="003963F1">
      <w:pPr>
        <w:pStyle w:val="Heading3"/>
        <w:ind w:left="0" w:firstLine="0"/>
        <w:rPr>
          <w:rFonts w:cs="Arial"/>
          <w:b w:val="0"/>
          <w:bCs w:val="0"/>
          <w:lang w:eastAsia="en-US"/>
        </w:rPr>
      </w:pPr>
      <w:bookmarkStart w:id="210" w:name="_Toc422820149"/>
      <w:bookmarkStart w:id="211" w:name="_Toc481684054"/>
      <w:r w:rsidRPr="00D129DC">
        <w:rPr>
          <w:rFonts w:cs="Arial"/>
          <w:lang w:eastAsia="en-US"/>
        </w:rPr>
        <w:t>Catalogue File Naming Convention</w:t>
      </w:r>
      <w:bookmarkEnd w:id="210"/>
      <w:bookmarkEnd w:id="211"/>
    </w:p>
    <w:p w14:paraId="0A503494" w14:textId="635A03B3" w:rsidR="00AE47AC" w:rsidRPr="00D129DC" w:rsidRDefault="0093628A" w:rsidP="003963F1">
      <w:pPr>
        <w:suppressAutoHyphens/>
        <w:spacing w:line="100" w:lineRule="atLeast"/>
        <w:rPr>
          <w:rFonts w:ascii="Arial" w:hAnsi="Arial" w:cs="Arial"/>
          <w:sz w:val="20"/>
          <w:szCs w:val="20"/>
        </w:rPr>
      </w:pPr>
      <w:r w:rsidRPr="00D129DC">
        <w:rPr>
          <w:rFonts w:ascii="Arial" w:hAnsi="Arial" w:cs="Arial"/>
          <w:sz w:val="20"/>
          <w:szCs w:val="20"/>
        </w:rPr>
        <w:t xml:space="preserve">The exchange catalogue acts as the table of contents for the exchange set. The catalogue file of the exchange set must be named CATALOG.XML. No other file in the exchange set may be named CATALOG.XML. The content of the exchange catalogue file is described in Section </w:t>
      </w:r>
      <w:r w:rsidRPr="00D129DC">
        <w:rPr>
          <w:rFonts w:ascii="Arial" w:hAnsi="Arial" w:cs="Arial"/>
          <w:sz w:val="20"/>
          <w:szCs w:val="20"/>
          <w:highlight w:val="red"/>
        </w:rPr>
        <w:t>X.X</w:t>
      </w:r>
      <w:r w:rsidRPr="00D129DC">
        <w:rPr>
          <w:rFonts w:ascii="Arial" w:hAnsi="Arial" w:cs="Arial"/>
          <w:sz w:val="20"/>
          <w:szCs w:val="20"/>
        </w:rPr>
        <w:t xml:space="preserve">. </w:t>
      </w:r>
    </w:p>
    <w:p w14:paraId="734773C7" w14:textId="77777777" w:rsidR="0093628A" w:rsidRPr="00D129DC" w:rsidRDefault="0093628A" w:rsidP="003963F1">
      <w:pPr>
        <w:suppressAutoHyphens/>
        <w:spacing w:line="100" w:lineRule="atLeast"/>
        <w:rPr>
          <w:rFonts w:ascii="Arial" w:hAnsi="Arial" w:cs="Arial"/>
          <w:sz w:val="20"/>
          <w:szCs w:val="20"/>
        </w:rPr>
      </w:pPr>
    </w:p>
    <w:p w14:paraId="2E65676C" w14:textId="77777777" w:rsidR="00E83228" w:rsidRPr="00D129DC" w:rsidRDefault="00E83228" w:rsidP="00217DE6">
      <w:pPr>
        <w:pStyle w:val="Heading2"/>
        <w:ind w:left="0" w:firstLine="0"/>
        <w:rPr>
          <w:rFonts w:cs="Arial"/>
          <w:sz w:val="20"/>
          <w:lang w:eastAsia="en-US"/>
        </w:rPr>
      </w:pPr>
      <w:bookmarkStart w:id="212" w:name="_Toc454280199"/>
      <w:r w:rsidRPr="00D129DC">
        <w:rPr>
          <w:rFonts w:cs="Arial"/>
          <w:sz w:val="20"/>
          <w:lang w:eastAsia="en-US"/>
        </w:rPr>
        <w:t>Dataset</w:t>
      </w:r>
      <w:bookmarkEnd w:id="212"/>
    </w:p>
    <w:p w14:paraId="033D6B16" w14:textId="77777777" w:rsidR="00183503" w:rsidRPr="00D129DC" w:rsidRDefault="00183503" w:rsidP="00217DE6">
      <w:pPr>
        <w:pStyle w:val="Heading3"/>
        <w:ind w:left="0" w:firstLine="0"/>
        <w:rPr>
          <w:rFonts w:cs="Arial"/>
          <w:lang w:eastAsia="en-US"/>
        </w:rPr>
      </w:pPr>
      <w:bookmarkStart w:id="213" w:name="_Toc225648341"/>
      <w:bookmarkStart w:id="214" w:name="_Toc225648342"/>
      <w:bookmarkStart w:id="215" w:name="_Toc454280200"/>
      <w:r w:rsidRPr="00D129DC">
        <w:rPr>
          <w:rFonts w:cs="Arial"/>
          <w:lang w:eastAsia="en-US"/>
        </w:rPr>
        <w:t>Data</w:t>
      </w:r>
      <w:r w:rsidR="00064E25" w:rsidRPr="00D129DC">
        <w:rPr>
          <w:rFonts w:cs="Arial"/>
          <w:lang w:eastAsia="en-US"/>
        </w:rPr>
        <w:t>s</w:t>
      </w:r>
      <w:r w:rsidRPr="00D129DC">
        <w:rPr>
          <w:rFonts w:cs="Arial"/>
          <w:lang w:eastAsia="en-US"/>
        </w:rPr>
        <w:t>ets</w:t>
      </w:r>
      <w:bookmarkEnd w:id="213"/>
      <w:bookmarkEnd w:id="214"/>
      <w:bookmarkEnd w:id="215"/>
      <w:r w:rsidRPr="00D129DC">
        <w:rPr>
          <w:rFonts w:cs="Arial"/>
          <w:lang w:eastAsia="en-US"/>
        </w:rPr>
        <w:t xml:space="preserve"> </w:t>
      </w:r>
    </w:p>
    <w:p w14:paraId="2DF873D9" w14:textId="77777777" w:rsidR="00AA0989" w:rsidRPr="00D129DC" w:rsidRDefault="00AA0989" w:rsidP="00AA0989">
      <w:pPr>
        <w:spacing w:before="120" w:after="120"/>
        <w:rPr>
          <w:rFonts w:ascii="Arial" w:hAnsi="Arial" w:cs="Arial"/>
          <w:sz w:val="20"/>
          <w:szCs w:val="20"/>
        </w:rPr>
      </w:pPr>
      <w:r w:rsidRPr="00D129DC">
        <w:rPr>
          <w:rFonts w:ascii="Arial" w:hAnsi="Arial" w:cs="Arial"/>
          <w:sz w:val="20"/>
          <w:szCs w:val="20"/>
        </w:rPr>
        <w:t>Datasets are distributed as files which are part of exchange sets structured as described in this specification. The distribution media are left to the discretion of the producer and distributor.</w:t>
      </w:r>
    </w:p>
    <w:p w14:paraId="2F8107A0" w14:textId="77777777" w:rsidR="00AA0989" w:rsidRPr="00D129DC" w:rsidRDefault="00AA0989" w:rsidP="00AA0989">
      <w:pPr>
        <w:spacing w:before="120" w:after="120"/>
        <w:rPr>
          <w:rFonts w:ascii="Arial" w:hAnsi="Arial" w:cs="Arial"/>
          <w:sz w:val="20"/>
          <w:szCs w:val="20"/>
        </w:rPr>
      </w:pPr>
      <w:r w:rsidRPr="00D129DC">
        <w:rPr>
          <w:rFonts w:ascii="Arial" w:hAnsi="Arial" w:cs="Arial"/>
          <w:sz w:val="20"/>
          <w:szCs w:val="20"/>
        </w:rPr>
        <w:t xml:space="preserve">The following types of dataset files may be produced and contained within an exchange set: </w:t>
      </w:r>
    </w:p>
    <w:p w14:paraId="040E5D05" w14:textId="251F64D3" w:rsidR="00AA0989" w:rsidRPr="00D129DC" w:rsidRDefault="00AA0989" w:rsidP="00AA0989">
      <w:pPr>
        <w:pStyle w:val="ListParagraph"/>
        <w:numPr>
          <w:ilvl w:val="0"/>
          <w:numId w:val="92"/>
        </w:numPr>
        <w:suppressAutoHyphens/>
        <w:spacing w:after="0" w:line="100" w:lineRule="atLeast"/>
        <w:rPr>
          <w:rFonts w:cs="Arial"/>
        </w:rPr>
      </w:pPr>
      <w:r w:rsidRPr="00D129DC">
        <w:rPr>
          <w:rFonts w:cs="Arial"/>
        </w:rPr>
        <w:t>New dataset and new edition of a dataset (base dataset):  Each new edition of a dataset must have the same name as the dataset that it replaces.  A new edition can also contain data that has previously been produced for the same UKCM zone. The encoding structure is located in Annex B.</w:t>
      </w:r>
    </w:p>
    <w:p w14:paraId="473F1C37" w14:textId="5B4A23EC" w:rsidR="00BA22CA" w:rsidRPr="00D129DC" w:rsidRDefault="00AA0989" w:rsidP="00BA22CA">
      <w:pPr>
        <w:pStyle w:val="ListParagraph"/>
        <w:numPr>
          <w:ilvl w:val="0"/>
          <w:numId w:val="92"/>
        </w:numPr>
        <w:suppressAutoHyphens/>
        <w:spacing w:after="0" w:line="100" w:lineRule="atLeast"/>
        <w:rPr>
          <w:rFonts w:cs="Arial"/>
        </w:rPr>
      </w:pPr>
      <w:r w:rsidRPr="00D129DC">
        <w:rPr>
          <w:rFonts w:cs="Arial"/>
        </w:rPr>
        <w:t>Cancellation:  The dataset is cancelled and is deleted from the SYSTEM.  The structure for a cancellation is described in clause 13.2</w:t>
      </w:r>
      <w:r w:rsidRPr="00D129DC">
        <w:rPr>
          <w:rFonts w:cs="Arial"/>
          <w:highlight w:val="red"/>
        </w:rPr>
        <w:t>.X.</w:t>
      </w:r>
    </w:p>
    <w:p w14:paraId="46510DAB" w14:textId="77777777" w:rsidR="00BA22CA" w:rsidRPr="00D129DC" w:rsidRDefault="00BA22CA" w:rsidP="003963F1">
      <w:pPr>
        <w:suppressAutoHyphens/>
        <w:spacing w:line="100" w:lineRule="atLeast"/>
        <w:rPr>
          <w:rFonts w:ascii="Arial" w:hAnsi="Arial" w:cs="Arial"/>
          <w:sz w:val="20"/>
          <w:szCs w:val="20"/>
        </w:rPr>
      </w:pPr>
    </w:p>
    <w:p w14:paraId="56DAAE97" w14:textId="446AF9F5" w:rsidR="00BA22CA" w:rsidRPr="00D129DC" w:rsidRDefault="00BA22CA" w:rsidP="003963F1">
      <w:pPr>
        <w:suppressAutoHyphens/>
        <w:spacing w:line="100" w:lineRule="atLeast"/>
        <w:rPr>
          <w:rFonts w:ascii="Arial" w:hAnsi="Arial" w:cs="Arial"/>
          <w:sz w:val="20"/>
          <w:szCs w:val="20"/>
        </w:rPr>
      </w:pPr>
      <w:r w:rsidRPr="00D129DC">
        <w:rPr>
          <w:rFonts w:ascii="Arial" w:hAnsi="Arial" w:cs="Arial"/>
          <w:sz w:val="20"/>
          <w:szCs w:val="20"/>
        </w:rPr>
        <w:lastRenderedPageBreak/>
        <w:t>A dataset shall be considered cancelled when the validTimeEnd of the UnderKeelClearancePlan is exceeded.</w:t>
      </w:r>
    </w:p>
    <w:p w14:paraId="1E68BFC2" w14:textId="77777777" w:rsidR="00BA22CA" w:rsidRPr="00D129DC" w:rsidRDefault="00BA22CA" w:rsidP="003963F1">
      <w:pPr>
        <w:suppressAutoHyphens/>
        <w:spacing w:line="100" w:lineRule="atLeast"/>
        <w:rPr>
          <w:rFonts w:ascii="Arial" w:hAnsi="Arial" w:cs="Arial"/>
          <w:sz w:val="20"/>
          <w:szCs w:val="20"/>
        </w:rPr>
      </w:pPr>
    </w:p>
    <w:p w14:paraId="07F213EB" w14:textId="77777777" w:rsidR="00596CE7" w:rsidRPr="00D129DC" w:rsidRDefault="00596CE7" w:rsidP="003963F1">
      <w:pPr>
        <w:pStyle w:val="Heading3"/>
        <w:rPr>
          <w:rFonts w:cs="Arial"/>
          <w:lang w:eastAsia="en-US"/>
        </w:rPr>
      </w:pPr>
      <w:r w:rsidRPr="00D129DC">
        <w:rPr>
          <w:rFonts w:cs="Arial"/>
          <w:lang w:eastAsia="en-US"/>
        </w:rPr>
        <w:t>Dataset size</w:t>
      </w:r>
    </w:p>
    <w:p w14:paraId="253867BA" w14:textId="0C3BD563" w:rsidR="00FA0C40" w:rsidRPr="00D129DC" w:rsidRDefault="00FA0C40" w:rsidP="00FA0C40">
      <w:pPr>
        <w:pStyle w:val="BodyText"/>
        <w:rPr>
          <w:rFonts w:cs="Arial"/>
          <w:sz w:val="20"/>
        </w:rPr>
      </w:pPr>
      <w:r w:rsidRPr="00D129DC">
        <w:rPr>
          <w:rFonts w:cs="Arial"/>
          <w:sz w:val="20"/>
        </w:rPr>
        <w:t xml:space="preserve">UKCM datasets shall not exceed </w:t>
      </w:r>
      <w:commentRangeStart w:id="216"/>
      <w:r w:rsidRPr="00D129DC">
        <w:rPr>
          <w:rFonts w:cs="Arial"/>
          <w:sz w:val="20"/>
          <w:highlight w:val="red"/>
        </w:rPr>
        <w:t>??</w:t>
      </w:r>
      <w:r w:rsidRPr="00D129DC">
        <w:rPr>
          <w:rFonts w:cs="Arial"/>
          <w:sz w:val="20"/>
        </w:rPr>
        <w:t>MB</w:t>
      </w:r>
      <w:commentRangeEnd w:id="216"/>
      <w:r w:rsidRPr="00D129DC">
        <w:rPr>
          <w:rStyle w:val="CommentReference"/>
          <w:rFonts w:cs="Arial"/>
          <w:sz w:val="20"/>
        </w:rPr>
        <w:commentReference w:id="216"/>
      </w:r>
    </w:p>
    <w:p w14:paraId="465BE9CB" w14:textId="77777777" w:rsidR="00FA0C40" w:rsidRPr="00D129DC" w:rsidRDefault="00FA0C40" w:rsidP="00FA0C40">
      <w:pPr>
        <w:pStyle w:val="BodyText"/>
        <w:rPr>
          <w:rFonts w:cs="Arial"/>
          <w:sz w:val="20"/>
        </w:rPr>
      </w:pPr>
    </w:p>
    <w:p w14:paraId="3B213B3A" w14:textId="77777777" w:rsidR="00183503" w:rsidRPr="00D129DC" w:rsidRDefault="002875C5" w:rsidP="00217DE6">
      <w:pPr>
        <w:pStyle w:val="Heading3"/>
        <w:ind w:left="0" w:firstLine="0"/>
        <w:rPr>
          <w:rFonts w:cs="Arial"/>
          <w:lang w:eastAsia="en-US"/>
        </w:rPr>
      </w:pPr>
      <w:bookmarkStart w:id="217" w:name="_Toc225648343"/>
      <w:bookmarkStart w:id="218" w:name="_Toc225065200"/>
      <w:bookmarkStart w:id="219" w:name="_Toc454280201"/>
      <w:r w:rsidRPr="00D129DC">
        <w:rPr>
          <w:rFonts w:cs="Arial"/>
          <w:lang w:eastAsia="en-US"/>
        </w:rPr>
        <w:t>Data</w:t>
      </w:r>
      <w:r w:rsidR="00183503" w:rsidRPr="00D129DC">
        <w:rPr>
          <w:rFonts w:cs="Arial"/>
          <w:lang w:eastAsia="en-US"/>
        </w:rPr>
        <w:t>set file naming</w:t>
      </w:r>
      <w:bookmarkEnd w:id="217"/>
      <w:bookmarkEnd w:id="218"/>
      <w:bookmarkEnd w:id="219"/>
      <w:r w:rsidR="00183503" w:rsidRPr="00D129DC">
        <w:rPr>
          <w:rFonts w:cs="Arial"/>
          <w:lang w:eastAsia="en-US"/>
        </w:rPr>
        <w:t xml:space="preserve"> </w:t>
      </w:r>
    </w:p>
    <w:p w14:paraId="670280AD" w14:textId="77777777" w:rsidR="003F7D55" w:rsidRPr="00D129DC" w:rsidRDefault="003F7D55" w:rsidP="003F7D55">
      <w:pPr>
        <w:rPr>
          <w:rFonts w:ascii="Arial" w:hAnsi="Arial" w:cs="Arial"/>
          <w:sz w:val="20"/>
          <w:szCs w:val="20"/>
        </w:rPr>
      </w:pPr>
      <w:r w:rsidRPr="00D129DC">
        <w:rPr>
          <w:rFonts w:ascii="Arial" w:hAnsi="Arial" w:cs="Arial"/>
          <w:sz w:val="20"/>
          <w:szCs w:val="20"/>
        </w:rPr>
        <w:t>Dataset files shall be named</w:t>
      </w:r>
    </w:p>
    <w:p w14:paraId="752887CF" w14:textId="01C75920" w:rsidR="003F7D55" w:rsidRPr="00D129DC" w:rsidRDefault="003F7D55" w:rsidP="003F7D55">
      <w:pPr>
        <w:rPr>
          <w:rFonts w:ascii="Arial" w:hAnsi="Arial" w:cs="Arial"/>
          <w:sz w:val="20"/>
          <w:szCs w:val="20"/>
        </w:rPr>
      </w:pPr>
      <w:r w:rsidRPr="00D129DC">
        <w:rPr>
          <w:rFonts w:ascii="Arial" w:hAnsi="Arial" w:cs="Arial"/>
          <w:sz w:val="20"/>
          <w:szCs w:val="20"/>
        </w:rPr>
        <w:t xml:space="preserve">129XXXXYYYYYYYY.GML </w:t>
      </w:r>
    </w:p>
    <w:p w14:paraId="259CC26C" w14:textId="77777777" w:rsidR="003F7D55" w:rsidRPr="00D129DC" w:rsidRDefault="003F7D55" w:rsidP="003F7D55">
      <w:pPr>
        <w:rPr>
          <w:rFonts w:ascii="Arial" w:hAnsi="Arial" w:cs="Arial"/>
          <w:sz w:val="20"/>
          <w:szCs w:val="20"/>
        </w:rPr>
      </w:pPr>
      <w:r w:rsidRPr="00D129DC">
        <w:rPr>
          <w:rFonts w:ascii="Arial" w:hAnsi="Arial" w:cs="Arial"/>
          <w:sz w:val="20"/>
          <w:szCs w:val="20"/>
        </w:rPr>
        <w:t>The file name forms a unique identifier where:</w:t>
      </w:r>
    </w:p>
    <w:p w14:paraId="104126A5" w14:textId="23FFD379" w:rsidR="003F7D55" w:rsidRPr="00D129DC" w:rsidRDefault="003F7D55" w:rsidP="003F7D55">
      <w:pPr>
        <w:pStyle w:val="ListParagraph"/>
        <w:numPr>
          <w:ilvl w:val="0"/>
          <w:numId w:val="93"/>
        </w:numPr>
        <w:suppressAutoHyphens/>
        <w:spacing w:after="0" w:line="100" w:lineRule="atLeast"/>
        <w:jc w:val="left"/>
        <w:rPr>
          <w:rFonts w:cs="Arial"/>
        </w:rPr>
      </w:pPr>
      <w:commentRangeStart w:id="220"/>
      <w:r w:rsidRPr="00D129DC">
        <w:rPr>
          <w:rFonts w:cs="Arial"/>
        </w:rPr>
        <w:t>the first three characters are fixed to 129, and identify the dataset as a S-129 based dataset.</w:t>
      </w:r>
    </w:p>
    <w:p w14:paraId="09DB8028" w14:textId="3758EE2A"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 xml:space="preserve">The fourth to seventh characters indicate the issuing agency (mandatory) in accordance with </w:t>
      </w:r>
      <w:commentRangeStart w:id="221"/>
      <w:r w:rsidRPr="00D129DC">
        <w:rPr>
          <w:rFonts w:cs="Arial"/>
        </w:rPr>
        <w:t>IHO S-62</w:t>
      </w:r>
      <w:commentRangeEnd w:id="221"/>
      <w:r w:rsidRPr="00D129DC">
        <w:rPr>
          <w:rStyle w:val="CommentReference"/>
          <w:rFonts w:cs="Arial"/>
          <w:sz w:val="20"/>
        </w:rPr>
        <w:commentReference w:id="221"/>
      </w:r>
      <w:r w:rsidRPr="00D129DC">
        <w:rPr>
          <w:rFonts w:cs="Arial"/>
        </w:rPr>
        <w:t>.</w:t>
      </w:r>
      <w:commentRangeEnd w:id="220"/>
      <w:r w:rsidR="00933FE9" w:rsidRPr="00D129DC">
        <w:rPr>
          <w:rStyle w:val="CommentReference"/>
          <w:rFonts w:cs="Arial"/>
          <w:sz w:val="20"/>
        </w:rPr>
        <w:commentReference w:id="220"/>
      </w:r>
    </w:p>
    <w:p w14:paraId="71E66B10" w14:textId="43F52DC7" w:rsidR="003F7D55" w:rsidRPr="00D129DC" w:rsidRDefault="003F7D55" w:rsidP="003F7D55">
      <w:pPr>
        <w:pStyle w:val="ListParagraph"/>
        <w:numPr>
          <w:ilvl w:val="0"/>
          <w:numId w:val="93"/>
        </w:numPr>
        <w:suppressAutoHyphens/>
        <w:spacing w:after="0" w:line="100" w:lineRule="atLeast"/>
        <w:jc w:val="left"/>
        <w:rPr>
          <w:rFonts w:cs="Arial"/>
        </w:rPr>
      </w:pPr>
      <w:commentRangeStart w:id="222"/>
      <w:r w:rsidRPr="00D129DC">
        <w:rPr>
          <w:rFonts w:cs="Arial"/>
        </w:rP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22"/>
      <w:r w:rsidR="00933FE9" w:rsidRPr="00D129DC">
        <w:rPr>
          <w:rStyle w:val="CommentReference"/>
          <w:rFonts w:cs="Arial"/>
          <w:sz w:val="20"/>
        </w:rPr>
        <w:commentReference w:id="222"/>
      </w:r>
    </w:p>
    <w:p w14:paraId="2FA626D2" w14:textId="77777777"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GML – the character sequence “GML” or “gml”.</w:t>
      </w:r>
    </w:p>
    <w:p w14:paraId="42C90FA4" w14:textId="77777777" w:rsidR="003F7D55" w:rsidRPr="00D129DC" w:rsidRDefault="003F7D55" w:rsidP="003963F1">
      <w:pPr>
        <w:pStyle w:val="ListParagraph"/>
        <w:suppressAutoHyphens/>
        <w:spacing w:after="0" w:line="100" w:lineRule="atLeast"/>
        <w:jc w:val="left"/>
        <w:rPr>
          <w:rFonts w:cs="Arial"/>
        </w:rPr>
      </w:pPr>
    </w:p>
    <w:p w14:paraId="1FD1A98F" w14:textId="77777777" w:rsidR="00E83228" w:rsidRPr="00D129DC" w:rsidRDefault="00E83228" w:rsidP="00217DE6">
      <w:pPr>
        <w:pStyle w:val="Heading2"/>
        <w:ind w:left="0" w:firstLine="0"/>
        <w:rPr>
          <w:rFonts w:cs="Arial"/>
          <w:sz w:val="20"/>
          <w:lang w:eastAsia="en-US"/>
        </w:rPr>
      </w:pPr>
      <w:bookmarkStart w:id="223" w:name="_Toc454280202"/>
      <w:r w:rsidRPr="00D129DC">
        <w:rPr>
          <w:rFonts w:cs="Arial"/>
          <w:sz w:val="20"/>
          <w:lang w:eastAsia="en-US"/>
        </w:rPr>
        <w:t>Support Files</w:t>
      </w:r>
      <w:bookmarkEnd w:id="223"/>
    </w:p>
    <w:p w14:paraId="6BF8958D" w14:textId="77777777" w:rsidR="00933FE9" w:rsidRPr="00D129DC" w:rsidRDefault="00933FE9" w:rsidP="003963F1">
      <w:pPr>
        <w:rPr>
          <w:rFonts w:ascii="Arial" w:hAnsi="Arial" w:cs="Arial"/>
          <w:sz w:val="20"/>
          <w:szCs w:val="20"/>
        </w:rPr>
      </w:pPr>
      <w:commentRangeStart w:id="224"/>
      <w:r w:rsidRPr="00D129DC">
        <w:rPr>
          <w:rFonts w:ascii="Arial" w:hAnsi="Arial" w:cs="Arial"/>
          <w:sz w:val="20"/>
          <w:szCs w:val="20"/>
        </w:rPr>
        <w:t>Support files contain ancillary textual or graphic information in separate (linked in dataset) files. Information should be encoded in a structured format as defined by W3C.  The following formats would be suitable for graphics:</w:t>
      </w:r>
    </w:p>
    <w:p w14:paraId="3A8E426D" w14:textId="77777777" w:rsidR="00933FE9" w:rsidRPr="00D129DC" w:rsidRDefault="00933FE9" w:rsidP="003963F1">
      <w:pPr>
        <w:pStyle w:val="ListParagraph"/>
        <w:numPr>
          <w:ilvl w:val="0"/>
          <w:numId w:val="95"/>
        </w:numPr>
        <w:rPr>
          <w:rFonts w:cs="Arial"/>
        </w:rPr>
      </w:pPr>
      <w:r w:rsidRPr="00D129DC">
        <w:rPr>
          <w:rFonts w:cs="Arial"/>
        </w:rPr>
        <w:t>Portable Network Graphics (PNG) [Edition 2.0]</w:t>
      </w:r>
    </w:p>
    <w:p w14:paraId="7E972157" w14:textId="77777777" w:rsidR="00933FE9" w:rsidRPr="00D129DC" w:rsidRDefault="00933FE9" w:rsidP="003963F1">
      <w:pPr>
        <w:pStyle w:val="ListParagraph"/>
        <w:numPr>
          <w:ilvl w:val="0"/>
          <w:numId w:val="95"/>
        </w:numPr>
        <w:rPr>
          <w:rFonts w:cs="Arial"/>
        </w:rPr>
      </w:pPr>
      <w:r w:rsidRPr="00D129DC">
        <w:rPr>
          <w:rFonts w:cs="Arial"/>
        </w:rPr>
        <w:t>Scalable Vector Graphics (SVG) [Edition 1.1]</w:t>
      </w:r>
    </w:p>
    <w:p w14:paraId="06E70D55" w14:textId="77777777" w:rsidR="00933FE9" w:rsidRPr="00D129DC" w:rsidRDefault="00933FE9" w:rsidP="003963F1">
      <w:pPr>
        <w:pStyle w:val="ListParagraph"/>
        <w:numPr>
          <w:ilvl w:val="0"/>
          <w:numId w:val="95"/>
        </w:numPr>
        <w:rPr>
          <w:rFonts w:cs="Arial"/>
        </w:rPr>
      </w:pPr>
      <w:r w:rsidRPr="00D129DC">
        <w:rPr>
          <w:rFonts w:cs="Arial"/>
        </w:rPr>
        <w:t>Tagged Image File Format (TIFF) [Edition 6.0]</w:t>
      </w:r>
    </w:p>
    <w:p w14:paraId="68F719C4" w14:textId="77777777" w:rsidR="00933FE9" w:rsidRPr="00D129DC" w:rsidRDefault="00933FE9" w:rsidP="003963F1">
      <w:pPr>
        <w:pStyle w:val="ListParagraph"/>
        <w:numPr>
          <w:ilvl w:val="0"/>
          <w:numId w:val="95"/>
        </w:numPr>
        <w:rPr>
          <w:rFonts w:cs="Arial"/>
        </w:rPr>
      </w:pPr>
      <w:r w:rsidRPr="00D129DC">
        <w:rPr>
          <w:rFonts w:cs="Arial"/>
        </w:rPr>
        <w:t>Joint Photographic Experts Group (JPEG) [Edition 1.02 ]</w:t>
      </w:r>
    </w:p>
    <w:p w14:paraId="6AA474A1" w14:textId="77777777" w:rsidR="00933FE9" w:rsidRPr="00D129DC" w:rsidRDefault="00933FE9" w:rsidP="003963F1">
      <w:pPr>
        <w:rPr>
          <w:rFonts w:ascii="Arial" w:hAnsi="Arial" w:cs="Arial"/>
          <w:sz w:val="20"/>
          <w:szCs w:val="20"/>
        </w:rPr>
      </w:pPr>
      <w:r w:rsidRPr="00D129DC">
        <w:rPr>
          <w:rFonts w:ascii="Arial" w:hAnsi="Arial" w:cs="Arial"/>
          <w:sz w:val="20"/>
          <w:szCs w:val="20"/>
        </w:rPr>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commentRangeEnd w:id="224"/>
      <w:r w:rsidRPr="00D129DC">
        <w:rPr>
          <w:rStyle w:val="CommentReference"/>
          <w:rFonts w:ascii="Arial" w:hAnsi="Arial" w:cs="Arial"/>
          <w:sz w:val="20"/>
          <w:szCs w:val="20"/>
        </w:rPr>
        <w:commentReference w:id="224"/>
      </w:r>
    </w:p>
    <w:p w14:paraId="66EAF151" w14:textId="77777777" w:rsidR="00183503" w:rsidRPr="00D129DC" w:rsidRDefault="00183503" w:rsidP="00217DE6">
      <w:pPr>
        <w:pStyle w:val="Heading3"/>
        <w:ind w:left="0" w:firstLine="0"/>
        <w:rPr>
          <w:rFonts w:cs="Arial"/>
        </w:rPr>
      </w:pPr>
      <w:bookmarkStart w:id="225" w:name="_Toc225648345"/>
      <w:bookmarkStart w:id="226" w:name="_Toc225065202"/>
      <w:bookmarkStart w:id="227" w:name="_Toc226430998"/>
      <w:bookmarkStart w:id="228" w:name="_Toc454280203"/>
      <w:r w:rsidRPr="00D129DC">
        <w:rPr>
          <w:rFonts w:cs="Arial"/>
        </w:rPr>
        <w:t>Support File Naming</w:t>
      </w:r>
      <w:bookmarkEnd w:id="225"/>
      <w:bookmarkEnd w:id="226"/>
      <w:bookmarkEnd w:id="227"/>
      <w:bookmarkEnd w:id="228"/>
    </w:p>
    <w:p w14:paraId="74B180C2" w14:textId="77777777" w:rsidR="0010376A" w:rsidRPr="00D129DC" w:rsidRDefault="0010376A" w:rsidP="0010376A">
      <w:pPr>
        <w:rPr>
          <w:rFonts w:ascii="Arial" w:hAnsi="Arial" w:cs="Arial"/>
          <w:sz w:val="20"/>
          <w:szCs w:val="20"/>
        </w:rPr>
      </w:pPr>
      <w:r w:rsidRPr="00D129DC">
        <w:rPr>
          <w:rFonts w:ascii="Arial" w:hAnsi="Arial" w:cs="Arial"/>
          <w:sz w:val="20"/>
          <w:szCs w:val="20"/>
        </w:rPr>
        <w:t>files shall be named</w:t>
      </w:r>
    </w:p>
    <w:p w14:paraId="58A58557" w14:textId="09E9535B" w:rsidR="0010376A" w:rsidRPr="00D129DC" w:rsidRDefault="0010376A" w:rsidP="0010376A">
      <w:pPr>
        <w:rPr>
          <w:rFonts w:ascii="Arial" w:hAnsi="Arial" w:cs="Arial"/>
          <w:sz w:val="20"/>
          <w:szCs w:val="20"/>
        </w:rPr>
      </w:pPr>
      <w:r w:rsidRPr="00D129DC">
        <w:rPr>
          <w:rFonts w:ascii="Arial" w:hAnsi="Arial" w:cs="Arial"/>
          <w:sz w:val="20"/>
          <w:szCs w:val="20"/>
        </w:rPr>
        <w:t xml:space="preserve">129XXXXYYYYYYYY.EEE </w:t>
      </w:r>
    </w:p>
    <w:p w14:paraId="60F945FA" w14:textId="77777777" w:rsidR="0010376A" w:rsidRPr="00D129DC" w:rsidRDefault="0010376A" w:rsidP="0010376A">
      <w:pPr>
        <w:rPr>
          <w:rFonts w:ascii="Arial" w:hAnsi="Arial" w:cs="Arial"/>
          <w:sz w:val="20"/>
          <w:szCs w:val="20"/>
        </w:rPr>
      </w:pPr>
      <w:r w:rsidRPr="00D129DC">
        <w:rPr>
          <w:rFonts w:ascii="Arial" w:hAnsi="Arial" w:cs="Arial"/>
          <w:sz w:val="20"/>
          <w:szCs w:val="20"/>
        </w:rPr>
        <w:t>The file name forms a unique identifier where:</w:t>
      </w:r>
    </w:p>
    <w:p w14:paraId="55FE6CD3" w14:textId="77777777" w:rsidR="0010376A" w:rsidRPr="00D129DC" w:rsidRDefault="0010376A" w:rsidP="0010376A">
      <w:pPr>
        <w:pStyle w:val="ListParagraph"/>
        <w:numPr>
          <w:ilvl w:val="0"/>
          <w:numId w:val="93"/>
        </w:numPr>
        <w:suppressAutoHyphens/>
        <w:spacing w:after="0" w:line="100" w:lineRule="atLeast"/>
        <w:jc w:val="left"/>
        <w:rPr>
          <w:rFonts w:cs="Arial"/>
        </w:rPr>
      </w:pPr>
      <w:commentRangeStart w:id="229"/>
      <w:r w:rsidRPr="00D129DC">
        <w:rPr>
          <w:rFonts w:cs="Arial"/>
        </w:rPr>
        <w:t>the first three characters are fixed to 129, and identify the dataset as a S-129 based dataset.</w:t>
      </w:r>
    </w:p>
    <w:p w14:paraId="1CA1AECD" w14:textId="77777777"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 xml:space="preserve">The fourth to seventh characters indicate the issuing agency (mandatory) in accordance with </w:t>
      </w:r>
      <w:commentRangeStart w:id="230"/>
      <w:r w:rsidRPr="00D129DC">
        <w:rPr>
          <w:rFonts w:cs="Arial"/>
        </w:rPr>
        <w:t>IHO S-62</w:t>
      </w:r>
      <w:commentRangeEnd w:id="230"/>
      <w:r w:rsidRPr="00D129DC">
        <w:rPr>
          <w:rStyle w:val="CommentReference"/>
          <w:rFonts w:cs="Arial"/>
          <w:sz w:val="20"/>
        </w:rPr>
        <w:commentReference w:id="230"/>
      </w:r>
      <w:r w:rsidRPr="00D129DC">
        <w:rPr>
          <w:rFonts w:cs="Arial"/>
        </w:rPr>
        <w:t>.</w:t>
      </w:r>
      <w:commentRangeEnd w:id="229"/>
      <w:r w:rsidRPr="00D129DC">
        <w:rPr>
          <w:rStyle w:val="CommentReference"/>
          <w:rFonts w:cs="Arial"/>
          <w:sz w:val="20"/>
        </w:rPr>
        <w:commentReference w:id="229"/>
      </w:r>
    </w:p>
    <w:p w14:paraId="01BBA147" w14:textId="77777777" w:rsidR="0010376A" w:rsidRPr="00D129DC" w:rsidRDefault="0010376A" w:rsidP="0010376A">
      <w:pPr>
        <w:pStyle w:val="ListParagraph"/>
        <w:numPr>
          <w:ilvl w:val="0"/>
          <w:numId w:val="93"/>
        </w:numPr>
        <w:suppressAutoHyphens/>
        <w:spacing w:after="0" w:line="100" w:lineRule="atLeast"/>
        <w:jc w:val="left"/>
        <w:rPr>
          <w:rFonts w:cs="Arial"/>
        </w:rPr>
      </w:pPr>
      <w:commentRangeStart w:id="231"/>
      <w:r w:rsidRPr="00D129DC">
        <w:rPr>
          <w:rFonts w:cs="Arial"/>
        </w:rP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31"/>
      <w:r w:rsidRPr="00D129DC">
        <w:rPr>
          <w:rStyle w:val="CommentReference"/>
          <w:rFonts w:cs="Arial"/>
          <w:sz w:val="20"/>
        </w:rPr>
        <w:commentReference w:id="231"/>
      </w:r>
    </w:p>
    <w:p w14:paraId="1626DA1E" w14:textId="64B497EF"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EEE – support file extension. (Must conform to the file format.)</w:t>
      </w:r>
    </w:p>
    <w:p w14:paraId="5B1EFAEE" w14:textId="77777777" w:rsidR="0010376A" w:rsidRPr="00D129DC" w:rsidRDefault="0010376A" w:rsidP="003963F1">
      <w:pPr>
        <w:pStyle w:val="ListParagraph"/>
        <w:suppressAutoHyphens/>
        <w:spacing w:after="0" w:line="100" w:lineRule="atLeast"/>
        <w:jc w:val="left"/>
        <w:rPr>
          <w:rFonts w:cs="Arial"/>
        </w:rPr>
      </w:pPr>
    </w:p>
    <w:bookmarkEnd w:id="206"/>
    <w:bookmarkEnd w:id="207"/>
    <w:p w14:paraId="526D1BE8" w14:textId="77777777" w:rsidR="00292FF6" w:rsidRPr="00D129DC" w:rsidRDefault="00292FF6" w:rsidP="00217DE6">
      <w:pPr>
        <w:autoSpaceDE w:val="0"/>
        <w:autoSpaceDN w:val="0"/>
        <w:adjustRightInd w:val="0"/>
        <w:rPr>
          <w:rFonts w:ascii="Arial" w:hAnsi="Arial" w:cs="Arial"/>
          <w:sz w:val="20"/>
          <w:szCs w:val="20"/>
        </w:rPr>
      </w:pPr>
    </w:p>
    <w:p w14:paraId="3ED463D4" w14:textId="69780AA9" w:rsidR="00B3315D" w:rsidRPr="00D129DC" w:rsidRDefault="00B3315D" w:rsidP="00217DE6">
      <w:pPr>
        <w:pStyle w:val="Heading1"/>
        <w:ind w:left="0" w:firstLine="0"/>
        <w:rPr>
          <w:rFonts w:cs="Arial"/>
          <w:sz w:val="20"/>
        </w:rPr>
      </w:pPr>
      <w:bookmarkStart w:id="232" w:name="_Toc225648311"/>
      <w:bookmarkStart w:id="233" w:name="_Toc225065168"/>
      <w:bookmarkStart w:id="234" w:name="_Toc454280205"/>
      <w:commentRangeStart w:id="235"/>
      <w:r w:rsidRPr="00D129DC">
        <w:rPr>
          <w:rFonts w:cs="Arial"/>
          <w:sz w:val="20"/>
        </w:rPr>
        <w:lastRenderedPageBreak/>
        <w:t>Metadata</w:t>
      </w:r>
      <w:bookmarkEnd w:id="232"/>
      <w:bookmarkEnd w:id="233"/>
      <w:r w:rsidR="009E66AF" w:rsidRPr="00D129DC">
        <w:rPr>
          <w:rFonts w:cs="Arial"/>
          <w:sz w:val="20"/>
        </w:rPr>
        <w:t xml:space="preserve"> </w:t>
      </w:r>
      <w:bookmarkEnd w:id="234"/>
      <w:commentRangeEnd w:id="235"/>
      <w:r w:rsidR="000F7AA3" w:rsidRPr="00D129DC">
        <w:rPr>
          <w:rStyle w:val="CommentReference"/>
          <w:rFonts w:cs="Arial"/>
          <w:b w:val="0"/>
          <w:bCs w:val="0"/>
          <w:sz w:val="20"/>
        </w:rPr>
        <w:commentReference w:id="235"/>
      </w:r>
    </w:p>
    <w:p w14:paraId="75069FF8" w14:textId="77777777" w:rsidR="00780142" w:rsidRPr="00D129DC" w:rsidRDefault="00780142" w:rsidP="00217DE6">
      <w:pPr>
        <w:pStyle w:val="Heading2"/>
        <w:ind w:left="0" w:firstLine="0"/>
        <w:rPr>
          <w:rFonts w:cs="Arial"/>
          <w:sz w:val="20"/>
        </w:rPr>
      </w:pPr>
      <w:bookmarkStart w:id="236" w:name="_Toc454280206"/>
      <w:r w:rsidRPr="00D129DC">
        <w:rPr>
          <w:rFonts w:cs="Arial"/>
          <w:sz w:val="20"/>
        </w:rPr>
        <w:t>Introduction</w:t>
      </w:r>
      <w:bookmarkEnd w:id="236"/>
    </w:p>
    <w:p w14:paraId="7BE29515" w14:textId="539CA911" w:rsidR="00251A73" w:rsidRPr="00D129DC" w:rsidRDefault="00251A73" w:rsidP="00251A73">
      <w:pPr>
        <w:rPr>
          <w:rFonts w:ascii="Arial" w:hAnsi="Arial" w:cs="Arial"/>
          <w:sz w:val="20"/>
          <w:szCs w:val="20"/>
        </w:rPr>
      </w:pPr>
      <w:r w:rsidRPr="00D129DC">
        <w:rPr>
          <w:rFonts w:ascii="Arial" w:hAnsi="Arial" w:cs="Arial"/>
          <w:sz w:val="20"/>
          <w:szCs w:val="20"/>
        </w:rPr>
        <w:t>The UKCM metadata description is based on the S-100 metadata document section, which is a profile of the ISO 19115 standard. These documents provide a structure for describing digital geographic data and define metadata elements, a common set of metadata terminology, definitions and extension procedures.</w:t>
      </w:r>
    </w:p>
    <w:p w14:paraId="3E7E3958" w14:textId="77777777" w:rsidR="00251A73" w:rsidRPr="00D129DC" w:rsidRDefault="00251A73" w:rsidP="00251A73">
      <w:pPr>
        <w:rPr>
          <w:rFonts w:ascii="Arial" w:hAnsi="Arial" w:cs="Arial"/>
          <w:sz w:val="20"/>
          <w:szCs w:val="20"/>
        </w:rPr>
      </w:pPr>
    </w:p>
    <w:p w14:paraId="0B6AC268" w14:textId="77777777" w:rsidR="00251A73" w:rsidRPr="00D129DC" w:rsidRDefault="00251A73" w:rsidP="00251A73">
      <w:pPr>
        <w:rPr>
          <w:rFonts w:ascii="Arial" w:hAnsi="Arial" w:cs="Arial"/>
          <w:sz w:val="20"/>
          <w:szCs w:val="20"/>
        </w:rPr>
      </w:pPr>
      <w:r w:rsidRPr="00D129DC">
        <w:rPr>
          <w:rFonts w:ascii="Arial" w:hAnsi="Arial" w:cs="Arial"/>
          <w:sz w:val="20"/>
          <w:szCs w:val="20"/>
        </w:rPr>
        <w:t xml:space="preserve">Two metadata packages are described in this product specification: dataset metadata and exchange set metadata.  </w:t>
      </w:r>
    </w:p>
    <w:p w14:paraId="19B0D6AB" w14:textId="77777777" w:rsidR="00251A73" w:rsidRPr="00D129DC" w:rsidRDefault="00251A73" w:rsidP="00251A73">
      <w:pPr>
        <w:rPr>
          <w:rFonts w:ascii="Arial" w:hAnsi="Arial" w:cs="Arial"/>
          <w:color w:val="1F3864"/>
          <w:sz w:val="20"/>
          <w:szCs w:val="20"/>
        </w:rPr>
      </w:pPr>
    </w:p>
    <w:p w14:paraId="30280B27" w14:textId="77777777" w:rsidR="00251A73" w:rsidRPr="00D129DC" w:rsidRDefault="00251A73" w:rsidP="00251A73">
      <w:pPr>
        <w:jc w:val="center"/>
        <w:rPr>
          <w:rFonts w:ascii="Arial" w:hAnsi="Arial" w:cs="Arial"/>
          <w:color w:val="1F3864"/>
          <w:sz w:val="20"/>
          <w:szCs w:val="20"/>
        </w:rPr>
      </w:pPr>
    </w:p>
    <w:p w14:paraId="0B40B761" w14:textId="77777777" w:rsidR="00251A73" w:rsidRPr="00D129DC" w:rsidRDefault="00251A73" w:rsidP="00251A73">
      <w:pPr>
        <w:keepNext/>
        <w:jc w:val="center"/>
        <w:rPr>
          <w:rFonts w:ascii="Arial" w:hAnsi="Arial" w:cs="Arial"/>
          <w:sz w:val="20"/>
          <w:szCs w:val="20"/>
        </w:rPr>
      </w:pPr>
      <w:r w:rsidRPr="00D129DC">
        <w:rPr>
          <w:rFonts w:ascii="Arial" w:hAnsi="Arial" w:cs="Arial"/>
          <w:noProof/>
          <w:sz w:val="20"/>
          <w:szCs w:val="20"/>
          <w:lang w:val="fr-FR" w:eastAsia="fr-FR"/>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Pr="00D129DC" w:rsidRDefault="00251A73" w:rsidP="00251A73">
      <w:pPr>
        <w:pStyle w:val="Caption"/>
        <w:jc w:val="center"/>
        <w:rPr>
          <w:rFonts w:cs="Arial"/>
          <w:color w:val="1F3864"/>
        </w:rPr>
      </w:pPr>
      <w:r w:rsidRPr="00D129DC">
        <w:rPr>
          <w:rFonts w:cs="Arial"/>
        </w:rPr>
        <w:t xml:space="preserve">Figure </w:t>
      </w:r>
      <w:r w:rsidRPr="00D129DC">
        <w:rPr>
          <w:rFonts w:cs="Arial"/>
        </w:rPr>
        <w:fldChar w:fldCharType="begin"/>
      </w:r>
      <w:r w:rsidRPr="00D129DC">
        <w:rPr>
          <w:rFonts w:cs="Arial"/>
        </w:rPr>
        <w:instrText xml:space="preserve"> SEQ Figure \* ARABIC </w:instrText>
      </w:r>
      <w:r w:rsidRPr="00D129DC">
        <w:rPr>
          <w:rFonts w:cs="Arial"/>
        </w:rPr>
        <w:fldChar w:fldCharType="separate"/>
      </w:r>
      <w:r w:rsidRPr="00D129DC">
        <w:rPr>
          <w:rFonts w:cs="Arial"/>
          <w:noProof/>
        </w:rPr>
        <w:t>18</w:t>
      </w:r>
      <w:r w:rsidRPr="00D129DC">
        <w:rPr>
          <w:rFonts w:cs="Arial"/>
        </w:rPr>
        <w:fldChar w:fldCharType="end"/>
      </w:r>
      <w:r w:rsidRPr="00D129DC">
        <w:rPr>
          <w:rFonts w:cs="Arial"/>
        </w:rPr>
        <w:t xml:space="preserve"> - Metadata packages</w:t>
      </w:r>
    </w:p>
    <w:p w14:paraId="262D2A27" w14:textId="77777777" w:rsidR="00251A73" w:rsidRPr="00D129DC" w:rsidRDefault="00251A73" w:rsidP="00251A73">
      <w:pPr>
        <w:rPr>
          <w:rFonts w:ascii="Arial" w:hAnsi="Arial" w:cs="Arial"/>
          <w:sz w:val="20"/>
          <w:szCs w:val="20"/>
        </w:rPr>
      </w:pPr>
    </w:p>
    <w:p w14:paraId="2DB6E1E0" w14:textId="77777777" w:rsidR="00251A73" w:rsidRPr="00D129DC" w:rsidRDefault="00251A73" w:rsidP="00251A73">
      <w:pPr>
        <w:rPr>
          <w:rFonts w:ascii="Arial" w:hAnsi="Arial" w:cs="Arial"/>
          <w:sz w:val="20"/>
          <w:szCs w:val="20"/>
        </w:rPr>
      </w:pPr>
      <w:r w:rsidRPr="00D129DC">
        <w:rPr>
          <w:rFonts w:ascii="Arial" w:hAnsi="Arial" w:cs="Arial"/>
          <w:sz w:val="20"/>
          <w:szCs w:val="20"/>
        </w:rPr>
        <w:t xml:space="preserve">Note 1: Types with CI_, EX_, and MD_ prefixes are from packages defined in ISO 19115 and adapted by S-100. Types with S100_ prefix are from packages defined in S-100. </w:t>
      </w:r>
    </w:p>
    <w:p w14:paraId="5C0421B2" w14:textId="5A534707" w:rsidR="00251A73" w:rsidRPr="00D129DC" w:rsidRDefault="00251A73" w:rsidP="00251A73">
      <w:pPr>
        <w:rPr>
          <w:rFonts w:ascii="Arial" w:hAnsi="Arial" w:cs="Arial"/>
          <w:sz w:val="20"/>
          <w:szCs w:val="20"/>
        </w:rPr>
      </w:pPr>
      <w:r w:rsidRPr="00D129DC">
        <w:rPr>
          <w:rFonts w:ascii="Arial" w:hAnsi="Arial" w:cs="Arial"/>
          <w:sz w:val="20"/>
          <w:szCs w:val="20"/>
        </w:rPr>
        <w:t xml:space="preserve">Note 2: When a dataset is terminated, the ‘purpose’ metadata field is set to 3 (terminated), and the ‘editionNumber’ metadata field is set to 0.  All other metadata fields must be blank. </w:t>
      </w:r>
    </w:p>
    <w:p w14:paraId="258D82E8" w14:textId="130DA31B" w:rsidR="00251A73" w:rsidRPr="00D129DC" w:rsidRDefault="00251A73" w:rsidP="00251A73">
      <w:pPr>
        <w:rPr>
          <w:rFonts w:ascii="Arial" w:hAnsi="Arial" w:cs="Arial"/>
          <w:sz w:val="20"/>
          <w:szCs w:val="20"/>
        </w:rPr>
      </w:pPr>
      <w:r w:rsidRPr="00D129DC">
        <w:rPr>
          <w:rFonts w:ascii="Arial" w:hAnsi="Arial" w:cs="Arial"/>
          <w:sz w:val="20"/>
          <w:szCs w:val="20"/>
        </w:rPr>
        <w:t>Note 3: The implication of only updating by new edition is that, if a support file is terminated, a new edition of the dataset is required.</w:t>
      </w:r>
    </w:p>
    <w:p w14:paraId="0D370E57" w14:textId="1584A41E" w:rsidR="002F4516" w:rsidRPr="00D129DC" w:rsidRDefault="002F4516" w:rsidP="00251A73">
      <w:pPr>
        <w:rPr>
          <w:rFonts w:ascii="Arial" w:hAnsi="Arial" w:cs="Arial"/>
          <w:sz w:val="20"/>
          <w:szCs w:val="20"/>
        </w:rPr>
      </w:pPr>
    </w:p>
    <w:p w14:paraId="1C98CCBF" w14:textId="599ABCB6" w:rsidR="002F4516" w:rsidRPr="00D129DC" w:rsidRDefault="002F4516" w:rsidP="00251A73">
      <w:pPr>
        <w:rPr>
          <w:rFonts w:ascii="Arial" w:hAnsi="Arial" w:cs="Arial"/>
          <w:sz w:val="20"/>
          <w:szCs w:val="20"/>
        </w:rPr>
      </w:pPr>
    </w:p>
    <w:p w14:paraId="20466571" w14:textId="53E47DBE" w:rsidR="002F4516" w:rsidRPr="00D129DC" w:rsidRDefault="002F4516" w:rsidP="00251A73">
      <w:pPr>
        <w:rPr>
          <w:rFonts w:ascii="Arial" w:hAnsi="Arial" w:cs="Arial"/>
          <w:sz w:val="20"/>
          <w:szCs w:val="20"/>
        </w:rPr>
      </w:pPr>
    </w:p>
    <w:p w14:paraId="7FB8D39C" w14:textId="162E0269" w:rsidR="002F4516" w:rsidRPr="00D129DC" w:rsidRDefault="002F4516" w:rsidP="00251A73">
      <w:pPr>
        <w:rPr>
          <w:rFonts w:ascii="Arial" w:hAnsi="Arial" w:cs="Arial"/>
          <w:b/>
          <w:sz w:val="20"/>
          <w:szCs w:val="20"/>
        </w:rPr>
      </w:pPr>
      <w:r w:rsidRPr="00D129DC">
        <w:rPr>
          <w:rFonts w:ascii="Arial" w:hAnsi="Arial" w:cs="Arial"/>
          <w:b/>
          <w:sz w:val="20"/>
          <w:szCs w:val="20"/>
        </w:rPr>
        <w:t>Use of S-421 for providing UKCM related routes</w:t>
      </w:r>
    </w:p>
    <w:p w14:paraId="2BEC23D8" w14:textId="77777777" w:rsidR="002F4516" w:rsidRPr="00D129DC" w:rsidRDefault="002F4516" w:rsidP="002F4516">
      <w:pPr>
        <w:rPr>
          <w:rFonts w:ascii="Arial" w:hAnsi="Arial" w:cs="Arial"/>
          <w:sz w:val="20"/>
          <w:szCs w:val="20"/>
        </w:rPr>
      </w:pPr>
    </w:p>
    <w:p w14:paraId="7E1F2280" w14:textId="168CA03E" w:rsidR="002F4516" w:rsidRPr="00D129DC" w:rsidRDefault="002F4516" w:rsidP="002F4516">
      <w:pPr>
        <w:rPr>
          <w:rFonts w:ascii="Arial" w:hAnsi="Arial" w:cs="Arial"/>
          <w:sz w:val="20"/>
          <w:szCs w:val="20"/>
        </w:rPr>
      </w:pPr>
      <w:r w:rsidRPr="00D129DC">
        <w:rPr>
          <w:rFonts w:ascii="Arial" w:hAnsi="Arial" w:cs="Arial"/>
          <w:sz w:val="20"/>
          <w:szCs w:val="20"/>
        </w:rPr>
        <w:t>Add text to describe how S-129 makes use of S-421</w:t>
      </w:r>
    </w:p>
    <w:p w14:paraId="7F4F92DA" w14:textId="14946109" w:rsidR="002F4516" w:rsidRPr="00D129DC" w:rsidRDefault="002F4516" w:rsidP="00251A73">
      <w:pPr>
        <w:rPr>
          <w:rFonts w:ascii="Arial" w:hAnsi="Arial" w:cs="Arial"/>
          <w:sz w:val="20"/>
          <w:szCs w:val="20"/>
        </w:rPr>
      </w:pPr>
      <w:r w:rsidRPr="00D129DC">
        <w:rPr>
          <w:rFonts w:ascii="Arial" w:hAnsi="Arial" w:cs="Arial"/>
          <w:noProof/>
          <w:sz w:val="20"/>
          <w:szCs w:val="20"/>
          <w:lang w:val="fr-FR" w:eastAsia="fr-FR"/>
        </w:rPr>
        <w:lastRenderedPageBreak/>
        <w:drawing>
          <wp:inline distT="0" distB="0" distL="0" distR="0" wp14:anchorId="1B5B53CA" wp14:editId="19AA24BB">
            <wp:extent cx="4465320" cy="4036447"/>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20030" b="20000"/>
                    <a:stretch/>
                  </pic:blipFill>
                  <pic:spPr bwMode="auto">
                    <a:xfrm>
                      <a:off x="0" y="0"/>
                      <a:ext cx="4468818" cy="4039609"/>
                    </a:xfrm>
                    <a:prstGeom prst="rect">
                      <a:avLst/>
                    </a:prstGeom>
                    <a:noFill/>
                    <a:ln>
                      <a:noFill/>
                    </a:ln>
                    <a:extLst>
                      <a:ext uri="{53640926-AAD7-44D8-BBD7-CCE9431645EC}">
                        <a14:shadowObscured xmlns:a14="http://schemas.microsoft.com/office/drawing/2010/main"/>
                      </a:ext>
                    </a:extLst>
                  </pic:spPr>
                </pic:pic>
              </a:graphicData>
            </a:graphic>
          </wp:inline>
        </w:drawing>
      </w:r>
    </w:p>
    <w:p w14:paraId="15F2FDAF" w14:textId="4630F85B" w:rsidR="002F4516" w:rsidRPr="00D129DC" w:rsidRDefault="002F4516" w:rsidP="00251A73">
      <w:pPr>
        <w:rPr>
          <w:rFonts w:ascii="Arial" w:hAnsi="Arial" w:cs="Arial"/>
          <w:sz w:val="20"/>
          <w:szCs w:val="20"/>
        </w:rPr>
      </w:pPr>
    </w:p>
    <w:p w14:paraId="5FB48DDA" w14:textId="77777777" w:rsidR="002F4516" w:rsidRPr="00D129DC" w:rsidRDefault="002F4516" w:rsidP="00251A73">
      <w:pPr>
        <w:rPr>
          <w:rFonts w:ascii="Arial" w:hAnsi="Arial" w:cs="Arial"/>
          <w:sz w:val="20"/>
          <w:szCs w:val="20"/>
        </w:rPr>
      </w:pPr>
    </w:p>
    <w:p w14:paraId="5129BC23" w14:textId="77777777" w:rsidR="00B3315D" w:rsidRPr="00D129DC" w:rsidRDefault="00B3315D" w:rsidP="00217DE6">
      <w:pPr>
        <w:pStyle w:val="Heading2"/>
        <w:ind w:left="0" w:firstLine="0"/>
        <w:rPr>
          <w:rFonts w:cs="Arial"/>
          <w:sz w:val="20"/>
          <w:lang w:eastAsia="en-GB"/>
        </w:rPr>
      </w:pPr>
      <w:bookmarkStart w:id="237" w:name="_Toc225648314"/>
      <w:bookmarkStart w:id="238" w:name="_Toc225065171"/>
      <w:bookmarkStart w:id="239" w:name="_Toc454280207"/>
      <w:r w:rsidRPr="00D129DC">
        <w:rPr>
          <w:rFonts w:cs="Arial"/>
          <w:sz w:val="20"/>
          <w:lang w:eastAsia="en-GB"/>
        </w:rPr>
        <w:t>Language</w:t>
      </w:r>
      <w:bookmarkEnd w:id="237"/>
      <w:bookmarkEnd w:id="238"/>
      <w:bookmarkEnd w:id="239"/>
      <w:r w:rsidRPr="00D129DC">
        <w:rPr>
          <w:rFonts w:cs="Arial"/>
          <w:sz w:val="20"/>
          <w:lang w:eastAsia="en-GB"/>
        </w:rPr>
        <w:t xml:space="preserve"> </w:t>
      </w:r>
    </w:p>
    <w:p w14:paraId="6EF7C031" w14:textId="214C4CB2" w:rsidR="008B4127" w:rsidRPr="00D129DC" w:rsidRDefault="00217DE6" w:rsidP="003963F1">
      <w:pPr>
        <w:pStyle w:val="note0"/>
        <w:jc w:val="left"/>
        <w:rPr>
          <w:rFonts w:cs="Arial"/>
          <w:lang w:eastAsia="en-GB"/>
        </w:rPr>
        <w:sectPr w:rsidR="008B4127" w:rsidRPr="00D129DC" w:rsidSect="008F5E9B">
          <w:footerReference w:type="even" r:id="rId23"/>
          <w:footerReference w:type="default" r:id="rId24"/>
          <w:headerReference w:type="first" r:id="rId25"/>
          <w:footerReference w:type="first" r:id="rId26"/>
          <w:pgSz w:w="11906" w:h="16838"/>
          <w:pgMar w:top="1440" w:right="1418" w:bottom="1440" w:left="1400" w:header="709" w:footer="283" w:gutter="0"/>
          <w:cols w:space="720"/>
          <w:docGrid w:linePitch="272"/>
        </w:sectPr>
      </w:pPr>
      <w:bookmarkStart w:id="242" w:name="_Toc225648365"/>
      <w:bookmarkStart w:id="243" w:name="_Toc225065222"/>
      <w:r w:rsidRPr="00D129DC">
        <w:rPr>
          <w:rFonts w:cs="Arial"/>
          <w:i w:val="0"/>
          <w:color w:val="auto"/>
          <w:lang w:eastAsia="en-GB"/>
        </w:rPr>
        <w:t>The language used for the metadata is English</w:t>
      </w:r>
    </w:p>
    <w:p w14:paraId="31951D53" w14:textId="77777777" w:rsidR="00B413FE" w:rsidRPr="00D129DC" w:rsidRDefault="00B413FE" w:rsidP="00B413FE">
      <w:pPr>
        <w:pStyle w:val="Heading2"/>
        <w:rPr>
          <w:rFonts w:cs="Arial"/>
          <w:sz w:val="20"/>
        </w:rPr>
      </w:pPr>
      <w:bookmarkStart w:id="244" w:name="_Toc403560564"/>
      <w:r w:rsidRPr="00D129DC">
        <w:rPr>
          <w:rFonts w:cs="Arial"/>
          <w:sz w:val="20"/>
        </w:rPr>
        <w:lastRenderedPageBreak/>
        <w:t>S100_ExchangeCatalogue</w:t>
      </w:r>
      <w:bookmarkEnd w:id="244"/>
    </w:p>
    <w:p w14:paraId="4092C701" w14:textId="77777777" w:rsidR="00B413FE" w:rsidRPr="00D129DC" w:rsidRDefault="00B413FE" w:rsidP="00B413FE">
      <w:pPr>
        <w:rPr>
          <w:rFonts w:ascii="Arial" w:hAnsi="Arial" w:cs="Arial"/>
          <w:sz w:val="20"/>
          <w:szCs w:val="20"/>
        </w:rPr>
      </w:pPr>
      <w:r w:rsidRPr="00D129DC">
        <w:rPr>
          <w:rFonts w:ascii="Arial" w:hAnsi="Arial" w:cs="Arial"/>
          <w:sz w:val="20"/>
          <w:szCs w:val="20"/>
        </w:rPr>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8518A4A" w14:textId="77777777" w:rsidTr="00330823">
        <w:trPr>
          <w:trHeight w:val="150"/>
        </w:trPr>
        <w:tc>
          <w:tcPr>
            <w:tcW w:w="3060" w:type="dxa"/>
            <w:vAlign w:val="center"/>
          </w:tcPr>
          <w:p w14:paraId="64618DC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0D89AA1F"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75502706"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1EF60120"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5E95EA7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5DE8F2D9" w14:textId="77777777" w:rsidTr="00330823">
        <w:trPr>
          <w:trHeight w:val="480"/>
        </w:trPr>
        <w:tc>
          <w:tcPr>
            <w:tcW w:w="3060" w:type="dxa"/>
            <w:vAlign w:val="center"/>
          </w:tcPr>
          <w:p w14:paraId="2B32FA4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S100_ExchangeCatalogue</w:t>
            </w:r>
          </w:p>
        </w:tc>
        <w:tc>
          <w:tcPr>
            <w:tcW w:w="3420" w:type="dxa"/>
            <w:vAlign w:val="center"/>
          </w:tcPr>
          <w:p w14:paraId="5DB8FF0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An exchange catalogue contains the discovery metadata about the exchange datasets and support files</w:t>
            </w:r>
          </w:p>
        </w:tc>
        <w:tc>
          <w:tcPr>
            <w:tcW w:w="804" w:type="dxa"/>
            <w:vAlign w:val="center"/>
          </w:tcPr>
          <w:p w14:paraId="1D1CFCC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7C19FF1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0C5CC47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273139BF" w14:textId="77777777" w:rsidTr="00330823">
        <w:trPr>
          <w:trHeight w:val="315"/>
        </w:trPr>
        <w:tc>
          <w:tcPr>
            <w:tcW w:w="3060" w:type="dxa"/>
            <w:vAlign w:val="center"/>
          </w:tcPr>
          <w:p w14:paraId="4CB959D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identifier</w:t>
            </w:r>
          </w:p>
        </w:tc>
        <w:tc>
          <w:tcPr>
            <w:tcW w:w="3420" w:type="dxa"/>
            <w:vAlign w:val="center"/>
          </w:tcPr>
          <w:p w14:paraId="7DB8028A" w14:textId="77777777" w:rsidR="00B413FE" w:rsidRPr="00D129DC" w:rsidRDefault="00B413FE" w:rsidP="00330823">
            <w:pPr>
              <w:snapToGrid w:val="0"/>
              <w:rPr>
                <w:rFonts w:ascii="Arial" w:hAnsi="Arial" w:cs="Arial"/>
                <w:sz w:val="20"/>
                <w:szCs w:val="20"/>
                <w:lang w:val="fr-MC"/>
              </w:rPr>
            </w:pPr>
            <w:r w:rsidRPr="00D129DC">
              <w:rPr>
                <w:rFonts w:ascii="Arial" w:hAnsi="Arial" w:cs="Arial"/>
                <w:sz w:val="20"/>
                <w:szCs w:val="20"/>
                <w:lang w:val="fr-MC"/>
              </w:rPr>
              <w:t>Uniquely identifies this exchange catalogue</w:t>
            </w:r>
          </w:p>
        </w:tc>
        <w:tc>
          <w:tcPr>
            <w:tcW w:w="804" w:type="dxa"/>
            <w:vAlign w:val="center"/>
          </w:tcPr>
          <w:p w14:paraId="174650E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F99C58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S100_CatalogueIdentifier</w:t>
            </w:r>
          </w:p>
        </w:tc>
        <w:tc>
          <w:tcPr>
            <w:tcW w:w="3060" w:type="dxa"/>
            <w:vAlign w:val="center"/>
          </w:tcPr>
          <w:p w14:paraId="493C3E5C" w14:textId="77777777" w:rsidR="00B413FE" w:rsidRPr="00D129DC" w:rsidRDefault="00B413FE" w:rsidP="00330823">
            <w:pPr>
              <w:snapToGrid w:val="0"/>
              <w:rPr>
                <w:rFonts w:ascii="Arial" w:hAnsi="Arial" w:cs="Arial"/>
                <w:sz w:val="20"/>
                <w:szCs w:val="20"/>
              </w:rPr>
            </w:pPr>
          </w:p>
        </w:tc>
      </w:tr>
      <w:tr w:rsidR="00B413FE" w:rsidRPr="00D129DC" w14:paraId="0ACD81A5" w14:textId="77777777" w:rsidTr="00330823">
        <w:trPr>
          <w:trHeight w:val="315"/>
        </w:trPr>
        <w:tc>
          <w:tcPr>
            <w:tcW w:w="3060" w:type="dxa"/>
            <w:vAlign w:val="center"/>
          </w:tcPr>
          <w:p w14:paraId="2681249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contact</w:t>
            </w:r>
          </w:p>
        </w:tc>
        <w:tc>
          <w:tcPr>
            <w:tcW w:w="3420" w:type="dxa"/>
            <w:vAlign w:val="center"/>
          </w:tcPr>
          <w:p w14:paraId="4364696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Details about the issuer of this exchange catalogue</w:t>
            </w:r>
          </w:p>
        </w:tc>
        <w:tc>
          <w:tcPr>
            <w:tcW w:w="804" w:type="dxa"/>
            <w:vAlign w:val="center"/>
          </w:tcPr>
          <w:p w14:paraId="7E2D4E8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2B2A089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S100_CataloguePointOfContact</w:t>
            </w:r>
          </w:p>
        </w:tc>
        <w:tc>
          <w:tcPr>
            <w:tcW w:w="3060" w:type="dxa"/>
            <w:vAlign w:val="center"/>
          </w:tcPr>
          <w:p w14:paraId="0697DB87" w14:textId="77777777" w:rsidR="00B413FE" w:rsidRPr="00D129DC" w:rsidRDefault="00B413FE" w:rsidP="00330823">
            <w:pPr>
              <w:snapToGrid w:val="0"/>
              <w:rPr>
                <w:rFonts w:ascii="Arial" w:hAnsi="Arial" w:cs="Arial"/>
                <w:sz w:val="20"/>
                <w:szCs w:val="20"/>
              </w:rPr>
            </w:pPr>
          </w:p>
        </w:tc>
      </w:tr>
      <w:tr w:rsidR="00B413FE" w:rsidRPr="00D129DC" w14:paraId="41B7EC91" w14:textId="77777777" w:rsidTr="00330823">
        <w:trPr>
          <w:trHeight w:val="495"/>
        </w:trPr>
        <w:tc>
          <w:tcPr>
            <w:tcW w:w="3060" w:type="dxa"/>
            <w:tcBorders>
              <w:bottom w:val="single" w:sz="4" w:space="0" w:color="000000"/>
            </w:tcBorders>
            <w:vAlign w:val="center"/>
          </w:tcPr>
          <w:p w14:paraId="08F341E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productSpecification</w:t>
            </w:r>
          </w:p>
        </w:tc>
        <w:tc>
          <w:tcPr>
            <w:tcW w:w="3420" w:type="dxa"/>
            <w:tcBorders>
              <w:bottom w:val="single" w:sz="4" w:space="0" w:color="000000"/>
            </w:tcBorders>
            <w:vAlign w:val="center"/>
          </w:tcPr>
          <w:p w14:paraId="77330B4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tcBorders>
              <w:bottom w:val="single" w:sz="4" w:space="0" w:color="000000"/>
            </w:tcBorders>
            <w:vAlign w:val="center"/>
          </w:tcPr>
          <w:p w14:paraId="774690A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S100_ProductSpecification</w:t>
            </w:r>
          </w:p>
        </w:tc>
        <w:tc>
          <w:tcPr>
            <w:tcW w:w="3060" w:type="dxa"/>
            <w:tcBorders>
              <w:bottom w:val="single" w:sz="4" w:space="0" w:color="000000"/>
            </w:tcBorders>
            <w:vAlign w:val="center"/>
          </w:tcPr>
          <w:p w14:paraId="692814E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Conditional on all the datasets using the same product specification</w:t>
            </w:r>
          </w:p>
        </w:tc>
      </w:tr>
      <w:tr w:rsidR="00B413FE" w:rsidRPr="00D129DC" w14:paraId="08C07287" w14:textId="77777777" w:rsidTr="00330823">
        <w:trPr>
          <w:trHeight w:val="495"/>
        </w:trPr>
        <w:tc>
          <w:tcPr>
            <w:tcW w:w="3060" w:type="dxa"/>
            <w:shd w:val="clear" w:color="auto" w:fill="FFFFFF"/>
            <w:vAlign w:val="center"/>
          </w:tcPr>
          <w:p w14:paraId="47FB450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metadataLanguage</w:t>
            </w:r>
          </w:p>
        </w:tc>
        <w:tc>
          <w:tcPr>
            <w:tcW w:w="3420" w:type="dxa"/>
            <w:shd w:val="clear" w:color="auto" w:fill="FFFFFF"/>
            <w:vAlign w:val="center"/>
          </w:tcPr>
          <w:p w14:paraId="0D94DD6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Details about the Language</w:t>
            </w:r>
          </w:p>
        </w:tc>
        <w:tc>
          <w:tcPr>
            <w:tcW w:w="804" w:type="dxa"/>
            <w:shd w:val="clear" w:color="auto" w:fill="FFFFFF"/>
            <w:vAlign w:val="center"/>
          </w:tcPr>
          <w:p w14:paraId="22FEEF3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FFFFFF"/>
            <w:vAlign w:val="center"/>
          </w:tcPr>
          <w:p w14:paraId="292CFF2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3E456F02" w14:textId="69CD7E86" w:rsidR="00B413FE" w:rsidRPr="00D129DC" w:rsidRDefault="00251A73" w:rsidP="00251A73">
            <w:pPr>
              <w:snapToGrid w:val="0"/>
              <w:rPr>
                <w:rFonts w:ascii="Arial" w:hAnsi="Arial" w:cs="Arial"/>
                <w:sz w:val="20"/>
                <w:szCs w:val="20"/>
              </w:rPr>
            </w:pPr>
            <w:r w:rsidRPr="00D129DC">
              <w:rPr>
                <w:rFonts w:ascii="Arial" w:hAnsi="Arial" w:cs="Arial"/>
                <w:sz w:val="20"/>
                <w:szCs w:val="20"/>
              </w:rPr>
              <w:t>Value shall be English</w:t>
            </w:r>
          </w:p>
        </w:tc>
      </w:tr>
      <w:tr w:rsidR="00B413FE" w:rsidRPr="00D129DC" w14:paraId="6C1B28E2" w14:textId="77777777" w:rsidTr="00330823">
        <w:trPr>
          <w:trHeight w:val="495"/>
        </w:trPr>
        <w:tc>
          <w:tcPr>
            <w:tcW w:w="3060" w:type="dxa"/>
            <w:shd w:val="clear" w:color="auto" w:fill="FFFFFF"/>
            <w:vAlign w:val="center"/>
          </w:tcPr>
          <w:p w14:paraId="59F64D8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exchangeCatalogueName</w:t>
            </w:r>
          </w:p>
        </w:tc>
        <w:tc>
          <w:tcPr>
            <w:tcW w:w="3420" w:type="dxa"/>
            <w:shd w:val="clear" w:color="auto" w:fill="FFFFFF"/>
            <w:vAlign w:val="center"/>
          </w:tcPr>
          <w:p w14:paraId="59082AF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Catalogue filename</w:t>
            </w:r>
          </w:p>
        </w:tc>
        <w:tc>
          <w:tcPr>
            <w:tcW w:w="804" w:type="dxa"/>
            <w:shd w:val="clear" w:color="auto" w:fill="FFFFFF"/>
            <w:vAlign w:val="center"/>
          </w:tcPr>
          <w:p w14:paraId="29667060"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FFFFFF"/>
            <w:vAlign w:val="center"/>
          </w:tcPr>
          <w:p w14:paraId="59F1D06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2CD46B0A" w14:textId="1511E028" w:rsidR="00B413FE" w:rsidRPr="00D129DC" w:rsidRDefault="00251A73" w:rsidP="00330823">
            <w:pPr>
              <w:snapToGrid w:val="0"/>
              <w:rPr>
                <w:rFonts w:ascii="Arial" w:hAnsi="Arial" w:cs="Arial"/>
                <w:sz w:val="20"/>
                <w:szCs w:val="20"/>
              </w:rPr>
            </w:pPr>
            <w:r w:rsidRPr="00D129DC">
              <w:rPr>
                <w:rFonts w:ascii="Arial" w:hAnsi="Arial" w:cs="Arial"/>
                <w:sz w:val="20"/>
                <w:szCs w:val="20"/>
              </w:rPr>
              <w:t xml:space="preserve">Value shall be </w:t>
            </w:r>
            <w:r w:rsidR="00B413FE" w:rsidRPr="00D129DC">
              <w:rPr>
                <w:rFonts w:ascii="Arial" w:hAnsi="Arial" w:cs="Arial"/>
                <w:sz w:val="20"/>
                <w:szCs w:val="20"/>
              </w:rPr>
              <w:t>CATLOG.</w:t>
            </w:r>
            <w:r w:rsidRPr="00D129DC">
              <w:rPr>
                <w:rFonts w:ascii="Arial" w:hAnsi="Arial" w:cs="Arial"/>
                <w:sz w:val="20"/>
                <w:szCs w:val="20"/>
              </w:rPr>
              <w:t>XML</w:t>
            </w:r>
          </w:p>
        </w:tc>
      </w:tr>
      <w:tr w:rsidR="00B413FE" w:rsidRPr="00D129DC" w14:paraId="50292C23" w14:textId="77777777" w:rsidTr="00330823">
        <w:trPr>
          <w:trHeight w:val="495"/>
        </w:trPr>
        <w:tc>
          <w:tcPr>
            <w:tcW w:w="3060" w:type="dxa"/>
            <w:shd w:val="clear" w:color="auto" w:fill="FFFFFF"/>
            <w:vAlign w:val="center"/>
          </w:tcPr>
          <w:p w14:paraId="68FC668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exchangeCatalogueDescription</w:t>
            </w:r>
          </w:p>
        </w:tc>
        <w:tc>
          <w:tcPr>
            <w:tcW w:w="3420" w:type="dxa"/>
            <w:shd w:val="clear" w:color="auto" w:fill="FFFFFF"/>
            <w:vAlign w:val="center"/>
          </w:tcPr>
          <w:p w14:paraId="35F62FC5"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Description of what the exchange catalogue contains</w:t>
            </w:r>
          </w:p>
          <w:p w14:paraId="40937388" w14:textId="77777777" w:rsidR="00B413FE" w:rsidRPr="00D129DC" w:rsidRDefault="00B413FE" w:rsidP="00330823">
            <w:pPr>
              <w:snapToGrid w:val="0"/>
              <w:rPr>
                <w:rFonts w:ascii="Arial" w:hAnsi="Arial" w:cs="Arial"/>
                <w:sz w:val="20"/>
                <w:szCs w:val="20"/>
              </w:rPr>
            </w:pPr>
          </w:p>
        </w:tc>
        <w:tc>
          <w:tcPr>
            <w:tcW w:w="804" w:type="dxa"/>
            <w:shd w:val="clear" w:color="auto" w:fill="FFFFFF"/>
            <w:vAlign w:val="center"/>
          </w:tcPr>
          <w:p w14:paraId="73C3EF8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FFFFFF"/>
            <w:vAlign w:val="center"/>
          </w:tcPr>
          <w:p w14:paraId="3EC85CE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27A06AAD" w14:textId="77777777" w:rsidR="00B413FE" w:rsidRPr="00D129DC" w:rsidRDefault="00B413FE" w:rsidP="00330823">
            <w:pPr>
              <w:snapToGrid w:val="0"/>
              <w:rPr>
                <w:rFonts w:ascii="Arial" w:hAnsi="Arial" w:cs="Arial"/>
                <w:sz w:val="20"/>
                <w:szCs w:val="20"/>
              </w:rPr>
            </w:pPr>
          </w:p>
        </w:tc>
      </w:tr>
      <w:tr w:rsidR="00B413FE" w:rsidRPr="00D129DC" w14:paraId="7C6D1823" w14:textId="77777777" w:rsidTr="00330823">
        <w:trPr>
          <w:trHeight w:val="495"/>
        </w:trPr>
        <w:tc>
          <w:tcPr>
            <w:tcW w:w="3060" w:type="dxa"/>
            <w:shd w:val="clear" w:color="auto" w:fill="FFFFFF"/>
            <w:vAlign w:val="center"/>
          </w:tcPr>
          <w:p w14:paraId="568F2AE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exchangeCatalogueComment</w:t>
            </w:r>
          </w:p>
        </w:tc>
        <w:tc>
          <w:tcPr>
            <w:tcW w:w="3420" w:type="dxa"/>
            <w:shd w:val="clear" w:color="auto" w:fill="FFFFFF"/>
            <w:vAlign w:val="center"/>
          </w:tcPr>
          <w:p w14:paraId="4D6CF6B8"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Any additional Information</w:t>
            </w:r>
          </w:p>
          <w:p w14:paraId="6841C9C8" w14:textId="77777777" w:rsidR="00B413FE" w:rsidRPr="00D129DC" w:rsidRDefault="00B413FE" w:rsidP="00330823">
            <w:pPr>
              <w:snapToGrid w:val="0"/>
              <w:rPr>
                <w:rFonts w:ascii="Arial" w:hAnsi="Arial" w:cs="Arial"/>
                <w:sz w:val="20"/>
                <w:szCs w:val="20"/>
              </w:rPr>
            </w:pPr>
          </w:p>
        </w:tc>
        <w:tc>
          <w:tcPr>
            <w:tcW w:w="804" w:type="dxa"/>
            <w:shd w:val="clear" w:color="auto" w:fill="FFFFFF"/>
            <w:vAlign w:val="center"/>
          </w:tcPr>
          <w:p w14:paraId="3EE6EECC"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3C63EC9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60782695" w14:textId="77777777" w:rsidR="00B413FE" w:rsidRPr="00D129DC" w:rsidRDefault="00B413FE" w:rsidP="00330823">
            <w:pPr>
              <w:snapToGrid w:val="0"/>
              <w:rPr>
                <w:rFonts w:ascii="Arial" w:hAnsi="Arial" w:cs="Arial"/>
                <w:sz w:val="20"/>
                <w:szCs w:val="20"/>
              </w:rPr>
            </w:pPr>
          </w:p>
        </w:tc>
      </w:tr>
      <w:tr w:rsidR="00B413FE" w:rsidRPr="00D129DC" w14:paraId="6F947748" w14:textId="77777777" w:rsidTr="00330823">
        <w:trPr>
          <w:trHeight w:val="495"/>
        </w:trPr>
        <w:tc>
          <w:tcPr>
            <w:tcW w:w="3060" w:type="dxa"/>
            <w:shd w:val="clear" w:color="auto" w:fill="FFFFFF"/>
            <w:vAlign w:val="center"/>
          </w:tcPr>
          <w:p w14:paraId="0043FA2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compressionFlag</w:t>
            </w:r>
          </w:p>
        </w:tc>
        <w:tc>
          <w:tcPr>
            <w:tcW w:w="3420" w:type="dxa"/>
            <w:shd w:val="clear" w:color="auto" w:fill="FFFFFF"/>
            <w:vAlign w:val="center"/>
          </w:tcPr>
          <w:p w14:paraId="4AE001A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Is the data compressed</w:t>
            </w:r>
          </w:p>
        </w:tc>
        <w:tc>
          <w:tcPr>
            <w:tcW w:w="804" w:type="dxa"/>
            <w:shd w:val="clear" w:color="auto" w:fill="FFFFFF"/>
            <w:vAlign w:val="center"/>
          </w:tcPr>
          <w:p w14:paraId="0EAB736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6278011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Boolean</w:t>
            </w:r>
          </w:p>
        </w:tc>
        <w:tc>
          <w:tcPr>
            <w:tcW w:w="3060" w:type="dxa"/>
            <w:shd w:val="clear" w:color="auto" w:fill="FFFFFF"/>
            <w:vAlign w:val="center"/>
          </w:tcPr>
          <w:p w14:paraId="30CE25FF" w14:textId="0F6DEBCA" w:rsidR="00B413FE" w:rsidRPr="00D129DC" w:rsidRDefault="004B6869" w:rsidP="004B6869">
            <w:pPr>
              <w:snapToGrid w:val="0"/>
              <w:rPr>
                <w:rFonts w:ascii="Arial" w:hAnsi="Arial" w:cs="Arial"/>
                <w:sz w:val="20"/>
                <w:szCs w:val="20"/>
              </w:rPr>
            </w:pPr>
            <w:r w:rsidRPr="00D129DC">
              <w:rPr>
                <w:rFonts w:ascii="Arial" w:hAnsi="Arial" w:cs="Arial"/>
                <w:sz w:val="20"/>
                <w:szCs w:val="20"/>
              </w:rPr>
              <w:t xml:space="preserve">1 indicates </w:t>
            </w:r>
            <w:r w:rsidR="00B413FE" w:rsidRPr="00D129DC">
              <w:rPr>
                <w:rFonts w:ascii="Arial" w:hAnsi="Arial" w:cs="Arial"/>
                <w:sz w:val="20"/>
                <w:szCs w:val="20"/>
              </w:rPr>
              <w:t xml:space="preserve">Yes </w:t>
            </w:r>
            <w:r w:rsidRPr="00D129DC">
              <w:rPr>
                <w:rFonts w:ascii="Arial" w:hAnsi="Arial" w:cs="Arial"/>
                <w:sz w:val="20"/>
                <w:szCs w:val="20"/>
              </w:rPr>
              <w:t>and 0 indicates</w:t>
            </w:r>
            <w:r w:rsidR="00B413FE" w:rsidRPr="00D129DC">
              <w:rPr>
                <w:rFonts w:ascii="Arial" w:hAnsi="Arial" w:cs="Arial"/>
                <w:sz w:val="20"/>
                <w:szCs w:val="20"/>
              </w:rPr>
              <w:t xml:space="preserve"> No</w:t>
            </w:r>
          </w:p>
        </w:tc>
      </w:tr>
      <w:tr w:rsidR="00B413FE" w:rsidRPr="00D129DC" w14:paraId="3DB13AAC" w14:textId="77777777" w:rsidTr="00330823">
        <w:trPr>
          <w:trHeight w:val="495"/>
        </w:trPr>
        <w:tc>
          <w:tcPr>
            <w:tcW w:w="3060" w:type="dxa"/>
            <w:shd w:val="clear" w:color="auto" w:fill="FFFFFF"/>
            <w:vAlign w:val="center"/>
          </w:tcPr>
          <w:p w14:paraId="2DB1089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algorithmMethod</w:t>
            </w:r>
          </w:p>
        </w:tc>
        <w:tc>
          <w:tcPr>
            <w:tcW w:w="3420" w:type="dxa"/>
            <w:shd w:val="clear" w:color="auto" w:fill="FFFFFF"/>
            <w:vAlign w:val="center"/>
          </w:tcPr>
          <w:p w14:paraId="7BA306A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Type of compression algorithm</w:t>
            </w:r>
          </w:p>
        </w:tc>
        <w:tc>
          <w:tcPr>
            <w:tcW w:w="804" w:type="dxa"/>
            <w:shd w:val="clear" w:color="auto" w:fill="FFFFFF"/>
            <w:vAlign w:val="center"/>
          </w:tcPr>
          <w:p w14:paraId="3844372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2C04830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44243FD2" w14:textId="519E9968" w:rsidR="00B413FE" w:rsidRPr="00D129DC" w:rsidRDefault="00B413FE" w:rsidP="00330823">
            <w:pPr>
              <w:snapToGrid w:val="0"/>
              <w:rPr>
                <w:rFonts w:ascii="Arial" w:hAnsi="Arial" w:cs="Arial"/>
                <w:sz w:val="20"/>
                <w:szCs w:val="20"/>
              </w:rPr>
            </w:pPr>
          </w:p>
        </w:tc>
      </w:tr>
      <w:tr w:rsidR="00B413FE" w:rsidRPr="00D129DC" w14:paraId="277093E7" w14:textId="77777777" w:rsidTr="00330823">
        <w:trPr>
          <w:trHeight w:val="495"/>
        </w:trPr>
        <w:tc>
          <w:tcPr>
            <w:tcW w:w="3060" w:type="dxa"/>
            <w:shd w:val="clear" w:color="auto" w:fill="FFFFFF"/>
            <w:vAlign w:val="center"/>
          </w:tcPr>
          <w:p w14:paraId="5324BB1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sourceMedia</w:t>
            </w:r>
          </w:p>
        </w:tc>
        <w:tc>
          <w:tcPr>
            <w:tcW w:w="3420" w:type="dxa"/>
            <w:shd w:val="clear" w:color="auto" w:fill="FFFFFF"/>
            <w:vAlign w:val="center"/>
          </w:tcPr>
          <w:p w14:paraId="432A3CB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Distribution media</w:t>
            </w:r>
          </w:p>
        </w:tc>
        <w:tc>
          <w:tcPr>
            <w:tcW w:w="804" w:type="dxa"/>
            <w:shd w:val="clear" w:color="auto" w:fill="FFFFFF"/>
            <w:vAlign w:val="center"/>
          </w:tcPr>
          <w:p w14:paraId="46673C40"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017F36F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086BB7A3" w14:textId="77777777" w:rsidR="00B413FE" w:rsidRPr="00D129DC" w:rsidRDefault="00B413FE" w:rsidP="00330823">
            <w:pPr>
              <w:snapToGrid w:val="0"/>
              <w:rPr>
                <w:rFonts w:ascii="Arial" w:hAnsi="Arial" w:cs="Arial"/>
                <w:sz w:val="20"/>
                <w:szCs w:val="20"/>
              </w:rPr>
            </w:pPr>
          </w:p>
        </w:tc>
      </w:tr>
      <w:tr w:rsidR="00B413FE" w:rsidRPr="00D129DC" w14:paraId="250CA567" w14:textId="77777777" w:rsidTr="00330823">
        <w:trPr>
          <w:trHeight w:val="495"/>
        </w:trPr>
        <w:tc>
          <w:tcPr>
            <w:tcW w:w="3060" w:type="dxa"/>
            <w:shd w:val="clear" w:color="auto" w:fill="FFFFFF"/>
            <w:vAlign w:val="center"/>
          </w:tcPr>
          <w:p w14:paraId="24E6BFE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replacedData</w:t>
            </w:r>
          </w:p>
        </w:tc>
        <w:tc>
          <w:tcPr>
            <w:tcW w:w="3420" w:type="dxa"/>
            <w:shd w:val="clear" w:color="auto" w:fill="FFFFFF"/>
            <w:vAlign w:val="center"/>
          </w:tcPr>
          <w:p w14:paraId="435DAF5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If a data file is cancelled is it replaced by another data file</w:t>
            </w:r>
          </w:p>
        </w:tc>
        <w:tc>
          <w:tcPr>
            <w:tcW w:w="804" w:type="dxa"/>
            <w:shd w:val="clear" w:color="auto" w:fill="FFFFFF"/>
            <w:vAlign w:val="center"/>
          </w:tcPr>
          <w:p w14:paraId="7C1D772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117239E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Boolean</w:t>
            </w:r>
          </w:p>
        </w:tc>
        <w:tc>
          <w:tcPr>
            <w:tcW w:w="3060" w:type="dxa"/>
            <w:shd w:val="clear" w:color="auto" w:fill="FFFFFF"/>
            <w:vAlign w:val="center"/>
          </w:tcPr>
          <w:p w14:paraId="662498F4" w14:textId="77777777" w:rsidR="00B413FE" w:rsidRPr="00D129DC" w:rsidRDefault="00B413FE" w:rsidP="00330823">
            <w:pPr>
              <w:snapToGrid w:val="0"/>
              <w:rPr>
                <w:rFonts w:ascii="Arial" w:hAnsi="Arial" w:cs="Arial"/>
                <w:sz w:val="20"/>
                <w:szCs w:val="20"/>
              </w:rPr>
            </w:pPr>
          </w:p>
        </w:tc>
      </w:tr>
      <w:tr w:rsidR="00B413FE" w:rsidRPr="00D129DC" w14:paraId="3C231C48" w14:textId="77777777" w:rsidTr="00330823">
        <w:trPr>
          <w:trHeight w:val="495"/>
        </w:trPr>
        <w:tc>
          <w:tcPr>
            <w:tcW w:w="3060" w:type="dxa"/>
            <w:shd w:val="clear" w:color="auto" w:fill="FFFFFF"/>
            <w:vAlign w:val="center"/>
          </w:tcPr>
          <w:p w14:paraId="7132354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dataReplacement</w:t>
            </w:r>
          </w:p>
        </w:tc>
        <w:tc>
          <w:tcPr>
            <w:tcW w:w="3420" w:type="dxa"/>
            <w:shd w:val="clear" w:color="auto" w:fill="FFFFFF"/>
            <w:vAlign w:val="center"/>
          </w:tcPr>
          <w:p w14:paraId="2E34102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Cell name</w:t>
            </w:r>
          </w:p>
        </w:tc>
        <w:tc>
          <w:tcPr>
            <w:tcW w:w="804" w:type="dxa"/>
            <w:shd w:val="clear" w:color="auto" w:fill="FFFFFF"/>
            <w:vAlign w:val="center"/>
          </w:tcPr>
          <w:p w14:paraId="1E5DB7E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0C65418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238EE63B" w14:textId="77777777" w:rsidR="00B413FE" w:rsidRPr="00D129DC" w:rsidRDefault="00B413FE" w:rsidP="00330823">
            <w:pPr>
              <w:snapToGrid w:val="0"/>
              <w:rPr>
                <w:rFonts w:ascii="Arial" w:hAnsi="Arial" w:cs="Arial"/>
                <w:sz w:val="20"/>
                <w:szCs w:val="20"/>
              </w:rPr>
            </w:pPr>
          </w:p>
        </w:tc>
      </w:tr>
    </w:tbl>
    <w:p w14:paraId="7BFEBDE4" w14:textId="77777777" w:rsidR="00B413FE" w:rsidRPr="00D129DC" w:rsidRDefault="00B413FE" w:rsidP="00B413FE">
      <w:pPr>
        <w:rPr>
          <w:rFonts w:ascii="Arial" w:hAnsi="Arial" w:cs="Arial"/>
          <w:sz w:val="20"/>
          <w:szCs w:val="20"/>
        </w:rPr>
      </w:pPr>
    </w:p>
    <w:p w14:paraId="76C7D946" w14:textId="77777777" w:rsidR="00B413FE" w:rsidRPr="00D129DC" w:rsidRDefault="00B413FE" w:rsidP="00B413FE">
      <w:pPr>
        <w:pStyle w:val="Heading3"/>
        <w:rPr>
          <w:rFonts w:cs="Arial"/>
        </w:rPr>
      </w:pPr>
      <w:bookmarkStart w:id="245" w:name="_Toc403560565"/>
      <w:r w:rsidRPr="00D129DC">
        <w:rPr>
          <w:rFonts w:cs="Arial"/>
        </w:rPr>
        <w:lastRenderedPageBreak/>
        <w:t>S100_CatalogueIdentifier</w:t>
      </w:r>
      <w:bookmarkEnd w:id="245"/>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3C53252" w14:textId="77777777" w:rsidTr="00330823">
        <w:trPr>
          <w:trHeight w:val="146"/>
        </w:trPr>
        <w:tc>
          <w:tcPr>
            <w:tcW w:w="3060" w:type="dxa"/>
            <w:vAlign w:val="center"/>
          </w:tcPr>
          <w:p w14:paraId="6BE73F99"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217FC373"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3D79D7C9"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06581F07"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7DAAFD52"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068B277A" w14:textId="77777777" w:rsidTr="00330823">
        <w:trPr>
          <w:trHeight w:val="469"/>
        </w:trPr>
        <w:tc>
          <w:tcPr>
            <w:tcW w:w="3060" w:type="dxa"/>
            <w:vAlign w:val="center"/>
          </w:tcPr>
          <w:p w14:paraId="5F282D4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S100_CatalogueIdentifier</w:t>
            </w:r>
          </w:p>
        </w:tc>
        <w:tc>
          <w:tcPr>
            <w:tcW w:w="3420" w:type="dxa"/>
            <w:vAlign w:val="center"/>
          </w:tcPr>
          <w:p w14:paraId="235D230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An exchange catalogue contains the discovery metadata about the exchange datasets and support files</w:t>
            </w:r>
          </w:p>
        </w:tc>
        <w:tc>
          <w:tcPr>
            <w:tcW w:w="804" w:type="dxa"/>
            <w:vAlign w:val="center"/>
          </w:tcPr>
          <w:p w14:paraId="4715AC8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588302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4AC06B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34103B73" w14:textId="77777777" w:rsidTr="00330823">
        <w:trPr>
          <w:trHeight w:val="307"/>
        </w:trPr>
        <w:tc>
          <w:tcPr>
            <w:tcW w:w="3060" w:type="dxa"/>
            <w:vAlign w:val="center"/>
          </w:tcPr>
          <w:p w14:paraId="23762A6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identifier</w:t>
            </w:r>
          </w:p>
        </w:tc>
        <w:tc>
          <w:tcPr>
            <w:tcW w:w="3420" w:type="dxa"/>
            <w:vAlign w:val="center"/>
          </w:tcPr>
          <w:p w14:paraId="07452B94" w14:textId="77777777" w:rsidR="00B413FE" w:rsidRPr="00D129DC" w:rsidRDefault="00B413FE" w:rsidP="00330823">
            <w:pPr>
              <w:snapToGrid w:val="0"/>
              <w:rPr>
                <w:rFonts w:ascii="Arial" w:hAnsi="Arial" w:cs="Arial"/>
                <w:sz w:val="20"/>
                <w:szCs w:val="20"/>
                <w:lang w:val="fr-MC"/>
              </w:rPr>
            </w:pPr>
            <w:r w:rsidRPr="00D129DC">
              <w:rPr>
                <w:rFonts w:ascii="Arial" w:hAnsi="Arial" w:cs="Arial"/>
                <w:sz w:val="20"/>
                <w:szCs w:val="20"/>
                <w:lang w:val="fr-CA"/>
              </w:rPr>
              <w:t>Uniquely identifies this exchange</w:t>
            </w:r>
            <w:r w:rsidRPr="00D129DC">
              <w:rPr>
                <w:rFonts w:ascii="Arial" w:hAnsi="Arial" w:cs="Arial"/>
                <w:sz w:val="20"/>
                <w:szCs w:val="20"/>
                <w:lang w:val="fr-MC"/>
              </w:rPr>
              <w:t xml:space="preserve"> catalogue</w:t>
            </w:r>
          </w:p>
        </w:tc>
        <w:tc>
          <w:tcPr>
            <w:tcW w:w="804" w:type="dxa"/>
            <w:vAlign w:val="center"/>
          </w:tcPr>
          <w:p w14:paraId="03A579CD"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E3E675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B0E70F5" w14:textId="77777777" w:rsidR="00B413FE" w:rsidRPr="00D129DC" w:rsidRDefault="00B413FE" w:rsidP="00330823">
            <w:pPr>
              <w:snapToGrid w:val="0"/>
              <w:rPr>
                <w:rFonts w:ascii="Arial" w:hAnsi="Arial" w:cs="Arial"/>
                <w:sz w:val="20"/>
                <w:szCs w:val="20"/>
              </w:rPr>
            </w:pPr>
          </w:p>
        </w:tc>
      </w:tr>
      <w:tr w:rsidR="00B413FE" w:rsidRPr="00D129DC" w14:paraId="2BC7226C" w14:textId="77777777" w:rsidTr="00330823">
        <w:trPr>
          <w:trHeight w:val="322"/>
        </w:trPr>
        <w:tc>
          <w:tcPr>
            <w:tcW w:w="3060" w:type="dxa"/>
            <w:vAlign w:val="center"/>
          </w:tcPr>
          <w:p w14:paraId="6DC5797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editionNumber</w:t>
            </w:r>
          </w:p>
        </w:tc>
        <w:tc>
          <w:tcPr>
            <w:tcW w:w="3420" w:type="dxa"/>
            <w:vAlign w:val="center"/>
          </w:tcPr>
          <w:p w14:paraId="4BD1265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edition number of this exchange catalogue</w:t>
            </w:r>
          </w:p>
        </w:tc>
        <w:tc>
          <w:tcPr>
            <w:tcW w:w="804" w:type="dxa"/>
            <w:vAlign w:val="center"/>
          </w:tcPr>
          <w:p w14:paraId="31B8B14C"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576745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7C5A3599" w14:textId="77777777" w:rsidR="00B413FE" w:rsidRPr="00D129DC" w:rsidRDefault="00B413FE" w:rsidP="00330823">
            <w:pPr>
              <w:snapToGrid w:val="0"/>
              <w:rPr>
                <w:rFonts w:ascii="Arial" w:hAnsi="Arial" w:cs="Arial"/>
                <w:sz w:val="20"/>
                <w:szCs w:val="20"/>
              </w:rPr>
            </w:pPr>
          </w:p>
        </w:tc>
      </w:tr>
      <w:tr w:rsidR="00B413FE" w:rsidRPr="00D129DC" w14:paraId="7F239633" w14:textId="77777777" w:rsidTr="00330823">
        <w:trPr>
          <w:trHeight w:val="161"/>
        </w:trPr>
        <w:tc>
          <w:tcPr>
            <w:tcW w:w="3060" w:type="dxa"/>
            <w:vAlign w:val="center"/>
          </w:tcPr>
          <w:p w14:paraId="11805C2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420" w:type="dxa"/>
            <w:vAlign w:val="center"/>
          </w:tcPr>
          <w:p w14:paraId="045D2D7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Creation date of the exchange catalogue</w:t>
            </w:r>
          </w:p>
        </w:tc>
        <w:tc>
          <w:tcPr>
            <w:tcW w:w="804" w:type="dxa"/>
            <w:vAlign w:val="center"/>
          </w:tcPr>
          <w:p w14:paraId="05A64FDB"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5852305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060" w:type="dxa"/>
            <w:vAlign w:val="center"/>
          </w:tcPr>
          <w:p w14:paraId="64147043" w14:textId="77777777" w:rsidR="00B413FE" w:rsidRPr="00D129DC" w:rsidRDefault="00B413FE" w:rsidP="00330823">
            <w:pPr>
              <w:snapToGrid w:val="0"/>
              <w:rPr>
                <w:rFonts w:ascii="Arial" w:hAnsi="Arial" w:cs="Arial"/>
                <w:sz w:val="20"/>
                <w:szCs w:val="20"/>
              </w:rPr>
            </w:pPr>
          </w:p>
        </w:tc>
      </w:tr>
      <w:tr w:rsidR="00D44B9C" w:rsidRPr="00D129DC" w14:paraId="32B1FD0B" w14:textId="77777777" w:rsidTr="00330823">
        <w:trPr>
          <w:trHeight w:val="161"/>
        </w:trPr>
        <w:tc>
          <w:tcPr>
            <w:tcW w:w="3060" w:type="dxa"/>
            <w:vAlign w:val="center"/>
          </w:tcPr>
          <w:p w14:paraId="033E1B7B" w14:textId="43958F9E" w:rsidR="00D44B9C" w:rsidRPr="00D129DC" w:rsidRDefault="00D44B9C" w:rsidP="00330823">
            <w:pPr>
              <w:snapToGrid w:val="0"/>
              <w:rPr>
                <w:rFonts w:ascii="Arial" w:hAnsi="Arial" w:cs="Arial"/>
                <w:sz w:val="20"/>
                <w:szCs w:val="20"/>
              </w:rPr>
            </w:pPr>
            <w:commentRangeStart w:id="246"/>
            <w:r w:rsidRPr="00D129DC">
              <w:rPr>
                <w:rFonts w:ascii="Arial" w:hAnsi="Arial" w:cs="Arial"/>
                <w:sz w:val="20"/>
                <w:szCs w:val="20"/>
              </w:rPr>
              <w:t>time</w:t>
            </w:r>
          </w:p>
        </w:tc>
        <w:tc>
          <w:tcPr>
            <w:tcW w:w="3420" w:type="dxa"/>
            <w:vAlign w:val="center"/>
          </w:tcPr>
          <w:p w14:paraId="00B0E15B" w14:textId="25419DA8" w:rsidR="00D44B9C" w:rsidRPr="00D129DC" w:rsidRDefault="00D44B9C" w:rsidP="00D44B9C">
            <w:pPr>
              <w:snapToGrid w:val="0"/>
              <w:rPr>
                <w:rFonts w:ascii="Arial" w:hAnsi="Arial" w:cs="Arial"/>
                <w:sz w:val="20"/>
                <w:szCs w:val="20"/>
              </w:rPr>
            </w:pPr>
            <w:r w:rsidRPr="00D129DC">
              <w:rPr>
                <w:rFonts w:ascii="Arial" w:hAnsi="Arial" w:cs="Arial"/>
                <w:sz w:val="20"/>
                <w:szCs w:val="20"/>
              </w:rPr>
              <w:t>Creation time of the exchange catalogue</w:t>
            </w:r>
          </w:p>
        </w:tc>
        <w:tc>
          <w:tcPr>
            <w:tcW w:w="804" w:type="dxa"/>
            <w:vAlign w:val="center"/>
          </w:tcPr>
          <w:p w14:paraId="1CC1FEDC" w14:textId="0E6CECAA" w:rsidR="00D44B9C" w:rsidRPr="00D129DC" w:rsidRDefault="000F7AA3" w:rsidP="00330823">
            <w:pPr>
              <w:snapToGrid w:val="0"/>
              <w:jc w:val="center"/>
              <w:rPr>
                <w:rFonts w:ascii="Arial" w:hAnsi="Arial" w:cs="Arial"/>
                <w:sz w:val="20"/>
                <w:szCs w:val="20"/>
              </w:rPr>
            </w:pPr>
            <w:r w:rsidRPr="00D129DC">
              <w:rPr>
                <w:rFonts w:ascii="Arial" w:hAnsi="Arial" w:cs="Arial"/>
                <w:sz w:val="20"/>
                <w:szCs w:val="20"/>
              </w:rPr>
              <w:t>0..</w:t>
            </w:r>
            <w:r w:rsidR="00D44B9C" w:rsidRPr="00D129DC">
              <w:rPr>
                <w:rFonts w:ascii="Arial" w:hAnsi="Arial" w:cs="Arial"/>
                <w:sz w:val="20"/>
                <w:szCs w:val="20"/>
              </w:rPr>
              <w:t>1</w:t>
            </w:r>
          </w:p>
        </w:tc>
        <w:tc>
          <w:tcPr>
            <w:tcW w:w="2436" w:type="dxa"/>
            <w:vAlign w:val="center"/>
          </w:tcPr>
          <w:p w14:paraId="595AFB22" w14:textId="0437BCE8" w:rsidR="00D44B9C" w:rsidRPr="00D129DC" w:rsidRDefault="00994441" w:rsidP="00330823">
            <w:pPr>
              <w:snapToGrid w:val="0"/>
              <w:rPr>
                <w:rFonts w:ascii="Arial" w:hAnsi="Arial" w:cs="Arial"/>
                <w:sz w:val="20"/>
                <w:szCs w:val="20"/>
              </w:rPr>
            </w:pPr>
            <w:r w:rsidRPr="00D129DC">
              <w:rPr>
                <w:rFonts w:ascii="Arial" w:hAnsi="Arial" w:cs="Arial"/>
                <w:sz w:val="20"/>
                <w:szCs w:val="20"/>
              </w:rPr>
              <w:t>Time</w:t>
            </w:r>
            <w:commentRangeEnd w:id="246"/>
            <w:r w:rsidR="000825A2" w:rsidRPr="00D129DC">
              <w:rPr>
                <w:rStyle w:val="CommentReference"/>
                <w:rFonts w:ascii="Arial" w:hAnsi="Arial" w:cs="Arial"/>
                <w:sz w:val="20"/>
                <w:szCs w:val="20"/>
              </w:rPr>
              <w:commentReference w:id="246"/>
            </w:r>
          </w:p>
        </w:tc>
        <w:tc>
          <w:tcPr>
            <w:tcW w:w="3060" w:type="dxa"/>
            <w:vAlign w:val="center"/>
          </w:tcPr>
          <w:p w14:paraId="12611D69" w14:textId="77777777" w:rsidR="00D44B9C" w:rsidRPr="00D129DC" w:rsidRDefault="00D44B9C" w:rsidP="00330823">
            <w:pPr>
              <w:snapToGrid w:val="0"/>
              <w:rPr>
                <w:rFonts w:ascii="Arial" w:hAnsi="Arial" w:cs="Arial"/>
                <w:sz w:val="20"/>
                <w:szCs w:val="20"/>
              </w:rPr>
            </w:pPr>
          </w:p>
        </w:tc>
      </w:tr>
    </w:tbl>
    <w:p w14:paraId="134616E5" w14:textId="77777777" w:rsidR="00B413FE" w:rsidRPr="00D129DC" w:rsidRDefault="00B413FE" w:rsidP="00B413FE">
      <w:pPr>
        <w:rPr>
          <w:rFonts w:ascii="Arial" w:hAnsi="Arial" w:cs="Arial"/>
          <w:sz w:val="20"/>
          <w:szCs w:val="20"/>
        </w:rPr>
      </w:pPr>
    </w:p>
    <w:p w14:paraId="409C65D8" w14:textId="77777777" w:rsidR="00B413FE" w:rsidRPr="00D129DC" w:rsidRDefault="00B413FE" w:rsidP="00B413FE">
      <w:pPr>
        <w:pStyle w:val="Heading3"/>
        <w:rPr>
          <w:rFonts w:cs="Arial"/>
        </w:rPr>
      </w:pPr>
      <w:bookmarkStart w:id="247" w:name="_Toc403560566"/>
      <w:r w:rsidRPr="00D129DC">
        <w:rPr>
          <w:rFonts w:cs="Arial"/>
        </w:rPr>
        <w:t>S100_CataloguePointofContact</w:t>
      </w:r>
      <w:bookmarkEnd w:id="2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D129DC" w14:paraId="2713832E" w14:textId="77777777" w:rsidTr="003963F1">
        <w:tc>
          <w:tcPr>
            <w:tcW w:w="3060" w:type="dxa"/>
            <w:vAlign w:val="center"/>
          </w:tcPr>
          <w:p w14:paraId="4AFBEB1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3D776145"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750" w:type="dxa"/>
            <w:vAlign w:val="center"/>
          </w:tcPr>
          <w:p w14:paraId="27DB7493"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90" w:type="dxa"/>
            <w:vAlign w:val="center"/>
          </w:tcPr>
          <w:p w14:paraId="29140372"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7FD4F04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7C4D182C" w14:textId="77777777" w:rsidTr="003963F1">
        <w:tc>
          <w:tcPr>
            <w:tcW w:w="3060" w:type="dxa"/>
            <w:vAlign w:val="center"/>
          </w:tcPr>
          <w:p w14:paraId="329C410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S100_CataloguePointOfContact</w:t>
            </w:r>
          </w:p>
        </w:tc>
        <w:tc>
          <w:tcPr>
            <w:tcW w:w="3420" w:type="dxa"/>
            <w:vAlign w:val="center"/>
          </w:tcPr>
          <w:p w14:paraId="2F77375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Contact details of the issuer of this exchange catalogue</w:t>
            </w:r>
          </w:p>
        </w:tc>
        <w:tc>
          <w:tcPr>
            <w:tcW w:w="750" w:type="dxa"/>
            <w:vAlign w:val="center"/>
          </w:tcPr>
          <w:p w14:paraId="0B927B8B"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90" w:type="dxa"/>
            <w:vAlign w:val="center"/>
          </w:tcPr>
          <w:p w14:paraId="0D9A37C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05B5EB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7099262A" w14:textId="77777777" w:rsidTr="003963F1">
        <w:tc>
          <w:tcPr>
            <w:tcW w:w="3060" w:type="dxa"/>
            <w:vAlign w:val="center"/>
          </w:tcPr>
          <w:p w14:paraId="34A548B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organization</w:t>
            </w:r>
          </w:p>
        </w:tc>
        <w:tc>
          <w:tcPr>
            <w:tcW w:w="3420" w:type="dxa"/>
            <w:vAlign w:val="center"/>
          </w:tcPr>
          <w:p w14:paraId="43E2A01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organization distributing this exchange catalogue</w:t>
            </w:r>
          </w:p>
        </w:tc>
        <w:tc>
          <w:tcPr>
            <w:tcW w:w="750" w:type="dxa"/>
            <w:vAlign w:val="center"/>
          </w:tcPr>
          <w:p w14:paraId="6825755D"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90" w:type="dxa"/>
            <w:vAlign w:val="center"/>
          </w:tcPr>
          <w:p w14:paraId="0014622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2906453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This could be an individual producer, value added reseller, etc.</w:t>
            </w:r>
          </w:p>
        </w:tc>
      </w:tr>
      <w:tr w:rsidR="00B413FE" w:rsidRPr="00D129DC" w14:paraId="460A208A" w14:textId="77777777" w:rsidTr="003963F1">
        <w:tc>
          <w:tcPr>
            <w:tcW w:w="3060" w:type="dxa"/>
            <w:vAlign w:val="center"/>
          </w:tcPr>
          <w:p w14:paraId="3E5A1E0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phone</w:t>
            </w:r>
          </w:p>
        </w:tc>
        <w:tc>
          <w:tcPr>
            <w:tcW w:w="3420" w:type="dxa"/>
            <w:vAlign w:val="center"/>
          </w:tcPr>
          <w:p w14:paraId="223EEDA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phone number of the organization</w:t>
            </w:r>
          </w:p>
        </w:tc>
        <w:tc>
          <w:tcPr>
            <w:tcW w:w="750" w:type="dxa"/>
            <w:vAlign w:val="center"/>
          </w:tcPr>
          <w:p w14:paraId="632FE3D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90" w:type="dxa"/>
            <w:vAlign w:val="center"/>
          </w:tcPr>
          <w:p w14:paraId="3F45074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CI_Telephone</w:t>
            </w:r>
          </w:p>
        </w:tc>
        <w:tc>
          <w:tcPr>
            <w:tcW w:w="3060" w:type="dxa"/>
            <w:vAlign w:val="center"/>
          </w:tcPr>
          <w:p w14:paraId="5634E38B" w14:textId="77777777" w:rsidR="00B413FE" w:rsidRPr="00D129DC" w:rsidRDefault="00B413FE" w:rsidP="00330823">
            <w:pPr>
              <w:snapToGrid w:val="0"/>
              <w:rPr>
                <w:rFonts w:ascii="Arial" w:hAnsi="Arial" w:cs="Arial"/>
                <w:sz w:val="20"/>
                <w:szCs w:val="20"/>
              </w:rPr>
            </w:pPr>
          </w:p>
        </w:tc>
      </w:tr>
      <w:tr w:rsidR="00B413FE" w:rsidRPr="00D129DC" w14:paraId="69A483C2" w14:textId="77777777" w:rsidTr="003963F1">
        <w:tc>
          <w:tcPr>
            <w:tcW w:w="3060" w:type="dxa"/>
            <w:vAlign w:val="center"/>
          </w:tcPr>
          <w:p w14:paraId="0D8F2E3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address</w:t>
            </w:r>
          </w:p>
        </w:tc>
        <w:tc>
          <w:tcPr>
            <w:tcW w:w="3420" w:type="dxa"/>
            <w:vAlign w:val="center"/>
          </w:tcPr>
          <w:p w14:paraId="48EBE26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address of the organization</w:t>
            </w:r>
          </w:p>
        </w:tc>
        <w:tc>
          <w:tcPr>
            <w:tcW w:w="750" w:type="dxa"/>
            <w:vAlign w:val="center"/>
          </w:tcPr>
          <w:p w14:paraId="1C59194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90" w:type="dxa"/>
            <w:vAlign w:val="center"/>
          </w:tcPr>
          <w:p w14:paraId="212C8C4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CI_Address</w:t>
            </w:r>
          </w:p>
        </w:tc>
        <w:tc>
          <w:tcPr>
            <w:tcW w:w="3060" w:type="dxa"/>
            <w:vAlign w:val="center"/>
          </w:tcPr>
          <w:p w14:paraId="450EF39C" w14:textId="77777777" w:rsidR="00B413FE" w:rsidRPr="00D129DC" w:rsidRDefault="00B413FE" w:rsidP="00330823">
            <w:pPr>
              <w:snapToGrid w:val="0"/>
              <w:rPr>
                <w:rFonts w:ascii="Arial" w:hAnsi="Arial" w:cs="Arial"/>
                <w:sz w:val="20"/>
                <w:szCs w:val="20"/>
              </w:rPr>
            </w:pPr>
          </w:p>
        </w:tc>
      </w:tr>
    </w:tbl>
    <w:p w14:paraId="675F8C61" w14:textId="77777777" w:rsidR="00B413FE" w:rsidRPr="00D129DC" w:rsidRDefault="00B413FE" w:rsidP="00B413FE">
      <w:pPr>
        <w:rPr>
          <w:rFonts w:ascii="Arial" w:hAnsi="Arial" w:cs="Arial"/>
          <w:sz w:val="20"/>
          <w:szCs w:val="20"/>
        </w:rPr>
      </w:pPr>
    </w:p>
    <w:p w14:paraId="57995C73" w14:textId="77777777" w:rsidR="00B413FE" w:rsidRPr="00D129DC" w:rsidRDefault="00B413FE" w:rsidP="00B413FE">
      <w:pPr>
        <w:pStyle w:val="Heading2"/>
        <w:rPr>
          <w:rFonts w:cs="Arial"/>
          <w:sz w:val="20"/>
        </w:rPr>
      </w:pPr>
      <w:bookmarkStart w:id="248" w:name="_Toc403560568"/>
      <w:r w:rsidRPr="00D129DC">
        <w:rPr>
          <w:rFonts w:cs="Arial"/>
          <w:sz w:val="20"/>
        </w:rPr>
        <w:t>S100_DatasetDiscoveryMetaData</w:t>
      </w:r>
      <w:bookmarkEnd w:id="24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6A34ADBE" w14:textId="77777777" w:rsidTr="00330823">
        <w:trPr>
          <w:trHeight w:val="155"/>
          <w:tblHeader/>
        </w:trPr>
        <w:tc>
          <w:tcPr>
            <w:tcW w:w="3060" w:type="dxa"/>
            <w:vAlign w:val="center"/>
          </w:tcPr>
          <w:p w14:paraId="317C813E"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1076FCB8"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3FC9E67A"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3F9BA2A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50BC7DD8"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0C3DF8EE" w14:textId="77777777" w:rsidTr="00330823">
        <w:trPr>
          <w:trHeight w:val="326"/>
        </w:trPr>
        <w:tc>
          <w:tcPr>
            <w:tcW w:w="3060" w:type="dxa"/>
            <w:vAlign w:val="center"/>
          </w:tcPr>
          <w:p w14:paraId="01FA4FE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S100_DatasetDiscoveryMetadata</w:t>
            </w:r>
          </w:p>
        </w:tc>
        <w:tc>
          <w:tcPr>
            <w:tcW w:w="3420" w:type="dxa"/>
            <w:vAlign w:val="center"/>
          </w:tcPr>
          <w:p w14:paraId="7AD830B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Metadata about the individual datasets in the exchange catalogue</w:t>
            </w:r>
          </w:p>
        </w:tc>
        <w:tc>
          <w:tcPr>
            <w:tcW w:w="804" w:type="dxa"/>
            <w:vAlign w:val="center"/>
          </w:tcPr>
          <w:p w14:paraId="52D31BC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07DE878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F0209C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59498789" w14:textId="77777777" w:rsidTr="00330823">
        <w:trPr>
          <w:trHeight w:val="171"/>
        </w:trPr>
        <w:tc>
          <w:tcPr>
            <w:tcW w:w="3060" w:type="dxa"/>
            <w:vAlign w:val="center"/>
          </w:tcPr>
          <w:p w14:paraId="408369A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fileName</w:t>
            </w:r>
          </w:p>
        </w:tc>
        <w:tc>
          <w:tcPr>
            <w:tcW w:w="3420" w:type="dxa"/>
            <w:vAlign w:val="center"/>
          </w:tcPr>
          <w:p w14:paraId="0C78DF1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Dataset file name</w:t>
            </w:r>
          </w:p>
        </w:tc>
        <w:tc>
          <w:tcPr>
            <w:tcW w:w="804" w:type="dxa"/>
            <w:vAlign w:val="center"/>
          </w:tcPr>
          <w:p w14:paraId="1412803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24CEA80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27112F1F" w14:textId="77777777" w:rsidR="00B413FE" w:rsidRPr="00D129DC" w:rsidRDefault="00B413FE" w:rsidP="00330823">
            <w:pPr>
              <w:snapToGrid w:val="0"/>
              <w:rPr>
                <w:rFonts w:ascii="Arial" w:hAnsi="Arial" w:cs="Arial"/>
                <w:sz w:val="20"/>
                <w:szCs w:val="20"/>
              </w:rPr>
            </w:pPr>
          </w:p>
        </w:tc>
      </w:tr>
      <w:tr w:rsidR="00B413FE" w:rsidRPr="00D129DC" w14:paraId="7FCB9701" w14:textId="77777777" w:rsidTr="00330823">
        <w:trPr>
          <w:trHeight w:val="326"/>
        </w:trPr>
        <w:tc>
          <w:tcPr>
            <w:tcW w:w="3060" w:type="dxa"/>
            <w:vAlign w:val="center"/>
          </w:tcPr>
          <w:p w14:paraId="74E1735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filePath</w:t>
            </w:r>
          </w:p>
        </w:tc>
        <w:tc>
          <w:tcPr>
            <w:tcW w:w="3420" w:type="dxa"/>
            <w:vAlign w:val="center"/>
          </w:tcPr>
          <w:p w14:paraId="081322B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Full path from the exchange set root directory</w:t>
            </w:r>
          </w:p>
        </w:tc>
        <w:tc>
          <w:tcPr>
            <w:tcW w:w="804" w:type="dxa"/>
            <w:vAlign w:val="center"/>
          </w:tcPr>
          <w:p w14:paraId="6127398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38D66CE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151C754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 xml:space="preserve">Path relative to the root directory of the exchange set.  The location of the file after the </w:t>
            </w:r>
            <w:r w:rsidRPr="00D129DC">
              <w:rPr>
                <w:rFonts w:ascii="Arial" w:hAnsi="Arial" w:cs="Arial"/>
                <w:sz w:val="20"/>
                <w:szCs w:val="20"/>
              </w:rPr>
              <w:lastRenderedPageBreak/>
              <w:t>exchange set is unpacked into directory &lt;EXCH_ROOT&gt; will be &lt;EXCH_ROOT&gt;/&lt;filePath&gt;/&lt;filename&gt;</w:t>
            </w:r>
          </w:p>
        </w:tc>
      </w:tr>
      <w:tr w:rsidR="00B413FE" w:rsidRPr="00D129DC" w14:paraId="615347D2" w14:textId="77777777" w:rsidTr="00330823">
        <w:trPr>
          <w:trHeight w:val="326"/>
        </w:trPr>
        <w:tc>
          <w:tcPr>
            <w:tcW w:w="3060" w:type="dxa"/>
            <w:vAlign w:val="center"/>
          </w:tcPr>
          <w:p w14:paraId="406CF16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lastRenderedPageBreak/>
              <w:t>description</w:t>
            </w:r>
          </w:p>
        </w:tc>
        <w:tc>
          <w:tcPr>
            <w:tcW w:w="3420" w:type="dxa"/>
            <w:vAlign w:val="center"/>
          </w:tcPr>
          <w:p w14:paraId="2E75055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Short description giving the area or location covered by the dataset</w:t>
            </w:r>
          </w:p>
        </w:tc>
        <w:tc>
          <w:tcPr>
            <w:tcW w:w="804" w:type="dxa"/>
            <w:vAlign w:val="center"/>
          </w:tcPr>
          <w:p w14:paraId="5A5B5C3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DED498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132A8594" w14:textId="0349BAF7" w:rsidR="00B413FE" w:rsidRPr="00D129DC" w:rsidRDefault="00B413FE" w:rsidP="004B6869">
            <w:pPr>
              <w:snapToGrid w:val="0"/>
              <w:rPr>
                <w:rFonts w:ascii="Arial" w:hAnsi="Arial" w:cs="Arial"/>
                <w:sz w:val="20"/>
                <w:szCs w:val="20"/>
              </w:rPr>
            </w:pPr>
            <w:r w:rsidRPr="00D129DC">
              <w:rPr>
                <w:rFonts w:ascii="Arial" w:hAnsi="Arial" w:cs="Arial"/>
                <w:sz w:val="20"/>
                <w:szCs w:val="20"/>
              </w:rPr>
              <w:t xml:space="preserve">E.g. </w:t>
            </w:r>
            <w:r w:rsidR="004B6869" w:rsidRPr="00D129DC">
              <w:rPr>
                <w:rFonts w:ascii="Arial" w:hAnsi="Arial" w:cs="Arial"/>
                <w:sz w:val="20"/>
                <w:szCs w:val="20"/>
              </w:rPr>
              <w:t>the underkeel clearance management zone</w:t>
            </w:r>
            <w:r w:rsidRPr="00D129DC">
              <w:rPr>
                <w:rFonts w:ascii="Arial" w:hAnsi="Arial" w:cs="Arial"/>
                <w:sz w:val="20"/>
                <w:szCs w:val="20"/>
              </w:rPr>
              <w:t>.</w:t>
            </w:r>
          </w:p>
        </w:tc>
      </w:tr>
      <w:tr w:rsidR="00B413FE" w:rsidRPr="00D129DC" w14:paraId="00E6F85A" w14:textId="77777777" w:rsidTr="00330823">
        <w:trPr>
          <w:trHeight w:val="326"/>
        </w:trPr>
        <w:tc>
          <w:tcPr>
            <w:tcW w:w="3060" w:type="dxa"/>
            <w:vAlign w:val="center"/>
          </w:tcPr>
          <w:p w14:paraId="52F720F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dataProtection</w:t>
            </w:r>
          </w:p>
        </w:tc>
        <w:tc>
          <w:tcPr>
            <w:tcW w:w="3420" w:type="dxa"/>
            <w:vAlign w:val="center"/>
          </w:tcPr>
          <w:p w14:paraId="6DB7E61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Indicates if the data is encrypted</w:t>
            </w:r>
          </w:p>
        </w:tc>
        <w:tc>
          <w:tcPr>
            <w:tcW w:w="804" w:type="dxa"/>
            <w:vAlign w:val="center"/>
          </w:tcPr>
          <w:p w14:paraId="4301E13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3A298F9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Boolean</w:t>
            </w:r>
          </w:p>
        </w:tc>
        <w:tc>
          <w:tcPr>
            <w:tcW w:w="3060" w:type="dxa"/>
            <w:vAlign w:val="center"/>
          </w:tcPr>
          <w:p w14:paraId="6776457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0 indicates an unencrypted dataset</w:t>
            </w:r>
          </w:p>
          <w:p w14:paraId="3F537CC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1 indicates an encrypted dataset</w:t>
            </w:r>
          </w:p>
        </w:tc>
      </w:tr>
      <w:tr w:rsidR="00B413FE" w:rsidRPr="00D129DC" w14:paraId="62039CE6" w14:textId="77777777" w:rsidTr="00330823">
        <w:trPr>
          <w:trHeight w:val="326"/>
        </w:trPr>
        <w:tc>
          <w:tcPr>
            <w:tcW w:w="3060" w:type="dxa"/>
            <w:shd w:val="clear" w:color="auto" w:fill="auto"/>
            <w:vAlign w:val="center"/>
          </w:tcPr>
          <w:p w14:paraId="37D2333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protectionScheme</w:t>
            </w:r>
          </w:p>
        </w:tc>
        <w:tc>
          <w:tcPr>
            <w:tcW w:w="3420" w:type="dxa"/>
            <w:shd w:val="clear" w:color="auto" w:fill="auto"/>
            <w:vAlign w:val="center"/>
          </w:tcPr>
          <w:p w14:paraId="1602B5DF"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specification or method used for data protection</w:t>
            </w:r>
          </w:p>
          <w:p w14:paraId="0107ED81" w14:textId="77777777" w:rsidR="00B413FE" w:rsidRPr="00D129DC" w:rsidRDefault="00B413FE" w:rsidP="00330823">
            <w:pPr>
              <w:snapToGrid w:val="0"/>
              <w:rPr>
                <w:rFonts w:ascii="Arial" w:hAnsi="Arial" w:cs="Arial"/>
                <w:sz w:val="20"/>
                <w:szCs w:val="20"/>
              </w:rPr>
            </w:pPr>
          </w:p>
        </w:tc>
        <w:tc>
          <w:tcPr>
            <w:tcW w:w="804" w:type="dxa"/>
            <w:shd w:val="clear" w:color="auto" w:fill="auto"/>
            <w:vAlign w:val="center"/>
          </w:tcPr>
          <w:p w14:paraId="282F17E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tcBorders>
              <w:bottom w:val="single" w:sz="4" w:space="0" w:color="000000"/>
            </w:tcBorders>
            <w:shd w:val="clear" w:color="auto" w:fill="auto"/>
            <w:vAlign w:val="center"/>
          </w:tcPr>
          <w:p w14:paraId="31B4A89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auto"/>
            <w:vAlign w:val="center"/>
          </w:tcPr>
          <w:p w14:paraId="7AB3E27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Eg S-63</w:t>
            </w:r>
          </w:p>
        </w:tc>
      </w:tr>
      <w:tr w:rsidR="00B413FE" w:rsidRPr="00D129DC" w14:paraId="57D4F167" w14:textId="77777777" w:rsidTr="00330823">
        <w:trPr>
          <w:trHeight w:val="326"/>
        </w:trPr>
        <w:tc>
          <w:tcPr>
            <w:tcW w:w="3060" w:type="dxa"/>
            <w:vAlign w:val="center"/>
          </w:tcPr>
          <w:p w14:paraId="3FA7057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digitalSignature</w:t>
            </w:r>
          </w:p>
        </w:tc>
        <w:tc>
          <w:tcPr>
            <w:tcW w:w="3420" w:type="dxa"/>
            <w:vAlign w:val="center"/>
          </w:tcPr>
          <w:p w14:paraId="058A4F6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Indicates if the data has a digital signature</w:t>
            </w:r>
          </w:p>
        </w:tc>
        <w:tc>
          <w:tcPr>
            <w:tcW w:w="804" w:type="dxa"/>
            <w:vAlign w:val="center"/>
          </w:tcPr>
          <w:p w14:paraId="2614BE5E" w14:textId="319C6676" w:rsidR="00B413FE" w:rsidRPr="00D129DC" w:rsidRDefault="000F7AA3"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4D7EC7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6A97AD01" w14:textId="77777777" w:rsidR="00B413FE" w:rsidRPr="00D129DC" w:rsidRDefault="00B413FE" w:rsidP="00330823">
            <w:pPr>
              <w:snapToGrid w:val="0"/>
              <w:rPr>
                <w:rFonts w:ascii="Arial" w:hAnsi="Arial" w:cs="Arial"/>
                <w:sz w:val="20"/>
                <w:szCs w:val="20"/>
              </w:rPr>
            </w:pPr>
          </w:p>
        </w:tc>
      </w:tr>
      <w:tr w:rsidR="00B413FE" w:rsidRPr="00D129DC" w14:paraId="434EB008" w14:textId="77777777" w:rsidTr="00330823">
        <w:trPr>
          <w:trHeight w:val="326"/>
        </w:trPr>
        <w:tc>
          <w:tcPr>
            <w:tcW w:w="3060" w:type="dxa"/>
            <w:vAlign w:val="center"/>
          </w:tcPr>
          <w:p w14:paraId="1F3DE7C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copyright</w:t>
            </w:r>
          </w:p>
        </w:tc>
        <w:tc>
          <w:tcPr>
            <w:tcW w:w="3420" w:type="dxa"/>
            <w:vAlign w:val="center"/>
          </w:tcPr>
          <w:p w14:paraId="24F2156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Indicates if the dataset is copyrighted</w:t>
            </w:r>
          </w:p>
        </w:tc>
        <w:tc>
          <w:tcPr>
            <w:tcW w:w="804" w:type="dxa"/>
            <w:vAlign w:val="center"/>
          </w:tcPr>
          <w:p w14:paraId="762B4B1B"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75ED4A5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MD_LegalConstraints -&gt;MD_RestrictionCode &lt;copyright&gt; (ISO 19115)</w:t>
            </w:r>
          </w:p>
        </w:tc>
        <w:tc>
          <w:tcPr>
            <w:tcW w:w="3060" w:type="dxa"/>
            <w:vAlign w:val="center"/>
          </w:tcPr>
          <w:p w14:paraId="2B49A514" w14:textId="77777777" w:rsidR="00B413FE" w:rsidRPr="00D129DC" w:rsidRDefault="00B413FE" w:rsidP="00330823">
            <w:pPr>
              <w:snapToGrid w:val="0"/>
              <w:rPr>
                <w:rFonts w:ascii="Arial" w:hAnsi="Arial" w:cs="Arial"/>
                <w:sz w:val="20"/>
                <w:szCs w:val="20"/>
              </w:rPr>
            </w:pPr>
          </w:p>
        </w:tc>
      </w:tr>
      <w:tr w:rsidR="00B413FE" w:rsidRPr="00D129DC" w14:paraId="676D8970" w14:textId="77777777" w:rsidTr="00330823">
        <w:trPr>
          <w:trHeight w:val="823"/>
        </w:trPr>
        <w:tc>
          <w:tcPr>
            <w:tcW w:w="3060" w:type="dxa"/>
            <w:vAlign w:val="center"/>
          </w:tcPr>
          <w:p w14:paraId="3CC3EC7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classification</w:t>
            </w:r>
          </w:p>
        </w:tc>
        <w:tc>
          <w:tcPr>
            <w:tcW w:w="3420" w:type="dxa"/>
            <w:vAlign w:val="center"/>
          </w:tcPr>
          <w:p w14:paraId="4354391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Indicates the security classification of the dataset</w:t>
            </w:r>
          </w:p>
        </w:tc>
        <w:tc>
          <w:tcPr>
            <w:tcW w:w="804" w:type="dxa"/>
            <w:vAlign w:val="center"/>
          </w:tcPr>
          <w:p w14:paraId="11203F9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1D336755"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Class</w:t>
            </w:r>
          </w:p>
          <w:p w14:paraId="580FF08F" w14:textId="77777777" w:rsidR="00B413FE" w:rsidRPr="00D129DC" w:rsidRDefault="00B413FE" w:rsidP="00330823">
            <w:pPr>
              <w:spacing w:before="100" w:beforeAutospacing="1"/>
              <w:rPr>
                <w:rFonts w:ascii="Arial" w:hAnsi="Arial" w:cs="Arial"/>
                <w:sz w:val="20"/>
                <w:szCs w:val="20"/>
              </w:rPr>
            </w:pPr>
          </w:p>
          <w:p w14:paraId="768C7F21" w14:textId="77777777" w:rsidR="00B413FE" w:rsidRPr="00D129DC" w:rsidRDefault="00B413FE" w:rsidP="00330823">
            <w:pPr>
              <w:rPr>
                <w:rFonts w:ascii="Arial" w:hAnsi="Arial" w:cs="Arial"/>
                <w:color w:val="000000"/>
                <w:sz w:val="20"/>
                <w:szCs w:val="20"/>
              </w:rPr>
            </w:pPr>
            <w:r w:rsidRPr="00D129DC">
              <w:rPr>
                <w:rFonts w:ascii="Arial" w:hAnsi="Arial" w:cs="Arial"/>
                <w:color w:val="000000"/>
                <w:sz w:val="20"/>
                <w:szCs w:val="20"/>
              </w:rPr>
              <w:t>MD_SecurityConstraints&gt;MD_ClassificationCode (codelist)</w:t>
            </w:r>
          </w:p>
          <w:p w14:paraId="06F60562" w14:textId="77777777" w:rsidR="00B413FE" w:rsidRPr="00D129DC" w:rsidRDefault="00B413FE" w:rsidP="00330823">
            <w:pPr>
              <w:snapToGrid w:val="0"/>
              <w:rPr>
                <w:rFonts w:ascii="Arial" w:hAnsi="Arial" w:cs="Arial"/>
                <w:sz w:val="20"/>
                <w:szCs w:val="20"/>
              </w:rPr>
            </w:pPr>
          </w:p>
        </w:tc>
        <w:tc>
          <w:tcPr>
            <w:tcW w:w="3060" w:type="dxa"/>
            <w:vAlign w:val="center"/>
          </w:tcPr>
          <w:p w14:paraId="273945C3"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1. unclassified</w:t>
            </w:r>
          </w:p>
          <w:p w14:paraId="5B36166A"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2. restricted</w:t>
            </w:r>
          </w:p>
          <w:p w14:paraId="4506D2C6"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3. confidential</w:t>
            </w:r>
          </w:p>
          <w:p w14:paraId="31D0CFD8" w14:textId="77777777" w:rsidR="00B413FE" w:rsidRPr="00D129DC" w:rsidRDefault="00B413FE" w:rsidP="00330823">
            <w:pPr>
              <w:spacing w:before="100" w:beforeAutospacing="1"/>
              <w:rPr>
                <w:rFonts w:ascii="Arial" w:hAnsi="Arial" w:cs="Arial"/>
                <w:sz w:val="20"/>
                <w:szCs w:val="20"/>
              </w:rPr>
            </w:pPr>
            <w:r w:rsidRPr="00D129DC">
              <w:rPr>
                <w:rFonts w:ascii="Arial" w:hAnsi="Arial" w:cs="Arial"/>
                <w:sz w:val="20"/>
                <w:szCs w:val="20"/>
              </w:rPr>
              <w:t>4. secret</w:t>
            </w:r>
          </w:p>
          <w:p w14:paraId="32C26A1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5. top secret</w:t>
            </w:r>
          </w:p>
        </w:tc>
      </w:tr>
      <w:tr w:rsidR="00B413FE" w:rsidRPr="00D129DC" w14:paraId="57ABDAA4" w14:textId="77777777" w:rsidTr="00330823">
        <w:trPr>
          <w:trHeight w:val="497"/>
        </w:trPr>
        <w:tc>
          <w:tcPr>
            <w:tcW w:w="3060" w:type="dxa"/>
            <w:vAlign w:val="center"/>
          </w:tcPr>
          <w:p w14:paraId="703E82A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purpose</w:t>
            </w:r>
          </w:p>
        </w:tc>
        <w:tc>
          <w:tcPr>
            <w:tcW w:w="3420" w:type="dxa"/>
            <w:vAlign w:val="center"/>
          </w:tcPr>
          <w:p w14:paraId="292708E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 xml:space="preserve">The purpose for which the dataset has been issued </w:t>
            </w:r>
          </w:p>
        </w:tc>
        <w:tc>
          <w:tcPr>
            <w:tcW w:w="804" w:type="dxa"/>
            <w:vAlign w:val="center"/>
          </w:tcPr>
          <w:p w14:paraId="598D3D4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A7522A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MD_Identification&gt;purpose</w:t>
            </w:r>
          </w:p>
          <w:p w14:paraId="1ABEB07E" w14:textId="77777777" w:rsidR="00B413FE" w:rsidRPr="00D129DC" w:rsidRDefault="00B413FE" w:rsidP="00330823">
            <w:pPr>
              <w:snapToGrid w:val="0"/>
              <w:rPr>
                <w:rFonts w:ascii="Arial" w:hAnsi="Arial" w:cs="Arial"/>
                <w:sz w:val="20"/>
                <w:szCs w:val="20"/>
              </w:rPr>
            </w:pPr>
          </w:p>
          <w:p w14:paraId="20858D1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E838C58" w14:textId="58138579" w:rsidR="00B413FE" w:rsidRPr="00D129DC" w:rsidRDefault="000F7AA3" w:rsidP="00330823">
            <w:pPr>
              <w:snapToGrid w:val="0"/>
              <w:rPr>
                <w:rFonts w:ascii="Arial" w:hAnsi="Arial" w:cs="Arial"/>
                <w:sz w:val="20"/>
                <w:szCs w:val="20"/>
              </w:rPr>
            </w:pPr>
            <w:r w:rsidRPr="00D129DC">
              <w:rPr>
                <w:rFonts w:ascii="Arial" w:hAnsi="Arial" w:cs="Arial"/>
                <w:sz w:val="20"/>
                <w:szCs w:val="20"/>
              </w:rPr>
              <w:t>pre plan, actual plan, or actual update.</w:t>
            </w:r>
          </w:p>
        </w:tc>
      </w:tr>
      <w:tr w:rsidR="00B413FE" w:rsidRPr="00D129DC" w14:paraId="755542D7" w14:textId="77777777" w:rsidTr="00330823">
        <w:trPr>
          <w:trHeight w:val="839"/>
        </w:trPr>
        <w:tc>
          <w:tcPr>
            <w:tcW w:w="3060" w:type="dxa"/>
            <w:vAlign w:val="center"/>
          </w:tcPr>
          <w:p w14:paraId="76EFBB2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specificUsage</w:t>
            </w:r>
          </w:p>
        </w:tc>
        <w:tc>
          <w:tcPr>
            <w:tcW w:w="3420" w:type="dxa"/>
            <w:vAlign w:val="center"/>
          </w:tcPr>
          <w:p w14:paraId="65EB2DB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use for which the dataset is intended</w:t>
            </w:r>
          </w:p>
        </w:tc>
        <w:tc>
          <w:tcPr>
            <w:tcW w:w="804" w:type="dxa"/>
            <w:vAlign w:val="center"/>
          </w:tcPr>
          <w:p w14:paraId="0A44C26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AE3DBB8" w14:textId="77777777" w:rsidR="00B413FE" w:rsidRPr="00D129DC" w:rsidRDefault="00B413FE" w:rsidP="00330823">
            <w:pPr>
              <w:rPr>
                <w:rFonts w:ascii="Arial" w:hAnsi="Arial" w:cs="Arial"/>
                <w:color w:val="000000"/>
                <w:sz w:val="20"/>
                <w:szCs w:val="20"/>
              </w:rPr>
            </w:pPr>
            <w:r w:rsidRPr="00D129DC">
              <w:rPr>
                <w:rFonts w:ascii="Arial" w:hAnsi="Arial" w:cs="Arial"/>
                <w:color w:val="000000"/>
                <w:sz w:val="20"/>
                <w:szCs w:val="20"/>
              </w:rPr>
              <w:t>MD_USAGE&gt;specificUsage (character string)</w:t>
            </w:r>
          </w:p>
          <w:p w14:paraId="6270C894" w14:textId="77777777" w:rsidR="00B413FE" w:rsidRPr="00D129DC" w:rsidRDefault="00B413FE" w:rsidP="00330823">
            <w:pPr>
              <w:snapToGrid w:val="0"/>
              <w:rPr>
                <w:rFonts w:ascii="Arial" w:hAnsi="Arial" w:cs="Arial"/>
                <w:sz w:val="20"/>
                <w:szCs w:val="20"/>
                <w:lang w:val="fr-CA"/>
              </w:rPr>
            </w:pPr>
            <w:r w:rsidRPr="00D129DC">
              <w:rPr>
                <w:rFonts w:ascii="Arial" w:hAnsi="Arial" w:cs="Arial"/>
                <w:sz w:val="20"/>
                <w:szCs w:val="20"/>
                <w:lang w:val="fr-FR"/>
              </w:rPr>
              <w:lastRenderedPageBreak/>
              <w:t>MD_USAGE&gt;userContactInfo (CI_ResponsibleParty)</w:t>
            </w:r>
          </w:p>
        </w:tc>
        <w:tc>
          <w:tcPr>
            <w:tcW w:w="3060" w:type="dxa"/>
            <w:vAlign w:val="center"/>
          </w:tcPr>
          <w:p w14:paraId="1BCBD273" w14:textId="412BF871" w:rsidR="00B413FE" w:rsidRPr="00D129DC" w:rsidRDefault="000F7AA3" w:rsidP="00330823">
            <w:pPr>
              <w:snapToGrid w:val="0"/>
              <w:rPr>
                <w:rFonts w:ascii="Arial" w:hAnsi="Arial" w:cs="Arial"/>
                <w:sz w:val="20"/>
                <w:szCs w:val="20"/>
              </w:rPr>
            </w:pPr>
            <w:r w:rsidRPr="00D129DC">
              <w:rPr>
                <w:rFonts w:ascii="Arial" w:hAnsi="Arial" w:cs="Arial"/>
                <w:sz w:val="20"/>
                <w:szCs w:val="20"/>
              </w:rPr>
              <w:lastRenderedPageBreak/>
              <w:t>For navigation through &lt;name of UKCM zone&gt; by &lt;vessel name&gt;.</w:t>
            </w:r>
          </w:p>
        </w:tc>
      </w:tr>
      <w:tr w:rsidR="00B413FE" w:rsidRPr="00D129DC" w14:paraId="07F2F8FE" w14:textId="77777777" w:rsidTr="00330823">
        <w:trPr>
          <w:trHeight w:val="326"/>
        </w:trPr>
        <w:tc>
          <w:tcPr>
            <w:tcW w:w="3060" w:type="dxa"/>
            <w:vAlign w:val="center"/>
          </w:tcPr>
          <w:p w14:paraId="62F233BB" w14:textId="7FF44D2B" w:rsidR="00B413FE" w:rsidRPr="00D129DC" w:rsidRDefault="00B413FE" w:rsidP="00330823">
            <w:pPr>
              <w:snapToGrid w:val="0"/>
              <w:rPr>
                <w:rFonts w:ascii="Arial" w:hAnsi="Arial" w:cs="Arial"/>
                <w:sz w:val="20"/>
                <w:szCs w:val="20"/>
              </w:rPr>
            </w:pPr>
            <w:commentRangeStart w:id="249"/>
          </w:p>
        </w:tc>
        <w:tc>
          <w:tcPr>
            <w:tcW w:w="3420" w:type="dxa"/>
            <w:vAlign w:val="center"/>
          </w:tcPr>
          <w:p w14:paraId="00B77011" w14:textId="5A415F22" w:rsidR="00B413FE" w:rsidRPr="00D129DC" w:rsidRDefault="00B413FE" w:rsidP="00330823">
            <w:pPr>
              <w:snapToGrid w:val="0"/>
              <w:rPr>
                <w:rFonts w:ascii="Arial" w:hAnsi="Arial" w:cs="Arial"/>
                <w:sz w:val="20"/>
                <w:szCs w:val="20"/>
              </w:rPr>
            </w:pPr>
          </w:p>
        </w:tc>
        <w:tc>
          <w:tcPr>
            <w:tcW w:w="804" w:type="dxa"/>
            <w:vAlign w:val="center"/>
          </w:tcPr>
          <w:p w14:paraId="1852FB91" w14:textId="1E968C79" w:rsidR="00B413FE" w:rsidRPr="00D129DC" w:rsidRDefault="00B413FE" w:rsidP="00330823">
            <w:pPr>
              <w:snapToGrid w:val="0"/>
              <w:jc w:val="center"/>
              <w:rPr>
                <w:rFonts w:ascii="Arial" w:hAnsi="Arial" w:cs="Arial"/>
                <w:sz w:val="20"/>
                <w:szCs w:val="20"/>
              </w:rPr>
            </w:pPr>
          </w:p>
        </w:tc>
        <w:tc>
          <w:tcPr>
            <w:tcW w:w="2436" w:type="dxa"/>
            <w:vAlign w:val="center"/>
          </w:tcPr>
          <w:p w14:paraId="4289B6C7" w14:textId="1097B3FC" w:rsidR="00B413FE" w:rsidRPr="00D129DC" w:rsidRDefault="00B413FE" w:rsidP="00330823">
            <w:pPr>
              <w:snapToGrid w:val="0"/>
              <w:rPr>
                <w:rFonts w:ascii="Arial" w:hAnsi="Arial" w:cs="Arial"/>
                <w:sz w:val="20"/>
                <w:szCs w:val="20"/>
              </w:rPr>
            </w:pPr>
          </w:p>
        </w:tc>
        <w:tc>
          <w:tcPr>
            <w:tcW w:w="3060" w:type="dxa"/>
            <w:vAlign w:val="center"/>
          </w:tcPr>
          <w:p w14:paraId="03CA6E37" w14:textId="0E6211AA" w:rsidR="00B413FE" w:rsidRPr="00D129DC" w:rsidRDefault="00B413FE" w:rsidP="00330823">
            <w:pPr>
              <w:rPr>
                <w:rFonts w:ascii="Arial" w:hAnsi="Arial" w:cs="Arial"/>
                <w:sz w:val="20"/>
                <w:szCs w:val="20"/>
              </w:rPr>
            </w:pPr>
          </w:p>
        </w:tc>
      </w:tr>
      <w:tr w:rsidR="00B413FE" w:rsidRPr="00D129DC" w14:paraId="4B5B56D0" w14:textId="77777777" w:rsidTr="00330823">
        <w:trPr>
          <w:trHeight w:val="326"/>
        </w:trPr>
        <w:tc>
          <w:tcPr>
            <w:tcW w:w="3060" w:type="dxa"/>
            <w:vAlign w:val="center"/>
          </w:tcPr>
          <w:p w14:paraId="0F46E6EB" w14:textId="634C6DDD" w:rsidR="00B413FE" w:rsidRPr="00D129DC" w:rsidRDefault="00B413FE" w:rsidP="00330823">
            <w:pPr>
              <w:snapToGrid w:val="0"/>
              <w:rPr>
                <w:rFonts w:ascii="Arial" w:hAnsi="Arial" w:cs="Arial"/>
                <w:sz w:val="20"/>
                <w:szCs w:val="20"/>
              </w:rPr>
            </w:pPr>
          </w:p>
        </w:tc>
        <w:tc>
          <w:tcPr>
            <w:tcW w:w="3420" w:type="dxa"/>
            <w:vAlign w:val="center"/>
          </w:tcPr>
          <w:p w14:paraId="2E157327" w14:textId="063A1157" w:rsidR="00B413FE" w:rsidRPr="00D129DC" w:rsidRDefault="00B413FE" w:rsidP="00330823">
            <w:pPr>
              <w:snapToGrid w:val="0"/>
              <w:rPr>
                <w:rFonts w:ascii="Arial" w:hAnsi="Arial" w:cs="Arial"/>
                <w:sz w:val="20"/>
                <w:szCs w:val="20"/>
              </w:rPr>
            </w:pPr>
          </w:p>
        </w:tc>
        <w:tc>
          <w:tcPr>
            <w:tcW w:w="804" w:type="dxa"/>
            <w:vAlign w:val="center"/>
          </w:tcPr>
          <w:p w14:paraId="07EF7856" w14:textId="3814885C" w:rsidR="00B413FE" w:rsidRPr="00D129DC" w:rsidRDefault="00B413FE" w:rsidP="00330823">
            <w:pPr>
              <w:snapToGrid w:val="0"/>
              <w:jc w:val="center"/>
              <w:rPr>
                <w:rFonts w:ascii="Arial" w:hAnsi="Arial" w:cs="Arial"/>
                <w:sz w:val="20"/>
                <w:szCs w:val="20"/>
              </w:rPr>
            </w:pPr>
          </w:p>
        </w:tc>
        <w:tc>
          <w:tcPr>
            <w:tcW w:w="2436" w:type="dxa"/>
            <w:vAlign w:val="center"/>
          </w:tcPr>
          <w:p w14:paraId="08E83491" w14:textId="06C0081E" w:rsidR="00B413FE" w:rsidRPr="00D129DC" w:rsidRDefault="00B413FE" w:rsidP="00330823">
            <w:pPr>
              <w:snapToGrid w:val="0"/>
              <w:rPr>
                <w:rFonts w:ascii="Arial" w:hAnsi="Arial" w:cs="Arial"/>
                <w:sz w:val="20"/>
                <w:szCs w:val="20"/>
              </w:rPr>
            </w:pPr>
          </w:p>
        </w:tc>
        <w:tc>
          <w:tcPr>
            <w:tcW w:w="3060" w:type="dxa"/>
            <w:vAlign w:val="center"/>
          </w:tcPr>
          <w:p w14:paraId="4F35506D" w14:textId="10042072" w:rsidR="00B413FE" w:rsidRPr="00D129DC" w:rsidRDefault="00B413FE" w:rsidP="00330823">
            <w:pPr>
              <w:snapToGrid w:val="0"/>
              <w:rPr>
                <w:rFonts w:ascii="Arial" w:hAnsi="Arial" w:cs="Arial"/>
                <w:sz w:val="20"/>
                <w:szCs w:val="20"/>
              </w:rPr>
            </w:pPr>
          </w:p>
        </w:tc>
      </w:tr>
      <w:tr w:rsidR="00B413FE" w:rsidRPr="00D129DC" w14:paraId="1F1F1AA8" w14:textId="77777777" w:rsidTr="00330823">
        <w:trPr>
          <w:trHeight w:val="155"/>
        </w:trPr>
        <w:tc>
          <w:tcPr>
            <w:tcW w:w="3060" w:type="dxa"/>
            <w:tcBorders>
              <w:bottom w:val="single" w:sz="4" w:space="0" w:color="000000"/>
            </w:tcBorders>
            <w:vAlign w:val="center"/>
          </w:tcPr>
          <w:p w14:paraId="0A1E5503" w14:textId="095D7C13" w:rsidR="00B413FE" w:rsidRPr="00D129DC" w:rsidRDefault="00B413FE" w:rsidP="00330823">
            <w:pPr>
              <w:snapToGrid w:val="0"/>
              <w:rPr>
                <w:rFonts w:ascii="Arial" w:hAnsi="Arial" w:cs="Arial"/>
                <w:sz w:val="20"/>
                <w:szCs w:val="20"/>
              </w:rPr>
            </w:pPr>
          </w:p>
        </w:tc>
        <w:tc>
          <w:tcPr>
            <w:tcW w:w="3420" w:type="dxa"/>
            <w:tcBorders>
              <w:bottom w:val="single" w:sz="4" w:space="0" w:color="000000"/>
            </w:tcBorders>
            <w:vAlign w:val="center"/>
          </w:tcPr>
          <w:p w14:paraId="165FA444" w14:textId="37186835" w:rsidR="00B413FE" w:rsidRPr="00D129DC" w:rsidRDefault="00B413FE" w:rsidP="00330823">
            <w:pPr>
              <w:rPr>
                <w:rFonts w:ascii="Arial" w:hAnsi="Arial" w:cs="Arial"/>
                <w:sz w:val="20"/>
                <w:szCs w:val="20"/>
              </w:rPr>
            </w:pPr>
          </w:p>
        </w:tc>
        <w:tc>
          <w:tcPr>
            <w:tcW w:w="804" w:type="dxa"/>
            <w:tcBorders>
              <w:bottom w:val="single" w:sz="4" w:space="0" w:color="000000"/>
            </w:tcBorders>
            <w:vAlign w:val="center"/>
          </w:tcPr>
          <w:p w14:paraId="6E2D7A80" w14:textId="3E628DEC" w:rsidR="00B413FE" w:rsidRPr="00D129DC" w:rsidRDefault="00B413FE" w:rsidP="00330823">
            <w:pPr>
              <w:snapToGrid w:val="0"/>
              <w:jc w:val="center"/>
              <w:rPr>
                <w:rFonts w:ascii="Arial" w:hAnsi="Arial" w:cs="Arial"/>
                <w:sz w:val="20"/>
                <w:szCs w:val="20"/>
              </w:rPr>
            </w:pPr>
          </w:p>
        </w:tc>
        <w:commentRangeEnd w:id="249"/>
        <w:tc>
          <w:tcPr>
            <w:tcW w:w="2436" w:type="dxa"/>
            <w:tcBorders>
              <w:bottom w:val="single" w:sz="4" w:space="0" w:color="000000"/>
            </w:tcBorders>
            <w:vAlign w:val="center"/>
          </w:tcPr>
          <w:p w14:paraId="61C16A5F" w14:textId="65EB7A50" w:rsidR="00B413FE" w:rsidRPr="00D129DC" w:rsidRDefault="000F7AA3" w:rsidP="00330823">
            <w:pPr>
              <w:snapToGrid w:val="0"/>
              <w:rPr>
                <w:rFonts w:ascii="Arial" w:hAnsi="Arial" w:cs="Arial"/>
                <w:sz w:val="20"/>
                <w:szCs w:val="20"/>
              </w:rPr>
            </w:pPr>
            <w:r w:rsidRPr="00D129DC">
              <w:rPr>
                <w:rStyle w:val="CommentReference"/>
                <w:rFonts w:ascii="Arial" w:hAnsi="Arial" w:cs="Arial"/>
                <w:sz w:val="20"/>
                <w:szCs w:val="20"/>
              </w:rPr>
              <w:commentReference w:id="249"/>
            </w:r>
          </w:p>
        </w:tc>
        <w:tc>
          <w:tcPr>
            <w:tcW w:w="3060" w:type="dxa"/>
            <w:tcBorders>
              <w:bottom w:val="single" w:sz="4" w:space="0" w:color="000000"/>
            </w:tcBorders>
            <w:vAlign w:val="center"/>
          </w:tcPr>
          <w:p w14:paraId="541AB1AD" w14:textId="77777777" w:rsidR="00B413FE" w:rsidRPr="00D129DC" w:rsidRDefault="00B413FE" w:rsidP="00330823">
            <w:pPr>
              <w:snapToGrid w:val="0"/>
              <w:rPr>
                <w:rFonts w:ascii="Arial" w:hAnsi="Arial" w:cs="Arial"/>
                <w:sz w:val="20"/>
                <w:szCs w:val="20"/>
              </w:rPr>
            </w:pPr>
          </w:p>
        </w:tc>
      </w:tr>
      <w:tr w:rsidR="00B413FE" w:rsidRPr="00D129DC" w14:paraId="26D4C2CD" w14:textId="77777777" w:rsidTr="00330823">
        <w:trPr>
          <w:trHeight w:val="171"/>
        </w:trPr>
        <w:tc>
          <w:tcPr>
            <w:tcW w:w="3060" w:type="dxa"/>
            <w:shd w:val="clear" w:color="auto" w:fill="auto"/>
            <w:vAlign w:val="center"/>
          </w:tcPr>
          <w:p w14:paraId="074E6C9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issueDate</w:t>
            </w:r>
          </w:p>
        </w:tc>
        <w:tc>
          <w:tcPr>
            <w:tcW w:w="3420" w:type="dxa"/>
            <w:shd w:val="clear" w:color="auto" w:fill="auto"/>
            <w:vAlign w:val="center"/>
          </w:tcPr>
          <w:p w14:paraId="66A869E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 on which the data was made available by the data producer</w:t>
            </w:r>
          </w:p>
        </w:tc>
        <w:tc>
          <w:tcPr>
            <w:tcW w:w="804" w:type="dxa"/>
            <w:shd w:val="clear" w:color="auto" w:fill="auto"/>
            <w:vAlign w:val="center"/>
          </w:tcPr>
          <w:p w14:paraId="65F340E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auto"/>
            <w:vAlign w:val="center"/>
          </w:tcPr>
          <w:p w14:paraId="400D6EB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060" w:type="dxa"/>
            <w:shd w:val="clear" w:color="auto" w:fill="auto"/>
            <w:vAlign w:val="center"/>
          </w:tcPr>
          <w:p w14:paraId="5E5CBD3D" w14:textId="77777777" w:rsidR="00B413FE" w:rsidRPr="00D129DC" w:rsidRDefault="00B413FE" w:rsidP="00330823">
            <w:pPr>
              <w:snapToGrid w:val="0"/>
              <w:rPr>
                <w:rFonts w:ascii="Arial" w:hAnsi="Arial" w:cs="Arial"/>
                <w:sz w:val="20"/>
                <w:szCs w:val="20"/>
              </w:rPr>
            </w:pPr>
          </w:p>
        </w:tc>
      </w:tr>
      <w:tr w:rsidR="000F7AA3" w:rsidRPr="00D129DC" w14:paraId="78DD676A" w14:textId="77777777" w:rsidTr="009D231C">
        <w:trPr>
          <w:trHeight w:val="171"/>
        </w:trPr>
        <w:tc>
          <w:tcPr>
            <w:tcW w:w="3060" w:type="dxa"/>
            <w:shd w:val="clear" w:color="auto" w:fill="auto"/>
            <w:vAlign w:val="center"/>
          </w:tcPr>
          <w:p w14:paraId="0678FB5A" w14:textId="3D4D1069" w:rsidR="000F7AA3" w:rsidRPr="00D129DC" w:rsidRDefault="000F7AA3" w:rsidP="000F7AA3">
            <w:pPr>
              <w:snapToGrid w:val="0"/>
              <w:rPr>
                <w:rFonts w:ascii="Arial" w:hAnsi="Arial" w:cs="Arial"/>
                <w:sz w:val="20"/>
                <w:szCs w:val="20"/>
              </w:rPr>
            </w:pPr>
            <w:commentRangeStart w:id="250"/>
            <w:r w:rsidRPr="00D129DC">
              <w:rPr>
                <w:rFonts w:ascii="Arial" w:hAnsi="Arial" w:cs="Arial"/>
                <w:sz w:val="20"/>
                <w:szCs w:val="20"/>
              </w:rPr>
              <w:t>issueTime</w:t>
            </w:r>
          </w:p>
        </w:tc>
        <w:tc>
          <w:tcPr>
            <w:tcW w:w="3420" w:type="dxa"/>
            <w:shd w:val="clear" w:color="auto" w:fill="auto"/>
            <w:vAlign w:val="center"/>
          </w:tcPr>
          <w:p w14:paraId="6A4F6670" w14:textId="7D18E973" w:rsidR="000F7AA3" w:rsidRPr="00D129DC" w:rsidRDefault="000F7AA3" w:rsidP="009D231C">
            <w:pPr>
              <w:snapToGrid w:val="0"/>
              <w:rPr>
                <w:rFonts w:ascii="Arial" w:hAnsi="Arial" w:cs="Arial"/>
                <w:sz w:val="20"/>
                <w:szCs w:val="20"/>
              </w:rPr>
            </w:pPr>
            <w:r w:rsidRPr="00D129DC">
              <w:rPr>
                <w:rFonts w:ascii="Arial" w:hAnsi="Arial" w:cs="Arial"/>
                <w:sz w:val="20"/>
                <w:szCs w:val="20"/>
              </w:rPr>
              <w:t>time on which the data was made available by the data producer</w:t>
            </w:r>
          </w:p>
        </w:tc>
        <w:tc>
          <w:tcPr>
            <w:tcW w:w="804" w:type="dxa"/>
            <w:shd w:val="clear" w:color="auto" w:fill="auto"/>
            <w:vAlign w:val="center"/>
          </w:tcPr>
          <w:p w14:paraId="0319C01E" w14:textId="77777777" w:rsidR="000F7AA3" w:rsidRPr="00D129DC" w:rsidRDefault="000F7AA3" w:rsidP="009D231C">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auto"/>
            <w:vAlign w:val="center"/>
          </w:tcPr>
          <w:p w14:paraId="0DEBE1D2" w14:textId="1B44DD91" w:rsidR="000F7AA3" w:rsidRPr="00D129DC" w:rsidRDefault="000F7AA3" w:rsidP="009D231C">
            <w:pPr>
              <w:snapToGrid w:val="0"/>
              <w:rPr>
                <w:rFonts w:ascii="Arial" w:hAnsi="Arial" w:cs="Arial"/>
                <w:sz w:val="20"/>
                <w:szCs w:val="20"/>
              </w:rPr>
            </w:pPr>
            <w:r w:rsidRPr="00D129DC">
              <w:rPr>
                <w:rFonts w:ascii="Arial" w:hAnsi="Arial" w:cs="Arial"/>
                <w:sz w:val="20"/>
                <w:szCs w:val="20"/>
              </w:rPr>
              <w:t>Time</w:t>
            </w:r>
            <w:commentRangeEnd w:id="250"/>
            <w:r w:rsidRPr="00D129DC">
              <w:rPr>
                <w:rStyle w:val="CommentReference"/>
                <w:rFonts w:ascii="Arial" w:hAnsi="Arial" w:cs="Arial"/>
                <w:sz w:val="20"/>
                <w:szCs w:val="20"/>
              </w:rPr>
              <w:commentReference w:id="250"/>
            </w:r>
          </w:p>
        </w:tc>
        <w:tc>
          <w:tcPr>
            <w:tcW w:w="3060" w:type="dxa"/>
            <w:shd w:val="clear" w:color="auto" w:fill="auto"/>
            <w:vAlign w:val="center"/>
          </w:tcPr>
          <w:p w14:paraId="2D42DB22" w14:textId="77777777" w:rsidR="000F7AA3" w:rsidRPr="00D129DC" w:rsidRDefault="000F7AA3" w:rsidP="009D231C">
            <w:pPr>
              <w:snapToGrid w:val="0"/>
              <w:rPr>
                <w:rFonts w:ascii="Arial" w:hAnsi="Arial" w:cs="Arial"/>
                <w:sz w:val="20"/>
                <w:szCs w:val="20"/>
              </w:rPr>
            </w:pPr>
          </w:p>
        </w:tc>
      </w:tr>
      <w:tr w:rsidR="00B413FE" w:rsidRPr="00D129DC" w14:paraId="6059D08C" w14:textId="77777777" w:rsidTr="00330823">
        <w:trPr>
          <w:trHeight w:val="155"/>
        </w:trPr>
        <w:tc>
          <w:tcPr>
            <w:tcW w:w="3060" w:type="dxa"/>
            <w:shd w:val="clear" w:color="auto" w:fill="auto"/>
            <w:vAlign w:val="center"/>
          </w:tcPr>
          <w:p w14:paraId="4B41ECB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productSpecification</w:t>
            </w:r>
          </w:p>
        </w:tc>
        <w:tc>
          <w:tcPr>
            <w:tcW w:w="3420" w:type="dxa"/>
            <w:shd w:val="clear" w:color="auto" w:fill="auto"/>
            <w:vAlign w:val="center"/>
          </w:tcPr>
          <w:p w14:paraId="3B22214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product specification used to create this dataset</w:t>
            </w:r>
          </w:p>
        </w:tc>
        <w:tc>
          <w:tcPr>
            <w:tcW w:w="804" w:type="dxa"/>
            <w:shd w:val="clear" w:color="auto" w:fill="auto"/>
            <w:vAlign w:val="center"/>
          </w:tcPr>
          <w:p w14:paraId="2764B9D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auto"/>
            <w:vAlign w:val="center"/>
          </w:tcPr>
          <w:p w14:paraId="5E39C39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S100_ProductSpecification</w:t>
            </w:r>
          </w:p>
        </w:tc>
        <w:tc>
          <w:tcPr>
            <w:tcW w:w="3060" w:type="dxa"/>
            <w:shd w:val="clear" w:color="auto" w:fill="auto"/>
            <w:vAlign w:val="center"/>
          </w:tcPr>
          <w:p w14:paraId="6911864B" w14:textId="77777777" w:rsidR="00B413FE" w:rsidRPr="00D129DC" w:rsidRDefault="00B413FE" w:rsidP="00330823">
            <w:pPr>
              <w:snapToGrid w:val="0"/>
              <w:rPr>
                <w:rFonts w:ascii="Arial" w:hAnsi="Arial" w:cs="Arial"/>
                <w:sz w:val="20"/>
                <w:szCs w:val="20"/>
              </w:rPr>
            </w:pPr>
          </w:p>
        </w:tc>
      </w:tr>
      <w:tr w:rsidR="00B413FE" w:rsidRPr="00D129DC"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producingAgency</w:t>
            </w:r>
          </w:p>
        </w:tc>
        <w:tc>
          <w:tcPr>
            <w:tcW w:w="3420" w:type="dxa"/>
            <w:tcBorders>
              <w:bottom w:val="single" w:sz="4" w:space="0" w:color="000000"/>
            </w:tcBorders>
            <w:shd w:val="clear" w:color="auto" w:fill="auto"/>
            <w:vAlign w:val="center"/>
          </w:tcPr>
          <w:p w14:paraId="2450D26C"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tcBorders>
              <w:bottom w:val="single" w:sz="4" w:space="0" w:color="000000"/>
            </w:tcBorders>
            <w:shd w:val="clear" w:color="auto" w:fill="auto"/>
            <w:vAlign w:val="center"/>
          </w:tcPr>
          <w:p w14:paraId="1BD086D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CI_ResponsibleParty</w:t>
            </w:r>
          </w:p>
        </w:tc>
        <w:tc>
          <w:tcPr>
            <w:tcW w:w="3060" w:type="dxa"/>
            <w:tcBorders>
              <w:bottom w:val="single" w:sz="4" w:space="0" w:color="000000"/>
            </w:tcBorders>
            <w:shd w:val="clear" w:color="auto" w:fill="auto"/>
            <w:vAlign w:val="center"/>
          </w:tcPr>
          <w:p w14:paraId="29D262D7" w14:textId="77777777" w:rsidR="00B413FE" w:rsidRPr="00D129DC" w:rsidRDefault="00B413FE" w:rsidP="00330823">
            <w:pPr>
              <w:snapToGrid w:val="0"/>
              <w:rPr>
                <w:rFonts w:ascii="Arial" w:hAnsi="Arial" w:cs="Arial"/>
                <w:sz w:val="20"/>
                <w:szCs w:val="20"/>
              </w:rPr>
            </w:pPr>
          </w:p>
        </w:tc>
      </w:tr>
      <w:tr w:rsidR="00B413FE" w:rsidRPr="00D129DC"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optimumDisplayScale</w:t>
            </w:r>
          </w:p>
        </w:tc>
        <w:tc>
          <w:tcPr>
            <w:tcW w:w="3420" w:type="dxa"/>
            <w:tcBorders>
              <w:bottom w:val="single" w:sz="4" w:space="0" w:color="000000"/>
            </w:tcBorders>
            <w:shd w:val="clear" w:color="auto" w:fill="auto"/>
            <w:vAlign w:val="center"/>
          </w:tcPr>
          <w:p w14:paraId="13C2242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 xml:space="preserve">The scale with which the data is optimally displayed </w:t>
            </w:r>
          </w:p>
        </w:tc>
        <w:tc>
          <w:tcPr>
            <w:tcW w:w="804" w:type="dxa"/>
            <w:tcBorders>
              <w:bottom w:val="single" w:sz="4" w:space="0" w:color="000000"/>
            </w:tcBorders>
            <w:shd w:val="clear" w:color="auto" w:fill="auto"/>
            <w:vAlign w:val="center"/>
          </w:tcPr>
          <w:p w14:paraId="19F1559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tcBorders>
              <w:bottom w:val="single" w:sz="4" w:space="0" w:color="000000"/>
            </w:tcBorders>
            <w:shd w:val="clear" w:color="auto" w:fill="auto"/>
            <w:vAlign w:val="center"/>
          </w:tcPr>
          <w:p w14:paraId="5A6E4E6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Integer</w:t>
            </w:r>
          </w:p>
        </w:tc>
        <w:tc>
          <w:tcPr>
            <w:tcW w:w="3060" w:type="dxa"/>
            <w:tcBorders>
              <w:bottom w:val="single" w:sz="4" w:space="0" w:color="000000"/>
            </w:tcBorders>
            <w:shd w:val="clear" w:color="auto" w:fill="auto"/>
            <w:vAlign w:val="center"/>
          </w:tcPr>
          <w:p w14:paraId="54C20A7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Example: A scale of 1:25000 is encoded as 25000</w:t>
            </w:r>
          </w:p>
        </w:tc>
      </w:tr>
      <w:tr w:rsidR="00B413FE" w:rsidRPr="00D129DC" w14:paraId="40711A89" w14:textId="77777777" w:rsidTr="00330823">
        <w:trPr>
          <w:trHeight w:val="171"/>
        </w:trPr>
        <w:tc>
          <w:tcPr>
            <w:tcW w:w="3060" w:type="dxa"/>
            <w:shd w:val="clear" w:color="auto" w:fill="auto"/>
            <w:vAlign w:val="center"/>
          </w:tcPr>
          <w:p w14:paraId="3033D6D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maximumDisplayScale</w:t>
            </w:r>
          </w:p>
        </w:tc>
        <w:tc>
          <w:tcPr>
            <w:tcW w:w="3420" w:type="dxa"/>
            <w:shd w:val="clear" w:color="auto" w:fill="auto"/>
            <w:vAlign w:val="center"/>
          </w:tcPr>
          <w:p w14:paraId="4FC5B53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maximum scale with which the data is displayed</w:t>
            </w:r>
          </w:p>
        </w:tc>
        <w:tc>
          <w:tcPr>
            <w:tcW w:w="804" w:type="dxa"/>
            <w:shd w:val="clear" w:color="auto" w:fill="auto"/>
            <w:vAlign w:val="center"/>
          </w:tcPr>
          <w:p w14:paraId="6EC516C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auto"/>
            <w:vAlign w:val="center"/>
          </w:tcPr>
          <w:p w14:paraId="1A06D0E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Integer</w:t>
            </w:r>
          </w:p>
        </w:tc>
        <w:tc>
          <w:tcPr>
            <w:tcW w:w="3060" w:type="dxa"/>
            <w:shd w:val="clear" w:color="auto" w:fill="auto"/>
            <w:vAlign w:val="center"/>
          </w:tcPr>
          <w:p w14:paraId="128982F1" w14:textId="77777777" w:rsidR="00B413FE" w:rsidRPr="00D129DC" w:rsidRDefault="00B413FE" w:rsidP="00330823">
            <w:pPr>
              <w:snapToGrid w:val="0"/>
              <w:rPr>
                <w:rFonts w:ascii="Arial" w:hAnsi="Arial" w:cs="Arial"/>
                <w:sz w:val="20"/>
                <w:szCs w:val="20"/>
              </w:rPr>
            </w:pPr>
          </w:p>
        </w:tc>
      </w:tr>
      <w:tr w:rsidR="00B413FE" w:rsidRPr="00D129DC" w14:paraId="128675AB" w14:textId="77777777" w:rsidTr="00330823">
        <w:trPr>
          <w:trHeight w:val="171"/>
        </w:trPr>
        <w:tc>
          <w:tcPr>
            <w:tcW w:w="3060" w:type="dxa"/>
            <w:shd w:val="clear" w:color="auto" w:fill="FFFFFF"/>
            <w:vAlign w:val="center"/>
          </w:tcPr>
          <w:p w14:paraId="4E13E27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minimumDisplayScale</w:t>
            </w:r>
          </w:p>
        </w:tc>
        <w:tc>
          <w:tcPr>
            <w:tcW w:w="3420" w:type="dxa"/>
            <w:shd w:val="clear" w:color="auto" w:fill="FFFFFF"/>
            <w:vAlign w:val="center"/>
          </w:tcPr>
          <w:p w14:paraId="6BE2FFB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minimum scale with which the data is displayed</w:t>
            </w:r>
          </w:p>
        </w:tc>
        <w:tc>
          <w:tcPr>
            <w:tcW w:w="804" w:type="dxa"/>
            <w:shd w:val="clear" w:color="auto" w:fill="FFFFFF"/>
            <w:vAlign w:val="center"/>
          </w:tcPr>
          <w:p w14:paraId="7E79C4B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FFFFFF"/>
            <w:vAlign w:val="center"/>
          </w:tcPr>
          <w:p w14:paraId="207C45DF" w14:textId="77777777" w:rsidR="00B413FE" w:rsidRPr="00D129DC" w:rsidRDefault="00B413FE" w:rsidP="00330823">
            <w:pPr>
              <w:snapToGrid w:val="0"/>
              <w:rPr>
                <w:rFonts w:ascii="Arial" w:hAnsi="Arial" w:cs="Arial"/>
                <w:sz w:val="20"/>
                <w:szCs w:val="20"/>
              </w:rPr>
            </w:pPr>
            <w:commentRangeStart w:id="251"/>
            <w:r w:rsidRPr="00D129DC">
              <w:rPr>
                <w:rFonts w:ascii="Arial" w:hAnsi="Arial" w:cs="Arial"/>
                <w:sz w:val="20"/>
                <w:szCs w:val="20"/>
              </w:rPr>
              <w:t>Integer</w:t>
            </w:r>
            <w:commentRangeEnd w:id="251"/>
            <w:r w:rsidR="00E10401" w:rsidRPr="00D129DC">
              <w:rPr>
                <w:rStyle w:val="CommentReference"/>
                <w:rFonts w:ascii="Arial" w:hAnsi="Arial" w:cs="Arial"/>
                <w:sz w:val="20"/>
                <w:szCs w:val="20"/>
              </w:rPr>
              <w:commentReference w:id="251"/>
            </w:r>
          </w:p>
        </w:tc>
        <w:tc>
          <w:tcPr>
            <w:tcW w:w="3060" w:type="dxa"/>
            <w:shd w:val="clear" w:color="auto" w:fill="FFFFFF"/>
            <w:vAlign w:val="center"/>
          </w:tcPr>
          <w:p w14:paraId="5A914810" w14:textId="77777777" w:rsidR="00B413FE" w:rsidRPr="00D129DC" w:rsidRDefault="00B413FE" w:rsidP="00330823">
            <w:pPr>
              <w:snapToGrid w:val="0"/>
              <w:rPr>
                <w:rFonts w:ascii="Arial" w:hAnsi="Arial" w:cs="Arial"/>
                <w:sz w:val="20"/>
                <w:szCs w:val="20"/>
              </w:rPr>
            </w:pPr>
          </w:p>
        </w:tc>
      </w:tr>
      <w:tr w:rsidR="00B413FE" w:rsidRPr="00D129DC" w14:paraId="05163471" w14:textId="77777777" w:rsidTr="00330823">
        <w:trPr>
          <w:trHeight w:val="155"/>
        </w:trPr>
        <w:tc>
          <w:tcPr>
            <w:tcW w:w="3060" w:type="dxa"/>
            <w:shd w:val="clear" w:color="auto" w:fill="FFFFFF"/>
            <w:vAlign w:val="center"/>
          </w:tcPr>
          <w:p w14:paraId="4B5CCB2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horizontalDatumReference</w:t>
            </w:r>
          </w:p>
        </w:tc>
        <w:tc>
          <w:tcPr>
            <w:tcW w:w="3420" w:type="dxa"/>
            <w:shd w:val="clear" w:color="auto" w:fill="FFFFFF"/>
            <w:vAlign w:val="center"/>
          </w:tcPr>
          <w:p w14:paraId="41EA938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Reference to the register from which the horizontal datum value is taken</w:t>
            </w:r>
          </w:p>
        </w:tc>
        <w:tc>
          <w:tcPr>
            <w:tcW w:w="804" w:type="dxa"/>
            <w:shd w:val="clear" w:color="auto" w:fill="FFFFFF"/>
            <w:vAlign w:val="center"/>
          </w:tcPr>
          <w:p w14:paraId="5F2B4FC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FFFFFF"/>
            <w:vAlign w:val="center"/>
          </w:tcPr>
          <w:p w14:paraId="1BA0710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FFFFFF"/>
            <w:vAlign w:val="center"/>
          </w:tcPr>
          <w:p w14:paraId="751D6E1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EPSG</w:t>
            </w:r>
          </w:p>
        </w:tc>
      </w:tr>
      <w:tr w:rsidR="00B413FE" w:rsidRPr="00D129DC" w14:paraId="0DB7D27E" w14:textId="77777777" w:rsidTr="00330823">
        <w:trPr>
          <w:trHeight w:val="155"/>
        </w:trPr>
        <w:tc>
          <w:tcPr>
            <w:tcW w:w="3060" w:type="dxa"/>
            <w:vAlign w:val="center"/>
          </w:tcPr>
          <w:p w14:paraId="3FE687B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horizontalDatumValue</w:t>
            </w:r>
          </w:p>
        </w:tc>
        <w:tc>
          <w:tcPr>
            <w:tcW w:w="3420" w:type="dxa"/>
            <w:vAlign w:val="center"/>
          </w:tcPr>
          <w:p w14:paraId="09F1B8A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Horizontal Datum of the entire dataset</w:t>
            </w:r>
          </w:p>
        </w:tc>
        <w:tc>
          <w:tcPr>
            <w:tcW w:w="804" w:type="dxa"/>
            <w:vAlign w:val="center"/>
          </w:tcPr>
          <w:p w14:paraId="19457620"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8D1577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Integer</w:t>
            </w:r>
          </w:p>
        </w:tc>
        <w:tc>
          <w:tcPr>
            <w:tcW w:w="3060" w:type="dxa"/>
            <w:vAlign w:val="center"/>
          </w:tcPr>
          <w:p w14:paraId="3215E9D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4326</w:t>
            </w:r>
          </w:p>
        </w:tc>
      </w:tr>
      <w:tr w:rsidR="00B413FE" w:rsidRPr="00D129DC" w14:paraId="1116EEF1" w14:textId="77777777" w:rsidTr="00330823">
        <w:trPr>
          <w:trHeight w:val="171"/>
        </w:trPr>
        <w:tc>
          <w:tcPr>
            <w:tcW w:w="3060" w:type="dxa"/>
            <w:vAlign w:val="center"/>
          </w:tcPr>
          <w:p w14:paraId="6012DDE6" w14:textId="15C03844" w:rsidR="00B413FE" w:rsidRPr="00D129DC" w:rsidRDefault="00B413FE" w:rsidP="00330823">
            <w:pPr>
              <w:snapToGrid w:val="0"/>
              <w:rPr>
                <w:rFonts w:ascii="Arial" w:hAnsi="Arial" w:cs="Arial"/>
                <w:sz w:val="20"/>
                <w:szCs w:val="20"/>
              </w:rPr>
            </w:pPr>
          </w:p>
        </w:tc>
        <w:tc>
          <w:tcPr>
            <w:tcW w:w="3420" w:type="dxa"/>
            <w:vAlign w:val="center"/>
          </w:tcPr>
          <w:p w14:paraId="4ED7AE40" w14:textId="0A3B3D15" w:rsidR="00B413FE" w:rsidRPr="00D129DC" w:rsidRDefault="00B413FE" w:rsidP="00330823">
            <w:pPr>
              <w:snapToGrid w:val="0"/>
              <w:rPr>
                <w:rFonts w:ascii="Arial" w:hAnsi="Arial" w:cs="Arial"/>
                <w:sz w:val="20"/>
                <w:szCs w:val="20"/>
              </w:rPr>
            </w:pPr>
          </w:p>
        </w:tc>
        <w:tc>
          <w:tcPr>
            <w:tcW w:w="804" w:type="dxa"/>
            <w:vAlign w:val="center"/>
          </w:tcPr>
          <w:p w14:paraId="4344A418" w14:textId="1163B9AF" w:rsidR="00B413FE" w:rsidRPr="00D129DC" w:rsidRDefault="00B413FE" w:rsidP="00330823">
            <w:pPr>
              <w:snapToGrid w:val="0"/>
              <w:jc w:val="center"/>
              <w:rPr>
                <w:rFonts w:ascii="Arial" w:hAnsi="Arial" w:cs="Arial"/>
                <w:sz w:val="20"/>
                <w:szCs w:val="20"/>
              </w:rPr>
            </w:pPr>
          </w:p>
        </w:tc>
        <w:tc>
          <w:tcPr>
            <w:tcW w:w="2436" w:type="dxa"/>
            <w:vAlign w:val="center"/>
          </w:tcPr>
          <w:p w14:paraId="3B57F433" w14:textId="39D71AEF" w:rsidR="00B413FE" w:rsidRPr="00D129DC" w:rsidRDefault="00B413FE" w:rsidP="00330823">
            <w:pPr>
              <w:snapToGrid w:val="0"/>
              <w:rPr>
                <w:rFonts w:ascii="Arial" w:hAnsi="Arial" w:cs="Arial"/>
                <w:sz w:val="20"/>
                <w:szCs w:val="20"/>
              </w:rPr>
            </w:pPr>
          </w:p>
        </w:tc>
        <w:tc>
          <w:tcPr>
            <w:tcW w:w="3060" w:type="dxa"/>
            <w:vAlign w:val="center"/>
          </w:tcPr>
          <w:p w14:paraId="38402D4F" w14:textId="77777777" w:rsidR="00B413FE" w:rsidRPr="00D129DC" w:rsidRDefault="00B413FE" w:rsidP="00330823">
            <w:pPr>
              <w:snapToGrid w:val="0"/>
              <w:rPr>
                <w:rFonts w:ascii="Arial" w:hAnsi="Arial" w:cs="Arial"/>
                <w:sz w:val="20"/>
                <w:szCs w:val="20"/>
              </w:rPr>
            </w:pPr>
          </w:p>
        </w:tc>
      </w:tr>
      <w:tr w:rsidR="00B413FE" w:rsidRPr="00D129DC" w14:paraId="4DBE9FE4" w14:textId="77777777" w:rsidTr="00330823">
        <w:trPr>
          <w:trHeight w:val="155"/>
        </w:trPr>
        <w:tc>
          <w:tcPr>
            <w:tcW w:w="3060" w:type="dxa"/>
            <w:vAlign w:val="center"/>
          </w:tcPr>
          <w:p w14:paraId="37D952B7" w14:textId="0C310AAF" w:rsidR="00B413FE" w:rsidRPr="00D129DC" w:rsidRDefault="00B413FE" w:rsidP="00330823">
            <w:pPr>
              <w:snapToGrid w:val="0"/>
              <w:rPr>
                <w:rFonts w:ascii="Arial" w:hAnsi="Arial" w:cs="Arial"/>
                <w:sz w:val="20"/>
                <w:szCs w:val="20"/>
              </w:rPr>
            </w:pPr>
          </w:p>
        </w:tc>
        <w:tc>
          <w:tcPr>
            <w:tcW w:w="3420" w:type="dxa"/>
            <w:vAlign w:val="center"/>
          </w:tcPr>
          <w:p w14:paraId="2747150B" w14:textId="50739678" w:rsidR="00B413FE" w:rsidRPr="00D129DC" w:rsidRDefault="00B413FE" w:rsidP="00330823">
            <w:pPr>
              <w:snapToGrid w:val="0"/>
              <w:rPr>
                <w:rFonts w:ascii="Arial" w:hAnsi="Arial" w:cs="Arial"/>
                <w:sz w:val="20"/>
                <w:szCs w:val="20"/>
              </w:rPr>
            </w:pPr>
          </w:p>
        </w:tc>
        <w:tc>
          <w:tcPr>
            <w:tcW w:w="804" w:type="dxa"/>
            <w:vAlign w:val="center"/>
          </w:tcPr>
          <w:p w14:paraId="6CFF0350" w14:textId="721A6A41" w:rsidR="00B413FE" w:rsidRPr="00D129DC" w:rsidRDefault="00B413FE" w:rsidP="00330823">
            <w:pPr>
              <w:snapToGrid w:val="0"/>
              <w:jc w:val="center"/>
              <w:rPr>
                <w:rFonts w:ascii="Arial" w:hAnsi="Arial" w:cs="Arial"/>
                <w:sz w:val="20"/>
                <w:szCs w:val="20"/>
              </w:rPr>
            </w:pPr>
          </w:p>
        </w:tc>
        <w:tc>
          <w:tcPr>
            <w:tcW w:w="2436" w:type="dxa"/>
            <w:vAlign w:val="center"/>
          </w:tcPr>
          <w:p w14:paraId="0E2EF65F" w14:textId="7A6B32ED" w:rsidR="00B413FE" w:rsidRPr="00D129DC" w:rsidRDefault="00B413FE" w:rsidP="00330823">
            <w:pPr>
              <w:snapToGrid w:val="0"/>
              <w:rPr>
                <w:rFonts w:ascii="Arial" w:hAnsi="Arial" w:cs="Arial"/>
                <w:sz w:val="20"/>
                <w:szCs w:val="20"/>
              </w:rPr>
            </w:pPr>
          </w:p>
        </w:tc>
        <w:tc>
          <w:tcPr>
            <w:tcW w:w="3060" w:type="dxa"/>
            <w:vAlign w:val="center"/>
          </w:tcPr>
          <w:p w14:paraId="3AAE59FA" w14:textId="77777777" w:rsidR="00B413FE" w:rsidRPr="00D129DC" w:rsidRDefault="00B413FE" w:rsidP="00330823">
            <w:pPr>
              <w:snapToGrid w:val="0"/>
              <w:rPr>
                <w:rFonts w:ascii="Arial" w:hAnsi="Arial" w:cs="Arial"/>
                <w:sz w:val="20"/>
                <w:szCs w:val="20"/>
              </w:rPr>
            </w:pPr>
          </w:p>
        </w:tc>
      </w:tr>
      <w:tr w:rsidR="00B413FE" w:rsidRPr="00D129DC" w14:paraId="6199B9DB" w14:textId="77777777" w:rsidTr="00330823">
        <w:trPr>
          <w:trHeight w:val="171"/>
        </w:trPr>
        <w:tc>
          <w:tcPr>
            <w:tcW w:w="3060" w:type="dxa"/>
            <w:vAlign w:val="center"/>
          </w:tcPr>
          <w:p w14:paraId="2508C00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dataType</w:t>
            </w:r>
          </w:p>
        </w:tc>
        <w:tc>
          <w:tcPr>
            <w:tcW w:w="3420" w:type="dxa"/>
            <w:vAlign w:val="center"/>
          </w:tcPr>
          <w:p w14:paraId="5BBB89F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encoding format of the dataset</w:t>
            </w:r>
          </w:p>
        </w:tc>
        <w:tc>
          <w:tcPr>
            <w:tcW w:w="804" w:type="dxa"/>
            <w:vAlign w:val="center"/>
          </w:tcPr>
          <w:p w14:paraId="44A9604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30DFC54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S100_DataFormat</w:t>
            </w:r>
          </w:p>
        </w:tc>
        <w:tc>
          <w:tcPr>
            <w:tcW w:w="3060" w:type="dxa"/>
            <w:vAlign w:val="center"/>
          </w:tcPr>
          <w:p w14:paraId="139F4EAB" w14:textId="1807E6A3" w:rsidR="00B413FE" w:rsidRPr="00D129DC" w:rsidRDefault="0062438A" w:rsidP="00330823">
            <w:pPr>
              <w:snapToGrid w:val="0"/>
              <w:rPr>
                <w:rFonts w:ascii="Arial" w:hAnsi="Arial" w:cs="Arial"/>
                <w:sz w:val="20"/>
                <w:szCs w:val="20"/>
              </w:rPr>
            </w:pPr>
            <w:r w:rsidRPr="00D129DC">
              <w:rPr>
                <w:rFonts w:ascii="Arial" w:hAnsi="Arial" w:cs="Arial"/>
                <w:sz w:val="20"/>
                <w:szCs w:val="20"/>
              </w:rPr>
              <w:t>Must be GML</w:t>
            </w:r>
          </w:p>
        </w:tc>
      </w:tr>
      <w:tr w:rsidR="00B413FE" w:rsidRPr="00D129DC" w14:paraId="6AB4C9B4" w14:textId="77777777" w:rsidTr="00330823">
        <w:trPr>
          <w:trHeight w:val="326"/>
        </w:trPr>
        <w:tc>
          <w:tcPr>
            <w:tcW w:w="3060" w:type="dxa"/>
            <w:vAlign w:val="center"/>
          </w:tcPr>
          <w:p w14:paraId="617BE83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otherDataTypeDescription</w:t>
            </w:r>
          </w:p>
        </w:tc>
        <w:tc>
          <w:tcPr>
            <w:tcW w:w="3420" w:type="dxa"/>
            <w:vAlign w:val="center"/>
          </w:tcPr>
          <w:p w14:paraId="69876D4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Encoding format other than those listed.</w:t>
            </w:r>
          </w:p>
        </w:tc>
        <w:tc>
          <w:tcPr>
            <w:tcW w:w="804" w:type="dxa"/>
            <w:vAlign w:val="center"/>
          </w:tcPr>
          <w:p w14:paraId="0B780F98"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17FAE2A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0ED70A5A" w14:textId="77777777" w:rsidR="00B413FE" w:rsidRPr="00D129DC" w:rsidRDefault="00B413FE" w:rsidP="00330823">
            <w:pPr>
              <w:snapToGrid w:val="0"/>
              <w:rPr>
                <w:rFonts w:ascii="Arial" w:hAnsi="Arial" w:cs="Arial"/>
                <w:sz w:val="20"/>
                <w:szCs w:val="20"/>
              </w:rPr>
            </w:pPr>
          </w:p>
        </w:tc>
      </w:tr>
      <w:tr w:rsidR="00B413FE" w:rsidRPr="00D129DC" w14:paraId="6EF27D16" w14:textId="77777777" w:rsidTr="00330823">
        <w:trPr>
          <w:trHeight w:val="155"/>
        </w:trPr>
        <w:tc>
          <w:tcPr>
            <w:tcW w:w="3060" w:type="dxa"/>
            <w:vAlign w:val="center"/>
          </w:tcPr>
          <w:p w14:paraId="34AAE24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dataTypeVersion</w:t>
            </w:r>
          </w:p>
        </w:tc>
        <w:tc>
          <w:tcPr>
            <w:tcW w:w="3420" w:type="dxa"/>
            <w:vAlign w:val="center"/>
          </w:tcPr>
          <w:p w14:paraId="1AB74FC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number of the dataType.</w:t>
            </w:r>
          </w:p>
        </w:tc>
        <w:tc>
          <w:tcPr>
            <w:tcW w:w="804" w:type="dxa"/>
            <w:vAlign w:val="center"/>
          </w:tcPr>
          <w:p w14:paraId="057C4F8D"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D0487E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01DF4F51" w14:textId="1386EC57" w:rsidR="00B413FE" w:rsidRPr="00D129DC" w:rsidRDefault="0062438A" w:rsidP="00330823">
            <w:pPr>
              <w:snapToGrid w:val="0"/>
              <w:rPr>
                <w:rFonts w:ascii="Arial" w:hAnsi="Arial" w:cs="Arial"/>
                <w:sz w:val="20"/>
                <w:szCs w:val="20"/>
              </w:rPr>
            </w:pPr>
            <w:r w:rsidRPr="00D129DC">
              <w:rPr>
                <w:rFonts w:ascii="Arial" w:hAnsi="Arial" w:cs="Arial"/>
                <w:sz w:val="20"/>
                <w:szCs w:val="20"/>
              </w:rPr>
              <w:t>3,2,1 S-100 4.0.0 Profile</w:t>
            </w:r>
          </w:p>
        </w:tc>
      </w:tr>
      <w:tr w:rsidR="00B413FE" w:rsidRPr="00D129DC" w14:paraId="06971BD4" w14:textId="77777777" w:rsidTr="00330823">
        <w:trPr>
          <w:trHeight w:val="342"/>
        </w:trPr>
        <w:tc>
          <w:tcPr>
            <w:tcW w:w="3060" w:type="dxa"/>
            <w:vAlign w:val="center"/>
          </w:tcPr>
          <w:p w14:paraId="67B5AAB4" w14:textId="77777777" w:rsidR="00B413FE" w:rsidRPr="00D129DC" w:rsidDel="00C90E29" w:rsidRDefault="00B413FE" w:rsidP="00330823">
            <w:pPr>
              <w:snapToGrid w:val="0"/>
              <w:rPr>
                <w:rFonts w:ascii="Arial" w:hAnsi="Arial" w:cs="Arial"/>
                <w:sz w:val="20"/>
                <w:szCs w:val="20"/>
              </w:rPr>
            </w:pPr>
            <w:r w:rsidRPr="00D129DC">
              <w:rPr>
                <w:rFonts w:ascii="Arial" w:hAnsi="Arial" w:cs="Arial"/>
                <w:sz w:val="20"/>
                <w:szCs w:val="20"/>
              </w:rPr>
              <w:t>dataCoverage</w:t>
            </w:r>
          </w:p>
        </w:tc>
        <w:tc>
          <w:tcPr>
            <w:tcW w:w="3420" w:type="dxa"/>
            <w:vAlign w:val="center"/>
          </w:tcPr>
          <w:p w14:paraId="3F62B9F2" w14:textId="77777777" w:rsidR="00B413FE" w:rsidRPr="00D129DC" w:rsidDel="00C90E29" w:rsidRDefault="00B413FE" w:rsidP="00330823">
            <w:pPr>
              <w:snapToGrid w:val="0"/>
              <w:rPr>
                <w:rFonts w:ascii="Arial" w:hAnsi="Arial" w:cs="Arial"/>
                <w:sz w:val="20"/>
                <w:szCs w:val="20"/>
              </w:rPr>
            </w:pPr>
            <w:r w:rsidRPr="00D129DC">
              <w:rPr>
                <w:rFonts w:ascii="Arial" w:hAnsi="Arial" w:cs="Arial"/>
                <w:sz w:val="20"/>
                <w:szCs w:val="20"/>
              </w:rPr>
              <w:t>Provides information about data coverages within the dataset</w:t>
            </w:r>
          </w:p>
        </w:tc>
        <w:tc>
          <w:tcPr>
            <w:tcW w:w="804" w:type="dxa"/>
            <w:vAlign w:val="center"/>
          </w:tcPr>
          <w:p w14:paraId="49844ABC" w14:textId="77777777" w:rsidR="00B413FE" w:rsidRPr="00D129DC" w:rsidDel="00C90E29"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333F59F" w14:textId="77777777" w:rsidR="00B413FE" w:rsidRPr="00D129DC" w:rsidDel="00C90E29" w:rsidRDefault="00B413FE" w:rsidP="00330823">
            <w:pPr>
              <w:snapToGrid w:val="0"/>
              <w:rPr>
                <w:rFonts w:ascii="Arial" w:hAnsi="Arial" w:cs="Arial"/>
                <w:sz w:val="20"/>
                <w:szCs w:val="20"/>
              </w:rPr>
            </w:pPr>
            <w:r w:rsidRPr="00D129DC">
              <w:rPr>
                <w:rFonts w:ascii="Arial" w:hAnsi="Arial" w:cs="Arial"/>
                <w:sz w:val="20"/>
                <w:szCs w:val="20"/>
              </w:rPr>
              <w:t>S100_DataCoverage</w:t>
            </w:r>
          </w:p>
        </w:tc>
        <w:tc>
          <w:tcPr>
            <w:tcW w:w="3060" w:type="dxa"/>
            <w:vAlign w:val="center"/>
          </w:tcPr>
          <w:p w14:paraId="2B62C11C" w14:textId="77777777" w:rsidR="00B413FE" w:rsidRPr="00D129DC" w:rsidDel="00C90E29" w:rsidRDefault="00B413FE" w:rsidP="00330823">
            <w:pPr>
              <w:snapToGrid w:val="0"/>
              <w:rPr>
                <w:rFonts w:ascii="Arial" w:hAnsi="Arial" w:cs="Arial"/>
                <w:sz w:val="20"/>
                <w:szCs w:val="20"/>
              </w:rPr>
            </w:pPr>
          </w:p>
        </w:tc>
      </w:tr>
      <w:tr w:rsidR="00B413FE" w:rsidRPr="00D129DC" w14:paraId="27C61873" w14:textId="77777777" w:rsidTr="00330823">
        <w:trPr>
          <w:trHeight w:val="342"/>
        </w:trPr>
        <w:tc>
          <w:tcPr>
            <w:tcW w:w="3060" w:type="dxa"/>
            <w:vAlign w:val="center"/>
          </w:tcPr>
          <w:p w14:paraId="6E13408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comment</w:t>
            </w:r>
          </w:p>
        </w:tc>
        <w:tc>
          <w:tcPr>
            <w:tcW w:w="3420" w:type="dxa"/>
            <w:vAlign w:val="center"/>
          </w:tcPr>
          <w:p w14:paraId="739F2A7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lang w:val="en-CA"/>
              </w:rPr>
              <w:t>any additional information</w:t>
            </w:r>
          </w:p>
        </w:tc>
        <w:tc>
          <w:tcPr>
            <w:tcW w:w="804" w:type="dxa"/>
            <w:vAlign w:val="center"/>
          </w:tcPr>
          <w:p w14:paraId="3C2D3D0C"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2E8BCE2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44706B03" w14:textId="77777777" w:rsidR="00B413FE" w:rsidRPr="00D129DC" w:rsidRDefault="00B413FE" w:rsidP="00330823">
            <w:pPr>
              <w:snapToGrid w:val="0"/>
              <w:rPr>
                <w:rFonts w:ascii="Arial" w:hAnsi="Arial" w:cs="Arial"/>
                <w:sz w:val="20"/>
                <w:szCs w:val="20"/>
              </w:rPr>
            </w:pPr>
          </w:p>
        </w:tc>
      </w:tr>
      <w:tr w:rsidR="00F806FF" w:rsidRPr="00D129DC" w14:paraId="1103A443" w14:textId="77777777" w:rsidTr="00330823">
        <w:trPr>
          <w:trHeight w:val="342"/>
        </w:trPr>
        <w:tc>
          <w:tcPr>
            <w:tcW w:w="3060" w:type="dxa"/>
            <w:vAlign w:val="center"/>
          </w:tcPr>
          <w:p w14:paraId="0EF37DF3" w14:textId="638AF1DF" w:rsidR="00F806FF" w:rsidRPr="00D129DC" w:rsidRDefault="00F806FF" w:rsidP="00FC616C">
            <w:pPr>
              <w:snapToGrid w:val="0"/>
              <w:rPr>
                <w:rFonts w:ascii="Arial" w:hAnsi="Arial" w:cs="Arial"/>
                <w:sz w:val="20"/>
                <w:szCs w:val="20"/>
              </w:rPr>
            </w:pPr>
            <w:r w:rsidRPr="00D129DC">
              <w:rPr>
                <w:rFonts w:ascii="Arial" w:hAnsi="Arial" w:cs="Arial"/>
                <w:sz w:val="20"/>
                <w:szCs w:val="20"/>
              </w:rPr>
              <w:t>layerID</w:t>
            </w:r>
          </w:p>
        </w:tc>
        <w:tc>
          <w:tcPr>
            <w:tcW w:w="3420" w:type="dxa"/>
            <w:vAlign w:val="center"/>
          </w:tcPr>
          <w:p w14:paraId="2E338D0C" w14:textId="1E90A1AC" w:rsidR="00F806FF" w:rsidRPr="00D129DC" w:rsidRDefault="00F806FF" w:rsidP="00FC616C">
            <w:pPr>
              <w:snapToGrid w:val="0"/>
              <w:rPr>
                <w:rFonts w:ascii="Arial" w:hAnsi="Arial" w:cs="Arial"/>
                <w:sz w:val="20"/>
                <w:szCs w:val="20"/>
              </w:rPr>
            </w:pPr>
            <w:r w:rsidRPr="00D129DC">
              <w:rPr>
                <w:rFonts w:ascii="Arial" w:hAnsi="Arial" w:cs="Arial"/>
                <w:sz w:val="20"/>
                <w:szCs w:val="20"/>
              </w:rPr>
              <w:t>Identifies other layers with which this dataset is intended to be used or portrayed</w:t>
            </w:r>
          </w:p>
        </w:tc>
        <w:tc>
          <w:tcPr>
            <w:tcW w:w="804" w:type="dxa"/>
            <w:vAlign w:val="center"/>
          </w:tcPr>
          <w:p w14:paraId="0AB6E0ED" w14:textId="61633844" w:rsidR="00F806FF" w:rsidRPr="00D129DC" w:rsidRDefault="00F806FF" w:rsidP="00FC616C">
            <w:pPr>
              <w:snapToGrid w:val="0"/>
              <w:jc w:val="center"/>
              <w:rPr>
                <w:rFonts w:ascii="Arial" w:hAnsi="Arial" w:cs="Arial"/>
                <w:sz w:val="20"/>
                <w:szCs w:val="20"/>
              </w:rPr>
            </w:pPr>
            <w:r w:rsidRPr="00D129DC">
              <w:rPr>
                <w:rFonts w:ascii="Arial" w:hAnsi="Arial" w:cs="Arial"/>
                <w:sz w:val="20"/>
                <w:szCs w:val="20"/>
              </w:rPr>
              <w:t>0..*</w:t>
            </w:r>
          </w:p>
        </w:tc>
        <w:tc>
          <w:tcPr>
            <w:tcW w:w="2436" w:type="dxa"/>
            <w:vAlign w:val="center"/>
          </w:tcPr>
          <w:p w14:paraId="24DF963A" w14:textId="4634325A" w:rsidR="00F806FF" w:rsidRPr="00D129DC" w:rsidRDefault="00F806FF" w:rsidP="00FC616C">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092F667" w14:textId="2C10A0D9" w:rsidR="00F806FF" w:rsidRPr="00D129DC" w:rsidRDefault="00F806FF" w:rsidP="00FC616C">
            <w:pPr>
              <w:snapToGrid w:val="0"/>
              <w:rPr>
                <w:rFonts w:ascii="Arial" w:hAnsi="Arial" w:cs="Arial"/>
                <w:sz w:val="20"/>
                <w:szCs w:val="20"/>
              </w:rPr>
            </w:pPr>
            <w:r w:rsidRPr="00D129DC">
              <w:rPr>
                <w:rFonts w:ascii="Arial" w:hAnsi="Arial" w:cs="Arial"/>
                <w:sz w:val="20"/>
                <w:szCs w:val="20"/>
              </w:rPr>
              <w:t xml:space="preserve">In navigation system, S-129 datasets must be used with </w:t>
            </w:r>
            <w:commentRangeStart w:id="252"/>
            <w:r w:rsidRPr="00D129DC">
              <w:rPr>
                <w:rFonts w:ascii="Arial" w:hAnsi="Arial" w:cs="Arial"/>
                <w:sz w:val="20"/>
                <w:szCs w:val="20"/>
              </w:rPr>
              <w:t>ENC.</w:t>
            </w:r>
            <w:commentRangeEnd w:id="252"/>
            <w:r w:rsidR="00DC4EEB" w:rsidRPr="00D129DC">
              <w:rPr>
                <w:rStyle w:val="CommentReference"/>
                <w:rFonts w:ascii="Arial" w:hAnsi="Arial" w:cs="Arial"/>
                <w:sz w:val="20"/>
                <w:szCs w:val="20"/>
              </w:rPr>
              <w:commentReference w:id="252"/>
            </w:r>
          </w:p>
        </w:tc>
      </w:tr>
    </w:tbl>
    <w:p w14:paraId="75A4BCC1" w14:textId="77777777" w:rsidR="00B413FE" w:rsidRPr="00D129DC" w:rsidRDefault="00B413FE" w:rsidP="00B413FE">
      <w:pPr>
        <w:pStyle w:val="AppendixD2"/>
        <w:rPr>
          <w:rFonts w:cs="Arial"/>
          <w:sz w:val="20"/>
        </w:rPr>
      </w:pPr>
    </w:p>
    <w:p w14:paraId="4BEA352B" w14:textId="77777777" w:rsidR="00B413FE" w:rsidRPr="00D129DC" w:rsidRDefault="00B413FE" w:rsidP="00B413FE">
      <w:pPr>
        <w:pStyle w:val="Heading3"/>
        <w:rPr>
          <w:rFonts w:cs="Arial"/>
        </w:rPr>
      </w:pPr>
      <w:r w:rsidRPr="00D129DC">
        <w:rPr>
          <w:rFonts w:cs="Arial"/>
        </w:rPr>
        <w:t>S100_DataCoverage</w:t>
      </w:r>
    </w:p>
    <w:p w14:paraId="7306929A" w14:textId="77777777" w:rsidR="00B413FE" w:rsidRPr="00D129DC" w:rsidRDefault="00B413FE" w:rsidP="00B413FE">
      <w:pPr>
        <w:pStyle w:val="AppendixD2"/>
        <w:rPr>
          <w:rFonts w:cs="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78A2C70" w14:textId="77777777" w:rsidTr="00330823">
        <w:trPr>
          <w:trHeight w:val="277"/>
        </w:trPr>
        <w:tc>
          <w:tcPr>
            <w:tcW w:w="3060" w:type="dxa"/>
            <w:vAlign w:val="center"/>
          </w:tcPr>
          <w:p w14:paraId="5E3311EF" w14:textId="77777777" w:rsidR="00B413FE" w:rsidRPr="00D129DC" w:rsidRDefault="00B413FE" w:rsidP="00330823">
            <w:pPr>
              <w:snapToGrid w:val="0"/>
              <w:rPr>
                <w:rFonts w:ascii="Arial" w:hAnsi="Arial" w:cs="Arial"/>
                <w:b/>
                <w:sz w:val="20"/>
                <w:szCs w:val="20"/>
              </w:rPr>
            </w:pPr>
            <w:bookmarkStart w:id="253" w:name="_Toc403560569"/>
            <w:r w:rsidRPr="00D129DC">
              <w:rPr>
                <w:rFonts w:ascii="Arial" w:hAnsi="Arial" w:cs="Arial"/>
                <w:b/>
                <w:sz w:val="20"/>
                <w:szCs w:val="20"/>
              </w:rPr>
              <w:t>Name</w:t>
            </w:r>
          </w:p>
        </w:tc>
        <w:tc>
          <w:tcPr>
            <w:tcW w:w="3420" w:type="dxa"/>
            <w:vAlign w:val="center"/>
          </w:tcPr>
          <w:p w14:paraId="6843DE8E"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0EBDDA89"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2475714B"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48881493"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32DD6A55" w14:textId="77777777" w:rsidTr="00330823">
        <w:trPr>
          <w:trHeight w:val="305"/>
        </w:trPr>
        <w:tc>
          <w:tcPr>
            <w:tcW w:w="3060" w:type="dxa"/>
            <w:vAlign w:val="center"/>
          </w:tcPr>
          <w:p w14:paraId="7AD780C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S100_DataCoverage</w:t>
            </w:r>
          </w:p>
        </w:tc>
        <w:tc>
          <w:tcPr>
            <w:tcW w:w="3420" w:type="dxa"/>
            <w:vAlign w:val="center"/>
          </w:tcPr>
          <w:p w14:paraId="3874460F" w14:textId="77777777" w:rsidR="00B413FE" w:rsidRPr="00D129DC" w:rsidRDefault="00B413FE" w:rsidP="00330823">
            <w:pPr>
              <w:snapToGrid w:val="0"/>
              <w:rPr>
                <w:rFonts w:ascii="Arial" w:hAnsi="Arial" w:cs="Arial"/>
                <w:sz w:val="20"/>
                <w:szCs w:val="20"/>
              </w:rPr>
            </w:pPr>
          </w:p>
        </w:tc>
        <w:tc>
          <w:tcPr>
            <w:tcW w:w="804" w:type="dxa"/>
            <w:vAlign w:val="center"/>
          </w:tcPr>
          <w:p w14:paraId="5FB0795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102C4B9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0E5D785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6B9FC361" w14:textId="77777777" w:rsidTr="00330823">
        <w:trPr>
          <w:trHeight w:val="277"/>
        </w:trPr>
        <w:tc>
          <w:tcPr>
            <w:tcW w:w="3060" w:type="dxa"/>
            <w:vAlign w:val="center"/>
          </w:tcPr>
          <w:p w14:paraId="73450D7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ID</w:t>
            </w:r>
          </w:p>
        </w:tc>
        <w:tc>
          <w:tcPr>
            <w:tcW w:w="3420" w:type="dxa"/>
            <w:vAlign w:val="center"/>
          </w:tcPr>
          <w:p w14:paraId="3B22EFE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Uniquely identifies the coverage</w:t>
            </w:r>
          </w:p>
        </w:tc>
        <w:tc>
          <w:tcPr>
            <w:tcW w:w="804" w:type="dxa"/>
            <w:vAlign w:val="center"/>
          </w:tcPr>
          <w:p w14:paraId="465AC1B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22C778C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Integer</w:t>
            </w:r>
          </w:p>
        </w:tc>
        <w:tc>
          <w:tcPr>
            <w:tcW w:w="3060" w:type="dxa"/>
            <w:vAlign w:val="center"/>
          </w:tcPr>
          <w:p w14:paraId="5971539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0611F9F8" w14:textId="77777777" w:rsidTr="00330823">
        <w:trPr>
          <w:trHeight w:val="305"/>
        </w:trPr>
        <w:tc>
          <w:tcPr>
            <w:tcW w:w="3060" w:type="dxa"/>
            <w:vAlign w:val="center"/>
          </w:tcPr>
          <w:p w14:paraId="6B175B0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boundingBox</w:t>
            </w:r>
          </w:p>
        </w:tc>
        <w:tc>
          <w:tcPr>
            <w:tcW w:w="3420" w:type="dxa"/>
            <w:vAlign w:val="center"/>
          </w:tcPr>
          <w:p w14:paraId="7A0CAA1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extent of the dataset limits</w:t>
            </w:r>
          </w:p>
        </w:tc>
        <w:tc>
          <w:tcPr>
            <w:tcW w:w="804" w:type="dxa"/>
            <w:vAlign w:val="center"/>
          </w:tcPr>
          <w:p w14:paraId="52E6CA6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AF0210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EX_GeographicBoundingBox</w:t>
            </w:r>
          </w:p>
        </w:tc>
        <w:tc>
          <w:tcPr>
            <w:tcW w:w="3060" w:type="dxa"/>
            <w:vAlign w:val="center"/>
          </w:tcPr>
          <w:p w14:paraId="6930895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132013A2" w14:textId="77777777" w:rsidTr="00330823">
        <w:trPr>
          <w:trHeight w:val="277"/>
        </w:trPr>
        <w:tc>
          <w:tcPr>
            <w:tcW w:w="3060" w:type="dxa"/>
            <w:vAlign w:val="center"/>
          </w:tcPr>
          <w:p w14:paraId="7AAF626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boundingPolygon</w:t>
            </w:r>
          </w:p>
        </w:tc>
        <w:tc>
          <w:tcPr>
            <w:tcW w:w="3420" w:type="dxa"/>
            <w:vAlign w:val="center"/>
          </w:tcPr>
          <w:p w14:paraId="355E016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 polygon which defines the actual data limit</w:t>
            </w:r>
          </w:p>
        </w:tc>
        <w:tc>
          <w:tcPr>
            <w:tcW w:w="804" w:type="dxa"/>
            <w:vAlign w:val="center"/>
          </w:tcPr>
          <w:p w14:paraId="72697282"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525AE31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EX_BoundingPolygon</w:t>
            </w:r>
          </w:p>
        </w:tc>
        <w:tc>
          <w:tcPr>
            <w:tcW w:w="3060" w:type="dxa"/>
            <w:vAlign w:val="center"/>
          </w:tcPr>
          <w:p w14:paraId="03C762A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D129DC" w:rsidRDefault="00B413FE" w:rsidP="00330823">
            <w:pPr>
              <w:snapToGrid w:val="0"/>
              <w:rPr>
                <w:rFonts w:ascii="Arial" w:hAnsi="Arial"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D129DC" w:rsidRDefault="00B413FE" w:rsidP="00330823">
            <w:pPr>
              <w:snapToGrid w:val="0"/>
              <w:rPr>
                <w:rFonts w:ascii="Arial" w:hAnsi="Arial"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D129DC" w:rsidRDefault="00B413FE" w:rsidP="00330823">
            <w:pPr>
              <w:snapToGrid w:val="0"/>
              <w:jc w:val="center"/>
              <w:rPr>
                <w:rFonts w:ascii="Arial" w:hAnsi="Arial"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D129DC" w:rsidRDefault="00B413FE" w:rsidP="00330823">
            <w:pPr>
              <w:snapToGrid w:val="0"/>
              <w:rPr>
                <w:rFonts w:ascii="Arial" w:hAnsi="Arial"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D129DC" w:rsidRDefault="00B413FE" w:rsidP="00330823">
            <w:pPr>
              <w:snapToGrid w:val="0"/>
              <w:rPr>
                <w:rFonts w:ascii="Arial" w:hAnsi="Arial" w:cs="Arial"/>
                <w:sz w:val="20"/>
                <w:szCs w:val="20"/>
              </w:rPr>
            </w:pPr>
          </w:p>
        </w:tc>
      </w:tr>
      <w:tr w:rsidR="00B413FE" w:rsidRPr="00D129DC"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D129DC" w:rsidRDefault="00B413FE" w:rsidP="00330823">
            <w:pPr>
              <w:snapToGrid w:val="0"/>
              <w:rPr>
                <w:rFonts w:ascii="Arial" w:hAnsi="Arial"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D129DC" w:rsidRDefault="00B413FE" w:rsidP="00330823">
            <w:pPr>
              <w:snapToGrid w:val="0"/>
              <w:rPr>
                <w:rFonts w:ascii="Arial" w:hAnsi="Arial"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D129DC" w:rsidRDefault="00B413FE" w:rsidP="00330823">
            <w:pPr>
              <w:snapToGrid w:val="0"/>
              <w:jc w:val="center"/>
              <w:rPr>
                <w:rFonts w:ascii="Arial" w:hAnsi="Arial"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D129DC" w:rsidRDefault="00B413FE" w:rsidP="00330823">
            <w:pPr>
              <w:snapToGrid w:val="0"/>
              <w:rPr>
                <w:rFonts w:ascii="Arial" w:hAnsi="Arial"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D129DC" w:rsidRDefault="00B413FE" w:rsidP="00330823">
            <w:pPr>
              <w:snapToGrid w:val="0"/>
              <w:rPr>
                <w:rFonts w:ascii="Arial" w:hAnsi="Arial" w:cs="Arial"/>
                <w:sz w:val="20"/>
                <w:szCs w:val="20"/>
              </w:rPr>
            </w:pPr>
          </w:p>
        </w:tc>
      </w:tr>
      <w:tr w:rsidR="00B413FE" w:rsidRPr="00D129DC"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D129DC" w:rsidRDefault="00B413FE" w:rsidP="00330823">
            <w:pPr>
              <w:snapToGrid w:val="0"/>
              <w:rPr>
                <w:rFonts w:ascii="Arial" w:hAnsi="Arial"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D129DC" w:rsidRDefault="00B413FE" w:rsidP="00330823">
            <w:pPr>
              <w:snapToGrid w:val="0"/>
              <w:rPr>
                <w:rFonts w:ascii="Arial" w:hAnsi="Arial"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D129DC" w:rsidRDefault="00B413FE" w:rsidP="00330823">
            <w:pPr>
              <w:snapToGrid w:val="0"/>
              <w:jc w:val="center"/>
              <w:rPr>
                <w:rFonts w:ascii="Arial" w:hAnsi="Arial"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D129DC" w:rsidRDefault="00B413FE" w:rsidP="00330823">
            <w:pPr>
              <w:snapToGrid w:val="0"/>
              <w:rPr>
                <w:rFonts w:ascii="Arial" w:hAnsi="Arial"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D129DC" w:rsidRDefault="00B413FE" w:rsidP="00330823">
            <w:pPr>
              <w:snapToGrid w:val="0"/>
              <w:rPr>
                <w:rFonts w:ascii="Arial" w:hAnsi="Arial" w:cs="Arial"/>
                <w:sz w:val="20"/>
                <w:szCs w:val="20"/>
              </w:rPr>
            </w:pPr>
          </w:p>
        </w:tc>
      </w:tr>
    </w:tbl>
    <w:p w14:paraId="60C0D8D6" w14:textId="62D2C617" w:rsidR="00B413FE" w:rsidRPr="00D129DC" w:rsidRDefault="00B413FE" w:rsidP="0062438A">
      <w:pPr>
        <w:pStyle w:val="AppendixD2"/>
        <w:rPr>
          <w:rFonts w:cs="Arial"/>
          <w:sz w:val="20"/>
        </w:rPr>
      </w:pPr>
      <w:r w:rsidRPr="00D129DC">
        <w:rPr>
          <w:rFonts w:cs="Arial"/>
          <w:sz w:val="20"/>
        </w:rPr>
        <w:br w:type="page"/>
      </w:r>
      <w:r w:rsidR="00CC6D23" w:rsidRPr="00D129DC" w:rsidDel="00CC6D23">
        <w:rPr>
          <w:rFonts w:cs="Arial"/>
          <w:sz w:val="20"/>
        </w:rPr>
        <w:t xml:space="preserve"> </w:t>
      </w:r>
      <w:bookmarkEnd w:id="253"/>
    </w:p>
    <w:p w14:paraId="614B84B3" w14:textId="77777777" w:rsidR="00B413FE" w:rsidRPr="00D129DC" w:rsidRDefault="00B413FE" w:rsidP="00B413FE">
      <w:pPr>
        <w:pStyle w:val="Heading3"/>
        <w:rPr>
          <w:rFonts w:cs="Arial"/>
        </w:rPr>
      </w:pPr>
      <w:bookmarkStart w:id="254" w:name="_Toc403560570"/>
      <w:r w:rsidRPr="00D129DC">
        <w:rPr>
          <w:rFonts w:cs="Arial"/>
        </w:rPr>
        <w:t>S100_DataFormat</w:t>
      </w:r>
      <w:bookmarkEnd w:id="2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43E269D9" w14:textId="77777777" w:rsidTr="00330823">
        <w:trPr>
          <w:trHeight w:val="277"/>
        </w:trPr>
        <w:tc>
          <w:tcPr>
            <w:tcW w:w="3060" w:type="dxa"/>
            <w:vAlign w:val="center"/>
          </w:tcPr>
          <w:p w14:paraId="292EA3A4"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7D489188"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64040F22"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0AC56798"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5223D655"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6DA8F211" w14:textId="77777777" w:rsidTr="00330823">
        <w:trPr>
          <w:trHeight w:val="305"/>
        </w:trPr>
        <w:tc>
          <w:tcPr>
            <w:tcW w:w="3060" w:type="dxa"/>
            <w:vAlign w:val="center"/>
          </w:tcPr>
          <w:p w14:paraId="6003840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S100_DataFormat</w:t>
            </w:r>
          </w:p>
        </w:tc>
        <w:tc>
          <w:tcPr>
            <w:tcW w:w="3420" w:type="dxa"/>
            <w:vAlign w:val="center"/>
          </w:tcPr>
          <w:p w14:paraId="01ED8E8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encoding format</w:t>
            </w:r>
          </w:p>
        </w:tc>
        <w:tc>
          <w:tcPr>
            <w:tcW w:w="804" w:type="dxa"/>
            <w:vAlign w:val="center"/>
          </w:tcPr>
          <w:p w14:paraId="1180FC6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1C5EBEF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9D14DF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6BAD725E" w14:textId="77777777" w:rsidTr="00330823">
        <w:trPr>
          <w:trHeight w:val="277"/>
        </w:trPr>
        <w:tc>
          <w:tcPr>
            <w:tcW w:w="3060" w:type="dxa"/>
            <w:vAlign w:val="center"/>
          </w:tcPr>
          <w:p w14:paraId="055B6167" w14:textId="6E3C3987" w:rsidR="00B413FE" w:rsidRPr="00D129DC" w:rsidRDefault="00B413FE" w:rsidP="007F10DA">
            <w:pPr>
              <w:snapToGrid w:val="0"/>
              <w:rPr>
                <w:rFonts w:ascii="Arial" w:hAnsi="Arial" w:cs="Arial"/>
                <w:sz w:val="20"/>
                <w:szCs w:val="20"/>
              </w:rPr>
            </w:pPr>
            <w:r w:rsidRPr="00D129DC">
              <w:rPr>
                <w:rFonts w:ascii="Arial" w:hAnsi="Arial" w:cs="Arial"/>
                <w:sz w:val="20"/>
                <w:szCs w:val="20"/>
              </w:rPr>
              <w:t xml:space="preserve">ISO/IEC 8211 </w:t>
            </w:r>
          </w:p>
        </w:tc>
        <w:tc>
          <w:tcPr>
            <w:tcW w:w="3420" w:type="dxa"/>
            <w:vAlign w:val="center"/>
          </w:tcPr>
          <w:p w14:paraId="1DB45D33" w14:textId="77777777" w:rsidR="00B413FE" w:rsidRPr="00D129DC" w:rsidRDefault="00B413FE" w:rsidP="00330823">
            <w:pPr>
              <w:snapToGrid w:val="0"/>
              <w:rPr>
                <w:rFonts w:ascii="Arial" w:hAnsi="Arial" w:cs="Arial"/>
                <w:sz w:val="20"/>
                <w:szCs w:val="20"/>
              </w:rPr>
            </w:pPr>
          </w:p>
        </w:tc>
        <w:tc>
          <w:tcPr>
            <w:tcW w:w="804" w:type="dxa"/>
            <w:vAlign w:val="center"/>
          </w:tcPr>
          <w:p w14:paraId="2B682A8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5634049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24A1BBC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72F2797B" w14:textId="77777777" w:rsidTr="00330823">
        <w:trPr>
          <w:trHeight w:val="305"/>
        </w:trPr>
        <w:tc>
          <w:tcPr>
            <w:tcW w:w="3060" w:type="dxa"/>
            <w:vAlign w:val="center"/>
          </w:tcPr>
          <w:p w14:paraId="78097F60" w14:textId="6CB9101E" w:rsidR="00B413FE" w:rsidRPr="00D129DC" w:rsidRDefault="00B413FE" w:rsidP="00330823">
            <w:pPr>
              <w:snapToGrid w:val="0"/>
              <w:rPr>
                <w:rFonts w:ascii="Arial" w:hAnsi="Arial" w:cs="Arial"/>
                <w:sz w:val="20"/>
                <w:szCs w:val="20"/>
              </w:rPr>
            </w:pPr>
            <w:commentRangeStart w:id="255"/>
          </w:p>
        </w:tc>
        <w:tc>
          <w:tcPr>
            <w:tcW w:w="3420" w:type="dxa"/>
            <w:vAlign w:val="center"/>
          </w:tcPr>
          <w:p w14:paraId="1F687033" w14:textId="77777777" w:rsidR="00B413FE" w:rsidRPr="00D129DC" w:rsidRDefault="00B413FE" w:rsidP="00330823">
            <w:pPr>
              <w:snapToGrid w:val="0"/>
              <w:rPr>
                <w:rFonts w:ascii="Arial" w:hAnsi="Arial" w:cs="Arial"/>
                <w:sz w:val="20"/>
                <w:szCs w:val="20"/>
              </w:rPr>
            </w:pPr>
          </w:p>
        </w:tc>
        <w:tc>
          <w:tcPr>
            <w:tcW w:w="804" w:type="dxa"/>
            <w:vAlign w:val="center"/>
          </w:tcPr>
          <w:p w14:paraId="04A524C8" w14:textId="12AC4224" w:rsidR="00B413FE" w:rsidRPr="00D129DC" w:rsidRDefault="00B413FE" w:rsidP="00330823">
            <w:pPr>
              <w:snapToGrid w:val="0"/>
              <w:jc w:val="center"/>
              <w:rPr>
                <w:rFonts w:ascii="Arial" w:hAnsi="Arial" w:cs="Arial"/>
                <w:sz w:val="20"/>
                <w:szCs w:val="20"/>
              </w:rPr>
            </w:pPr>
          </w:p>
        </w:tc>
        <w:tc>
          <w:tcPr>
            <w:tcW w:w="2436" w:type="dxa"/>
            <w:vAlign w:val="center"/>
          </w:tcPr>
          <w:p w14:paraId="4E80AE60" w14:textId="757220A3" w:rsidR="00B413FE" w:rsidRPr="00D129DC" w:rsidRDefault="00B413FE" w:rsidP="00330823">
            <w:pPr>
              <w:snapToGrid w:val="0"/>
              <w:rPr>
                <w:rFonts w:ascii="Arial" w:hAnsi="Arial" w:cs="Arial"/>
                <w:sz w:val="20"/>
                <w:szCs w:val="20"/>
              </w:rPr>
            </w:pPr>
          </w:p>
        </w:tc>
        <w:commentRangeEnd w:id="255"/>
        <w:tc>
          <w:tcPr>
            <w:tcW w:w="3060" w:type="dxa"/>
            <w:vAlign w:val="center"/>
          </w:tcPr>
          <w:p w14:paraId="39AE68AD" w14:textId="365B0AF2" w:rsidR="00B413FE" w:rsidRPr="00D129DC" w:rsidRDefault="007F10DA" w:rsidP="00330823">
            <w:pPr>
              <w:snapToGrid w:val="0"/>
              <w:rPr>
                <w:rFonts w:ascii="Arial" w:hAnsi="Arial" w:cs="Arial"/>
                <w:sz w:val="20"/>
                <w:szCs w:val="20"/>
              </w:rPr>
            </w:pPr>
            <w:r w:rsidRPr="00D129DC">
              <w:rPr>
                <w:rStyle w:val="CommentReference"/>
                <w:rFonts w:ascii="Arial" w:hAnsi="Arial" w:cs="Arial"/>
                <w:sz w:val="20"/>
                <w:szCs w:val="20"/>
              </w:rPr>
              <w:commentReference w:id="255"/>
            </w:r>
          </w:p>
        </w:tc>
      </w:tr>
      <w:tr w:rsidR="00B413FE" w:rsidRPr="00D129DC" w14:paraId="51926317" w14:textId="77777777" w:rsidTr="00330823">
        <w:trPr>
          <w:trHeight w:val="277"/>
        </w:trPr>
        <w:tc>
          <w:tcPr>
            <w:tcW w:w="3060" w:type="dxa"/>
            <w:vAlign w:val="center"/>
          </w:tcPr>
          <w:p w14:paraId="5B2B4C3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GML</w:t>
            </w:r>
          </w:p>
        </w:tc>
        <w:tc>
          <w:tcPr>
            <w:tcW w:w="3420" w:type="dxa"/>
            <w:vAlign w:val="center"/>
          </w:tcPr>
          <w:p w14:paraId="27177615" w14:textId="77777777" w:rsidR="00B413FE" w:rsidRPr="00D129DC" w:rsidRDefault="00B413FE" w:rsidP="00330823">
            <w:pPr>
              <w:snapToGrid w:val="0"/>
              <w:rPr>
                <w:rFonts w:ascii="Arial" w:hAnsi="Arial" w:cs="Arial"/>
                <w:sz w:val="20"/>
                <w:szCs w:val="20"/>
              </w:rPr>
            </w:pPr>
          </w:p>
        </w:tc>
        <w:tc>
          <w:tcPr>
            <w:tcW w:w="804" w:type="dxa"/>
            <w:vAlign w:val="center"/>
          </w:tcPr>
          <w:p w14:paraId="4A19BB8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583BF0D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0E93A7A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1DC2351D" w14:textId="77777777" w:rsidTr="00330823">
        <w:trPr>
          <w:trHeight w:val="305"/>
        </w:trPr>
        <w:tc>
          <w:tcPr>
            <w:tcW w:w="3060" w:type="dxa"/>
            <w:vAlign w:val="center"/>
          </w:tcPr>
          <w:p w14:paraId="77F04B8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HDF5</w:t>
            </w:r>
          </w:p>
        </w:tc>
        <w:tc>
          <w:tcPr>
            <w:tcW w:w="3420" w:type="dxa"/>
            <w:vAlign w:val="center"/>
          </w:tcPr>
          <w:p w14:paraId="588DB87B" w14:textId="77777777" w:rsidR="00B413FE" w:rsidRPr="00D129DC" w:rsidRDefault="00B413FE" w:rsidP="00330823">
            <w:pPr>
              <w:snapToGrid w:val="0"/>
              <w:rPr>
                <w:rFonts w:ascii="Arial" w:hAnsi="Arial" w:cs="Arial"/>
                <w:sz w:val="20"/>
                <w:szCs w:val="20"/>
              </w:rPr>
            </w:pPr>
          </w:p>
        </w:tc>
        <w:tc>
          <w:tcPr>
            <w:tcW w:w="804" w:type="dxa"/>
            <w:vAlign w:val="center"/>
          </w:tcPr>
          <w:p w14:paraId="4FEB2312" w14:textId="77777777" w:rsidR="00B413FE" w:rsidRPr="00D129DC" w:rsidRDefault="00B413FE" w:rsidP="00330823">
            <w:pPr>
              <w:snapToGrid w:val="0"/>
              <w:jc w:val="center"/>
              <w:rPr>
                <w:rFonts w:ascii="Arial" w:hAnsi="Arial" w:cs="Arial"/>
                <w:sz w:val="20"/>
                <w:szCs w:val="20"/>
              </w:rPr>
            </w:pPr>
          </w:p>
        </w:tc>
        <w:tc>
          <w:tcPr>
            <w:tcW w:w="2436" w:type="dxa"/>
            <w:vAlign w:val="center"/>
          </w:tcPr>
          <w:p w14:paraId="0AAD41F5" w14:textId="77777777" w:rsidR="00B413FE" w:rsidRPr="00D129DC" w:rsidRDefault="00B413FE" w:rsidP="00330823">
            <w:pPr>
              <w:snapToGrid w:val="0"/>
              <w:rPr>
                <w:rFonts w:ascii="Arial" w:hAnsi="Arial" w:cs="Arial"/>
                <w:sz w:val="20"/>
                <w:szCs w:val="20"/>
              </w:rPr>
            </w:pPr>
          </w:p>
        </w:tc>
        <w:tc>
          <w:tcPr>
            <w:tcW w:w="3060" w:type="dxa"/>
            <w:vAlign w:val="center"/>
          </w:tcPr>
          <w:p w14:paraId="33C8145E" w14:textId="77777777" w:rsidR="00B413FE" w:rsidRPr="00D129DC" w:rsidRDefault="00B413FE" w:rsidP="00330823">
            <w:pPr>
              <w:snapToGrid w:val="0"/>
              <w:rPr>
                <w:rFonts w:ascii="Arial" w:hAnsi="Arial" w:cs="Arial"/>
                <w:sz w:val="20"/>
                <w:szCs w:val="20"/>
              </w:rPr>
            </w:pPr>
          </w:p>
        </w:tc>
      </w:tr>
      <w:tr w:rsidR="00B413FE" w:rsidRPr="00D129DC" w14:paraId="32AFEE45" w14:textId="77777777" w:rsidTr="00330823">
        <w:trPr>
          <w:trHeight w:val="305"/>
        </w:trPr>
        <w:tc>
          <w:tcPr>
            <w:tcW w:w="3060" w:type="dxa"/>
            <w:vAlign w:val="center"/>
          </w:tcPr>
          <w:p w14:paraId="3E7C60A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Other</w:t>
            </w:r>
          </w:p>
        </w:tc>
        <w:tc>
          <w:tcPr>
            <w:tcW w:w="3420" w:type="dxa"/>
            <w:vAlign w:val="center"/>
          </w:tcPr>
          <w:p w14:paraId="44945BE1" w14:textId="77777777" w:rsidR="00B413FE" w:rsidRPr="00D129DC" w:rsidRDefault="00B413FE" w:rsidP="00330823">
            <w:pPr>
              <w:snapToGrid w:val="0"/>
              <w:rPr>
                <w:rFonts w:ascii="Arial" w:hAnsi="Arial" w:cs="Arial"/>
                <w:sz w:val="20"/>
                <w:szCs w:val="20"/>
              </w:rPr>
            </w:pPr>
          </w:p>
        </w:tc>
        <w:tc>
          <w:tcPr>
            <w:tcW w:w="804" w:type="dxa"/>
            <w:vAlign w:val="center"/>
          </w:tcPr>
          <w:p w14:paraId="0A959A9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85829C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5947CDD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bl>
    <w:p w14:paraId="2254A602" w14:textId="77777777" w:rsidR="00B413FE" w:rsidRPr="00D129DC" w:rsidRDefault="00B413FE" w:rsidP="00B413FE">
      <w:pPr>
        <w:rPr>
          <w:rFonts w:ascii="Arial" w:hAnsi="Arial" w:cs="Arial"/>
          <w:sz w:val="20"/>
          <w:szCs w:val="20"/>
        </w:rPr>
      </w:pPr>
    </w:p>
    <w:p w14:paraId="24716582" w14:textId="77777777" w:rsidR="00B413FE" w:rsidRPr="00D129DC" w:rsidRDefault="00B413FE" w:rsidP="00B413FE">
      <w:pPr>
        <w:pStyle w:val="Heading3"/>
        <w:rPr>
          <w:rFonts w:cs="Arial"/>
        </w:rPr>
      </w:pPr>
      <w:bookmarkStart w:id="256" w:name="_Toc403560571"/>
      <w:r w:rsidRPr="00D129DC">
        <w:rPr>
          <w:rFonts w:cs="Arial"/>
        </w:rPr>
        <w:t>S100_ProductSpecification</w:t>
      </w:r>
      <w:bookmarkEnd w:id="2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4FF0A51F" w14:textId="77777777" w:rsidTr="00330823">
        <w:trPr>
          <w:trHeight w:val="153"/>
        </w:trPr>
        <w:tc>
          <w:tcPr>
            <w:tcW w:w="3034" w:type="dxa"/>
            <w:vAlign w:val="center"/>
          </w:tcPr>
          <w:p w14:paraId="2D4FEA58"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6DDDFBB2"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780DD1AC"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4531B6FC"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1F45B2FF"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25207224" w14:textId="77777777" w:rsidTr="00330823">
        <w:trPr>
          <w:trHeight w:val="490"/>
        </w:trPr>
        <w:tc>
          <w:tcPr>
            <w:tcW w:w="3034" w:type="dxa"/>
            <w:vAlign w:val="center"/>
          </w:tcPr>
          <w:p w14:paraId="5DFB70D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S100_ProductSpecification</w:t>
            </w:r>
          </w:p>
        </w:tc>
        <w:tc>
          <w:tcPr>
            <w:tcW w:w="3420" w:type="dxa"/>
            <w:vAlign w:val="center"/>
          </w:tcPr>
          <w:p w14:paraId="122525D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Product Specification contains the information needed to build the specified product</w:t>
            </w:r>
          </w:p>
        </w:tc>
        <w:tc>
          <w:tcPr>
            <w:tcW w:w="804" w:type="dxa"/>
            <w:vAlign w:val="center"/>
          </w:tcPr>
          <w:p w14:paraId="3628E632"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5A13DE2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473DB39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75DE025A" w14:textId="77777777" w:rsidTr="00330823">
        <w:trPr>
          <w:trHeight w:val="321"/>
        </w:trPr>
        <w:tc>
          <w:tcPr>
            <w:tcW w:w="3034" w:type="dxa"/>
            <w:vAlign w:val="center"/>
          </w:tcPr>
          <w:p w14:paraId="68C79C5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name</w:t>
            </w:r>
          </w:p>
        </w:tc>
        <w:tc>
          <w:tcPr>
            <w:tcW w:w="3420" w:type="dxa"/>
            <w:vAlign w:val="center"/>
          </w:tcPr>
          <w:p w14:paraId="4CC526C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name of the product specification used to create the datasets</w:t>
            </w:r>
          </w:p>
        </w:tc>
        <w:tc>
          <w:tcPr>
            <w:tcW w:w="804" w:type="dxa"/>
            <w:vAlign w:val="center"/>
          </w:tcPr>
          <w:p w14:paraId="426D2EC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1A77E1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419E6D90" w14:textId="0C25351E" w:rsidR="00B413FE" w:rsidRPr="00D129DC" w:rsidRDefault="00CC6D23" w:rsidP="00330823">
            <w:pPr>
              <w:snapToGrid w:val="0"/>
              <w:rPr>
                <w:rFonts w:ascii="Arial" w:hAnsi="Arial" w:cs="Arial"/>
                <w:sz w:val="20"/>
                <w:szCs w:val="20"/>
              </w:rPr>
            </w:pPr>
            <w:r w:rsidRPr="00D129DC">
              <w:rPr>
                <w:rFonts w:ascii="Arial" w:hAnsi="Arial" w:cs="Arial"/>
                <w:sz w:val="20"/>
                <w:szCs w:val="20"/>
              </w:rPr>
              <w:t>129</w:t>
            </w:r>
          </w:p>
        </w:tc>
      </w:tr>
      <w:tr w:rsidR="00B413FE" w:rsidRPr="00D129DC" w14:paraId="27A8EFC8" w14:textId="77777777" w:rsidTr="00330823">
        <w:trPr>
          <w:trHeight w:val="337"/>
        </w:trPr>
        <w:tc>
          <w:tcPr>
            <w:tcW w:w="3034" w:type="dxa"/>
            <w:vAlign w:val="center"/>
          </w:tcPr>
          <w:p w14:paraId="610D3D1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version</w:t>
            </w:r>
          </w:p>
        </w:tc>
        <w:tc>
          <w:tcPr>
            <w:tcW w:w="3420" w:type="dxa"/>
            <w:vAlign w:val="center"/>
          </w:tcPr>
          <w:p w14:paraId="53EE7CA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number of the product specification</w:t>
            </w:r>
          </w:p>
        </w:tc>
        <w:tc>
          <w:tcPr>
            <w:tcW w:w="804" w:type="dxa"/>
            <w:vAlign w:val="center"/>
          </w:tcPr>
          <w:p w14:paraId="7F308A1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42FD2B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9B31E94" w14:textId="0A73825D" w:rsidR="00B413FE" w:rsidRPr="00D129DC" w:rsidRDefault="00CC6D23" w:rsidP="00330823">
            <w:pPr>
              <w:snapToGrid w:val="0"/>
              <w:rPr>
                <w:rFonts w:ascii="Arial" w:hAnsi="Arial" w:cs="Arial"/>
                <w:sz w:val="20"/>
                <w:szCs w:val="20"/>
              </w:rPr>
            </w:pPr>
            <w:r w:rsidRPr="00D129DC">
              <w:rPr>
                <w:rFonts w:ascii="Arial" w:hAnsi="Arial" w:cs="Arial"/>
                <w:sz w:val="20"/>
                <w:szCs w:val="20"/>
              </w:rPr>
              <w:t>1.0.0</w:t>
            </w:r>
          </w:p>
        </w:tc>
      </w:tr>
      <w:tr w:rsidR="00B413FE" w:rsidRPr="00D129DC" w14:paraId="21875AC1" w14:textId="77777777" w:rsidTr="00330823">
        <w:trPr>
          <w:trHeight w:val="321"/>
        </w:trPr>
        <w:tc>
          <w:tcPr>
            <w:tcW w:w="3034" w:type="dxa"/>
            <w:vAlign w:val="center"/>
          </w:tcPr>
          <w:p w14:paraId="1703813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420" w:type="dxa"/>
            <w:vAlign w:val="center"/>
          </w:tcPr>
          <w:p w14:paraId="7C81896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date of the product specification</w:t>
            </w:r>
          </w:p>
        </w:tc>
        <w:tc>
          <w:tcPr>
            <w:tcW w:w="804" w:type="dxa"/>
            <w:vAlign w:val="center"/>
          </w:tcPr>
          <w:p w14:paraId="10810D8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41F00D0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060" w:type="dxa"/>
            <w:vAlign w:val="center"/>
          </w:tcPr>
          <w:p w14:paraId="313035A9" w14:textId="0C5CE1AF" w:rsidR="00B413FE" w:rsidRPr="00D129DC" w:rsidRDefault="00CC6D23" w:rsidP="00330823">
            <w:pPr>
              <w:snapToGrid w:val="0"/>
              <w:rPr>
                <w:rFonts w:ascii="Arial" w:hAnsi="Arial" w:cs="Arial"/>
                <w:sz w:val="20"/>
                <w:szCs w:val="20"/>
              </w:rPr>
            </w:pPr>
            <w:r w:rsidRPr="00D129DC">
              <w:rPr>
                <w:rFonts w:ascii="Arial" w:hAnsi="Arial" w:cs="Arial"/>
                <w:sz w:val="20"/>
                <w:szCs w:val="20"/>
              </w:rPr>
              <w:t>CCYYMMDD</w:t>
            </w:r>
          </w:p>
        </w:tc>
      </w:tr>
    </w:tbl>
    <w:p w14:paraId="10CCDA6A" w14:textId="5DBFB7F6" w:rsidR="00B413FE" w:rsidRPr="00D129DC" w:rsidRDefault="00B413FE" w:rsidP="00B413FE">
      <w:pPr>
        <w:spacing w:after="120"/>
        <w:rPr>
          <w:rFonts w:ascii="Arial" w:hAnsi="Arial" w:cs="Arial"/>
          <w:sz w:val="20"/>
          <w:szCs w:val="20"/>
        </w:rPr>
      </w:pPr>
      <w:r w:rsidRPr="00D129DC">
        <w:rPr>
          <w:rFonts w:ascii="Arial" w:hAnsi="Arial" w:cs="Arial"/>
          <w:sz w:val="20"/>
          <w:szCs w:val="20"/>
        </w:rPr>
        <w:t xml:space="preserve"> </w:t>
      </w:r>
    </w:p>
    <w:p w14:paraId="1DE3CE0E" w14:textId="77777777" w:rsidR="00B413FE" w:rsidRPr="00D129DC" w:rsidRDefault="00B413FE" w:rsidP="00B413FE">
      <w:pPr>
        <w:pStyle w:val="Heading2"/>
        <w:rPr>
          <w:rFonts w:cs="Arial"/>
          <w:sz w:val="20"/>
        </w:rPr>
      </w:pPr>
      <w:bookmarkStart w:id="257" w:name="_Toc403560573"/>
      <w:commentRangeStart w:id="258"/>
      <w:r w:rsidRPr="00D129DC">
        <w:rPr>
          <w:rFonts w:cs="Arial"/>
          <w:sz w:val="20"/>
        </w:rPr>
        <w:t>S100_SupportFileDiscoveryMetadata</w:t>
      </w:r>
      <w:bookmarkEnd w:id="257"/>
      <w:r w:rsidRPr="00D129DC">
        <w:rPr>
          <w:rFonts w:cs="Arial"/>
          <w:sz w:val="20"/>
        </w:rPr>
        <w:t xml:space="preserve"> </w:t>
      </w:r>
      <w:commentRangeEnd w:id="258"/>
      <w:r w:rsidR="0062438A" w:rsidRPr="00D129DC">
        <w:rPr>
          <w:rStyle w:val="CommentReference"/>
          <w:rFonts w:cs="Arial"/>
          <w:b w:val="0"/>
          <w:bCs w:val="0"/>
          <w:sz w:val="20"/>
        </w:rPr>
        <w:commentReference w:id="258"/>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F518642" w14:textId="77777777" w:rsidTr="00330823">
        <w:trPr>
          <w:trHeight w:val="176"/>
        </w:trPr>
        <w:tc>
          <w:tcPr>
            <w:tcW w:w="3060" w:type="dxa"/>
            <w:vAlign w:val="center"/>
          </w:tcPr>
          <w:p w14:paraId="4764B5BE"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7D9D1EE0"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0FB663F3"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63251C65"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21BF3499"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5CFC392E" w14:textId="77777777" w:rsidTr="00330823">
        <w:trPr>
          <w:trHeight w:val="335"/>
        </w:trPr>
        <w:tc>
          <w:tcPr>
            <w:tcW w:w="3060" w:type="dxa"/>
            <w:vAlign w:val="center"/>
          </w:tcPr>
          <w:p w14:paraId="3598600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S100_SupportFiletDiscoveryMetadata</w:t>
            </w:r>
          </w:p>
        </w:tc>
        <w:tc>
          <w:tcPr>
            <w:tcW w:w="3420" w:type="dxa"/>
            <w:vAlign w:val="center"/>
          </w:tcPr>
          <w:p w14:paraId="31A9B6E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Metadata about the individual support files in the exchange catalogue</w:t>
            </w:r>
          </w:p>
        </w:tc>
        <w:tc>
          <w:tcPr>
            <w:tcW w:w="804" w:type="dxa"/>
            <w:vAlign w:val="center"/>
          </w:tcPr>
          <w:p w14:paraId="56DA902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19D86ED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1F21566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5135BCBF" w14:textId="77777777" w:rsidTr="00330823">
        <w:trPr>
          <w:trHeight w:val="335"/>
        </w:trPr>
        <w:tc>
          <w:tcPr>
            <w:tcW w:w="3060" w:type="dxa"/>
            <w:vAlign w:val="center"/>
          </w:tcPr>
          <w:p w14:paraId="532A876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fileName</w:t>
            </w:r>
          </w:p>
        </w:tc>
        <w:tc>
          <w:tcPr>
            <w:tcW w:w="3420" w:type="dxa"/>
            <w:vAlign w:val="center"/>
          </w:tcPr>
          <w:p w14:paraId="219977A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Name of the support file</w:t>
            </w:r>
          </w:p>
        </w:tc>
        <w:tc>
          <w:tcPr>
            <w:tcW w:w="804" w:type="dxa"/>
            <w:vAlign w:val="center"/>
          </w:tcPr>
          <w:p w14:paraId="178EFC9C"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637DAB1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67195098" w14:textId="77777777" w:rsidR="00B413FE" w:rsidRPr="00D129DC" w:rsidRDefault="00B413FE" w:rsidP="00330823">
            <w:pPr>
              <w:snapToGrid w:val="0"/>
              <w:rPr>
                <w:rFonts w:ascii="Arial" w:hAnsi="Arial" w:cs="Arial"/>
                <w:sz w:val="20"/>
                <w:szCs w:val="20"/>
              </w:rPr>
            </w:pPr>
          </w:p>
        </w:tc>
      </w:tr>
      <w:tr w:rsidR="00B413FE" w:rsidRPr="00D129DC" w14:paraId="2B5D9ACF" w14:textId="77777777" w:rsidTr="00330823">
        <w:trPr>
          <w:trHeight w:val="335"/>
        </w:trPr>
        <w:tc>
          <w:tcPr>
            <w:tcW w:w="3060" w:type="dxa"/>
            <w:vAlign w:val="center"/>
          </w:tcPr>
          <w:p w14:paraId="1596C9F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fileLocation</w:t>
            </w:r>
          </w:p>
        </w:tc>
        <w:tc>
          <w:tcPr>
            <w:tcW w:w="3420" w:type="dxa"/>
            <w:vAlign w:val="center"/>
          </w:tcPr>
          <w:p w14:paraId="54CE2B9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Full location from the exchange set root directory</w:t>
            </w:r>
          </w:p>
        </w:tc>
        <w:tc>
          <w:tcPr>
            <w:tcW w:w="804" w:type="dxa"/>
            <w:vAlign w:val="center"/>
          </w:tcPr>
          <w:p w14:paraId="046B488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22CA228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F9AA94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Path relative to the root directory of the exchange set.  The location of the file after the exchange set is unpacked into directory &lt;EXCH_ROOT&gt; will be &lt;EXCH_ROOT&gt;/&lt;filePath&gt;/&lt;filename&gt;</w:t>
            </w:r>
          </w:p>
        </w:tc>
      </w:tr>
      <w:tr w:rsidR="00B413FE" w:rsidRPr="00D129DC" w14:paraId="7B6FC5B8" w14:textId="77777777" w:rsidTr="00330823">
        <w:trPr>
          <w:trHeight w:val="335"/>
        </w:trPr>
        <w:tc>
          <w:tcPr>
            <w:tcW w:w="3060" w:type="dxa"/>
            <w:vAlign w:val="center"/>
          </w:tcPr>
          <w:p w14:paraId="4108B4A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purpose</w:t>
            </w:r>
          </w:p>
        </w:tc>
        <w:tc>
          <w:tcPr>
            <w:tcW w:w="3420" w:type="dxa"/>
            <w:vAlign w:val="center"/>
          </w:tcPr>
          <w:p w14:paraId="0606CF5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 xml:space="preserve">The purpose for which the dataset has been issued </w:t>
            </w:r>
          </w:p>
        </w:tc>
        <w:tc>
          <w:tcPr>
            <w:tcW w:w="804" w:type="dxa"/>
            <w:vAlign w:val="center"/>
          </w:tcPr>
          <w:p w14:paraId="4E4C4B2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5FEC63F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S100_SupportFilePurpose</w:t>
            </w:r>
          </w:p>
        </w:tc>
        <w:tc>
          <w:tcPr>
            <w:tcW w:w="3060" w:type="dxa"/>
            <w:vAlign w:val="center"/>
          </w:tcPr>
          <w:p w14:paraId="0AC3250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E.g. new, re-issue, new edition, update etc.</w:t>
            </w:r>
          </w:p>
        </w:tc>
      </w:tr>
      <w:tr w:rsidR="00B413FE" w:rsidRPr="00D129DC" w14:paraId="19E1F9BF" w14:textId="77777777" w:rsidTr="00330823">
        <w:trPr>
          <w:trHeight w:val="863"/>
        </w:trPr>
        <w:tc>
          <w:tcPr>
            <w:tcW w:w="3060" w:type="dxa"/>
            <w:vAlign w:val="center"/>
          </w:tcPr>
          <w:p w14:paraId="0A0117B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editionNumber</w:t>
            </w:r>
          </w:p>
        </w:tc>
        <w:tc>
          <w:tcPr>
            <w:tcW w:w="3420" w:type="dxa"/>
            <w:vAlign w:val="center"/>
          </w:tcPr>
          <w:p w14:paraId="66F6678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edition number of the dataset</w:t>
            </w:r>
          </w:p>
        </w:tc>
        <w:tc>
          <w:tcPr>
            <w:tcW w:w="804" w:type="dxa"/>
            <w:vAlign w:val="center"/>
          </w:tcPr>
          <w:p w14:paraId="15EE361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6E9D722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2931610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when a data set is initially created, the edition number 1 is assigned to it. The edition number is increased by 1 at each new edition. Edition number remains</w:t>
            </w:r>
          </w:p>
          <w:p w14:paraId="6663B34A" w14:textId="77777777" w:rsidR="00B413FE" w:rsidRPr="00D129DC" w:rsidRDefault="00B413FE" w:rsidP="00330823">
            <w:pPr>
              <w:rPr>
                <w:rFonts w:ascii="Arial" w:hAnsi="Arial" w:cs="Arial"/>
                <w:sz w:val="20"/>
                <w:szCs w:val="20"/>
              </w:rPr>
            </w:pPr>
            <w:r w:rsidRPr="00D129DC">
              <w:rPr>
                <w:rFonts w:ascii="Arial" w:hAnsi="Arial" w:cs="Arial"/>
                <w:sz w:val="20"/>
                <w:szCs w:val="20"/>
              </w:rPr>
              <w:t>the same for a re-issue.</w:t>
            </w:r>
          </w:p>
        </w:tc>
      </w:tr>
      <w:tr w:rsidR="00B413FE" w:rsidRPr="00D129DC" w14:paraId="6677CD7B" w14:textId="77777777" w:rsidTr="00330823">
        <w:trPr>
          <w:trHeight w:val="335"/>
        </w:trPr>
        <w:tc>
          <w:tcPr>
            <w:tcW w:w="3060" w:type="dxa"/>
            <w:vAlign w:val="center"/>
          </w:tcPr>
          <w:p w14:paraId="0D36E26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issueDate</w:t>
            </w:r>
          </w:p>
        </w:tc>
        <w:tc>
          <w:tcPr>
            <w:tcW w:w="3420" w:type="dxa"/>
            <w:vAlign w:val="center"/>
          </w:tcPr>
          <w:p w14:paraId="0D97CD2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 on which the data was made available by the data producer</w:t>
            </w:r>
          </w:p>
        </w:tc>
        <w:tc>
          <w:tcPr>
            <w:tcW w:w="804" w:type="dxa"/>
            <w:vAlign w:val="center"/>
          </w:tcPr>
          <w:p w14:paraId="13A70FB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B11B2B3" w14:textId="77777777" w:rsidR="00B413FE" w:rsidRPr="00D129DC" w:rsidRDefault="00B413FE" w:rsidP="00330823">
            <w:pPr>
              <w:snapToGrid w:val="0"/>
              <w:rPr>
                <w:rFonts w:ascii="Arial" w:hAnsi="Arial" w:cs="Arial"/>
                <w:sz w:val="20"/>
                <w:szCs w:val="20"/>
              </w:rPr>
            </w:pPr>
            <w:commentRangeStart w:id="259"/>
            <w:r w:rsidRPr="00D129DC">
              <w:rPr>
                <w:rFonts w:ascii="Arial" w:hAnsi="Arial" w:cs="Arial"/>
                <w:sz w:val="20"/>
                <w:szCs w:val="20"/>
              </w:rPr>
              <w:t>Date</w:t>
            </w:r>
            <w:commentRangeEnd w:id="259"/>
            <w:r w:rsidR="00CC6D23" w:rsidRPr="00D129DC">
              <w:rPr>
                <w:rStyle w:val="CommentReference"/>
                <w:rFonts w:ascii="Arial" w:hAnsi="Arial" w:cs="Arial"/>
                <w:sz w:val="20"/>
                <w:szCs w:val="20"/>
              </w:rPr>
              <w:commentReference w:id="259"/>
            </w:r>
          </w:p>
        </w:tc>
        <w:tc>
          <w:tcPr>
            <w:tcW w:w="3060" w:type="dxa"/>
            <w:vAlign w:val="center"/>
          </w:tcPr>
          <w:p w14:paraId="410135C0" w14:textId="77777777" w:rsidR="00B413FE" w:rsidRPr="00D129DC" w:rsidRDefault="00B413FE" w:rsidP="00330823">
            <w:pPr>
              <w:snapToGrid w:val="0"/>
              <w:rPr>
                <w:rFonts w:ascii="Arial" w:hAnsi="Arial" w:cs="Arial"/>
                <w:sz w:val="20"/>
                <w:szCs w:val="20"/>
              </w:rPr>
            </w:pPr>
          </w:p>
        </w:tc>
      </w:tr>
      <w:tr w:rsidR="00B413FE" w:rsidRPr="00D129DC" w14:paraId="6B10A97E" w14:textId="77777777" w:rsidTr="00330823">
        <w:trPr>
          <w:trHeight w:val="335"/>
        </w:trPr>
        <w:tc>
          <w:tcPr>
            <w:tcW w:w="3060" w:type="dxa"/>
            <w:vAlign w:val="center"/>
          </w:tcPr>
          <w:p w14:paraId="1D12D38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productSpecification</w:t>
            </w:r>
          </w:p>
        </w:tc>
        <w:tc>
          <w:tcPr>
            <w:tcW w:w="3420" w:type="dxa"/>
            <w:vAlign w:val="center"/>
          </w:tcPr>
          <w:p w14:paraId="7648E44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product specification used to create this file</w:t>
            </w:r>
          </w:p>
        </w:tc>
        <w:tc>
          <w:tcPr>
            <w:tcW w:w="804" w:type="dxa"/>
            <w:vAlign w:val="center"/>
          </w:tcPr>
          <w:p w14:paraId="656BB2D8"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6FB8E3F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S100_ProductSpecification</w:t>
            </w:r>
          </w:p>
        </w:tc>
        <w:tc>
          <w:tcPr>
            <w:tcW w:w="3060" w:type="dxa"/>
            <w:vAlign w:val="center"/>
          </w:tcPr>
          <w:p w14:paraId="230DFF87" w14:textId="77777777" w:rsidR="00B413FE" w:rsidRPr="00D129DC" w:rsidRDefault="00B413FE" w:rsidP="00330823">
            <w:pPr>
              <w:snapToGrid w:val="0"/>
              <w:rPr>
                <w:rFonts w:ascii="Arial" w:hAnsi="Arial" w:cs="Arial"/>
                <w:sz w:val="20"/>
                <w:szCs w:val="20"/>
              </w:rPr>
            </w:pPr>
          </w:p>
        </w:tc>
      </w:tr>
      <w:tr w:rsidR="00B413FE" w:rsidRPr="00D129DC" w14:paraId="17447E9B" w14:textId="77777777" w:rsidTr="00330823">
        <w:trPr>
          <w:trHeight w:val="160"/>
        </w:trPr>
        <w:tc>
          <w:tcPr>
            <w:tcW w:w="3060" w:type="dxa"/>
            <w:vAlign w:val="center"/>
          </w:tcPr>
          <w:p w14:paraId="7943439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dataType</w:t>
            </w:r>
          </w:p>
        </w:tc>
        <w:tc>
          <w:tcPr>
            <w:tcW w:w="3420" w:type="dxa"/>
            <w:vAlign w:val="center"/>
          </w:tcPr>
          <w:p w14:paraId="24855C7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encoding format of the dataset</w:t>
            </w:r>
          </w:p>
        </w:tc>
        <w:tc>
          <w:tcPr>
            <w:tcW w:w="804" w:type="dxa"/>
            <w:vAlign w:val="center"/>
          </w:tcPr>
          <w:p w14:paraId="2B38FBE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4424890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S100_SupportFileFormat</w:t>
            </w:r>
          </w:p>
        </w:tc>
        <w:tc>
          <w:tcPr>
            <w:tcW w:w="3060" w:type="dxa"/>
            <w:vAlign w:val="center"/>
          </w:tcPr>
          <w:p w14:paraId="48A9057E" w14:textId="77777777" w:rsidR="00B413FE" w:rsidRPr="00D129DC" w:rsidRDefault="00B413FE" w:rsidP="00330823">
            <w:pPr>
              <w:snapToGrid w:val="0"/>
              <w:rPr>
                <w:rFonts w:ascii="Arial" w:hAnsi="Arial" w:cs="Arial"/>
                <w:sz w:val="20"/>
                <w:szCs w:val="20"/>
              </w:rPr>
            </w:pPr>
          </w:p>
        </w:tc>
      </w:tr>
      <w:tr w:rsidR="00B413FE" w:rsidRPr="00D129DC" w14:paraId="652CF6C4" w14:textId="77777777" w:rsidTr="00330823">
        <w:trPr>
          <w:trHeight w:val="176"/>
        </w:trPr>
        <w:tc>
          <w:tcPr>
            <w:tcW w:w="3060" w:type="dxa"/>
            <w:vAlign w:val="center"/>
          </w:tcPr>
          <w:p w14:paraId="39B9ACE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otherDataTypeDescription</w:t>
            </w:r>
          </w:p>
        </w:tc>
        <w:tc>
          <w:tcPr>
            <w:tcW w:w="3420" w:type="dxa"/>
            <w:vAlign w:val="center"/>
          </w:tcPr>
          <w:p w14:paraId="232A839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Encoding format other than those listed.</w:t>
            </w:r>
          </w:p>
        </w:tc>
        <w:tc>
          <w:tcPr>
            <w:tcW w:w="804" w:type="dxa"/>
            <w:vAlign w:val="center"/>
          </w:tcPr>
          <w:p w14:paraId="31070CC0"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7680F3D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4C188ED9" w14:textId="77777777" w:rsidR="00B413FE" w:rsidRPr="00D129DC" w:rsidRDefault="00B413FE" w:rsidP="00330823">
            <w:pPr>
              <w:snapToGrid w:val="0"/>
              <w:rPr>
                <w:rFonts w:ascii="Arial" w:hAnsi="Arial" w:cs="Arial"/>
                <w:sz w:val="20"/>
                <w:szCs w:val="20"/>
              </w:rPr>
            </w:pPr>
          </w:p>
        </w:tc>
      </w:tr>
      <w:tr w:rsidR="00B413FE" w:rsidRPr="00D129DC" w14:paraId="37A3B15E" w14:textId="77777777" w:rsidTr="00330823">
        <w:trPr>
          <w:trHeight w:val="160"/>
        </w:trPr>
        <w:tc>
          <w:tcPr>
            <w:tcW w:w="3060" w:type="dxa"/>
            <w:vAlign w:val="center"/>
          </w:tcPr>
          <w:p w14:paraId="0903B88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dataTypeVersion</w:t>
            </w:r>
          </w:p>
        </w:tc>
        <w:tc>
          <w:tcPr>
            <w:tcW w:w="3420" w:type="dxa"/>
            <w:vAlign w:val="center"/>
          </w:tcPr>
          <w:p w14:paraId="6ECB38D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number of the dataType.</w:t>
            </w:r>
          </w:p>
        </w:tc>
        <w:tc>
          <w:tcPr>
            <w:tcW w:w="804" w:type="dxa"/>
            <w:vAlign w:val="center"/>
          </w:tcPr>
          <w:p w14:paraId="055128A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590D17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6FC0199E" w14:textId="77777777" w:rsidR="00B413FE" w:rsidRPr="00D129DC" w:rsidRDefault="00B413FE" w:rsidP="00330823">
            <w:pPr>
              <w:snapToGrid w:val="0"/>
              <w:rPr>
                <w:rFonts w:ascii="Arial" w:hAnsi="Arial" w:cs="Arial"/>
                <w:sz w:val="20"/>
                <w:szCs w:val="20"/>
              </w:rPr>
            </w:pPr>
          </w:p>
        </w:tc>
      </w:tr>
      <w:tr w:rsidR="00B413FE" w:rsidRPr="00D129DC" w14:paraId="2EB78869" w14:textId="77777777" w:rsidTr="00330823">
        <w:trPr>
          <w:trHeight w:val="160"/>
        </w:trPr>
        <w:tc>
          <w:tcPr>
            <w:tcW w:w="3060" w:type="dxa"/>
            <w:vAlign w:val="center"/>
          </w:tcPr>
          <w:p w14:paraId="1DD83D7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comment</w:t>
            </w:r>
          </w:p>
        </w:tc>
        <w:tc>
          <w:tcPr>
            <w:tcW w:w="3420" w:type="dxa"/>
            <w:vAlign w:val="center"/>
          </w:tcPr>
          <w:p w14:paraId="0BB9C6CF" w14:textId="77777777" w:rsidR="00B413FE" w:rsidRPr="00D129DC" w:rsidRDefault="00B413FE" w:rsidP="00330823">
            <w:pPr>
              <w:autoSpaceDE w:val="0"/>
              <w:snapToGrid w:val="0"/>
              <w:rPr>
                <w:rFonts w:ascii="Arial" w:hAnsi="Arial" w:cs="Arial"/>
                <w:sz w:val="20"/>
                <w:szCs w:val="20"/>
              </w:rPr>
            </w:pPr>
          </w:p>
        </w:tc>
        <w:tc>
          <w:tcPr>
            <w:tcW w:w="804" w:type="dxa"/>
            <w:vAlign w:val="center"/>
          </w:tcPr>
          <w:p w14:paraId="710CB3DC"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0F5CF5C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7C4CF09C" w14:textId="77777777" w:rsidR="00B413FE" w:rsidRPr="00D129DC" w:rsidRDefault="00B413FE" w:rsidP="00330823">
            <w:pPr>
              <w:snapToGrid w:val="0"/>
              <w:rPr>
                <w:rFonts w:ascii="Arial" w:hAnsi="Arial" w:cs="Arial"/>
                <w:sz w:val="20"/>
                <w:szCs w:val="20"/>
              </w:rPr>
            </w:pPr>
          </w:p>
        </w:tc>
      </w:tr>
      <w:tr w:rsidR="00B413FE" w:rsidRPr="00D129DC" w14:paraId="6279E27A" w14:textId="77777777" w:rsidTr="00330823">
        <w:trPr>
          <w:trHeight w:val="351"/>
        </w:trPr>
        <w:tc>
          <w:tcPr>
            <w:tcW w:w="3060" w:type="dxa"/>
            <w:vAlign w:val="center"/>
          </w:tcPr>
          <w:p w14:paraId="51F8E1C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digitalSignatureReference</w:t>
            </w:r>
          </w:p>
        </w:tc>
        <w:tc>
          <w:tcPr>
            <w:tcW w:w="3420" w:type="dxa"/>
            <w:vAlign w:val="center"/>
          </w:tcPr>
          <w:p w14:paraId="53FBAED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 Signature of the file</w:t>
            </w:r>
          </w:p>
        </w:tc>
        <w:tc>
          <w:tcPr>
            <w:tcW w:w="804" w:type="dxa"/>
            <w:vAlign w:val="center"/>
          </w:tcPr>
          <w:p w14:paraId="796F7CD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vAlign w:val="center"/>
          </w:tcPr>
          <w:p w14:paraId="4515454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5C0FBAB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Reference to the appropriate digital signature algorithm</w:t>
            </w:r>
          </w:p>
        </w:tc>
      </w:tr>
      <w:tr w:rsidR="00B413FE" w:rsidRPr="00D129DC" w14:paraId="5F3C0D7A" w14:textId="77777777" w:rsidTr="00330823">
        <w:trPr>
          <w:trHeight w:val="351"/>
        </w:trPr>
        <w:tc>
          <w:tcPr>
            <w:tcW w:w="3060" w:type="dxa"/>
            <w:shd w:val="clear" w:color="auto" w:fill="auto"/>
            <w:vAlign w:val="center"/>
          </w:tcPr>
          <w:p w14:paraId="78F25BC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digitalSignatureValue</w:t>
            </w:r>
          </w:p>
        </w:tc>
        <w:tc>
          <w:tcPr>
            <w:tcW w:w="3420" w:type="dxa"/>
            <w:shd w:val="clear" w:color="auto" w:fill="auto"/>
            <w:vAlign w:val="center"/>
          </w:tcPr>
          <w:p w14:paraId="04B7CBF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Value derived from the digital signature</w:t>
            </w:r>
          </w:p>
        </w:tc>
        <w:tc>
          <w:tcPr>
            <w:tcW w:w="804" w:type="dxa"/>
            <w:shd w:val="clear" w:color="auto" w:fill="auto"/>
            <w:vAlign w:val="center"/>
          </w:tcPr>
          <w:p w14:paraId="1A199BED"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0..1</w:t>
            </w:r>
          </w:p>
        </w:tc>
        <w:tc>
          <w:tcPr>
            <w:tcW w:w="2436" w:type="dxa"/>
            <w:shd w:val="clear" w:color="auto" w:fill="auto"/>
            <w:vAlign w:val="center"/>
          </w:tcPr>
          <w:p w14:paraId="637FA5F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auto"/>
            <w:vAlign w:val="center"/>
          </w:tcPr>
          <w:p w14:paraId="330EF0E3" w14:textId="77777777" w:rsidR="00B413FE" w:rsidRPr="00D129DC" w:rsidRDefault="00B413FE" w:rsidP="00330823">
            <w:pPr>
              <w:snapToGrid w:val="0"/>
              <w:rPr>
                <w:rFonts w:ascii="Arial" w:hAnsi="Arial" w:cs="Arial"/>
                <w:sz w:val="20"/>
                <w:szCs w:val="20"/>
              </w:rPr>
            </w:pPr>
          </w:p>
        </w:tc>
      </w:tr>
      <w:tr w:rsidR="00B413FE" w:rsidRPr="00D129DC" w14:paraId="10F18C2B" w14:textId="77777777" w:rsidTr="00330823">
        <w:trPr>
          <w:trHeight w:val="351"/>
        </w:trPr>
        <w:tc>
          <w:tcPr>
            <w:tcW w:w="3060" w:type="dxa"/>
            <w:shd w:val="clear" w:color="auto" w:fill="auto"/>
            <w:vAlign w:val="center"/>
          </w:tcPr>
          <w:p w14:paraId="1DDDF96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fileName</w:t>
            </w:r>
          </w:p>
        </w:tc>
        <w:tc>
          <w:tcPr>
            <w:tcW w:w="3420" w:type="dxa"/>
            <w:shd w:val="clear" w:color="auto" w:fill="auto"/>
            <w:vAlign w:val="center"/>
          </w:tcPr>
          <w:p w14:paraId="67B6D15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Name of the support file</w:t>
            </w:r>
          </w:p>
        </w:tc>
        <w:tc>
          <w:tcPr>
            <w:tcW w:w="804" w:type="dxa"/>
            <w:shd w:val="clear" w:color="auto" w:fill="auto"/>
            <w:vAlign w:val="center"/>
          </w:tcPr>
          <w:p w14:paraId="6B8900E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shd w:val="clear" w:color="auto" w:fill="auto"/>
            <w:vAlign w:val="center"/>
          </w:tcPr>
          <w:p w14:paraId="01F41D5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shd w:val="clear" w:color="auto" w:fill="auto"/>
            <w:vAlign w:val="center"/>
          </w:tcPr>
          <w:p w14:paraId="0D159B40" w14:textId="77777777" w:rsidR="00B413FE" w:rsidRPr="00D129DC" w:rsidRDefault="00B413FE" w:rsidP="00330823">
            <w:pPr>
              <w:snapToGrid w:val="0"/>
              <w:rPr>
                <w:rFonts w:ascii="Arial" w:hAnsi="Arial" w:cs="Arial"/>
                <w:sz w:val="20"/>
                <w:szCs w:val="20"/>
              </w:rPr>
            </w:pPr>
          </w:p>
        </w:tc>
      </w:tr>
    </w:tbl>
    <w:p w14:paraId="1D9B14A5" w14:textId="77777777" w:rsidR="00B413FE" w:rsidRPr="00D129DC" w:rsidRDefault="00B413FE" w:rsidP="00B413FE">
      <w:pPr>
        <w:rPr>
          <w:rFonts w:ascii="Arial" w:hAnsi="Arial" w:cs="Arial"/>
          <w:sz w:val="20"/>
          <w:szCs w:val="20"/>
        </w:rPr>
      </w:pPr>
      <w:r w:rsidRPr="00D129DC">
        <w:rPr>
          <w:rFonts w:ascii="Arial" w:hAnsi="Arial" w:cs="Arial"/>
          <w:sz w:val="20"/>
          <w:szCs w:val="20"/>
        </w:rPr>
        <w:br w:type="page"/>
      </w:r>
    </w:p>
    <w:p w14:paraId="6173D006" w14:textId="77777777" w:rsidR="00B413FE" w:rsidRPr="00D129DC" w:rsidRDefault="00B413FE" w:rsidP="00B413FE">
      <w:pPr>
        <w:pStyle w:val="Heading3"/>
        <w:rPr>
          <w:rFonts w:cs="Arial"/>
        </w:rPr>
      </w:pPr>
      <w:bookmarkStart w:id="260" w:name="_Toc403560574"/>
      <w:r w:rsidRPr="00D129DC">
        <w:rPr>
          <w:rFonts w:cs="Arial"/>
        </w:rPr>
        <w:t>S100_SupportFileFormat</w:t>
      </w:r>
      <w:bookmarkEnd w:id="2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0ACA568E" w14:textId="77777777" w:rsidTr="00330823">
        <w:trPr>
          <w:trHeight w:val="289"/>
        </w:trPr>
        <w:tc>
          <w:tcPr>
            <w:tcW w:w="3060" w:type="dxa"/>
            <w:vAlign w:val="center"/>
          </w:tcPr>
          <w:p w14:paraId="330062B7"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30D7D143"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6283B574"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71D5133B"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164FB473"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51900063" w14:textId="77777777" w:rsidTr="00330823">
        <w:trPr>
          <w:trHeight w:val="263"/>
        </w:trPr>
        <w:tc>
          <w:tcPr>
            <w:tcW w:w="3060" w:type="dxa"/>
            <w:vAlign w:val="center"/>
          </w:tcPr>
          <w:p w14:paraId="0F67309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S100_SupportFormat</w:t>
            </w:r>
          </w:p>
        </w:tc>
        <w:tc>
          <w:tcPr>
            <w:tcW w:w="3420" w:type="dxa"/>
            <w:vAlign w:val="center"/>
          </w:tcPr>
          <w:p w14:paraId="04C01B1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format used in the support file</w:t>
            </w:r>
          </w:p>
        </w:tc>
        <w:tc>
          <w:tcPr>
            <w:tcW w:w="804" w:type="dxa"/>
            <w:vAlign w:val="center"/>
          </w:tcPr>
          <w:p w14:paraId="58DC6CC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1B46720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890441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3510CAC3" w14:textId="77777777" w:rsidTr="00330823">
        <w:trPr>
          <w:trHeight w:val="263"/>
        </w:trPr>
        <w:tc>
          <w:tcPr>
            <w:tcW w:w="3060" w:type="dxa"/>
            <w:vAlign w:val="center"/>
          </w:tcPr>
          <w:p w14:paraId="1C6BC96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ASCII</w:t>
            </w:r>
          </w:p>
        </w:tc>
        <w:tc>
          <w:tcPr>
            <w:tcW w:w="3420" w:type="dxa"/>
            <w:vAlign w:val="center"/>
          </w:tcPr>
          <w:p w14:paraId="6E1B5747" w14:textId="77777777" w:rsidR="00B413FE" w:rsidRPr="00D129DC" w:rsidRDefault="00B413FE" w:rsidP="00330823">
            <w:pPr>
              <w:snapToGrid w:val="0"/>
              <w:rPr>
                <w:rFonts w:ascii="Arial" w:hAnsi="Arial" w:cs="Arial"/>
                <w:sz w:val="20"/>
                <w:szCs w:val="20"/>
              </w:rPr>
            </w:pPr>
          </w:p>
        </w:tc>
        <w:tc>
          <w:tcPr>
            <w:tcW w:w="804" w:type="dxa"/>
            <w:vAlign w:val="center"/>
          </w:tcPr>
          <w:p w14:paraId="29F02239"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7C5DC00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339D4FF2" w14:textId="77777777" w:rsidR="00B413FE" w:rsidRPr="00D129DC" w:rsidRDefault="00B413FE" w:rsidP="00330823">
            <w:pPr>
              <w:snapToGrid w:val="0"/>
              <w:rPr>
                <w:rFonts w:ascii="Arial" w:hAnsi="Arial" w:cs="Arial"/>
                <w:sz w:val="20"/>
                <w:szCs w:val="20"/>
              </w:rPr>
            </w:pPr>
          </w:p>
        </w:tc>
      </w:tr>
      <w:tr w:rsidR="00B413FE" w:rsidRPr="00D129DC" w14:paraId="4DDD2EBC" w14:textId="77777777" w:rsidTr="00330823">
        <w:trPr>
          <w:trHeight w:val="289"/>
        </w:trPr>
        <w:tc>
          <w:tcPr>
            <w:tcW w:w="3060" w:type="dxa"/>
            <w:vAlign w:val="center"/>
          </w:tcPr>
          <w:p w14:paraId="603F582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JPEG2000</w:t>
            </w:r>
          </w:p>
        </w:tc>
        <w:tc>
          <w:tcPr>
            <w:tcW w:w="3420" w:type="dxa"/>
            <w:vAlign w:val="center"/>
          </w:tcPr>
          <w:p w14:paraId="7924DA27" w14:textId="77777777" w:rsidR="00B413FE" w:rsidRPr="00D129DC" w:rsidRDefault="00B413FE" w:rsidP="00330823">
            <w:pPr>
              <w:snapToGrid w:val="0"/>
              <w:rPr>
                <w:rFonts w:ascii="Arial" w:hAnsi="Arial" w:cs="Arial"/>
                <w:sz w:val="20"/>
                <w:szCs w:val="20"/>
              </w:rPr>
            </w:pPr>
          </w:p>
        </w:tc>
        <w:tc>
          <w:tcPr>
            <w:tcW w:w="804" w:type="dxa"/>
            <w:vAlign w:val="center"/>
          </w:tcPr>
          <w:p w14:paraId="15D2072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356915B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1B740B2B" w14:textId="77777777" w:rsidR="00B413FE" w:rsidRPr="00D129DC" w:rsidRDefault="00B413FE" w:rsidP="00330823">
            <w:pPr>
              <w:snapToGrid w:val="0"/>
              <w:rPr>
                <w:rFonts w:ascii="Arial" w:hAnsi="Arial" w:cs="Arial"/>
                <w:sz w:val="20"/>
                <w:szCs w:val="20"/>
              </w:rPr>
            </w:pPr>
          </w:p>
        </w:tc>
      </w:tr>
      <w:tr w:rsidR="00B413FE" w:rsidRPr="00D129DC" w14:paraId="663F749E" w14:textId="77777777" w:rsidTr="00330823">
        <w:trPr>
          <w:trHeight w:val="263"/>
        </w:trPr>
        <w:tc>
          <w:tcPr>
            <w:tcW w:w="3060" w:type="dxa"/>
            <w:vAlign w:val="center"/>
          </w:tcPr>
          <w:p w14:paraId="3956D26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HTML</w:t>
            </w:r>
          </w:p>
        </w:tc>
        <w:tc>
          <w:tcPr>
            <w:tcW w:w="3420" w:type="dxa"/>
            <w:vAlign w:val="center"/>
          </w:tcPr>
          <w:p w14:paraId="52D215FA" w14:textId="77777777" w:rsidR="00B413FE" w:rsidRPr="00D129DC" w:rsidRDefault="00B413FE" w:rsidP="00330823">
            <w:pPr>
              <w:snapToGrid w:val="0"/>
              <w:rPr>
                <w:rFonts w:ascii="Arial" w:hAnsi="Arial" w:cs="Arial"/>
                <w:sz w:val="20"/>
                <w:szCs w:val="20"/>
              </w:rPr>
            </w:pPr>
          </w:p>
        </w:tc>
        <w:tc>
          <w:tcPr>
            <w:tcW w:w="804" w:type="dxa"/>
            <w:vAlign w:val="center"/>
          </w:tcPr>
          <w:p w14:paraId="60A1F4E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403C4C8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644FD8DD" w14:textId="77777777" w:rsidR="00B413FE" w:rsidRPr="00D129DC" w:rsidRDefault="00B413FE" w:rsidP="00330823">
            <w:pPr>
              <w:snapToGrid w:val="0"/>
              <w:rPr>
                <w:rFonts w:ascii="Arial" w:hAnsi="Arial" w:cs="Arial"/>
                <w:sz w:val="20"/>
                <w:szCs w:val="20"/>
              </w:rPr>
            </w:pPr>
          </w:p>
        </w:tc>
      </w:tr>
      <w:tr w:rsidR="00B413FE" w:rsidRPr="00D129DC" w14:paraId="4C9C04A3" w14:textId="77777777" w:rsidTr="00330823">
        <w:trPr>
          <w:trHeight w:val="289"/>
        </w:trPr>
        <w:tc>
          <w:tcPr>
            <w:tcW w:w="3060" w:type="dxa"/>
            <w:vAlign w:val="center"/>
          </w:tcPr>
          <w:p w14:paraId="2B69C58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XML</w:t>
            </w:r>
          </w:p>
        </w:tc>
        <w:tc>
          <w:tcPr>
            <w:tcW w:w="3420" w:type="dxa"/>
            <w:vAlign w:val="center"/>
          </w:tcPr>
          <w:p w14:paraId="13CC0771" w14:textId="77777777" w:rsidR="00B413FE" w:rsidRPr="00D129DC" w:rsidRDefault="00B413FE" w:rsidP="00330823">
            <w:pPr>
              <w:snapToGrid w:val="0"/>
              <w:rPr>
                <w:rFonts w:ascii="Arial" w:hAnsi="Arial" w:cs="Arial"/>
                <w:sz w:val="20"/>
                <w:szCs w:val="20"/>
              </w:rPr>
            </w:pPr>
          </w:p>
        </w:tc>
        <w:tc>
          <w:tcPr>
            <w:tcW w:w="804" w:type="dxa"/>
            <w:vAlign w:val="center"/>
          </w:tcPr>
          <w:p w14:paraId="1546386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41EE32F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6A25F104" w14:textId="77777777" w:rsidR="00B413FE" w:rsidRPr="00D129DC" w:rsidRDefault="00B413FE" w:rsidP="00330823">
            <w:pPr>
              <w:snapToGrid w:val="0"/>
              <w:rPr>
                <w:rFonts w:ascii="Arial" w:hAnsi="Arial" w:cs="Arial"/>
                <w:sz w:val="20"/>
                <w:szCs w:val="20"/>
              </w:rPr>
            </w:pPr>
          </w:p>
        </w:tc>
      </w:tr>
      <w:tr w:rsidR="00B413FE" w:rsidRPr="00D129DC" w14:paraId="34F68888" w14:textId="77777777" w:rsidTr="00330823">
        <w:trPr>
          <w:trHeight w:val="263"/>
        </w:trPr>
        <w:tc>
          <w:tcPr>
            <w:tcW w:w="3060" w:type="dxa"/>
            <w:vAlign w:val="center"/>
          </w:tcPr>
          <w:p w14:paraId="186AC76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XSLT</w:t>
            </w:r>
          </w:p>
        </w:tc>
        <w:tc>
          <w:tcPr>
            <w:tcW w:w="3420" w:type="dxa"/>
            <w:vAlign w:val="center"/>
          </w:tcPr>
          <w:p w14:paraId="5371246B" w14:textId="77777777" w:rsidR="00B413FE" w:rsidRPr="00D129DC" w:rsidRDefault="00B413FE" w:rsidP="00330823">
            <w:pPr>
              <w:snapToGrid w:val="0"/>
              <w:rPr>
                <w:rFonts w:ascii="Arial" w:hAnsi="Arial" w:cs="Arial"/>
                <w:sz w:val="20"/>
                <w:szCs w:val="20"/>
              </w:rPr>
            </w:pPr>
          </w:p>
        </w:tc>
        <w:tc>
          <w:tcPr>
            <w:tcW w:w="804" w:type="dxa"/>
            <w:vAlign w:val="center"/>
          </w:tcPr>
          <w:p w14:paraId="368F00D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71F845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7F247702" w14:textId="77777777" w:rsidR="00B413FE" w:rsidRPr="00D129DC" w:rsidRDefault="00B413FE" w:rsidP="00330823">
            <w:pPr>
              <w:snapToGrid w:val="0"/>
              <w:rPr>
                <w:rFonts w:ascii="Arial" w:hAnsi="Arial" w:cs="Arial"/>
                <w:sz w:val="20"/>
                <w:szCs w:val="20"/>
              </w:rPr>
            </w:pPr>
          </w:p>
        </w:tc>
      </w:tr>
      <w:tr w:rsidR="00B413FE" w:rsidRPr="00D129DC" w14:paraId="02E8FCEE" w14:textId="77777777" w:rsidTr="00330823">
        <w:trPr>
          <w:trHeight w:val="263"/>
        </w:trPr>
        <w:tc>
          <w:tcPr>
            <w:tcW w:w="3060" w:type="dxa"/>
            <w:vAlign w:val="center"/>
          </w:tcPr>
          <w:p w14:paraId="70E0862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VIDEO</w:t>
            </w:r>
          </w:p>
        </w:tc>
        <w:tc>
          <w:tcPr>
            <w:tcW w:w="3420" w:type="dxa"/>
            <w:vAlign w:val="center"/>
          </w:tcPr>
          <w:p w14:paraId="70882BBC" w14:textId="77777777" w:rsidR="00B413FE" w:rsidRPr="00D129DC" w:rsidRDefault="00B413FE" w:rsidP="00330823">
            <w:pPr>
              <w:snapToGrid w:val="0"/>
              <w:rPr>
                <w:rFonts w:ascii="Arial" w:hAnsi="Arial" w:cs="Arial"/>
                <w:sz w:val="20"/>
                <w:szCs w:val="20"/>
              </w:rPr>
            </w:pPr>
          </w:p>
        </w:tc>
        <w:tc>
          <w:tcPr>
            <w:tcW w:w="804" w:type="dxa"/>
            <w:vAlign w:val="center"/>
          </w:tcPr>
          <w:p w14:paraId="3302BEE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0B62D4F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6991369C" w14:textId="77777777" w:rsidR="00B413FE" w:rsidRPr="00D129DC" w:rsidRDefault="00B413FE" w:rsidP="00330823">
            <w:pPr>
              <w:snapToGrid w:val="0"/>
              <w:rPr>
                <w:rFonts w:ascii="Arial" w:hAnsi="Arial" w:cs="Arial"/>
                <w:sz w:val="20"/>
                <w:szCs w:val="20"/>
              </w:rPr>
            </w:pPr>
          </w:p>
        </w:tc>
      </w:tr>
      <w:tr w:rsidR="00B413FE" w:rsidRPr="00D129DC" w14:paraId="10B9003F" w14:textId="77777777" w:rsidTr="00330823">
        <w:trPr>
          <w:trHeight w:val="289"/>
        </w:trPr>
        <w:tc>
          <w:tcPr>
            <w:tcW w:w="3060" w:type="dxa"/>
            <w:vAlign w:val="center"/>
          </w:tcPr>
          <w:p w14:paraId="3F3BEC6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TIFF</w:t>
            </w:r>
          </w:p>
        </w:tc>
        <w:tc>
          <w:tcPr>
            <w:tcW w:w="3420" w:type="dxa"/>
            <w:vAlign w:val="center"/>
          </w:tcPr>
          <w:p w14:paraId="78E94997" w14:textId="77777777" w:rsidR="00B413FE" w:rsidRPr="00D129DC" w:rsidRDefault="00B413FE" w:rsidP="00330823">
            <w:pPr>
              <w:snapToGrid w:val="0"/>
              <w:rPr>
                <w:rFonts w:ascii="Arial" w:hAnsi="Arial" w:cs="Arial"/>
                <w:sz w:val="20"/>
                <w:szCs w:val="20"/>
              </w:rPr>
            </w:pPr>
          </w:p>
        </w:tc>
        <w:tc>
          <w:tcPr>
            <w:tcW w:w="804" w:type="dxa"/>
            <w:vAlign w:val="center"/>
          </w:tcPr>
          <w:p w14:paraId="28B927B5" w14:textId="77777777" w:rsidR="00B413FE" w:rsidRPr="00D129DC" w:rsidRDefault="00B413FE" w:rsidP="00330823">
            <w:pPr>
              <w:snapToGrid w:val="0"/>
              <w:jc w:val="center"/>
              <w:rPr>
                <w:rFonts w:ascii="Arial" w:hAnsi="Arial" w:cs="Arial"/>
                <w:sz w:val="20"/>
                <w:szCs w:val="20"/>
              </w:rPr>
            </w:pPr>
          </w:p>
        </w:tc>
        <w:tc>
          <w:tcPr>
            <w:tcW w:w="2436" w:type="dxa"/>
            <w:vAlign w:val="center"/>
          </w:tcPr>
          <w:p w14:paraId="62351C59" w14:textId="77777777" w:rsidR="00B413FE" w:rsidRPr="00D129DC" w:rsidRDefault="00B413FE" w:rsidP="00330823">
            <w:pPr>
              <w:snapToGrid w:val="0"/>
              <w:rPr>
                <w:rFonts w:ascii="Arial" w:hAnsi="Arial" w:cs="Arial"/>
                <w:sz w:val="20"/>
                <w:szCs w:val="20"/>
              </w:rPr>
            </w:pPr>
          </w:p>
        </w:tc>
        <w:tc>
          <w:tcPr>
            <w:tcW w:w="3060" w:type="dxa"/>
            <w:vAlign w:val="center"/>
          </w:tcPr>
          <w:p w14:paraId="2A8D7B1E" w14:textId="77777777" w:rsidR="00B413FE" w:rsidRPr="00D129DC" w:rsidRDefault="00B413FE" w:rsidP="00330823">
            <w:pPr>
              <w:snapToGrid w:val="0"/>
              <w:rPr>
                <w:rFonts w:ascii="Arial" w:hAnsi="Arial" w:cs="Arial"/>
                <w:sz w:val="20"/>
                <w:szCs w:val="20"/>
              </w:rPr>
            </w:pPr>
          </w:p>
        </w:tc>
      </w:tr>
    </w:tbl>
    <w:p w14:paraId="244B3C44" w14:textId="77777777" w:rsidR="00B413FE" w:rsidRPr="00D129DC" w:rsidRDefault="00B413FE" w:rsidP="00B413FE">
      <w:pPr>
        <w:pStyle w:val="AppendixD2"/>
        <w:rPr>
          <w:rFonts w:cs="Arial"/>
          <w:sz w:val="20"/>
        </w:rPr>
      </w:pPr>
      <w:bookmarkStart w:id="261" w:name="_Toc403560575"/>
    </w:p>
    <w:p w14:paraId="7553CC33" w14:textId="77777777" w:rsidR="00B413FE" w:rsidRPr="00D129DC" w:rsidRDefault="00B413FE" w:rsidP="00B413FE">
      <w:pPr>
        <w:pStyle w:val="Heading3"/>
        <w:rPr>
          <w:rFonts w:cs="Arial"/>
        </w:rPr>
      </w:pPr>
      <w:r w:rsidRPr="00D129DC">
        <w:rPr>
          <w:rFonts w:cs="Arial"/>
        </w:rPr>
        <w:t>S100_SupportFilePurpose</w:t>
      </w:r>
      <w:bookmarkEnd w:id="2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205B5682" w14:textId="77777777" w:rsidTr="00330823">
        <w:trPr>
          <w:trHeight w:val="304"/>
        </w:trPr>
        <w:tc>
          <w:tcPr>
            <w:tcW w:w="3034" w:type="dxa"/>
            <w:vAlign w:val="center"/>
          </w:tcPr>
          <w:p w14:paraId="2ACDB604"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30CC8A1A"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31DAC856"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31444A42"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23E1969A"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40080336" w14:textId="77777777" w:rsidTr="00330823">
        <w:trPr>
          <w:trHeight w:val="276"/>
        </w:trPr>
        <w:tc>
          <w:tcPr>
            <w:tcW w:w="3034" w:type="dxa"/>
            <w:vAlign w:val="center"/>
          </w:tcPr>
          <w:p w14:paraId="6B12746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S100_SupportFilePurpose</w:t>
            </w:r>
          </w:p>
        </w:tc>
        <w:tc>
          <w:tcPr>
            <w:tcW w:w="3420" w:type="dxa"/>
            <w:vAlign w:val="center"/>
          </w:tcPr>
          <w:p w14:paraId="3E0919B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reason for inclusion of the support file in this exchange set</w:t>
            </w:r>
          </w:p>
        </w:tc>
        <w:tc>
          <w:tcPr>
            <w:tcW w:w="804" w:type="dxa"/>
            <w:vAlign w:val="center"/>
          </w:tcPr>
          <w:p w14:paraId="7E2D650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E891FD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5D988A8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6CDA5369" w14:textId="77777777" w:rsidTr="00330823">
        <w:trPr>
          <w:trHeight w:val="304"/>
        </w:trPr>
        <w:tc>
          <w:tcPr>
            <w:tcW w:w="3034" w:type="dxa"/>
            <w:vAlign w:val="center"/>
          </w:tcPr>
          <w:p w14:paraId="0E700D1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new</w:t>
            </w:r>
          </w:p>
        </w:tc>
        <w:tc>
          <w:tcPr>
            <w:tcW w:w="3420" w:type="dxa"/>
            <w:vAlign w:val="center"/>
          </w:tcPr>
          <w:p w14:paraId="7BB37A2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 file which is new</w:t>
            </w:r>
          </w:p>
        </w:tc>
        <w:tc>
          <w:tcPr>
            <w:tcW w:w="804" w:type="dxa"/>
            <w:vAlign w:val="center"/>
          </w:tcPr>
          <w:p w14:paraId="2F6236F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65E33A88"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594951F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Signifies a new file.</w:t>
            </w:r>
          </w:p>
        </w:tc>
      </w:tr>
      <w:tr w:rsidR="00B413FE" w:rsidRPr="00D129DC" w14:paraId="7B2582BA" w14:textId="77777777" w:rsidTr="00330823">
        <w:trPr>
          <w:trHeight w:val="276"/>
        </w:trPr>
        <w:tc>
          <w:tcPr>
            <w:tcW w:w="3034" w:type="dxa"/>
            <w:vAlign w:val="center"/>
          </w:tcPr>
          <w:p w14:paraId="0EBEC57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replacement</w:t>
            </w:r>
          </w:p>
        </w:tc>
        <w:tc>
          <w:tcPr>
            <w:tcW w:w="3420" w:type="dxa"/>
            <w:vAlign w:val="center"/>
          </w:tcPr>
          <w:p w14:paraId="47A9B29B"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A file which replaces an existing file</w:t>
            </w:r>
          </w:p>
        </w:tc>
        <w:tc>
          <w:tcPr>
            <w:tcW w:w="804" w:type="dxa"/>
            <w:vAlign w:val="center"/>
          </w:tcPr>
          <w:p w14:paraId="5435B861"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BEF3370"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12950D2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Signifies a replacement for a file of the same name</w:t>
            </w:r>
          </w:p>
        </w:tc>
      </w:tr>
      <w:tr w:rsidR="00B413FE" w:rsidRPr="00D129DC" w14:paraId="3789EB5D" w14:textId="77777777" w:rsidTr="00330823">
        <w:trPr>
          <w:trHeight w:val="304"/>
        </w:trPr>
        <w:tc>
          <w:tcPr>
            <w:tcW w:w="3034" w:type="dxa"/>
            <w:vAlign w:val="center"/>
          </w:tcPr>
          <w:p w14:paraId="69150E4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deletion</w:t>
            </w:r>
          </w:p>
        </w:tc>
        <w:tc>
          <w:tcPr>
            <w:tcW w:w="3420" w:type="dxa"/>
            <w:vAlign w:val="center"/>
          </w:tcPr>
          <w:p w14:paraId="67D2C68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Deletes an existing file</w:t>
            </w:r>
          </w:p>
        </w:tc>
        <w:tc>
          <w:tcPr>
            <w:tcW w:w="804" w:type="dxa"/>
            <w:vAlign w:val="center"/>
          </w:tcPr>
          <w:p w14:paraId="1C176DCF"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49DC513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2424EC4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Signifies deletion of a file of that name</w:t>
            </w:r>
          </w:p>
        </w:tc>
      </w:tr>
    </w:tbl>
    <w:p w14:paraId="41171AC3" w14:textId="77777777" w:rsidR="00B413FE" w:rsidRPr="00D129DC" w:rsidRDefault="00B413FE" w:rsidP="00B413FE">
      <w:pPr>
        <w:rPr>
          <w:rFonts w:ascii="Arial" w:hAnsi="Arial" w:cs="Arial"/>
          <w:sz w:val="20"/>
          <w:szCs w:val="20"/>
        </w:rPr>
      </w:pPr>
    </w:p>
    <w:p w14:paraId="2E6A8BB9" w14:textId="77777777" w:rsidR="00B413FE" w:rsidRPr="00D129DC" w:rsidRDefault="00B413FE" w:rsidP="00B413FE">
      <w:pPr>
        <w:pStyle w:val="Heading2"/>
        <w:rPr>
          <w:rFonts w:cs="Arial"/>
          <w:sz w:val="20"/>
        </w:rPr>
      </w:pPr>
      <w:bookmarkStart w:id="262" w:name="_Toc403560576"/>
      <w:r w:rsidRPr="00D129DC">
        <w:rPr>
          <w:rFonts w:cs="Arial"/>
          <w:sz w:val="20"/>
        </w:rPr>
        <w:t>S100_Catalogue</w:t>
      </w:r>
      <w:bookmarkEnd w:id="262"/>
      <w:r w:rsidRPr="00D129DC">
        <w:rPr>
          <w:rFonts w:cs="Arial"/>
          <w:sz w:val="20"/>
        </w:rP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080BEBC3" w14:textId="77777777" w:rsidTr="00330823">
        <w:trPr>
          <w:trHeight w:val="70"/>
        </w:trPr>
        <w:tc>
          <w:tcPr>
            <w:tcW w:w="3034" w:type="dxa"/>
            <w:vAlign w:val="center"/>
          </w:tcPr>
          <w:p w14:paraId="487F0CBA"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4D181136"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2F59360F"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0C7BB771"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0139234D"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450A90CD" w14:textId="77777777" w:rsidTr="00330823">
        <w:trPr>
          <w:trHeight w:val="218"/>
        </w:trPr>
        <w:tc>
          <w:tcPr>
            <w:tcW w:w="3034" w:type="dxa"/>
            <w:vAlign w:val="center"/>
          </w:tcPr>
          <w:p w14:paraId="4C60407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w:t>
            </w:r>
          </w:p>
        </w:tc>
        <w:tc>
          <w:tcPr>
            <w:tcW w:w="3420" w:type="dxa"/>
            <w:vAlign w:val="center"/>
          </w:tcPr>
          <w:p w14:paraId="2395725A" w14:textId="77777777" w:rsidR="00B413FE" w:rsidRPr="00D129DC" w:rsidRDefault="00B413FE" w:rsidP="00330823">
            <w:pPr>
              <w:snapToGrid w:val="0"/>
              <w:rPr>
                <w:rFonts w:ascii="Arial" w:hAnsi="Arial" w:cs="Arial"/>
                <w:sz w:val="20"/>
                <w:szCs w:val="20"/>
              </w:rPr>
            </w:pPr>
          </w:p>
        </w:tc>
        <w:tc>
          <w:tcPr>
            <w:tcW w:w="804" w:type="dxa"/>
            <w:vAlign w:val="center"/>
          </w:tcPr>
          <w:p w14:paraId="3750BE83"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FA97CE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142AB26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08521EBD" w14:textId="77777777" w:rsidTr="00330823">
        <w:trPr>
          <w:trHeight w:val="198"/>
        </w:trPr>
        <w:tc>
          <w:tcPr>
            <w:tcW w:w="3034" w:type="dxa"/>
            <w:vAlign w:val="center"/>
          </w:tcPr>
          <w:p w14:paraId="4161E69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filename</w:t>
            </w:r>
          </w:p>
        </w:tc>
        <w:tc>
          <w:tcPr>
            <w:tcW w:w="3420" w:type="dxa"/>
            <w:vAlign w:val="center"/>
          </w:tcPr>
          <w:p w14:paraId="63D7C15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name for the catalogue</w:t>
            </w:r>
          </w:p>
        </w:tc>
        <w:tc>
          <w:tcPr>
            <w:tcW w:w="804" w:type="dxa"/>
            <w:vAlign w:val="center"/>
          </w:tcPr>
          <w:p w14:paraId="6721E174"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9D302B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4F1C360B" w14:textId="77777777" w:rsidR="00B413FE" w:rsidRPr="00D129DC" w:rsidRDefault="00B413FE" w:rsidP="00330823">
            <w:pPr>
              <w:snapToGrid w:val="0"/>
              <w:rPr>
                <w:rFonts w:ascii="Arial" w:hAnsi="Arial" w:cs="Arial"/>
                <w:sz w:val="20"/>
                <w:szCs w:val="20"/>
              </w:rPr>
            </w:pPr>
          </w:p>
        </w:tc>
      </w:tr>
      <w:tr w:rsidR="00B413FE" w:rsidRPr="00D129DC" w14:paraId="013FB3F2" w14:textId="77777777" w:rsidTr="00330823">
        <w:trPr>
          <w:trHeight w:val="198"/>
        </w:trPr>
        <w:tc>
          <w:tcPr>
            <w:tcW w:w="3034" w:type="dxa"/>
            <w:vAlign w:val="center"/>
          </w:tcPr>
          <w:p w14:paraId="5171EAD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fileLocation</w:t>
            </w:r>
          </w:p>
        </w:tc>
        <w:tc>
          <w:tcPr>
            <w:tcW w:w="3420" w:type="dxa"/>
            <w:vAlign w:val="center"/>
          </w:tcPr>
          <w:p w14:paraId="1A4BEE9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Full location from the exchange set root director</w:t>
            </w:r>
          </w:p>
        </w:tc>
        <w:tc>
          <w:tcPr>
            <w:tcW w:w="804" w:type="dxa"/>
            <w:vAlign w:val="center"/>
          </w:tcPr>
          <w:p w14:paraId="6E0CC336"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AA9DCD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6189DF13"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Path relative to the root directory of the exchange set.  The location of the file after the exchange set is unpacked into directory &lt;EXCH_ROOT&gt; will be &lt;EXCH_ROOT&gt;/&lt;filePath&gt;/&lt;filename&gt;</w:t>
            </w:r>
          </w:p>
        </w:tc>
      </w:tr>
      <w:tr w:rsidR="00B413FE" w:rsidRPr="00D129DC" w14:paraId="4CFD774C" w14:textId="77777777" w:rsidTr="00330823">
        <w:trPr>
          <w:trHeight w:val="436"/>
        </w:trPr>
        <w:tc>
          <w:tcPr>
            <w:tcW w:w="3034" w:type="dxa"/>
            <w:vAlign w:val="center"/>
          </w:tcPr>
          <w:p w14:paraId="03E70EC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scope</w:t>
            </w:r>
          </w:p>
        </w:tc>
        <w:tc>
          <w:tcPr>
            <w:tcW w:w="3420" w:type="dxa"/>
            <w:vAlign w:val="center"/>
          </w:tcPr>
          <w:p w14:paraId="522F97AE"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Subject domain of the catalogue</w:t>
            </w:r>
          </w:p>
        </w:tc>
        <w:tc>
          <w:tcPr>
            <w:tcW w:w="804" w:type="dxa"/>
            <w:vAlign w:val="center"/>
          </w:tcPr>
          <w:p w14:paraId="06DABEF2"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10DBFE2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S100_CatalogueScope</w:t>
            </w:r>
          </w:p>
        </w:tc>
        <w:tc>
          <w:tcPr>
            <w:tcW w:w="3060" w:type="dxa"/>
            <w:vAlign w:val="center"/>
          </w:tcPr>
          <w:p w14:paraId="62B175B4" w14:textId="77777777" w:rsidR="00B413FE" w:rsidRPr="00D129DC" w:rsidRDefault="00B413FE" w:rsidP="00330823">
            <w:pPr>
              <w:snapToGrid w:val="0"/>
              <w:rPr>
                <w:rFonts w:ascii="Arial" w:hAnsi="Arial" w:cs="Arial"/>
                <w:sz w:val="20"/>
                <w:szCs w:val="20"/>
              </w:rPr>
            </w:pPr>
          </w:p>
        </w:tc>
      </w:tr>
      <w:tr w:rsidR="00B413FE" w:rsidRPr="00D129DC" w14:paraId="4D995A2A" w14:textId="77777777" w:rsidTr="00330823">
        <w:trPr>
          <w:trHeight w:val="416"/>
        </w:trPr>
        <w:tc>
          <w:tcPr>
            <w:tcW w:w="3034" w:type="dxa"/>
            <w:vAlign w:val="center"/>
          </w:tcPr>
          <w:p w14:paraId="32D6709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versionNumber</w:t>
            </w:r>
          </w:p>
        </w:tc>
        <w:tc>
          <w:tcPr>
            <w:tcW w:w="3420" w:type="dxa"/>
            <w:vAlign w:val="center"/>
          </w:tcPr>
          <w:p w14:paraId="67A9D30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number of the product specification</w:t>
            </w:r>
          </w:p>
        </w:tc>
        <w:tc>
          <w:tcPr>
            <w:tcW w:w="804" w:type="dxa"/>
            <w:vAlign w:val="center"/>
          </w:tcPr>
          <w:p w14:paraId="791197A5"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32F3888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43CA93EA" w14:textId="77777777" w:rsidR="00B413FE" w:rsidRPr="00D129DC" w:rsidRDefault="00B413FE" w:rsidP="00330823">
            <w:pPr>
              <w:snapToGrid w:val="0"/>
              <w:rPr>
                <w:rFonts w:ascii="Arial" w:hAnsi="Arial" w:cs="Arial"/>
                <w:sz w:val="20"/>
                <w:szCs w:val="20"/>
              </w:rPr>
            </w:pPr>
          </w:p>
        </w:tc>
      </w:tr>
      <w:tr w:rsidR="00B413FE" w:rsidRPr="00D129DC" w14:paraId="2208A795" w14:textId="77777777" w:rsidTr="00330823">
        <w:trPr>
          <w:trHeight w:val="416"/>
        </w:trPr>
        <w:tc>
          <w:tcPr>
            <w:tcW w:w="3034" w:type="dxa"/>
            <w:vAlign w:val="center"/>
          </w:tcPr>
          <w:p w14:paraId="0F24D527"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issueDate</w:t>
            </w:r>
          </w:p>
        </w:tc>
        <w:tc>
          <w:tcPr>
            <w:tcW w:w="3420" w:type="dxa"/>
            <w:vAlign w:val="center"/>
          </w:tcPr>
          <w:p w14:paraId="1311EF1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version date of the product specification</w:t>
            </w:r>
          </w:p>
        </w:tc>
        <w:tc>
          <w:tcPr>
            <w:tcW w:w="804" w:type="dxa"/>
            <w:vAlign w:val="center"/>
          </w:tcPr>
          <w:p w14:paraId="320F2359"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09CBD1D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Date</w:t>
            </w:r>
          </w:p>
        </w:tc>
        <w:tc>
          <w:tcPr>
            <w:tcW w:w="3060" w:type="dxa"/>
            <w:vAlign w:val="center"/>
          </w:tcPr>
          <w:p w14:paraId="6B3D1983" w14:textId="77777777" w:rsidR="00B413FE" w:rsidRPr="00D129DC" w:rsidRDefault="00B413FE" w:rsidP="00330823">
            <w:pPr>
              <w:snapToGrid w:val="0"/>
              <w:rPr>
                <w:rFonts w:ascii="Arial" w:hAnsi="Arial" w:cs="Arial"/>
                <w:sz w:val="20"/>
                <w:szCs w:val="20"/>
              </w:rPr>
            </w:pPr>
          </w:p>
        </w:tc>
      </w:tr>
      <w:tr w:rsidR="00B413FE" w:rsidRPr="00D129DC" w14:paraId="353472CA" w14:textId="77777777" w:rsidTr="00330823">
        <w:trPr>
          <w:trHeight w:val="198"/>
        </w:trPr>
        <w:tc>
          <w:tcPr>
            <w:tcW w:w="3034" w:type="dxa"/>
            <w:vAlign w:val="center"/>
          </w:tcPr>
          <w:p w14:paraId="4111D5AC"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productSpecification</w:t>
            </w:r>
          </w:p>
        </w:tc>
        <w:tc>
          <w:tcPr>
            <w:tcW w:w="3420" w:type="dxa"/>
            <w:vAlign w:val="center"/>
          </w:tcPr>
          <w:p w14:paraId="643EF97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The product specification used to create this file</w:t>
            </w:r>
          </w:p>
        </w:tc>
        <w:tc>
          <w:tcPr>
            <w:tcW w:w="804" w:type="dxa"/>
            <w:vAlign w:val="center"/>
          </w:tcPr>
          <w:p w14:paraId="5EF4CC67"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70526F8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S100_ProductSpecification</w:t>
            </w:r>
          </w:p>
        </w:tc>
        <w:tc>
          <w:tcPr>
            <w:tcW w:w="3060" w:type="dxa"/>
            <w:vAlign w:val="center"/>
          </w:tcPr>
          <w:p w14:paraId="258D34EF" w14:textId="77777777" w:rsidR="00B413FE" w:rsidRPr="00D129DC" w:rsidRDefault="00B413FE" w:rsidP="00330823">
            <w:pPr>
              <w:snapToGrid w:val="0"/>
              <w:rPr>
                <w:rFonts w:ascii="Arial" w:hAnsi="Arial" w:cs="Arial"/>
                <w:sz w:val="20"/>
                <w:szCs w:val="20"/>
              </w:rPr>
            </w:pPr>
          </w:p>
        </w:tc>
      </w:tr>
      <w:tr w:rsidR="00B413FE" w:rsidRPr="00D129DC" w14:paraId="4E09DD63" w14:textId="77777777" w:rsidTr="00330823">
        <w:trPr>
          <w:trHeight w:val="218"/>
        </w:trPr>
        <w:tc>
          <w:tcPr>
            <w:tcW w:w="3034" w:type="dxa"/>
            <w:vAlign w:val="center"/>
          </w:tcPr>
          <w:p w14:paraId="3824918A"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digitalSignatureReference</w:t>
            </w:r>
          </w:p>
        </w:tc>
        <w:tc>
          <w:tcPr>
            <w:tcW w:w="3420" w:type="dxa"/>
            <w:vAlign w:val="center"/>
          </w:tcPr>
          <w:p w14:paraId="6DF03305"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 Signature of the file</w:t>
            </w:r>
          </w:p>
        </w:tc>
        <w:tc>
          <w:tcPr>
            <w:tcW w:w="804" w:type="dxa"/>
            <w:vAlign w:val="center"/>
          </w:tcPr>
          <w:p w14:paraId="32E2497E"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2E2A3839"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24BBA732"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Reference to the appropriate digital signature algorithm</w:t>
            </w:r>
          </w:p>
        </w:tc>
      </w:tr>
      <w:tr w:rsidR="00B413FE" w:rsidRPr="00D129DC" w14:paraId="715EA601" w14:textId="77777777" w:rsidTr="00330823">
        <w:trPr>
          <w:trHeight w:val="218"/>
        </w:trPr>
        <w:tc>
          <w:tcPr>
            <w:tcW w:w="3034" w:type="dxa"/>
            <w:vAlign w:val="center"/>
          </w:tcPr>
          <w:p w14:paraId="6B7F0FF4"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digitalSignatureValue</w:t>
            </w:r>
          </w:p>
        </w:tc>
        <w:tc>
          <w:tcPr>
            <w:tcW w:w="3420" w:type="dxa"/>
            <w:vAlign w:val="center"/>
          </w:tcPr>
          <w:p w14:paraId="0494008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Value derived from the digital signature</w:t>
            </w:r>
          </w:p>
        </w:tc>
        <w:tc>
          <w:tcPr>
            <w:tcW w:w="804" w:type="dxa"/>
            <w:vAlign w:val="center"/>
          </w:tcPr>
          <w:p w14:paraId="3CE5CCE8"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1</w:t>
            </w:r>
          </w:p>
        </w:tc>
        <w:tc>
          <w:tcPr>
            <w:tcW w:w="2436" w:type="dxa"/>
            <w:vAlign w:val="center"/>
          </w:tcPr>
          <w:p w14:paraId="56F2B626"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CharacterString</w:t>
            </w:r>
          </w:p>
        </w:tc>
        <w:tc>
          <w:tcPr>
            <w:tcW w:w="3060" w:type="dxa"/>
            <w:vAlign w:val="center"/>
          </w:tcPr>
          <w:p w14:paraId="3842AFCA" w14:textId="77777777" w:rsidR="00B413FE" w:rsidRPr="00D129DC" w:rsidRDefault="00B413FE" w:rsidP="00330823">
            <w:pPr>
              <w:snapToGrid w:val="0"/>
              <w:rPr>
                <w:rFonts w:ascii="Arial" w:hAnsi="Arial" w:cs="Arial"/>
                <w:sz w:val="20"/>
                <w:szCs w:val="20"/>
              </w:rPr>
            </w:pPr>
          </w:p>
        </w:tc>
      </w:tr>
    </w:tbl>
    <w:p w14:paraId="57137B75" w14:textId="77777777" w:rsidR="00B413FE" w:rsidRPr="00D129DC" w:rsidRDefault="00B413FE" w:rsidP="00B413FE">
      <w:pPr>
        <w:rPr>
          <w:rFonts w:ascii="Arial" w:hAnsi="Arial" w:cs="Arial"/>
          <w:sz w:val="20"/>
          <w:szCs w:val="20"/>
        </w:rPr>
      </w:pPr>
    </w:p>
    <w:p w14:paraId="21742487" w14:textId="77777777" w:rsidR="00B413FE" w:rsidRPr="00D129DC" w:rsidRDefault="00B413FE" w:rsidP="00B413FE">
      <w:pPr>
        <w:rPr>
          <w:rFonts w:ascii="Arial" w:hAnsi="Arial" w:cs="Arial"/>
          <w:sz w:val="20"/>
          <w:szCs w:val="20"/>
        </w:rPr>
      </w:pPr>
    </w:p>
    <w:p w14:paraId="7FAA0D88" w14:textId="77777777" w:rsidR="00B413FE" w:rsidRPr="00D129DC" w:rsidRDefault="00B413FE" w:rsidP="00B413FE">
      <w:pPr>
        <w:pStyle w:val="Heading3"/>
        <w:rPr>
          <w:rFonts w:cs="Arial"/>
        </w:rPr>
      </w:pPr>
      <w:r w:rsidRPr="00D129DC">
        <w:rPr>
          <w:rFonts w:cs="Arial"/>
        </w:rPr>
        <w:t>S100_CatalogueScope</w:t>
      </w:r>
    </w:p>
    <w:p w14:paraId="39D606FA" w14:textId="77777777" w:rsidR="00B413FE" w:rsidRPr="00D129DC" w:rsidRDefault="00B413FE" w:rsidP="00B413FE">
      <w:pPr>
        <w:rPr>
          <w:rFonts w:ascii="Arial" w:hAnsi="Arial" w:cs="Arial"/>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3B8FFBFF" w14:textId="77777777" w:rsidTr="00330823">
        <w:trPr>
          <w:trHeight w:val="198"/>
        </w:trPr>
        <w:tc>
          <w:tcPr>
            <w:tcW w:w="3034" w:type="dxa"/>
            <w:vAlign w:val="center"/>
          </w:tcPr>
          <w:p w14:paraId="62D6864D"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Name</w:t>
            </w:r>
          </w:p>
        </w:tc>
        <w:tc>
          <w:tcPr>
            <w:tcW w:w="3420" w:type="dxa"/>
            <w:vAlign w:val="center"/>
          </w:tcPr>
          <w:p w14:paraId="5AEB1DE0"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Description</w:t>
            </w:r>
          </w:p>
        </w:tc>
        <w:tc>
          <w:tcPr>
            <w:tcW w:w="804" w:type="dxa"/>
            <w:vAlign w:val="center"/>
          </w:tcPr>
          <w:p w14:paraId="08E5F56B" w14:textId="77777777" w:rsidR="00B413FE" w:rsidRPr="00D129DC" w:rsidRDefault="00B413FE" w:rsidP="00330823">
            <w:pPr>
              <w:snapToGrid w:val="0"/>
              <w:jc w:val="center"/>
              <w:rPr>
                <w:rFonts w:ascii="Arial" w:hAnsi="Arial" w:cs="Arial"/>
                <w:b/>
                <w:sz w:val="20"/>
                <w:szCs w:val="20"/>
              </w:rPr>
            </w:pPr>
            <w:r w:rsidRPr="00D129DC">
              <w:rPr>
                <w:rFonts w:ascii="Arial" w:hAnsi="Arial" w:cs="Arial"/>
                <w:b/>
                <w:sz w:val="20"/>
                <w:szCs w:val="20"/>
              </w:rPr>
              <w:t>Mult</w:t>
            </w:r>
          </w:p>
        </w:tc>
        <w:tc>
          <w:tcPr>
            <w:tcW w:w="2436" w:type="dxa"/>
            <w:vAlign w:val="center"/>
          </w:tcPr>
          <w:p w14:paraId="7904B194"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Type</w:t>
            </w:r>
          </w:p>
        </w:tc>
        <w:tc>
          <w:tcPr>
            <w:tcW w:w="3060" w:type="dxa"/>
            <w:vAlign w:val="center"/>
          </w:tcPr>
          <w:p w14:paraId="441D854F" w14:textId="77777777" w:rsidR="00B413FE" w:rsidRPr="00D129DC" w:rsidRDefault="00B413FE" w:rsidP="00330823">
            <w:pPr>
              <w:snapToGrid w:val="0"/>
              <w:rPr>
                <w:rFonts w:ascii="Arial" w:hAnsi="Arial" w:cs="Arial"/>
                <w:b/>
                <w:sz w:val="20"/>
                <w:szCs w:val="20"/>
              </w:rPr>
            </w:pPr>
            <w:r w:rsidRPr="00D129DC">
              <w:rPr>
                <w:rFonts w:ascii="Arial" w:hAnsi="Arial" w:cs="Arial"/>
                <w:b/>
                <w:sz w:val="20"/>
                <w:szCs w:val="20"/>
              </w:rPr>
              <w:t>Remarks</w:t>
            </w:r>
          </w:p>
        </w:tc>
      </w:tr>
      <w:tr w:rsidR="00B413FE" w:rsidRPr="00D129DC" w14:paraId="2ED5C34B" w14:textId="77777777" w:rsidTr="00330823">
        <w:trPr>
          <w:trHeight w:val="218"/>
        </w:trPr>
        <w:tc>
          <w:tcPr>
            <w:tcW w:w="3034" w:type="dxa"/>
            <w:vAlign w:val="center"/>
          </w:tcPr>
          <w:p w14:paraId="1DC32661"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S100_CatalogueScope</w:t>
            </w:r>
          </w:p>
        </w:tc>
        <w:tc>
          <w:tcPr>
            <w:tcW w:w="3420" w:type="dxa"/>
            <w:vAlign w:val="center"/>
          </w:tcPr>
          <w:p w14:paraId="62A40851" w14:textId="77777777" w:rsidR="00B413FE" w:rsidRPr="00D129DC" w:rsidRDefault="00B413FE" w:rsidP="00330823">
            <w:pPr>
              <w:snapToGrid w:val="0"/>
              <w:rPr>
                <w:rFonts w:ascii="Arial" w:hAnsi="Arial" w:cs="Arial"/>
                <w:sz w:val="20"/>
                <w:szCs w:val="20"/>
              </w:rPr>
            </w:pPr>
          </w:p>
        </w:tc>
        <w:tc>
          <w:tcPr>
            <w:tcW w:w="804" w:type="dxa"/>
            <w:vAlign w:val="center"/>
          </w:tcPr>
          <w:p w14:paraId="49DFE44A" w14:textId="77777777" w:rsidR="00B413FE" w:rsidRPr="00D129DC" w:rsidRDefault="00B413FE" w:rsidP="00330823">
            <w:pPr>
              <w:snapToGrid w:val="0"/>
              <w:jc w:val="center"/>
              <w:rPr>
                <w:rFonts w:ascii="Arial" w:hAnsi="Arial" w:cs="Arial"/>
                <w:sz w:val="20"/>
                <w:szCs w:val="20"/>
              </w:rPr>
            </w:pPr>
            <w:r w:rsidRPr="00D129DC">
              <w:rPr>
                <w:rFonts w:ascii="Arial" w:hAnsi="Arial" w:cs="Arial"/>
                <w:sz w:val="20"/>
                <w:szCs w:val="20"/>
              </w:rPr>
              <w:t>-</w:t>
            </w:r>
          </w:p>
        </w:tc>
        <w:tc>
          <w:tcPr>
            <w:tcW w:w="2436" w:type="dxa"/>
            <w:vAlign w:val="center"/>
          </w:tcPr>
          <w:p w14:paraId="2D45D50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c>
          <w:tcPr>
            <w:tcW w:w="3060" w:type="dxa"/>
            <w:vAlign w:val="center"/>
          </w:tcPr>
          <w:p w14:paraId="6B0B62AF"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w:t>
            </w:r>
          </w:p>
        </w:tc>
      </w:tr>
      <w:tr w:rsidR="00B413FE" w:rsidRPr="00D129DC" w14:paraId="17BA879C" w14:textId="77777777" w:rsidTr="00330823">
        <w:trPr>
          <w:trHeight w:val="198"/>
        </w:trPr>
        <w:tc>
          <w:tcPr>
            <w:tcW w:w="3034" w:type="dxa"/>
            <w:vAlign w:val="center"/>
          </w:tcPr>
          <w:p w14:paraId="59B1E77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featureCatalogue</w:t>
            </w:r>
          </w:p>
        </w:tc>
        <w:tc>
          <w:tcPr>
            <w:tcW w:w="3420" w:type="dxa"/>
            <w:vAlign w:val="center"/>
          </w:tcPr>
          <w:p w14:paraId="190A9F0C" w14:textId="77777777" w:rsidR="00B413FE" w:rsidRPr="00D129DC" w:rsidRDefault="00B413FE" w:rsidP="00330823">
            <w:pPr>
              <w:snapToGrid w:val="0"/>
              <w:rPr>
                <w:rFonts w:ascii="Arial" w:hAnsi="Arial" w:cs="Arial"/>
                <w:sz w:val="20"/>
                <w:szCs w:val="20"/>
              </w:rPr>
            </w:pPr>
          </w:p>
        </w:tc>
        <w:tc>
          <w:tcPr>
            <w:tcW w:w="804" w:type="dxa"/>
            <w:vAlign w:val="center"/>
          </w:tcPr>
          <w:p w14:paraId="478453C5" w14:textId="77777777" w:rsidR="00B413FE" w:rsidRPr="00D129DC" w:rsidRDefault="00B413FE" w:rsidP="00330823">
            <w:pPr>
              <w:snapToGrid w:val="0"/>
              <w:jc w:val="center"/>
              <w:rPr>
                <w:rFonts w:ascii="Arial" w:hAnsi="Arial" w:cs="Arial"/>
                <w:sz w:val="20"/>
                <w:szCs w:val="20"/>
              </w:rPr>
            </w:pPr>
          </w:p>
        </w:tc>
        <w:tc>
          <w:tcPr>
            <w:tcW w:w="2436" w:type="dxa"/>
            <w:vAlign w:val="center"/>
          </w:tcPr>
          <w:p w14:paraId="3A8E8030" w14:textId="77777777" w:rsidR="00B413FE" w:rsidRPr="00D129DC" w:rsidRDefault="00B413FE" w:rsidP="00330823">
            <w:pPr>
              <w:snapToGrid w:val="0"/>
              <w:rPr>
                <w:rFonts w:ascii="Arial" w:hAnsi="Arial" w:cs="Arial"/>
                <w:sz w:val="20"/>
                <w:szCs w:val="20"/>
              </w:rPr>
            </w:pPr>
          </w:p>
        </w:tc>
        <w:tc>
          <w:tcPr>
            <w:tcW w:w="3060" w:type="dxa"/>
            <w:vAlign w:val="center"/>
          </w:tcPr>
          <w:p w14:paraId="07D88031" w14:textId="77777777" w:rsidR="00B413FE" w:rsidRPr="00D129DC" w:rsidRDefault="00B413FE" w:rsidP="00330823">
            <w:pPr>
              <w:snapToGrid w:val="0"/>
              <w:rPr>
                <w:rFonts w:ascii="Arial" w:hAnsi="Arial" w:cs="Arial"/>
                <w:sz w:val="20"/>
                <w:szCs w:val="20"/>
              </w:rPr>
            </w:pPr>
          </w:p>
        </w:tc>
      </w:tr>
      <w:tr w:rsidR="00B413FE" w:rsidRPr="00D129DC" w14:paraId="6F1E8AAF" w14:textId="77777777" w:rsidTr="00330823">
        <w:trPr>
          <w:trHeight w:val="198"/>
        </w:trPr>
        <w:tc>
          <w:tcPr>
            <w:tcW w:w="3034" w:type="dxa"/>
            <w:vAlign w:val="center"/>
          </w:tcPr>
          <w:p w14:paraId="69F11ACD" w14:textId="77777777" w:rsidR="00B413FE" w:rsidRPr="00D129DC" w:rsidRDefault="00B413FE" w:rsidP="00330823">
            <w:pPr>
              <w:snapToGrid w:val="0"/>
              <w:rPr>
                <w:rFonts w:ascii="Arial" w:hAnsi="Arial" w:cs="Arial"/>
                <w:sz w:val="20"/>
                <w:szCs w:val="20"/>
              </w:rPr>
            </w:pPr>
            <w:r w:rsidRPr="00D129DC">
              <w:rPr>
                <w:rFonts w:ascii="Arial" w:hAnsi="Arial" w:cs="Arial"/>
                <w:sz w:val="20"/>
                <w:szCs w:val="20"/>
              </w:rPr>
              <w:t>portrayalCatalogue</w:t>
            </w:r>
          </w:p>
        </w:tc>
        <w:tc>
          <w:tcPr>
            <w:tcW w:w="3420" w:type="dxa"/>
            <w:vAlign w:val="center"/>
          </w:tcPr>
          <w:p w14:paraId="619E0DFA" w14:textId="77777777" w:rsidR="00B413FE" w:rsidRPr="00D129DC" w:rsidRDefault="00B413FE" w:rsidP="00330823">
            <w:pPr>
              <w:snapToGrid w:val="0"/>
              <w:rPr>
                <w:rFonts w:ascii="Arial" w:hAnsi="Arial" w:cs="Arial"/>
                <w:sz w:val="20"/>
                <w:szCs w:val="20"/>
              </w:rPr>
            </w:pPr>
          </w:p>
        </w:tc>
        <w:tc>
          <w:tcPr>
            <w:tcW w:w="804" w:type="dxa"/>
            <w:vAlign w:val="center"/>
          </w:tcPr>
          <w:p w14:paraId="078B120E" w14:textId="77777777" w:rsidR="00B413FE" w:rsidRPr="00D129DC" w:rsidRDefault="00B413FE" w:rsidP="00330823">
            <w:pPr>
              <w:snapToGrid w:val="0"/>
              <w:jc w:val="center"/>
              <w:rPr>
                <w:rFonts w:ascii="Arial" w:hAnsi="Arial" w:cs="Arial"/>
                <w:sz w:val="20"/>
                <w:szCs w:val="20"/>
              </w:rPr>
            </w:pPr>
          </w:p>
        </w:tc>
        <w:tc>
          <w:tcPr>
            <w:tcW w:w="2436" w:type="dxa"/>
            <w:vAlign w:val="center"/>
          </w:tcPr>
          <w:p w14:paraId="7D405B94" w14:textId="77777777" w:rsidR="00B413FE" w:rsidRPr="00D129DC" w:rsidRDefault="00B413FE" w:rsidP="00330823">
            <w:pPr>
              <w:snapToGrid w:val="0"/>
              <w:rPr>
                <w:rFonts w:ascii="Arial" w:hAnsi="Arial" w:cs="Arial"/>
                <w:sz w:val="20"/>
                <w:szCs w:val="20"/>
              </w:rPr>
            </w:pPr>
          </w:p>
        </w:tc>
        <w:tc>
          <w:tcPr>
            <w:tcW w:w="3060" w:type="dxa"/>
            <w:vAlign w:val="center"/>
          </w:tcPr>
          <w:p w14:paraId="29063B52" w14:textId="77777777" w:rsidR="00B413FE" w:rsidRPr="00D129DC" w:rsidRDefault="00B413FE" w:rsidP="00330823">
            <w:pPr>
              <w:snapToGrid w:val="0"/>
              <w:rPr>
                <w:rFonts w:ascii="Arial" w:hAnsi="Arial" w:cs="Arial"/>
                <w:sz w:val="20"/>
                <w:szCs w:val="20"/>
              </w:rPr>
            </w:pPr>
          </w:p>
        </w:tc>
      </w:tr>
    </w:tbl>
    <w:p w14:paraId="01BB49DF" w14:textId="77777777" w:rsidR="00B413FE" w:rsidRPr="00D129DC" w:rsidRDefault="00B413FE" w:rsidP="00B413FE">
      <w:pPr>
        <w:rPr>
          <w:rFonts w:ascii="Arial" w:hAnsi="Arial" w:cs="Arial"/>
          <w:b/>
          <w:sz w:val="20"/>
          <w:szCs w:val="20"/>
        </w:rPr>
      </w:pPr>
    </w:p>
    <w:p w14:paraId="090DB1E1" w14:textId="77777777" w:rsidR="00FF6266" w:rsidRPr="00D129DC" w:rsidRDefault="00FF6266" w:rsidP="00C53B69">
      <w:pPr>
        <w:autoSpaceDE w:val="0"/>
        <w:autoSpaceDN w:val="0"/>
        <w:adjustRightInd w:val="0"/>
        <w:rPr>
          <w:rFonts w:ascii="Arial" w:hAnsi="Arial" w:cs="Arial"/>
          <w:sz w:val="20"/>
          <w:szCs w:val="20"/>
          <w:lang w:eastAsia="en-GB"/>
        </w:rPr>
        <w:sectPr w:rsidR="00FF6266" w:rsidRPr="00D129DC" w:rsidSect="00B413FE">
          <w:pgSz w:w="16838" w:h="11906" w:orient="landscape"/>
          <w:pgMar w:top="1400" w:right="1440" w:bottom="1418" w:left="1440" w:header="709" w:footer="283" w:gutter="0"/>
          <w:cols w:space="720"/>
          <w:docGrid w:linePitch="272"/>
        </w:sectPr>
      </w:pPr>
    </w:p>
    <w:p w14:paraId="6D6DAB40" w14:textId="77777777" w:rsidR="00561650" w:rsidRPr="00D129DC" w:rsidRDefault="006E4207" w:rsidP="00972855">
      <w:pPr>
        <w:pStyle w:val="Annex0"/>
        <w:rPr>
          <w:rFonts w:cs="Arial"/>
          <w:sz w:val="20"/>
        </w:rPr>
      </w:pPr>
      <w:bookmarkStart w:id="263" w:name="_Toc454280208"/>
      <w:commentRangeStart w:id="264"/>
      <w:r w:rsidRPr="00D129DC">
        <w:rPr>
          <w:rFonts w:cs="Arial"/>
          <w:sz w:val="20"/>
        </w:rPr>
        <w:t>Data Classification and Encoding Guide</w:t>
      </w:r>
      <w:bookmarkEnd w:id="263"/>
      <w:commentRangeEnd w:id="264"/>
      <w:r w:rsidR="00CC6D23" w:rsidRPr="00D129DC">
        <w:rPr>
          <w:rStyle w:val="CommentReference"/>
          <w:rFonts w:cs="Arial"/>
          <w:b w:val="0"/>
          <w:bCs w:val="0"/>
          <w:sz w:val="20"/>
          <w:lang w:eastAsia="ja-JP"/>
        </w:rPr>
        <w:commentReference w:id="264"/>
      </w:r>
    </w:p>
    <w:p w14:paraId="234FB505" w14:textId="77777777" w:rsidR="00EF70CB" w:rsidRPr="00D129DC" w:rsidRDefault="00EF70CB" w:rsidP="00EF70CB">
      <w:pPr>
        <w:pStyle w:val="subpara"/>
        <w:ind w:left="0" w:firstLine="0"/>
        <w:jc w:val="left"/>
        <w:rPr>
          <w:rFonts w:ascii="Arial" w:hAnsi="Arial" w:cs="Arial"/>
          <w:sz w:val="20"/>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D129DC" w14:paraId="10AC7496" w14:textId="77777777" w:rsidTr="004C53D6">
        <w:trPr>
          <w:trHeight w:val="545"/>
        </w:trPr>
        <w:tc>
          <w:tcPr>
            <w:tcW w:w="10008" w:type="dxa"/>
            <w:gridSpan w:val="7"/>
            <w:shd w:val="clear" w:color="auto" w:fill="auto"/>
          </w:tcPr>
          <w:p w14:paraId="43E05868" w14:textId="77777777" w:rsidR="00EF70CB" w:rsidRPr="00D129DC" w:rsidRDefault="00EF70CB" w:rsidP="004C53D6">
            <w:pPr>
              <w:spacing w:before="120" w:after="120"/>
              <w:rPr>
                <w:rFonts w:ascii="Arial" w:hAnsi="Arial" w:cs="Arial"/>
                <w:sz w:val="20"/>
                <w:szCs w:val="20"/>
              </w:rPr>
            </w:pPr>
            <w:r w:rsidRPr="00D129DC">
              <w:rPr>
                <w:rFonts w:ascii="Arial" w:hAnsi="Arial" w:cs="Arial"/>
                <w:sz w:val="20"/>
                <w:szCs w:val="20"/>
                <w:u w:val="single"/>
              </w:rPr>
              <w:t>IHO Definition:</w:t>
            </w:r>
            <w:r w:rsidRPr="00D129DC">
              <w:rPr>
                <w:rFonts w:ascii="Arial" w:hAnsi="Arial" w:cs="Arial"/>
                <w:sz w:val="20"/>
                <w:szCs w:val="20"/>
              </w:rPr>
              <w:t xml:space="preserve">  </w:t>
            </w:r>
            <w:r w:rsidRPr="00D129DC">
              <w:rPr>
                <w:rFonts w:ascii="Arial" w:hAnsi="Arial" w:cs="Arial"/>
                <w:b/>
                <w:sz w:val="20"/>
                <w:szCs w:val="20"/>
              </w:rPr>
              <w:t>FEATURE:</w:t>
            </w:r>
            <w:r w:rsidRPr="00D129DC">
              <w:rPr>
                <w:rFonts w:ascii="Arial" w:hAnsi="Arial" w:cs="Arial"/>
                <w:sz w:val="20"/>
                <w:szCs w:val="20"/>
              </w:rPr>
              <w:t xml:space="preserve">  Definition. (</w:t>
            </w:r>
            <w:r w:rsidRPr="00D129DC">
              <w:rPr>
                <w:rFonts w:ascii="Arial" w:hAnsi="Arial" w:cs="Arial"/>
                <w:color w:val="339966"/>
                <w:sz w:val="20"/>
                <w:szCs w:val="20"/>
              </w:rPr>
              <w:t>Authority for</w:t>
            </w:r>
            <w:r w:rsidRPr="00D129DC">
              <w:rPr>
                <w:rFonts w:ascii="Arial" w:hAnsi="Arial" w:cs="Arial"/>
                <w:sz w:val="20"/>
                <w:szCs w:val="20"/>
              </w:rPr>
              <w:t xml:space="preserve"> definition).</w:t>
            </w:r>
          </w:p>
        </w:tc>
      </w:tr>
      <w:tr w:rsidR="00EF70CB" w:rsidRPr="00D129DC" w14:paraId="25E8DACD" w14:textId="77777777" w:rsidTr="004C53D6">
        <w:trPr>
          <w:trHeight w:val="485"/>
        </w:trPr>
        <w:tc>
          <w:tcPr>
            <w:tcW w:w="10008" w:type="dxa"/>
            <w:gridSpan w:val="7"/>
            <w:shd w:val="clear" w:color="auto" w:fill="auto"/>
            <w:vAlign w:val="center"/>
          </w:tcPr>
          <w:p w14:paraId="43015A0F" w14:textId="77777777" w:rsidR="00EF70CB" w:rsidRPr="00D129DC" w:rsidRDefault="00EF70CB" w:rsidP="004C53D6">
            <w:pPr>
              <w:rPr>
                <w:rFonts w:ascii="Arial" w:hAnsi="Arial" w:cs="Arial"/>
                <w:b/>
                <w:color w:val="FF0000"/>
                <w:sz w:val="20"/>
                <w:szCs w:val="20"/>
              </w:rPr>
            </w:pPr>
            <w:r w:rsidRPr="00D129DC">
              <w:rPr>
                <w:rFonts w:ascii="Arial" w:hAnsi="Arial" w:cs="Arial"/>
                <w:b/>
                <w:sz w:val="20"/>
                <w:szCs w:val="20"/>
                <w:u w:val="single"/>
              </w:rPr>
              <w:t>S-101 Geo Feature:</w:t>
            </w:r>
            <w:r w:rsidRPr="00D129DC">
              <w:rPr>
                <w:rFonts w:ascii="Arial" w:hAnsi="Arial" w:cs="Arial"/>
                <w:b/>
                <w:sz w:val="20"/>
                <w:szCs w:val="20"/>
              </w:rPr>
              <w:t xml:space="preserve">  Feature (S-57 Acronym)  </w:t>
            </w:r>
            <w:r w:rsidRPr="00D129DC">
              <w:rPr>
                <w:rFonts w:ascii="Arial" w:hAnsi="Arial" w:cs="Arial"/>
                <w:color w:val="FF0000"/>
                <w:sz w:val="20"/>
                <w:szCs w:val="20"/>
              </w:rPr>
              <w:t>S-101 feature and corresponding S-57 acronym</w:t>
            </w:r>
          </w:p>
        </w:tc>
      </w:tr>
      <w:tr w:rsidR="00EF70CB" w:rsidRPr="00D129DC" w14:paraId="40D76B58" w14:textId="77777777" w:rsidTr="004C53D6">
        <w:trPr>
          <w:trHeight w:val="485"/>
        </w:trPr>
        <w:tc>
          <w:tcPr>
            <w:tcW w:w="10008" w:type="dxa"/>
            <w:gridSpan w:val="7"/>
            <w:shd w:val="clear" w:color="auto" w:fill="auto"/>
            <w:vAlign w:val="center"/>
          </w:tcPr>
          <w:p w14:paraId="711EACC8" w14:textId="77777777" w:rsidR="00EF70CB" w:rsidRPr="00D129DC" w:rsidRDefault="00EF70CB" w:rsidP="004C53D6">
            <w:pPr>
              <w:rPr>
                <w:rFonts w:ascii="Arial" w:hAnsi="Arial" w:cs="Arial"/>
                <w:color w:val="FF0000"/>
                <w:sz w:val="20"/>
                <w:szCs w:val="20"/>
              </w:rPr>
            </w:pPr>
            <w:r w:rsidRPr="00D129DC">
              <w:rPr>
                <w:rFonts w:ascii="Arial" w:hAnsi="Arial" w:cs="Arial"/>
                <w:b/>
                <w:sz w:val="20"/>
                <w:szCs w:val="20"/>
                <w:u w:val="single"/>
              </w:rPr>
              <w:t>Primitives:</w:t>
            </w:r>
            <w:r w:rsidRPr="00D129DC">
              <w:rPr>
                <w:rFonts w:ascii="Arial" w:hAnsi="Arial" w:cs="Arial"/>
                <w:b/>
                <w:sz w:val="20"/>
                <w:szCs w:val="20"/>
              </w:rPr>
              <w:t xml:space="preserve">  Point, </w:t>
            </w:r>
            <w:r w:rsidRPr="00D129DC">
              <w:rPr>
                <w:rFonts w:ascii="Arial" w:hAnsi="Arial" w:cs="Arial"/>
                <w:b/>
                <w:color w:val="339966"/>
                <w:sz w:val="20"/>
                <w:szCs w:val="20"/>
              </w:rPr>
              <w:t>Curve, Surface</w:t>
            </w:r>
            <w:r w:rsidRPr="00D129DC">
              <w:rPr>
                <w:rFonts w:ascii="Arial" w:hAnsi="Arial" w:cs="Arial"/>
                <w:b/>
                <w:sz w:val="20"/>
                <w:szCs w:val="20"/>
              </w:rPr>
              <w:t xml:space="preserve">  </w:t>
            </w:r>
            <w:r w:rsidRPr="00D129DC">
              <w:rPr>
                <w:rFonts w:ascii="Arial" w:hAnsi="Arial" w:cs="Arial"/>
                <w:color w:val="FF0000"/>
                <w:sz w:val="20"/>
                <w:szCs w:val="20"/>
              </w:rPr>
              <w:t>Allowable geometric primitive(s)</w:t>
            </w:r>
          </w:p>
        </w:tc>
      </w:tr>
      <w:tr w:rsidR="00EF70CB" w:rsidRPr="00D129DC" w14:paraId="15E5DE5F" w14:textId="77777777" w:rsidTr="004C53D6">
        <w:trPr>
          <w:trHeight w:val="1059"/>
        </w:trPr>
        <w:tc>
          <w:tcPr>
            <w:tcW w:w="3011" w:type="dxa"/>
            <w:shd w:val="clear" w:color="auto" w:fill="auto"/>
          </w:tcPr>
          <w:p w14:paraId="233DDE05" w14:textId="77777777" w:rsidR="00EF70CB" w:rsidRPr="00D129DC" w:rsidRDefault="00EF70CB" w:rsidP="004C53D6">
            <w:pPr>
              <w:spacing w:before="120" w:after="120"/>
              <w:rPr>
                <w:rFonts w:ascii="Arial" w:hAnsi="Arial" w:cs="Arial"/>
                <w:color w:val="0000FF"/>
                <w:sz w:val="20"/>
                <w:szCs w:val="20"/>
              </w:rPr>
            </w:pPr>
            <w:r w:rsidRPr="00D129DC">
              <w:rPr>
                <w:rFonts w:ascii="Arial" w:hAnsi="Arial" w:cs="Arial"/>
                <w:i/>
                <w:color w:val="0000FF"/>
                <w:sz w:val="20"/>
                <w:szCs w:val="20"/>
              </w:rPr>
              <w:t>Real World</w:t>
            </w:r>
          </w:p>
          <w:p w14:paraId="177B317F" w14:textId="77777777" w:rsidR="00EF70CB" w:rsidRPr="00D129DC" w:rsidRDefault="00EF70CB" w:rsidP="004C53D6">
            <w:pPr>
              <w:rPr>
                <w:rFonts w:ascii="Arial" w:hAnsi="Arial" w:cs="Arial"/>
                <w:b/>
                <w:sz w:val="20"/>
                <w:szCs w:val="20"/>
              </w:rPr>
            </w:pPr>
            <w:r w:rsidRPr="00D129DC">
              <w:rPr>
                <w:rFonts w:ascii="Arial" w:hAnsi="Arial" w:cs="Arial"/>
                <w:color w:val="FF0000"/>
                <w:sz w:val="20"/>
                <w:szCs w:val="20"/>
              </w:rPr>
              <w:t>Example if real world instance(s) of the Feature.</w:t>
            </w:r>
          </w:p>
        </w:tc>
        <w:tc>
          <w:tcPr>
            <w:tcW w:w="3255" w:type="dxa"/>
            <w:gridSpan w:val="3"/>
            <w:shd w:val="clear" w:color="auto" w:fill="auto"/>
          </w:tcPr>
          <w:p w14:paraId="6C269A25" w14:textId="77777777" w:rsidR="00EF70CB" w:rsidRPr="00D129DC" w:rsidRDefault="00EF70CB" w:rsidP="004C53D6">
            <w:pPr>
              <w:spacing w:before="120" w:after="120"/>
              <w:rPr>
                <w:rFonts w:ascii="Arial" w:hAnsi="Arial" w:cs="Arial"/>
                <w:i/>
                <w:color w:val="0000FF"/>
                <w:sz w:val="20"/>
                <w:szCs w:val="20"/>
              </w:rPr>
            </w:pPr>
            <w:r w:rsidRPr="00D129DC">
              <w:rPr>
                <w:rFonts w:ascii="Arial" w:hAnsi="Arial" w:cs="Arial"/>
                <w:i/>
                <w:color w:val="0000FF"/>
                <w:sz w:val="20"/>
                <w:szCs w:val="20"/>
              </w:rPr>
              <w:t>Paper Chart Symbol</w:t>
            </w:r>
          </w:p>
          <w:p w14:paraId="1FF46272" w14:textId="77777777" w:rsidR="00EF70CB" w:rsidRPr="00D129DC" w:rsidRDefault="00EF70CB" w:rsidP="004C53D6">
            <w:pPr>
              <w:pStyle w:val="NormalWeb"/>
              <w:spacing w:before="120"/>
              <w:rPr>
                <w:rFonts w:ascii="Arial" w:hAnsi="Arial" w:cs="Arial"/>
                <w:b/>
                <w:sz w:val="20"/>
                <w:szCs w:val="20"/>
              </w:rPr>
            </w:pPr>
            <w:r w:rsidRPr="00D129DC">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D129DC" w:rsidRDefault="00EF70CB" w:rsidP="004C53D6">
            <w:pPr>
              <w:spacing w:before="120" w:after="120"/>
              <w:rPr>
                <w:rFonts w:ascii="Arial" w:hAnsi="Arial" w:cs="Arial"/>
                <w:i/>
                <w:color w:val="0000FF"/>
                <w:sz w:val="20"/>
                <w:szCs w:val="20"/>
              </w:rPr>
            </w:pPr>
            <w:r w:rsidRPr="00D129DC">
              <w:rPr>
                <w:rFonts w:ascii="Arial" w:hAnsi="Arial" w:cs="Arial"/>
                <w:i/>
                <w:color w:val="0000FF"/>
                <w:sz w:val="20"/>
                <w:szCs w:val="20"/>
              </w:rPr>
              <w:t>ECDIS Symbol</w:t>
            </w:r>
          </w:p>
          <w:p w14:paraId="06D0DE1E" w14:textId="77777777" w:rsidR="00EF70CB" w:rsidRPr="00D129DC" w:rsidRDefault="00EF70CB" w:rsidP="004C53D6">
            <w:pPr>
              <w:rPr>
                <w:rFonts w:ascii="Arial" w:hAnsi="Arial" w:cs="Arial"/>
                <w:b/>
                <w:sz w:val="20"/>
                <w:szCs w:val="20"/>
              </w:rPr>
            </w:pPr>
            <w:r w:rsidRPr="00D129DC">
              <w:rPr>
                <w:rFonts w:ascii="Arial" w:hAnsi="Arial" w:cs="Arial"/>
                <w:color w:val="FF0000"/>
                <w:sz w:val="20"/>
                <w:szCs w:val="20"/>
              </w:rPr>
              <w:t>Example(s) of ECDIS symbology for the Feature.</w:t>
            </w:r>
          </w:p>
        </w:tc>
      </w:tr>
      <w:tr w:rsidR="00EF70CB" w:rsidRPr="00D129DC" w14:paraId="6F6F35F9" w14:textId="77777777" w:rsidTr="004C53D6">
        <w:trPr>
          <w:trHeight w:val="545"/>
        </w:trPr>
        <w:tc>
          <w:tcPr>
            <w:tcW w:w="3693" w:type="dxa"/>
            <w:gridSpan w:val="2"/>
            <w:shd w:val="clear" w:color="auto" w:fill="auto"/>
            <w:vAlign w:val="center"/>
          </w:tcPr>
          <w:p w14:paraId="2E90A234" w14:textId="77777777" w:rsidR="00EF70CB" w:rsidRPr="00D129DC" w:rsidRDefault="00EF70CB" w:rsidP="004C53D6">
            <w:pPr>
              <w:rPr>
                <w:rFonts w:ascii="Arial" w:hAnsi="Arial" w:cs="Arial"/>
                <w:b/>
                <w:sz w:val="20"/>
                <w:szCs w:val="20"/>
              </w:rPr>
            </w:pPr>
            <w:r w:rsidRPr="00D129DC">
              <w:rPr>
                <w:rFonts w:ascii="Arial" w:hAnsi="Arial" w:cs="Arial"/>
                <w:b/>
                <w:sz w:val="20"/>
                <w:szCs w:val="20"/>
              </w:rPr>
              <w:t>S-101 Attribute</w:t>
            </w:r>
          </w:p>
        </w:tc>
        <w:tc>
          <w:tcPr>
            <w:tcW w:w="1545" w:type="dxa"/>
            <w:shd w:val="clear" w:color="auto" w:fill="auto"/>
            <w:vAlign w:val="center"/>
          </w:tcPr>
          <w:p w14:paraId="7DAB6780" w14:textId="77777777" w:rsidR="00EF70CB" w:rsidRPr="00D129DC" w:rsidRDefault="00EF70CB" w:rsidP="004C53D6">
            <w:pPr>
              <w:rPr>
                <w:rFonts w:ascii="Arial" w:hAnsi="Arial" w:cs="Arial"/>
                <w:b/>
                <w:sz w:val="20"/>
                <w:szCs w:val="20"/>
              </w:rPr>
            </w:pPr>
            <w:r w:rsidRPr="00D129DC">
              <w:rPr>
                <w:rFonts w:ascii="Arial" w:hAnsi="Arial" w:cs="Arial"/>
                <w:b/>
                <w:sz w:val="20"/>
                <w:szCs w:val="20"/>
              </w:rPr>
              <w:t>S-57 Acronym</w:t>
            </w:r>
          </w:p>
        </w:tc>
        <w:tc>
          <w:tcPr>
            <w:tcW w:w="2610" w:type="dxa"/>
            <w:gridSpan w:val="2"/>
            <w:shd w:val="clear" w:color="auto" w:fill="auto"/>
            <w:vAlign w:val="center"/>
          </w:tcPr>
          <w:p w14:paraId="33AE85B3" w14:textId="77777777" w:rsidR="00EF70CB" w:rsidRPr="00D129DC" w:rsidRDefault="00EF70CB" w:rsidP="004C53D6">
            <w:pPr>
              <w:rPr>
                <w:rFonts w:ascii="Arial" w:hAnsi="Arial" w:cs="Arial"/>
                <w:b/>
                <w:color w:val="FF0000"/>
                <w:sz w:val="20"/>
                <w:szCs w:val="20"/>
              </w:rPr>
            </w:pPr>
            <w:r w:rsidRPr="00D129DC">
              <w:rPr>
                <w:rFonts w:ascii="Arial" w:hAnsi="Arial" w:cs="Arial"/>
                <w:b/>
                <w:sz w:val="20"/>
                <w:szCs w:val="20"/>
              </w:rPr>
              <w:t xml:space="preserve">Allowable Encoding Value </w:t>
            </w:r>
            <w:r w:rsidRPr="00D129DC">
              <w:rPr>
                <w:rFonts w:ascii="Arial" w:hAnsi="Arial" w:cs="Arial"/>
                <w:b/>
                <w:color w:val="FF0000"/>
                <w:sz w:val="20"/>
                <w:szCs w:val="20"/>
              </w:rPr>
              <w:t>*</w:t>
            </w:r>
          </w:p>
        </w:tc>
        <w:tc>
          <w:tcPr>
            <w:tcW w:w="776" w:type="dxa"/>
            <w:shd w:val="clear" w:color="auto" w:fill="auto"/>
            <w:vAlign w:val="center"/>
          </w:tcPr>
          <w:p w14:paraId="494BE298" w14:textId="77777777" w:rsidR="00EF70CB" w:rsidRPr="00D129DC" w:rsidRDefault="00EF70CB" w:rsidP="004C53D6">
            <w:pPr>
              <w:rPr>
                <w:rFonts w:ascii="Arial" w:hAnsi="Arial" w:cs="Arial"/>
                <w:b/>
                <w:sz w:val="20"/>
                <w:szCs w:val="20"/>
              </w:rPr>
            </w:pPr>
            <w:r w:rsidRPr="00D129DC">
              <w:rPr>
                <w:rFonts w:ascii="Arial" w:hAnsi="Arial" w:cs="Arial"/>
                <w:b/>
                <w:sz w:val="20"/>
                <w:szCs w:val="20"/>
              </w:rPr>
              <w:t>Type</w:t>
            </w:r>
          </w:p>
        </w:tc>
        <w:tc>
          <w:tcPr>
            <w:tcW w:w="1384" w:type="dxa"/>
            <w:shd w:val="clear" w:color="auto" w:fill="auto"/>
            <w:vAlign w:val="center"/>
          </w:tcPr>
          <w:p w14:paraId="7F40AE64" w14:textId="77777777" w:rsidR="00EF70CB" w:rsidRPr="00D129DC" w:rsidRDefault="00EF70CB" w:rsidP="004C53D6">
            <w:pPr>
              <w:rPr>
                <w:rFonts w:ascii="Arial" w:hAnsi="Arial" w:cs="Arial"/>
                <w:b/>
                <w:sz w:val="20"/>
                <w:szCs w:val="20"/>
              </w:rPr>
            </w:pPr>
            <w:r w:rsidRPr="00D129DC">
              <w:rPr>
                <w:rFonts w:ascii="Arial" w:hAnsi="Arial" w:cs="Arial"/>
                <w:b/>
                <w:sz w:val="20"/>
                <w:szCs w:val="20"/>
              </w:rPr>
              <w:t>Multiplicity</w:t>
            </w:r>
          </w:p>
        </w:tc>
      </w:tr>
      <w:tr w:rsidR="00EF70CB" w:rsidRPr="00D129DC" w14:paraId="5AC4BA8D" w14:textId="77777777" w:rsidTr="004C53D6">
        <w:trPr>
          <w:trHeight w:val="20"/>
        </w:trPr>
        <w:tc>
          <w:tcPr>
            <w:tcW w:w="3693" w:type="dxa"/>
            <w:gridSpan w:val="2"/>
            <w:shd w:val="clear" w:color="auto" w:fill="auto"/>
          </w:tcPr>
          <w:p w14:paraId="18769735"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 xml:space="preserve">Category of beer  </w:t>
            </w:r>
          </w:p>
        </w:tc>
        <w:tc>
          <w:tcPr>
            <w:tcW w:w="1545" w:type="dxa"/>
            <w:shd w:val="clear" w:color="auto" w:fill="auto"/>
          </w:tcPr>
          <w:p w14:paraId="18938893" w14:textId="77777777" w:rsidR="00EF70CB" w:rsidRPr="00D129DC" w:rsidRDefault="00EF70CB" w:rsidP="004C53D6">
            <w:pPr>
              <w:spacing w:before="60" w:after="60"/>
              <w:rPr>
                <w:rFonts w:ascii="Arial" w:hAnsi="Arial" w:cs="Arial"/>
                <w:sz w:val="20"/>
                <w:szCs w:val="20"/>
              </w:rPr>
            </w:pPr>
          </w:p>
        </w:tc>
        <w:tc>
          <w:tcPr>
            <w:tcW w:w="2610" w:type="dxa"/>
            <w:gridSpan w:val="2"/>
            <w:shd w:val="clear" w:color="auto" w:fill="auto"/>
          </w:tcPr>
          <w:p w14:paraId="6EEB2B58" w14:textId="77777777" w:rsidR="00EF70CB" w:rsidRPr="00D129DC" w:rsidRDefault="00EF70CB" w:rsidP="004C53D6">
            <w:pPr>
              <w:autoSpaceDE w:val="0"/>
              <w:autoSpaceDN w:val="0"/>
              <w:adjustRightInd w:val="0"/>
              <w:spacing w:before="60"/>
              <w:ind w:left="375" w:hanging="301"/>
              <w:rPr>
                <w:rFonts w:ascii="Arial" w:hAnsi="Arial" w:cs="Arial"/>
                <w:sz w:val="20"/>
                <w:szCs w:val="20"/>
              </w:rPr>
            </w:pPr>
            <w:r w:rsidRPr="00D129DC">
              <w:rPr>
                <w:rFonts w:ascii="Arial" w:hAnsi="Arial" w:cs="Arial"/>
                <w:sz w:val="20"/>
                <w:szCs w:val="20"/>
              </w:rPr>
              <w:t>1 : ale</w:t>
            </w:r>
          </w:p>
          <w:p w14:paraId="4EEAB4CC" w14:textId="77777777" w:rsidR="00EF70CB" w:rsidRPr="00D129DC" w:rsidRDefault="00EF70CB" w:rsidP="004C53D6">
            <w:pPr>
              <w:autoSpaceDE w:val="0"/>
              <w:autoSpaceDN w:val="0"/>
              <w:adjustRightInd w:val="0"/>
              <w:ind w:left="375" w:hanging="301"/>
              <w:rPr>
                <w:rFonts w:ascii="Arial" w:hAnsi="Arial" w:cs="Arial"/>
                <w:sz w:val="20"/>
                <w:szCs w:val="20"/>
              </w:rPr>
            </w:pPr>
            <w:r w:rsidRPr="00D129DC">
              <w:rPr>
                <w:rFonts w:ascii="Arial" w:hAnsi="Arial" w:cs="Arial"/>
                <w:sz w:val="20"/>
                <w:szCs w:val="20"/>
              </w:rPr>
              <w:t>2 : lager</w:t>
            </w:r>
          </w:p>
          <w:p w14:paraId="1D26CA42" w14:textId="77777777" w:rsidR="00EF70CB" w:rsidRPr="00D129DC" w:rsidRDefault="00EF70CB" w:rsidP="004C53D6">
            <w:pPr>
              <w:autoSpaceDE w:val="0"/>
              <w:autoSpaceDN w:val="0"/>
              <w:adjustRightInd w:val="0"/>
              <w:ind w:left="375" w:hanging="301"/>
              <w:rPr>
                <w:rFonts w:ascii="Arial" w:hAnsi="Arial" w:cs="Arial"/>
                <w:sz w:val="20"/>
                <w:szCs w:val="20"/>
              </w:rPr>
            </w:pPr>
            <w:r w:rsidRPr="00D129DC">
              <w:rPr>
                <w:rFonts w:ascii="Arial" w:hAnsi="Arial" w:cs="Arial"/>
                <w:sz w:val="20"/>
                <w:szCs w:val="20"/>
              </w:rPr>
              <w:t>3 : porter</w:t>
            </w:r>
          </w:p>
          <w:p w14:paraId="7429F8C6" w14:textId="77777777" w:rsidR="00EF70CB" w:rsidRPr="00D129DC" w:rsidRDefault="00EF70CB" w:rsidP="004C53D6">
            <w:pPr>
              <w:autoSpaceDE w:val="0"/>
              <w:autoSpaceDN w:val="0"/>
              <w:adjustRightInd w:val="0"/>
              <w:ind w:left="375" w:hanging="301"/>
              <w:rPr>
                <w:rFonts w:ascii="Arial" w:hAnsi="Arial" w:cs="Arial"/>
                <w:sz w:val="20"/>
                <w:szCs w:val="20"/>
              </w:rPr>
            </w:pPr>
            <w:r w:rsidRPr="00D129DC">
              <w:rPr>
                <w:rFonts w:ascii="Arial" w:hAnsi="Arial" w:cs="Arial"/>
                <w:sz w:val="20"/>
                <w:szCs w:val="20"/>
              </w:rPr>
              <w:t>4 : stout</w:t>
            </w:r>
          </w:p>
          <w:p w14:paraId="0939C9FB" w14:textId="77777777" w:rsidR="00EF70CB" w:rsidRPr="00D129DC" w:rsidRDefault="00EF70CB" w:rsidP="004C53D6">
            <w:pPr>
              <w:autoSpaceDE w:val="0"/>
              <w:autoSpaceDN w:val="0"/>
              <w:adjustRightInd w:val="0"/>
              <w:ind w:left="375" w:hanging="301"/>
              <w:rPr>
                <w:rFonts w:ascii="Arial" w:hAnsi="Arial" w:cs="Arial"/>
                <w:sz w:val="20"/>
                <w:szCs w:val="20"/>
              </w:rPr>
            </w:pPr>
            <w:r w:rsidRPr="00D129DC">
              <w:rPr>
                <w:rFonts w:ascii="Arial" w:hAnsi="Arial" w:cs="Arial"/>
                <w:sz w:val="20"/>
                <w:szCs w:val="20"/>
              </w:rPr>
              <w:t>5 : pilsener</w:t>
            </w:r>
          </w:p>
          <w:p w14:paraId="09065404" w14:textId="77777777" w:rsidR="00EF70CB" w:rsidRPr="00D129DC" w:rsidRDefault="00EF70CB" w:rsidP="004C53D6">
            <w:pPr>
              <w:autoSpaceDE w:val="0"/>
              <w:autoSpaceDN w:val="0"/>
              <w:adjustRightInd w:val="0"/>
              <w:ind w:left="375" w:hanging="301"/>
              <w:rPr>
                <w:rFonts w:ascii="Arial" w:hAnsi="Arial" w:cs="Arial"/>
                <w:sz w:val="20"/>
                <w:szCs w:val="20"/>
              </w:rPr>
            </w:pPr>
            <w:r w:rsidRPr="00D129DC">
              <w:rPr>
                <w:rFonts w:ascii="Arial" w:hAnsi="Arial" w:cs="Arial"/>
                <w:sz w:val="20"/>
                <w:szCs w:val="20"/>
              </w:rPr>
              <w:t>6 : bock beer</w:t>
            </w:r>
          </w:p>
          <w:p w14:paraId="52D1C8E9" w14:textId="77777777" w:rsidR="00EF70CB" w:rsidRPr="00D129DC" w:rsidRDefault="00EF70CB" w:rsidP="004C53D6">
            <w:pPr>
              <w:autoSpaceDE w:val="0"/>
              <w:autoSpaceDN w:val="0"/>
              <w:adjustRightInd w:val="0"/>
              <w:spacing w:after="60"/>
              <w:ind w:left="375" w:hanging="301"/>
              <w:rPr>
                <w:rFonts w:ascii="Arial" w:hAnsi="Arial" w:cs="Arial"/>
                <w:sz w:val="20"/>
                <w:szCs w:val="20"/>
              </w:rPr>
            </w:pPr>
            <w:r w:rsidRPr="00D129DC">
              <w:rPr>
                <w:rFonts w:ascii="Arial" w:hAnsi="Arial" w:cs="Arial"/>
                <w:sz w:val="20"/>
                <w:szCs w:val="20"/>
              </w:rPr>
              <w:t>7 : wheat beer</w:t>
            </w:r>
          </w:p>
        </w:tc>
        <w:tc>
          <w:tcPr>
            <w:tcW w:w="776" w:type="dxa"/>
            <w:shd w:val="clear" w:color="auto" w:fill="auto"/>
          </w:tcPr>
          <w:p w14:paraId="551579F8"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EN</w:t>
            </w:r>
          </w:p>
        </w:tc>
        <w:tc>
          <w:tcPr>
            <w:tcW w:w="1384" w:type="dxa"/>
            <w:shd w:val="clear" w:color="auto" w:fill="auto"/>
          </w:tcPr>
          <w:p w14:paraId="33F50B71"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1,1</w:t>
            </w:r>
          </w:p>
        </w:tc>
      </w:tr>
      <w:tr w:rsidR="00EF70CB" w:rsidRPr="00D129DC" w14:paraId="607D11E3" w14:textId="77777777" w:rsidTr="004C53D6">
        <w:trPr>
          <w:trHeight w:val="20"/>
        </w:trPr>
        <w:tc>
          <w:tcPr>
            <w:tcW w:w="3693" w:type="dxa"/>
            <w:gridSpan w:val="2"/>
            <w:shd w:val="clear" w:color="auto" w:fill="auto"/>
          </w:tcPr>
          <w:p w14:paraId="48359E85" w14:textId="77777777" w:rsidR="00EF70CB" w:rsidRPr="00D129DC" w:rsidRDefault="00EF70CB" w:rsidP="004C53D6">
            <w:pPr>
              <w:autoSpaceDE w:val="0"/>
              <w:autoSpaceDN w:val="0"/>
              <w:adjustRightInd w:val="0"/>
              <w:spacing w:before="60" w:after="60"/>
              <w:rPr>
                <w:rFonts w:ascii="Arial" w:hAnsi="Arial" w:cs="Arial"/>
                <w:color w:val="FF0000"/>
                <w:sz w:val="20"/>
                <w:szCs w:val="20"/>
              </w:rPr>
            </w:pPr>
            <w:r w:rsidRPr="00D129DC">
              <w:rPr>
                <w:rFonts w:ascii="Arial" w:hAnsi="Arial" w:cs="Arial"/>
                <w:color w:val="FF0000"/>
                <w:sz w:val="20"/>
                <w:szCs w:val="20"/>
              </w:rPr>
              <w:t>This section lists</w:t>
            </w:r>
            <w:r w:rsidRPr="00D129DC">
              <w:rPr>
                <w:rFonts w:ascii="Arial" w:hAnsi="Arial" w:cs="Arial"/>
                <w:b/>
                <w:color w:val="FF0000"/>
                <w:sz w:val="20"/>
                <w:szCs w:val="20"/>
              </w:rPr>
              <w:t xml:space="preserve"> </w:t>
            </w:r>
            <w:r w:rsidRPr="00D129DC">
              <w:rPr>
                <w:rFonts w:ascii="Arial" w:hAnsi="Arial" w:cs="Arial"/>
                <w:color w:val="FF0000"/>
                <w:sz w:val="20"/>
                <w:szCs w:val="20"/>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D129DC" w:rsidRDefault="00EF70CB" w:rsidP="004C53D6">
            <w:pPr>
              <w:autoSpaceDE w:val="0"/>
              <w:autoSpaceDN w:val="0"/>
              <w:adjustRightInd w:val="0"/>
              <w:spacing w:before="60" w:after="60"/>
              <w:ind w:left="27"/>
              <w:rPr>
                <w:rFonts w:ascii="Arial" w:hAnsi="Arial" w:cs="Arial"/>
                <w:color w:val="FF0000"/>
                <w:sz w:val="20"/>
                <w:szCs w:val="20"/>
              </w:rPr>
            </w:pPr>
            <w:r w:rsidRPr="00D129DC">
              <w:rPr>
                <w:rFonts w:ascii="Arial" w:hAnsi="Arial" w:cs="Arial"/>
                <w:color w:val="FF0000"/>
                <w:sz w:val="20"/>
                <w:szCs w:val="20"/>
              </w:rPr>
              <w:t>This section lists</w:t>
            </w:r>
            <w:r w:rsidRPr="00D129DC">
              <w:rPr>
                <w:rFonts w:ascii="Arial" w:hAnsi="Arial" w:cs="Arial"/>
                <w:b/>
                <w:color w:val="FF0000"/>
                <w:sz w:val="20"/>
                <w:szCs w:val="20"/>
              </w:rPr>
              <w:t xml:space="preserve"> </w:t>
            </w:r>
            <w:r w:rsidRPr="00D129DC">
              <w:rPr>
                <w:rFonts w:ascii="Arial" w:hAnsi="Arial" w:cs="Arial"/>
                <w:color w:val="FF0000"/>
                <w:sz w:val="20"/>
                <w:szCs w:val="20"/>
              </w:rPr>
              <w:t>the corresponding S-57 attribute acronym.  A blank cell indicates no corresponding S-57 acronym.</w:t>
            </w:r>
          </w:p>
        </w:tc>
        <w:tc>
          <w:tcPr>
            <w:tcW w:w="2610" w:type="dxa"/>
            <w:gridSpan w:val="2"/>
            <w:shd w:val="clear" w:color="auto" w:fill="auto"/>
          </w:tcPr>
          <w:p w14:paraId="7E0B7EF5" w14:textId="77777777" w:rsidR="00EF70CB" w:rsidRPr="00D129DC" w:rsidRDefault="00EF70CB" w:rsidP="004C53D6">
            <w:pPr>
              <w:autoSpaceDE w:val="0"/>
              <w:autoSpaceDN w:val="0"/>
              <w:adjustRightInd w:val="0"/>
              <w:spacing w:before="60" w:after="60"/>
              <w:ind w:left="42"/>
              <w:rPr>
                <w:rFonts w:ascii="Arial" w:hAnsi="Arial" w:cs="Arial"/>
                <w:color w:val="FF0000"/>
                <w:sz w:val="20"/>
                <w:szCs w:val="20"/>
              </w:rPr>
            </w:pPr>
            <w:r w:rsidRPr="00D129DC">
              <w:rPr>
                <w:rFonts w:ascii="Arial" w:hAnsi="Arial" w:cs="Arial"/>
                <w:color w:val="FF0000"/>
                <w:sz w:val="20"/>
                <w:szCs w:val="20"/>
              </w:rPr>
              <w:t>This section lists</w:t>
            </w:r>
            <w:r w:rsidRPr="00D129DC">
              <w:rPr>
                <w:rFonts w:ascii="Arial" w:hAnsi="Arial" w:cs="Arial"/>
                <w:b/>
                <w:color w:val="FF0000"/>
                <w:sz w:val="20"/>
                <w:szCs w:val="20"/>
              </w:rPr>
              <w:t xml:space="preserve"> </w:t>
            </w:r>
            <w:r w:rsidRPr="00D129DC">
              <w:rPr>
                <w:rFonts w:ascii="Arial" w:hAnsi="Arial" w:cs="Arial"/>
                <w:color w:val="FF0000"/>
                <w:sz w:val="20"/>
                <w:szCs w:val="20"/>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D129DC" w:rsidRDefault="00EF70CB" w:rsidP="004C53D6">
            <w:pPr>
              <w:spacing w:before="60" w:after="60"/>
              <w:ind w:left="-48"/>
              <w:rPr>
                <w:rFonts w:ascii="Arial" w:hAnsi="Arial" w:cs="Arial"/>
                <w:color w:val="FF0000"/>
                <w:sz w:val="20"/>
                <w:szCs w:val="20"/>
              </w:rPr>
            </w:pPr>
            <w:r w:rsidRPr="00D129DC">
              <w:rPr>
                <w:rFonts w:ascii="Arial" w:hAnsi="Arial" w:cs="Arial"/>
                <w:color w:val="FF0000"/>
                <w:sz w:val="20"/>
                <w:szCs w:val="20"/>
              </w:rPr>
              <w:t>Attribute type (see clause X.X).</w:t>
            </w:r>
          </w:p>
        </w:tc>
        <w:tc>
          <w:tcPr>
            <w:tcW w:w="1384" w:type="dxa"/>
            <w:shd w:val="clear" w:color="auto" w:fill="auto"/>
          </w:tcPr>
          <w:p w14:paraId="5231EDCF" w14:textId="77777777" w:rsidR="00EF70CB" w:rsidRPr="00D129DC" w:rsidRDefault="00EF70CB" w:rsidP="004C53D6">
            <w:pPr>
              <w:spacing w:before="60" w:after="60"/>
              <w:rPr>
                <w:rFonts w:ascii="Arial" w:hAnsi="Arial" w:cs="Arial"/>
                <w:color w:val="FF0000"/>
                <w:sz w:val="20"/>
                <w:szCs w:val="20"/>
              </w:rPr>
            </w:pPr>
            <w:r w:rsidRPr="00D129DC">
              <w:rPr>
                <w:rFonts w:ascii="Arial" w:hAnsi="Arial" w:cs="Arial"/>
                <w:color w:val="FF0000"/>
                <w:sz w:val="20"/>
                <w:szCs w:val="20"/>
              </w:rPr>
              <w:t>Multiplicity describes the “cardinality” of the attribute in regard to the feature.  See clause X.X.</w:t>
            </w:r>
          </w:p>
        </w:tc>
      </w:tr>
      <w:tr w:rsidR="00EF70CB" w:rsidRPr="00D129DC" w14:paraId="55B85682" w14:textId="77777777" w:rsidTr="004C53D6">
        <w:trPr>
          <w:trHeight w:val="20"/>
        </w:trPr>
        <w:tc>
          <w:tcPr>
            <w:tcW w:w="3693" w:type="dxa"/>
            <w:gridSpan w:val="2"/>
            <w:shd w:val="clear" w:color="auto" w:fill="auto"/>
          </w:tcPr>
          <w:p w14:paraId="39241CB0"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Fixed date range</w:t>
            </w:r>
          </w:p>
        </w:tc>
        <w:tc>
          <w:tcPr>
            <w:tcW w:w="1545" w:type="dxa"/>
            <w:shd w:val="clear" w:color="auto" w:fill="auto"/>
          </w:tcPr>
          <w:p w14:paraId="396D6301" w14:textId="77777777" w:rsidR="00EF70CB" w:rsidRPr="00D129DC" w:rsidRDefault="00EF70CB" w:rsidP="004C53D6">
            <w:pPr>
              <w:spacing w:before="60" w:after="60"/>
              <w:rPr>
                <w:rFonts w:ascii="Arial" w:hAnsi="Arial" w:cs="Arial"/>
                <w:sz w:val="20"/>
                <w:szCs w:val="20"/>
              </w:rPr>
            </w:pPr>
          </w:p>
        </w:tc>
        <w:tc>
          <w:tcPr>
            <w:tcW w:w="2610" w:type="dxa"/>
            <w:gridSpan w:val="2"/>
            <w:shd w:val="clear" w:color="auto" w:fill="auto"/>
          </w:tcPr>
          <w:p w14:paraId="347BF9C0" w14:textId="77777777" w:rsidR="00EF70CB" w:rsidRPr="00D129DC" w:rsidRDefault="00EF70CB" w:rsidP="004C53D6">
            <w:pPr>
              <w:autoSpaceDE w:val="0"/>
              <w:autoSpaceDN w:val="0"/>
              <w:adjustRightInd w:val="0"/>
              <w:spacing w:after="60"/>
              <w:ind w:left="375" w:hanging="301"/>
              <w:rPr>
                <w:rFonts w:ascii="Arial" w:hAnsi="Arial" w:cs="Arial"/>
                <w:strike/>
                <w:sz w:val="20"/>
                <w:szCs w:val="20"/>
              </w:rPr>
            </w:pPr>
          </w:p>
        </w:tc>
        <w:tc>
          <w:tcPr>
            <w:tcW w:w="776" w:type="dxa"/>
            <w:shd w:val="clear" w:color="auto" w:fill="auto"/>
          </w:tcPr>
          <w:p w14:paraId="1329132B"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C</w:t>
            </w:r>
          </w:p>
        </w:tc>
        <w:tc>
          <w:tcPr>
            <w:tcW w:w="1384" w:type="dxa"/>
            <w:shd w:val="clear" w:color="auto" w:fill="auto"/>
          </w:tcPr>
          <w:p w14:paraId="29D118FC"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 xml:space="preserve">0,1 </w:t>
            </w:r>
          </w:p>
        </w:tc>
      </w:tr>
      <w:tr w:rsidR="00EF70CB" w:rsidRPr="00D129DC" w14:paraId="46DA113B" w14:textId="77777777" w:rsidTr="004C53D6">
        <w:trPr>
          <w:trHeight w:val="20"/>
        </w:trPr>
        <w:tc>
          <w:tcPr>
            <w:tcW w:w="3693" w:type="dxa"/>
            <w:gridSpan w:val="2"/>
            <w:shd w:val="clear" w:color="auto" w:fill="auto"/>
          </w:tcPr>
          <w:p w14:paraId="1BDBA6B3"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 xml:space="preserve">     Date end</w:t>
            </w:r>
          </w:p>
        </w:tc>
        <w:tc>
          <w:tcPr>
            <w:tcW w:w="1545" w:type="dxa"/>
            <w:shd w:val="clear" w:color="auto" w:fill="auto"/>
          </w:tcPr>
          <w:p w14:paraId="5496E2F7"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(DATEND)</w:t>
            </w:r>
          </w:p>
        </w:tc>
        <w:tc>
          <w:tcPr>
            <w:tcW w:w="2610" w:type="dxa"/>
            <w:gridSpan w:val="2"/>
            <w:shd w:val="clear" w:color="auto" w:fill="auto"/>
          </w:tcPr>
          <w:p w14:paraId="3B8DF193" w14:textId="77777777" w:rsidR="00EF70CB" w:rsidRPr="00D129DC" w:rsidRDefault="00EF70CB" w:rsidP="004C53D6">
            <w:pPr>
              <w:autoSpaceDE w:val="0"/>
              <w:autoSpaceDN w:val="0"/>
              <w:adjustRightInd w:val="0"/>
              <w:spacing w:after="60"/>
              <w:ind w:left="284" w:hanging="210"/>
              <w:rPr>
                <w:rFonts w:ascii="Arial" w:hAnsi="Arial" w:cs="Arial"/>
                <w:sz w:val="20"/>
                <w:szCs w:val="20"/>
              </w:rPr>
            </w:pPr>
          </w:p>
        </w:tc>
        <w:tc>
          <w:tcPr>
            <w:tcW w:w="776" w:type="dxa"/>
            <w:shd w:val="clear" w:color="auto" w:fill="auto"/>
          </w:tcPr>
          <w:p w14:paraId="4F79780E"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(S) DA</w:t>
            </w:r>
          </w:p>
        </w:tc>
        <w:tc>
          <w:tcPr>
            <w:tcW w:w="1384" w:type="dxa"/>
            <w:shd w:val="clear" w:color="auto" w:fill="auto"/>
          </w:tcPr>
          <w:p w14:paraId="01FFA142"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0,1</w:t>
            </w:r>
          </w:p>
        </w:tc>
      </w:tr>
      <w:tr w:rsidR="00EF70CB" w:rsidRPr="00D129DC" w14:paraId="1E674738" w14:textId="77777777" w:rsidTr="004C53D6">
        <w:trPr>
          <w:trHeight w:val="20"/>
        </w:trPr>
        <w:tc>
          <w:tcPr>
            <w:tcW w:w="3693" w:type="dxa"/>
            <w:gridSpan w:val="2"/>
            <w:shd w:val="clear" w:color="auto" w:fill="auto"/>
          </w:tcPr>
          <w:p w14:paraId="36D3DD60"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 xml:space="preserve">     Date start</w:t>
            </w:r>
          </w:p>
        </w:tc>
        <w:tc>
          <w:tcPr>
            <w:tcW w:w="1545" w:type="dxa"/>
            <w:shd w:val="clear" w:color="auto" w:fill="auto"/>
          </w:tcPr>
          <w:p w14:paraId="78E08DA7"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(DATSTA)</w:t>
            </w:r>
          </w:p>
        </w:tc>
        <w:tc>
          <w:tcPr>
            <w:tcW w:w="2610" w:type="dxa"/>
            <w:gridSpan w:val="2"/>
            <w:shd w:val="clear" w:color="auto" w:fill="auto"/>
          </w:tcPr>
          <w:p w14:paraId="59A74171" w14:textId="77777777" w:rsidR="00EF70CB" w:rsidRPr="00D129DC" w:rsidRDefault="00EF70CB" w:rsidP="004C53D6">
            <w:pPr>
              <w:autoSpaceDE w:val="0"/>
              <w:autoSpaceDN w:val="0"/>
              <w:adjustRightInd w:val="0"/>
              <w:spacing w:after="60"/>
              <w:ind w:left="375" w:hanging="301"/>
              <w:rPr>
                <w:rFonts w:ascii="Arial" w:hAnsi="Arial" w:cs="Arial"/>
                <w:strike/>
                <w:sz w:val="20"/>
                <w:szCs w:val="20"/>
              </w:rPr>
            </w:pPr>
          </w:p>
        </w:tc>
        <w:tc>
          <w:tcPr>
            <w:tcW w:w="776" w:type="dxa"/>
            <w:shd w:val="clear" w:color="auto" w:fill="auto"/>
          </w:tcPr>
          <w:p w14:paraId="00867CF9"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(S) DA</w:t>
            </w:r>
          </w:p>
        </w:tc>
        <w:tc>
          <w:tcPr>
            <w:tcW w:w="1384" w:type="dxa"/>
            <w:shd w:val="clear" w:color="auto" w:fill="auto"/>
          </w:tcPr>
          <w:p w14:paraId="427505AB" w14:textId="77777777" w:rsidR="00EF70CB" w:rsidRPr="00D129DC" w:rsidRDefault="00EF70CB" w:rsidP="004C53D6">
            <w:pPr>
              <w:spacing w:before="60" w:after="60"/>
              <w:rPr>
                <w:rFonts w:ascii="Arial" w:hAnsi="Arial" w:cs="Arial"/>
                <w:sz w:val="20"/>
                <w:szCs w:val="20"/>
              </w:rPr>
            </w:pPr>
            <w:r w:rsidRPr="00D129DC">
              <w:rPr>
                <w:rFonts w:ascii="Arial" w:hAnsi="Arial" w:cs="Arial"/>
                <w:sz w:val="20"/>
                <w:szCs w:val="20"/>
              </w:rPr>
              <w:t>0,1</w:t>
            </w:r>
          </w:p>
        </w:tc>
      </w:tr>
      <w:tr w:rsidR="00EF70CB" w:rsidRPr="00D129DC" w14:paraId="59AAD4BE" w14:textId="77777777" w:rsidTr="004C53D6">
        <w:trPr>
          <w:trHeight w:val="70"/>
        </w:trPr>
        <w:tc>
          <w:tcPr>
            <w:tcW w:w="10008" w:type="dxa"/>
            <w:gridSpan w:val="7"/>
            <w:shd w:val="clear" w:color="auto" w:fill="auto"/>
          </w:tcPr>
          <w:p w14:paraId="7B23E2F7" w14:textId="77777777" w:rsidR="00EF70CB" w:rsidRPr="00D129DC" w:rsidRDefault="00EF70CB" w:rsidP="004C53D6">
            <w:pPr>
              <w:spacing w:before="120" w:after="120"/>
              <w:rPr>
                <w:rFonts w:ascii="Arial" w:hAnsi="Arial" w:cs="Arial"/>
                <w:sz w:val="20"/>
                <w:szCs w:val="20"/>
              </w:rPr>
            </w:pPr>
            <w:r w:rsidRPr="00D129DC">
              <w:rPr>
                <w:rFonts w:ascii="Arial" w:hAnsi="Arial" w:cs="Arial"/>
                <w:sz w:val="20"/>
                <w:szCs w:val="20"/>
                <w:u w:val="single"/>
              </w:rPr>
              <w:t>INT 1 Reference:</w:t>
            </w:r>
            <w:r w:rsidRPr="00D129DC">
              <w:rPr>
                <w:rFonts w:ascii="Arial" w:hAnsi="Arial" w:cs="Arial"/>
                <w:sz w:val="20"/>
                <w:szCs w:val="20"/>
              </w:rPr>
              <w:t xml:space="preserve">  </w:t>
            </w:r>
            <w:r w:rsidRPr="00D129DC">
              <w:rPr>
                <w:rFonts w:ascii="Arial" w:hAnsi="Arial" w:cs="Arial"/>
                <w:color w:val="FF0000"/>
                <w:sz w:val="20"/>
                <w:szCs w:val="20"/>
              </w:rPr>
              <w:t>The INT 1 location(s) of the Feature – by INT1 Section and Section Number.</w:t>
            </w:r>
          </w:p>
          <w:p w14:paraId="2AC723B4" w14:textId="77777777" w:rsidR="00EF70CB" w:rsidRPr="00D129DC" w:rsidRDefault="00EF70CB" w:rsidP="004C53D6">
            <w:pPr>
              <w:pStyle w:val="NormalWeb"/>
              <w:spacing w:before="120" w:after="120"/>
              <w:rPr>
                <w:rFonts w:ascii="Arial" w:hAnsi="Arial" w:cs="Arial"/>
                <w:b/>
                <w:bCs/>
                <w:sz w:val="20"/>
                <w:szCs w:val="20"/>
              </w:rPr>
            </w:pPr>
            <w:r w:rsidRPr="00D129DC">
              <w:rPr>
                <w:rFonts w:ascii="Arial" w:hAnsi="Arial" w:cs="Arial"/>
                <w:b/>
                <w:bCs/>
                <w:sz w:val="20"/>
                <w:szCs w:val="20"/>
              </w:rPr>
              <w:t xml:space="preserve">X.X.X  </w:t>
            </w:r>
            <w:r w:rsidRPr="00D129DC">
              <w:rPr>
                <w:rFonts w:ascii="Arial" w:hAnsi="Arial" w:cs="Arial"/>
                <w:b/>
                <w:bCs/>
                <w:color w:val="FF0000"/>
                <w:sz w:val="20"/>
                <w:szCs w:val="20"/>
              </w:rPr>
              <w:t>Sub-clause heading(s)</w:t>
            </w:r>
            <w:r w:rsidRPr="00D129DC">
              <w:rPr>
                <w:rFonts w:ascii="Arial" w:hAnsi="Arial" w:cs="Arial"/>
                <w:b/>
                <w:bCs/>
                <w:sz w:val="20"/>
                <w:szCs w:val="20"/>
              </w:rPr>
              <w:t xml:space="preserve"> (see S-4 – B-YYY.Y)</w:t>
            </w:r>
          </w:p>
          <w:p w14:paraId="34B1818A"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color w:val="FF0000"/>
                <w:sz w:val="20"/>
                <w:szCs w:val="20"/>
              </w:rPr>
            </w:pPr>
            <w:r w:rsidRPr="00D129DC">
              <w:rPr>
                <w:rFonts w:ascii="Arial" w:hAnsi="Arial" w:cs="Arial"/>
                <w:sz w:val="20"/>
                <w:szCs w:val="20"/>
              </w:rPr>
              <w:t xml:space="preserve">Introductory remarks.  </w:t>
            </w:r>
            <w:r w:rsidRPr="00D129DC">
              <w:rPr>
                <w:rFonts w:ascii="Arial" w:hAnsi="Arial" w:cs="Arial"/>
                <w:color w:val="FF0000"/>
                <w:sz w:val="20"/>
                <w:szCs w:val="20"/>
              </w:rPr>
              <w:t>Includes information regarding the real world entity/situation requiring the encoding of the Feature in the ENC, and where required nautical cartographic principles relevant to the Feature to aid the compiler in determining encoding requirements.</w:t>
            </w:r>
          </w:p>
          <w:p w14:paraId="18C35A1C"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color w:val="FF0000"/>
                <w:sz w:val="20"/>
                <w:szCs w:val="20"/>
              </w:rPr>
            </w:pPr>
            <w:r w:rsidRPr="00D129DC">
              <w:rPr>
                <w:rFonts w:ascii="Arial" w:hAnsi="Arial" w:cs="Arial"/>
                <w:color w:val="FF0000"/>
                <w:sz w:val="20"/>
                <w:szCs w:val="20"/>
              </w:rPr>
              <w:t>Specific instructions to encode the feature.</w:t>
            </w:r>
          </w:p>
          <w:p w14:paraId="1964A8E2"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u w:val="single"/>
              </w:rPr>
            </w:pPr>
            <w:r w:rsidRPr="00D129DC">
              <w:rPr>
                <w:rFonts w:ascii="Arial" w:hAnsi="Arial" w:cs="Arial"/>
                <w:sz w:val="20"/>
                <w:szCs w:val="20"/>
                <w:u w:val="single"/>
              </w:rPr>
              <w:t>Remarks:</w:t>
            </w:r>
          </w:p>
          <w:p w14:paraId="45AFAF3B"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ascii="Arial" w:hAnsi="Arial" w:cs="Arial"/>
                <w:color w:val="FF0000"/>
                <w:sz w:val="20"/>
                <w:szCs w:val="20"/>
              </w:rPr>
            </w:pPr>
            <w:r w:rsidRPr="00D129DC">
              <w:rPr>
                <w:rFonts w:ascii="Arial" w:hAnsi="Arial" w:cs="Arial"/>
                <w:color w:val="FF0000"/>
                <w:sz w:val="20"/>
                <w:szCs w:val="20"/>
              </w:rPr>
              <w:t>Additional encoding guidance relevant to the feature.</w:t>
            </w:r>
          </w:p>
          <w:p w14:paraId="7FE24F0F"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b/>
                <w:bCs/>
                <w:sz w:val="20"/>
                <w:szCs w:val="20"/>
              </w:rPr>
            </w:pPr>
            <w:r w:rsidRPr="00D129DC">
              <w:rPr>
                <w:rFonts w:ascii="Arial" w:hAnsi="Arial" w:cs="Arial"/>
                <w:b/>
                <w:bCs/>
                <w:sz w:val="20"/>
                <w:szCs w:val="20"/>
              </w:rPr>
              <w:t xml:space="preserve">X.X.X.X  </w:t>
            </w:r>
            <w:r w:rsidRPr="00D129DC">
              <w:rPr>
                <w:rFonts w:ascii="Arial" w:hAnsi="Arial" w:cs="Arial"/>
                <w:b/>
                <w:bCs/>
                <w:color w:val="FF0000"/>
                <w:sz w:val="20"/>
                <w:szCs w:val="20"/>
              </w:rPr>
              <w:t>Sub-sub-clause heading(s)</w:t>
            </w:r>
            <w:r w:rsidRPr="00D129DC">
              <w:rPr>
                <w:rFonts w:ascii="Arial" w:hAnsi="Arial" w:cs="Arial"/>
                <w:b/>
                <w:bCs/>
                <w:sz w:val="20"/>
                <w:szCs w:val="20"/>
              </w:rPr>
              <w:t xml:space="preserve"> (see S-4 – B-CCC.C)</w:t>
            </w:r>
          </w:p>
          <w:p w14:paraId="27FFF07B"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color w:val="FF0000"/>
                <w:sz w:val="20"/>
                <w:szCs w:val="20"/>
              </w:rPr>
            </w:pPr>
            <w:r w:rsidRPr="00D129DC">
              <w:rPr>
                <w:rFonts w:ascii="Arial" w:hAnsi="Arial" w:cs="Arial"/>
                <w:color w:val="FF0000"/>
                <w:sz w:val="20"/>
                <w:szCs w:val="20"/>
              </w:rPr>
              <w:t>Clauses related to specific encoding scenarios for the Feature.  (Not required for all Features).</w:t>
            </w:r>
          </w:p>
          <w:p w14:paraId="20B9663E"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 w:hAnsi="Arial" w:cs="Arial"/>
                <w:sz w:val="20"/>
                <w:szCs w:val="20"/>
                <w:u w:val="single"/>
              </w:rPr>
            </w:pPr>
            <w:r w:rsidRPr="00D129DC">
              <w:rPr>
                <w:rFonts w:ascii="Arial" w:hAnsi="Arial" w:cs="Arial"/>
                <w:sz w:val="20"/>
                <w:szCs w:val="20"/>
                <w:u w:val="single"/>
              </w:rPr>
              <w:t>Remarks:</w:t>
            </w:r>
          </w:p>
          <w:p w14:paraId="03941DE9"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ascii="Arial" w:hAnsi="Arial" w:cs="Arial"/>
                <w:color w:val="FF0000"/>
                <w:sz w:val="20"/>
                <w:szCs w:val="20"/>
              </w:rPr>
            </w:pPr>
            <w:r w:rsidRPr="00D129DC">
              <w:rPr>
                <w:rFonts w:ascii="Arial" w:hAnsi="Arial" w:cs="Arial"/>
                <w:color w:val="FF0000"/>
                <w:sz w:val="20"/>
                <w:szCs w:val="20"/>
              </w:rPr>
              <w:t>Additional encoding guidance relevant to the scenario (only if required).</w:t>
            </w:r>
          </w:p>
          <w:p w14:paraId="644C2EC3"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color w:val="FF0000"/>
                <w:sz w:val="20"/>
                <w:szCs w:val="20"/>
              </w:rPr>
            </w:pPr>
            <w:r w:rsidRPr="00D129DC">
              <w:rPr>
                <w:rFonts w:ascii="Arial" w:hAnsi="Arial" w:cs="Arial"/>
                <w:sz w:val="20"/>
                <w:szCs w:val="20"/>
                <w:u w:val="single"/>
              </w:rPr>
              <w:t>Distinction:</w:t>
            </w:r>
            <w:r w:rsidRPr="00D129DC">
              <w:rPr>
                <w:rFonts w:ascii="Arial" w:hAnsi="Arial" w:cs="Arial"/>
                <w:color w:val="FF0000"/>
                <w:sz w:val="20"/>
                <w:szCs w:val="20"/>
              </w:rPr>
              <w:t xml:space="preserve">  List of features in the Product Specification distinct from the Feature.</w:t>
            </w:r>
          </w:p>
        </w:tc>
      </w:tr>
    </w:tbl>
    <w:p w14:paraId="09B05811" w14:textId="77777777" w:rsidR="00EF70CB" w:rsidRPr="00D129DC" w:rsidRDefault="00EF70CB" w:rsidP="00EF70CB">
      <w:pPr>
        <w:pStyle w:val="subpara"/>
        <w:ind w:left="0" w:firstLine="0"/>
        <w:jc w:val="left"/>
        <w:rPr>
          <w:rFonts w:ascii="Arial" w:hAnsi="Arial" w:cs="Arial"/>
          <w:b/>
          <w:sz w:val="20"/>
        </w:rPr>
      </w:pPr>
    </w:p>
    <w:p w14:paraId="4D2F2BE3" w14:textId="77777777" w:rsidR="00EF70CB" w:rsidRPr="00D129DC" w:rsidRDefault="00EF70CB" w:rsidP="00666E30">
      <w:pPr>
        <w:pStyle w:val="Annexsection"/>
        <w:rPr>
          <w:rFonts w:ascii="Arial" w:hAnsi="Arial" w:cs="Arial"/>
          <w:szCs w:val="20"/>
        </w:rPr>
      </w:pPr>
      <w:bookmarkStart w:id="265" w:name="_Toc454280012"/>
      <w:bookmarkStart w:id="266" w:name="_Toc454280209"/>
      <w:r w:rsidRPr="00D129DC">
        <w:rPr>
          <w:rFonts w:ascii="Arial" w:hAnsi="Arial" w:cs="Arial"/>
          <w:szCs w:val="20"/>
        </w:rPr>
        <w:t>Feature Attributes and Enumerate Proposals</w:t>
      </w:r>
      <w:bookmarkEnd w:id="265"/>
      <w:bookmarkEnd w:id="266"/>
    </w:p>
    <w:p w14:paraId="25B387A5" w14:textId="77777777" w:rsidR="00DD454E" w:rsidRPr="00D129DC" w:rsidRDefault="00DD454E" w:rsidP="00DD454E">
      <w:pPr>
        <w:pStyle w:val="subpara"/>
        <w:spacing w:before="0"/>
        <w:ind w:left="0" w:firstLine="0"/>
        <w:jc w:val="left"/>
        <w:rPr>
          <w:rFonts w:ascii="Arial" w:hAnsi="Arial" w:cs="Arial"/>
          <w:b/>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7ADB0DDC" w14:textId="77777777" w:rsidTr="00DD454E">
        <w:tc>
          <w:tcPr>
            <w:tcW w:w="10031" w:type="dxa"/>
            <w:shd w:val="clear" w:color="auto" w:fill="auto"/>
          </w:tcPr>
          <w:p w14:paraId="73679928" w14:textId="77777777" w:rsidR="00EF70CB" w:rsidRPr="00D129DC" w:rsidRDefault="00EF70CB" w:rsidP="00DD454E">
            <w:pPr>
              <w:spacing w:after="120"/>
              <w:rPr>
                <w:rFonts w:ascii="Arial" w:hAnsi="Arial" w:cs="Arial"/>
                <w:bCs/>
                <w:color w:val="339966"/>
                <w:sz w:val="20"/>
                <w:szCs w:val="20"/>
              </w:rPr>
            </w:pPr>
            <w:r w:rsidRPr="00D129DC">
              <w:rPr>
                <w:rFonts w:ascii="Arial" w:hAnsi="Arial" w:cs="Arial"/>
                <w:b/>
                <w:sz w:val="20"/>
                <w:szCs w:val="20"/>
              </w:rPr>
              <w:t>Attribute Name:</w:t>
            </w:r>
            <w:r w:rsidRPr="00D129DC">
              <w:rPr>
                <w:rFonts w:ascii="Arial" w:hAnsi="Arial" w:cs="Arial"/>
                <w:sz w:val="20"/>
                <w:szCs w:val="20"/>
              </w:rPr>
              <w:t xml:space="preserve">  </w:t>
            </w:r>
            <w:r w:rsidRPr="00D129DC">
              <w:rPr>
                <w:rFonts w:ascii="Arial" w:hAnsi="Arial" w:cs="Arial"/>
                <w:sz w:val="20"/>
                <w:szCs w:val="20"/>
                <w:u w:val="single"/>
              </w:rPr>
              <w:t>IHO Definition:</w:t>
            </w:r>
            <w:r w:rsidRPr="00D129DC">
              <w:rPr>
                <w:rFonts w:ascii="Arial" w:hAnsi="Arial" w:cs="Arial"/>
                <w:sz w:val="20"/>
                <w:szCs w:val="20"/>
              </w:rPr>
              <w:t xml:space="preserve">  </w:t>
            </w:r>
          </w:p>
          <w:p w14:paraId="686B9A07" w14:textId="77777777" w:rsidR="00EF70CB" w:rsidRPr="00D129DC" w:rsidRDefault="00EF70CB" w:rsidP="00EF70CB">
            <w:pPr>
              <w:numPr>
                <w:ilvl w:val="0"/>
                <w:numId w:val="53"/>
              </w:numPr>
              <w:spacing w:before="120" w:after="120"/>
              <w:rPr>
                <w:rFonts w:ascii="Arial" w:hAnsi="Arial" w:cs="Arial"/>
                <w:b/>
                <w:position w:val="-2"/>
                <w:sz w:val="20"/>
                <w:szCs w:val="20"/>
              </w:rPr>
            </w:pPr>
            <w:r w:rsidRPr="00D129DC">
              <w:rPr>
                <w:rFonts w:ascii="Arial" w:hAnsi="Arial" w:cs="Arial"/>
                <w:b/>
                <w:bCs/>
                <w:position w:val="-2"/>
                <w:sz w:val="20"/>
                <w:szCs w:val="20"/>
              </w:rPr>
              <w:t>Enumerate Name</w:t>
            </w:r>
          </w:p>
          <w:p w14:paraId="0300DA2F" w14:textId="77777777" w:rsidR="00EF70CB" w:rsidRPr="00D129DC" w:rsidRDefault="00EF70CB" w:rsidP="004C53D6">
            <w:pPr>
              <w:spacing w:before="120" w:after="120"/>
              <w:ind w:left="360"/>
              <w:rPr>
                <w:rFonts w:ascii="Arial" w:hAnsi="Arial" w:cs="Arial"/>
                <w:bCs/>
                <w:sz w:val="20"/>
                <w:szCs w:val="20"/>
              </w:rPr>
            </w:pPr>
            <w:r w:rsidRPr="00D129DC">
              <w:rPr>
                <w:rFonts w:ascii="Arial" w:hAnsi="Arial" w:cs="Arial"/>
                <w:bCs/>
                <w:sz w:val="20"/>
                <w:szCs w:val="20"/>
                <w:u w:val="single"/>
              </w:rPr>
              <w:t>IHO Definition:</w:t>
            </w:r>
            <w:r w:rsidRPr="00D129DC">
              <w:rPr>
                <w:rFonts w:ascii="Arial" w:hAnsi="Arial" w:cs="Arial"/>
                <w:bCs/>
                <w:sz w:val="20"/>
                <w:szCs w:val="20"/>
              </w:rPr>
              <w:t xml:space="preserve">  If Applicable</w:t>
            </w:r>
          </w:p>
          <w:p w14:paraId="52BEF62B" w14:textId="77777777" w:rsidR="00EF70CB" w:rsidRPr="00D129DC" w:rsidRDefault="00EF70CB" w:rsidP="00EF70CB">
            <w:pPr>
              <w:numPr>
                <w:ilvl w:val="0"/>
                <w:numId w:val="53"/>
              </w:numPr>
              <w:spacing w:before="120" w:after="120"/>
              <w:rPr>
                <w:rFonts w:ascii="Arial" w:hAnsi="Arial" w:cs="Arial"/>
                <w:b/>
                <w:position w:val="-2"/>
                <w:sz w:val="20"/>
                <w:szCs w:val="20"/>
              </w:rPr>
            </w:pPr>
            <w:r w:rsidRPr="00D129DC">
              <w:rPr>
                <w:rFonts w:ascii="Arial" w:hAnsi="Arial" w:cs="Arial"/>
                <w:b/>
                <w:position w:val="-2"/>
                <w:sz w:val="20"/>
                <w:szCs w:val="20"/>
              </w:rPr>
              <w:t>Enumerate Name</w:t>
            </w:r>
          </w:p>
          <w:p w14:paraId="02F6B934" w14:textId="77777777" w:rsidR="00EF70CB" w:rsidRPr="00D129DC" w:rsidRDefault="00EF70CB" w:rsidP="004C53D6">
            <w:pPr>
              <w:autoSpaceDE w:val="0"/>
              <w:autoSpaceDN w:val="0"/>
              <w:adjustRightInd w:val="0"/>
              <w:rPr>
                <w:rFonts w:ascii="Arial" w:hAnsi="Arial" w:cs="Arial"/>
                <w:sz w:val="20"/>
                <w:szCs w:val="20"/>
              </w:rPr>
            </w:pPr>
            <w:r w:rsidRPr="00D129DC">
              <w:rPr>
                <w:rFonts w:ascii="Arial" w:hAnsi="Arial" w:cs="Arial"/>
                <w:sz w:val="20"/>
                <w:szCs w:val="20"/>
                <w:u w:val="single"/>
              </w:rPr>
              <w:t>Remarks:</w:t>
            </w:r>
          </w:p>
          <w:p w14:paraId="4E2BA162" w14:textId="77777777" w:rsidR="00EF70CB" w:rsidRPr="00D129DC" w:rsidRDefault="00EF70CB" w:rsidP="004C53D6">
            <w:pPr>
              <w:autoSpaceDE w:val="0"/>
              <w:autoSpaceDN w:val="0"/>
              <w:adjustRightInd w:val="0"/>
              <w:spacing w:after="120"/>
              <w:ind w:left="238"/>
              <w:rPr>
                <w:rFonts w:ascii="Arial" w:hAnsi="Arial" w:cs="Arial"/>
                <w:sz w:val="20"/>
                <w:szCs w:val="20"/>
              </w:rPr>
            </w:pPr>
          </w:p>
        </w:tc>
      </w:tr>
    </w:tbl>
    <w:p w14:paraId="40AF98EC" w14:textId="77777777" w:rsidR="00EF70CB" w:rsidRPr="00D129DC" w:rsidRDefault="00EF70CB" w:rsidP="00EF70CB">
      <w:pPr>
        <w:rPr>
          <w:rFonts w:ascii="Arial" w:hAnsi="Arial"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1789F018" w14:textId="77777777" w:rsidTr="00DD454E">
        <w:tc>
          <w:tcPr>
            <w:tcW w:w="10031" w:type="dxa"/>
            <w:shd w:val="clear" w:color="auto" w:fill="auto"/>
          </w:tcPr>
          <w:p w14:paraId="2B8A7412" w14:textId="77777777" w:rsidR="00EF70CB" w:rsidRPr="00D129DC" w:rsidRDefault="00EF70CB" w:rsidP="004C53D6">
            <w:pPr>
              <w:spacing w:before="120" w:after="120"/>
              <w:rPr>
                <w:rFonts w:ascii="Arial" w:hAnsi="Arial" w:cs="Arial"/>
                <w:sz w:val="20"/>
                <w:szCs w:val="20"/>
              </w:rPr>
            </w:pPr>
            <w:r w:rsidRPr="00D129DC">
              <w:rPr>
                <w:rFonts w:ascii="Arial" w:hAnsi="Arial" w:cs="Arial"/>
                <w:b/>
                <w:bCs/>
                <w:sz w:val="20"/>
                <w:szCs w:val="20"/>
              </w:rPr>
              <w:t>Attribute Name:</w:t>
            </w:r>
            <w:r w:rsidRPr="00D129DC">
              <w:rPr>
                <w:rFonts w:ascii="Arial" w:hAnsi="Arial" w:cs="Arial"/>
                <w:bCs/>
                <w:sz w:val="20"/>
                <w:szCs w:val="20"/>
              </w:rPr>
              <w:t xml:space="preserve">  </w:t>
            </w:r>
            <w:r w:rsidRPr="00D129DC">
              <w:rPr>
                <w:rFonts w:ascii="Arial" w:hAnsi="Arial" w:cs="Arial"/>
                <w:bCs/>
                <w:sz w:val="20"/>
                <w:szCs w:val="20"/>
                <w:u w:val="single"/>
              </w:rPr>
              <w:t>IHO D</w:t>
            </w:r>
            <w:r w:rsidRPr="00D129DC">
              <w:rPr>
                <w:rFonts w:ascii="Arial" w:hAnsi="Arial" w:cs="Arial"/>
                <w:sz w:val="20"/>
                <w:szCs w:val="20"/>
                <w:u w:val="single"/>
              </w:rPr>
              <w:t>efinition:</w:t>
            </w:r>
            <w:r w:rsidRPr="00D129DC">
              <w:rPr>
                <w:rFonts w:ascii="Arial" w:hAnsi="Arial" w:cs="Arial"/>
                <w:sz w:val="20"/>
                <w:szCs w:val="20"/>
              </w:rPr>
              <w:t xml:space="preserve"> </w:t>
            </w:r>
          </w:p>
          <w:p w14:paraId="7993A450" w14:textId="77777777" w:rsidR="00EF70CB" w:rsidRPr="00D129DC" w:rsidRDefault="00EF70CB" w:rsidP="004C53D6">
            <w:pPr>
              <w:spacing w:after="120"/>
              <w:rPr>
                <w:rFonts w:ascii="Arial" w:hAnsi="Arial" w:cs="Arial"/>
                <w:sz w:val="20"/>
                <w:szCs w:val="20"/>
              </w:rPr>
            </w:pPr>
            <w:r w:rsidRPr="00D129DC">
              <w:rPr>
                <w:rFonts w:ascii="Arial" w:hAnsi="Arial" w:cs="Arial"/>
                <w:sz w:val="20"/>
                <w:szCs w:val="20"/>
                <w:u w:val="single"/>
              </w:rPr>
              <w:t>Unit:</w:t>
            </w:r>
            <w:r w:rsidRPr="00D129DC">
              <w:rPr>
                <w:rFonts w:ascii="Arial" w:hAnsi="Arial" w:cs="Arial"/>
                <w:sz w:val="20"/>
                <w:szCs w:val="20"/>
              </w:rPr>
              <w:t xml:space="preserve">  </w:t>
            </w:r>
          </w:p>
          <w:p w14:paraId="30137FBC" w14:textId="77777777" w:rsidR="00EF70CB" w:rsidRPr="00D129DC" w:rsidRDefault="00EF70CB" w:rsidP="004C53D6">
            <w:pPr>
              <w:spacing w:after="120"/>
              <w:rPr>
                <w:rFonts w:ascii="Arial" w:hAnsi="Arial" w:cs="Arial"/>
                <w:sz w:val="20"/>
                <w:szCs w:val="20"/>
              </w:rPr>
            </w:pPr>
            <w:r w:rsidRPr="00D129DC">
              <w:rPr>
                <w:rFonts w:ascii="Arial" w:hAnsi="Arial" w:cs="Arial"/>
                <w:sz w:val="20"/>
                <w:szCs w:val="20"/>
                <w:u w:val="single"/>
              </w:rPr>
              <w:t>Resolution:</w:t>
            </w:r>
            <w:r w:rsidRPr="00D129DC">
              <w:rPr>
                <w:rFonts w:ascii="Arial" w:hAnsi="Arial" w:cs="Arial"/>
                <w:sz w:val="20"/>
                <w:szCs w:val="20"/>
              </w:rPr>
              <w:t xml:space="preserve">  </w:t>
            </w:r>
          </w:p>
          <w:p w14:paraId="77180DB6" w14:textId="77777777" w:rsidR="00EF70CB" w:rsidRPr="00D129DC" w:rsidRDefault="00EF70CB" w:rsidP="004C53D6">
            <w:pPr>
              <w:spacing w:after="120"/>
              <w:rPr>
                <w:rFonts w:ascii="Arial" w:hAnsi="Arial" w:cs="Arial"/>
                <w:sz w:val="20"/>
                <w:szCs w:val="20"/>
              </w:rPr>
            </w:pPr>
            <w:r w:rsidRPr="00D129DC">
              <w:rPr>
                <w:rFonts w:ascii="Arial" w:hAnsi="Arial" w:cs="Arial"/>
                <w:sz w:val="20"/>
                <w:szCs w:val="20"/>
                <w:u w:val="single"/>
              </w:rPr>
              <w:t>Format:</w:t>
            </w:r>
            <w:r w:rsidRPr="00D129DC">
              <w:rPr>
                <w:rFonts w:ascii="Arial" w:hAnsi="Arial" w:cs="Arial"/>
                <w:sz w:val="20"/>
                <w:szCs w:val="20"/>
              </w:rPr>
              <w:t xml:space="preserve">  </w:t>
            </w:r>
          </w:p>
          <w:p w14:paraId="70D2E4B8" w14:textId="77777777" w:rsidR="00EF70CB" w:rsidRPr="00D129DC" w:rsidRDefault="00EF70CB" w:rsidP="004C53D6">
            <w:pPr>
              <w:spacing w:before="120" w:after="120"/>
              <w:rPr>
                <w:rFonts w:ascii="Arial" w:hAnsi="Arial" w:cs="Arial"/>
                <w:sz w:val="20"/>
                <w:szCs w:val="20"/>
              </w:rPr>
            </w:pPr>
            <w:r w:rsidRPr="00D129DC">
              <w:rPr>
                <w:rFonts w:ascii="Arial" w:hAnsi="Arial" w:cs="Arial"/>
                <w:sz w:val="20"/>
                <w:szCs w:val="20"/>
                <w:u w:val="single"/>
              </w:rPr>
              <w:t>Example:</w:t>
            </w:r>
            <w:r w:rsidRPr="00D129DC">
              <w:rPr>
                <w:rFonts w:ascii="Arial" w:hAnsi="Arial" w:cs="Arial"/>
                <w:sz w:val="20"/>
                <w:szCs w:val="20"/>
              </w:rPr>
              <w:t xml:space="preserve">  </w:t>
            </w:r>
          </w:p>
          <w:p w14:paraId="659D4C5F" w14:textId="77777777" w:rsidR="00EF70CB" w:rsidRPr="00D129DC" w:rsidRDefault="00EF70CB" w:rsidP="004C53D6">
            <w:pPr>
              <w:autoSpaceDE w:val="0"/>
              <w:autoSpaceDN w:val="0"/>
              <w:adjustRightInd w:val="0"/>
              <w:rPr>
                <w:rFonts w:ascii="Arial" w:hAnsi="Arial" w:cs="Arial"/>
                <w:color w:val="339966"/>
                <w:sz w:val="20"/>
                <w:szCs w:val="20"/>
              </w:rPr>
            </w:pPr>
            <w:r w:rsidRPr="00D129DC">
              <w:rPr>
                <w:rFonts w:ascii="Arial" w:hAnsi="Arial" w:cs="Arial"/>
                <w:color w:val="339966"/>
                <w:sz w:val="20"/>
                <w:szCs w:val="20"/>
                <w:u w:val="single"/>
              </w:rPr>
              <w:t>Remarks:</w:t>
            </w:r>
          </w:p>
          <w:p w14:paraId="5E87B725" w14:textId="77777777" w:rsidR="00EF70CB" w:rsidRPr="00D129DC" w:rsidRDefault="00EF70CB" w:rsidP="00EF70CB">
            <w:pPr>
              <w:numPr>
                <w:ilvl w:val="0"/>
                <w:numId w:val="54"/>
              </w:numPr>
              <w:tabs>
                <w:tab w:val="clear" w:pos="720"/>
                <w:tab w:val="num" w:pos="240"/>
              </w:tabs>
              <w:spacing w:after="120"/>
              <w:ind w:left="240" w:hanging="240"/>
              <w:rPr>
                <w:rFonts w:ascii="Arial" w:hAnsi="Arial" w:cs="Arial"/>
                <w:bCs/>
                <w:color w:val="339966"/>
                <w:sz w:val="20"/>
                <w:szCs w:val="20"/>
              </w:rPr>
            </w:pPr>
            <w:r w:rsidRPr="00D129DC">
              <w:rPr>
                <w:rFonts w:ascii="Arial" w:hAnsi="Arial" w:cs="Arial"/>
                <w:color w:val="339966"/>
                <w:sz w:val="20"/>
                <w:szCs w:val="20"/>
              </w:rPr>
              <w:t>No remarks.</w:t>
            </w:r>
          </w:p>
        </w:tc>
      </w:tr>
    </w:tbl>
    <w:p w14:paraId="21CC808B" w14:textId="77777777" w:rsidR="00EF70CB" w:rsidRPr="00D129DC" w:rsidRDefault="00EF70CB" w:rsidP="00EF70CB">
      <w:pPr>
        <w:rPr>
          <w:rFonts w:ascii="Arial" w:hAnsi="Arial" w:cs="Arial"/>
          <w:sz w:val="20"/>
          <w:szCs w:val="20"/>
        </w:rPr>
      </w:pPr>
    </w:p>
    <w:p w14:paraId="3D6C1456" w14:textId="77777777" w:rsidR="00EF70CB" w:rsidRPr="00D129DC" w:rsidRDefault="00EF70CB" w:rsidP="00666E30">
      <w:pPr>
        <w:pStyle w:val="Annexsection"/>
        <w:rPr>
          <w:rFonts w:ascii="Arial" w:hAnsi="Arial" w:cs="Arial"/>
          <w:szCs w:val="20"/>
          <w:lang w:val="en-AU"/>
        </w:rPr>
      </w:pPr>
      <w:bookmarkStart w:id="267" w:name="_Toc454280013"/>
      <w:bookmarkStart w:id="268" w:name="_Toc454280210"/>
      <w:r w:rsidRPr="00D129DC">
        <w:rPr>
          <w:rFonts w:ascii="Arial" w:hAnsi="Arial" w:cs="Arial"/>
          <w:szCs w:val="20"/>
          <w:lang w:val="en-AU"/>
        </w:rPr>
        <w:t>Associations/Aggregations/Compositions</w:t>
      </w:r>
      <w:bookmarkEnd w:id="267"/>
      <w:bookmarkEnd w:id="268"/>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D129DC" w14:paraId="560C8F9C" w14:textId="77777777" w:rsidTr="00DD454E">
        <w:trPr>
          <w:trHeight w:val="755"/>
        </w:trPr>
        <w:tc>
          <w:tcPr>
            <w:tcW w:w="10031" w:type="dxa"/>
            <w:gridSpan w:val="4"/>
            <w:shd w:val="clear" w:color="auto" w:fill="auto"/>
          </w:tcPr>
          <w:p w14:paraId="7654F7CA" w14:textId="77777777" w:rsidR="00EF70CB" w:rsidRPr="00D129DC" w:rsidRDefault="00EF70CB" w:rsidP="004C53D6">
            <w:pPr>
              <w:rPr>
                <w:rFonts w:ascii="Arial" w:hAnsi="Arial" w:cs="Arial"/>
                <w:sz w:val="20"/>
                <w:szCs w:val="20"/>
                <w:u w:val="single"/>
              </w:rPr>
            </w:pPr>
            <w:r w:rsidRPr="00D129DC">
              <w:rPr>
                <w:rFonts w:ascii="Arial" w:hAnsi="Arial" w:cs="Arial"/>
                <w:b/>
                <w:sz w:val="20"/>
                <w:szCs w:val="20"/>
              </w:rPr>
              <w:t xml:space="preserve">Association/Aggregation/Composition Name:  </w:t>
            </w:r>
            <w:r w:rsidRPr="00D129DC">
              <w:rPr>
                <w:rFonts w:ascii="Arial" w:hAnsi="Arial" w:cs="Arial"/>
                <w:sz w:val="20"/>
                <w:szCs w:val="20"/>
                <w:u w:val="single"/>
              </w:rPr>
              <w:t>IHO Definition:</w:t>
            </w:r>
          </w:p>
          <w:p w14:paraId="34B2E457" w14:textId="77777777" w:rsidR="00EF70CB" w:rsidRPr="00D129DC" w:rsidRDefault="00EF70CB" w:rsidP="004C53D6">
            <w:pPr>
              <w:rPr>
                <w:rFonts w:ascii="Arial" w:hAnsi="Arial" w:cs="Arial"/>
                <w:sz w:val="20"/>
                <w:szCs w:val="20"/>
                <w:u w:val="single"/>
              </w:rPr>
            </w:pPr>
            <w:r w:rsidRPr="00D129DC">
              <w:rPr>
                <w:rFonts w:ascii="Arial" w:hAnsi="Arial" w:cs="Arial"/>
                <w:sz w:val="20"/>
                <w:szCs w:val="20"/>
                <w:u w:val="single"/>
              </w:rPr>
              <w:t>Remarks:</w:t>
            </w:r>
          </w:p>
          <w:p w14:paraId="4DEE9D12" w14:textId="77777777" w:rsidR="00EF70CB" w:rsidRPr="00D129DC" w:rsidRDefault="00EF70CB" w:rsidP="00EF70CB">
            <w:pPr>
              <w:numPr>
                <w:ilvl w:val="0"/>
                <w:numId w:val="54"/>
              </w:numPr>
              <w:rPr>
                <w:rFonts w:ascii="Arial" w:hAnsi="Arial" w:cs="Arial"/>
                <w:b/>
                <w:sz w:val="20"/>
                <w:szCs w:val="20"/>
              </w:rPr>
            </w:pPr>
          </w:p>
        </w:tc>
      </w:tr>
      <w:tr w:rsidR="00EF70CB" w:rsidRPr="00D129DC" w14:paraId="26E15C03" w14:textId="77777777" w:rsidTr="00DD454E">
        <w:tc>
          <w:tcPr>
            <w:tcW w:w="2325" w:type="dxa"/>
            <w:shd w:val="clear" w:color="auto" w:fill="auto"/>
          </w:tcPr>
          <w:p w14:paraId="3AEE25DE" w14:textId="77777777" w:rsidR="00EF70CB" w:rsidRPr="00D129DC" w:rsidRDefault="00EF70CB" w:rsidP="004C53D6">
            <w:pPr>
              <w:rPr>
                <w:rFonts w:ascii="Arial" w:hAnsi="Arial" w:cs="Arial"/>
                <w:b/>
                <w:sz w:val="20"/>
                <w:szCs w:val="20"/>
              </w:rPr>
            </w:pPr>
            <w:r w:rsidRPr="00D129DC">
              <w:rPr>
                <w:rFonts w:ascii="Arial" w:hAnsi="Arial" w:cs="Arial"/>
                <w:b/>
                <w:sz w:val="20"/>
                <w:szCs w:val="20"/>
              </w:rPr>
              <w:t>Role Type</w:t>
            </w:r>
          </w:p>
        </w:tc>
        <w:tc>
          <w:tcPr>
            <w:tcW w:w="2325" w:type="dxa"/>
            <w:shd w:val="clear" w:color="auto" w:fill="auto"/>
          </w:tcPr>
          <w:p w14:paraId="5D2F9974" w14:textId="77777777" w:rsidR="00EF70CB" w:rsidRPr="00D129DC" w:rsidRDefault="00EF70CB" w:rsidP="004C53D6">
            <w:pPr>
              <w:rPr>
                <w:rFonts w:ascii="Arial" w:hAnsi="Arial" w:cs="Arial"/>
                <w:b/>
                <w:sz w:val="20"/>
                <w:szCs w:val="20"/>
              </w:rPr>
            </w:pPr>
            <w:r w:rsidRPr="00D129DC">
              <w:rPr>
                <w:rFonts w:ascii="Arial" w:hAnsi="Arial" w:cs="Arial"/>
                <w:b/>
                <w:sz w:val="20"/>
                <w:szCs w:val="20"/>
              </w:rPr>
              <w:t>Role</w:t>
            </w:r>
          </w:p>
        </w:tc>
        <w:tc>
          <w:tcPr>
            <w:tcW w:w="2325" w:type="dxa"/>
            <w:shd w:val="clear" w:color="auto" w:fill="auto"/>
          </w:tcPr>
          <w:p w14:paraId="061ECEE3" w14:textId="77777777" w:rsidR="00EF70CB" w:rsidRPr="00D129DC" w:rsidRDefault="00EF70CB" w:rsidP="004C53D6">
            <w:pPr>
              <w:rPr>
                <w:rFonts w:ascii="Arial" w:hAnsi="Arial" w:cs="Arial"/>
                <w:b/>
                <w:sz w:val="20"/>
                <w:szCs w:val="20"/>
              </w:rPr>
            </w:pPr>
            <w:r w:rsidRPr="00D129DC">
              <w:rPr>
                <w:rFonts w:ascii="Arial" w:hAnsi="Arial" w:cs="Arial"/>
                <w:b/>
                <w:sz w:val="20"/>
                <w:szCs w:val="20"/>
              </w:rPr>
              <w:t>Features</w:t>
            </w:r>
          </w:p>
        </w:tc>
        <w:tc>
          <w:tcPr>
            <w:tcW w:w="3056" w:type="dxa"/>
            <w:shd w:val="clear" w:color="auto" w:fill="auto"/>
          </w:tcPr>
          <w:p w14:paraId="66F38279" w14:textId="77777777" w:rsidR="00EF70CB" w:rsidRPr="00D129DC" w:rsidRDefault="00EF70CB" w:rsidP="004C53D6">
            <w:pPr>
              <w:rPr>
                <w:rFonts w:ascii="Arial" w:hAnsi="Arial" w:cs="Arial"/>
                <w:b/>
                <w:sz w:val="20"/>
                <w:szCs w:val="20"/>
              </w:rPr>
            </w:pPr>
            <w:r w:rsidRPr="00D129DC">
              <w:rPr>
                <w:rFonts w:ascii="Arial" w:hAnsi="Arial" w:cs="Arial"/>
                <w:b/>
                <w:sz w:val="20"/>
                <w:szCs w:val="20"/>
              </w:rPr>
              <w:t>Multiplicity</w:t>
            </w:r>
          </w:p>
        </w:tc>
      </w:tr>
      <w:tr w:rsidR="00DD454E" w:rsidRPr="00D129DC" w14:paraId="2BDC6A12" w14:textId="77777777" w:rsidTr="00DD454E">
        <w:tc>
          <w:tcPr>
            <w:tcW w:w="2325" w:type="dxa"/>
            <w:vMerge w:val="restart"/>
            <w:shd w:val="clear" w:color="auto" w:fill="auto"/>
          </w:tcPr>
          <w:p w14:paraId="2E93A2D4" w14:textId="77777777" w:rsidR="00DD454E" w:rsidRPr="00D129DC" w:rsidRDefault="00DD454E" w:rsidP="00DD454E">
            <w:pPr>
              <w:rPr>
                <w:rFonts w:ascii="Arial" w:hAnsi="Arial" w:cs="Arial"/>
                <w:sz w:val="20"/>
                <w:szCs w:val="20"/>
              </w:rPr>
            </w:pPr>
            <w:r w:rsidRPr="00D129DC">
              <w:rPr>
                <w:rFonts w:ascii="Arial" w:hAnsi="Arial" w:cs="Arial"/>
                <w:sz w:val="20"/>
                <w:szCs w:val="20"/>
              </w:rPr>
              <w:t>Association</w:t>
            </w:r>
          </w:p>
          <w:p w14:paraId="70DA5A48" w14:textId="77777777" w:rsidR="00DD454E" w:rsidRPr="00D129DC" w:rsidRDefault="00DD454E" w:rsidP="00DD454E">
            <w:pPr>
              <w:rPr>
                <w:rFonts w:ascii="Arial" w:hAnsi="Arial" w:cs="Arial"/>
                <w:sz w:val="20"/>
                <w:szCs w:val="20"/>
              </w:rPr>
            </w:pPr>
            <w:r w:rsidRPr="00D129DC">
              <w:rPr>
                <w:rFonts w:ascii="Arial" w:hAnsi="Arial" w:cs="Arial"/>
                <w:sz w:val="20"/>
                <w:szCs w:val="20"/>
              </w:rPr>
              <w:t>Aggregation</w:t>
            </w:r>
          </w:p>
          <w:p w14:paraId="03C67000" w14:textId="77777777" w:rsidR="00DD454E" w:rsidRPr="00D129DC" w:rsidRDefault="00DD454E" w:rsidP="00DD454E">
            <w:pPr>
              <w:rPr>
                <w:rFonts w:ascii="Arial" w:hAnsi="Arial" w:cs="Arial"/>
                <w:b/>
                <w:sz w:val="20"/>
                <w:szCs w:val="20"/>
              </w:rPr>
            </w:pPr>
            <w:r w:rsidRPr="00D129DC">
              <w:rPr>
                <w:rFonts w:ascii="Arial" w:hAnsi="Arial" w:cs="Arial"/>
                <w:sz w:val="20"/>
                <w:szCs w:val="20"/>
              </w:rPr>
              <w:t>Composition</w:t>
            </w:r>
          </w:p>
        </w:tc>
        <w:tc>
          <w:tcPr>
            <w:tcW w:w="2325" w:type="dxa"/>
            <w:shd w:val="clear" w:color="auto" w:fill="auto"/>
          </w:tcPr>
          <w:p w14:paraId="6EC35C94" w14:textId="77777777" w:rsidR="00DD454E" w:rsidRPr="00D129DC" w:rsidRDefault="00DD454E" w:rsidP="00DD454E">
            <w:pPr>
              <w:rPr>
                <w:rFonts w:ascii="Arial" w:hAnsi="Arial" w:cs="Arial"/>
                <w:b/>
                <w:sz w:val="20"/>
                <w:szCs w:val="20"/>
              </w:rPr>
            </w:pPr>
          </w:p>
        </w:tc>
        <w:tc>
          <w:tcPr>
            <w:tcW w:w="2325" w:type="dxa"/>
            <w:shd w:val="clear" w:color="auto" w:fill="auto"/>
          </w:tcPr>
          <w:p w14:paraId="57C39CE4" w14:textId="77777777" w:rsidR="00DD454E" w:rsidRPr="00D129DC" w:rsidRDefault="00DD454E" w:rsidP="00DD454E">
            <w:pPr>
              <w:rPr>
                <w:rFonts w:ascii="Arial" w:hAnsi="Arial" w:cs="Arial"/>
                <w:b/>
                <w:sz w:val="20"/>
                <w:szCs w:val="20"/>
              </w:rPr>
            </w:pPr>
          </w:p>
        </w:tc>
        <w:tc>
          <w:tcPr>
            <w:tcW w:w="3056" w:type="dxa"/>
            <w:shd w:val="clear" w:color="auto" w:fill="auto"/>
          </w:tcPr>
          <w:p w14:paraId="0666ABE0" w14:textId="77777777" w:rsidR="00DD454E" w:rsidRPr="00D129DC" w:rsidRDefault="00DD454E" w:rsidP="00DD454E">
            <w:pPr>
              <w:rPr>
                <w:rFonts w:ascii="Arial" w:hAnsi="Arial" w:cs="Arial"/>
                <w:b/>
                <w:sz w:val="20"/>
                <w:szCs w:val="20"/>
              </w:rPr>
            </w:pPr>
          </w:p>
        </w:tc>
      </w:tr>
      <w:tr w:rsidR="00DD454E" w:rsidRPr="00D129DC" w14:paraId="030F0F02" w14:textId="77777777" w:rsidTr="00DD454E">
        <w:trPr>
          <w:trHeight w:val="187"/>
        </w:trPr>
        <w:tc>
          <w:tcPr>
            <w:tcW w:w="2325" w:type="dxa"/>
            <w:vMerge/>
            <w:shd w:val="clear" w:color="auto" w:fill="auto"/>
          </w:tcPr>
          <w:p w14:paraId="41DE0922" w14:textId="77777777" w:rsidR="00DD454E" w:rsidRPr="00D129DC" w:rsidRDefault="00DD454E" w:rsidP="00DD454E">
            <w:pPr>
              <w:rPr>
                <w:rFonts w:ascii="Arial" w:hAnsi="Arial" w:cs="Arial"/>
                <w:b/>
                <w:sz w:val="20"/>
                <w:szCs w:val="20"/>
              </w:rPr>
            </w:pPr>
          </w:p>
        </w:tc>
        <w:tc>
          <w:tcPr>
            <w:tcW w:w="2325" w:type="dxa"/>
            <w:shd w:val="clear" w:color="auto" w:fill="auto"/>
          </w:tcPr>
          <w:p w14:paraId="7E1139F6" w14:textId="77777777" w:rsidR="00DD454E" w:rsidRPr="00D129DC" w:rsidRDefault="00DD454E" w:rsidP="00DD454E">
            <w:pPr>
              <w:rPr>
                <w:rFonts w:ascii="Arial" w:hAnsi="Arial" w:cs="Arial"/>
                <w:b/>
                <w:sz w:val="20"/>
                <w:szCs w:val="20"/>
              </w:rPr>
            </w:pPr>
          </w:p>
        </w:tc>
        <w:tc>
          <w:tcPr>
            <w:tcW w:w="2325" w:type="dxa"/>
            <w:shd w:val="clear" w:color="auto" w:fill="auto"/>
          </w:tcPr>
          <w:p w14:paraId="75E97FAF" w14:textId="77777777" w:rsidR="00DD454E" w:rsidRPr="00D129DC" w:rsidRDefault="00DD454E" w:rsidP="00DD454E">
            <w:pPr>
              <w:rPr>
                <w:rFonts w:ascii="Arial" w:hAnsi="Arial" w:cs="Arial"/>
                <w:b/>
                <w:sz w:val="20"/>
                <w:szCs w:val="20"/>
              </w:rPr>
            </w:pPr>
          </w:p>
        </w:tc>
        <w:tc>
          <w:tcPr>
            <w:tcW w:w="3056" w:type="dxa"/>
            <w:shd w:val="clear" w:color="auto" w:fill="auto"/>
          </w:tcPr>
          <w:p w14:paraId="19D45D61" w14:textId="77777777" w:rsidR="00DD454E" w:rsidRPr="00D129DC" w:rsidRDefault="00DD454E" w:rsidP="00DD454E">
            <w:pPr>
              <w:rPr>
                <w:rFonts w:ascii="Arial" w:hAnsi="Arial" w:cs="Arial"/>
                <w:b/>
                <w:sz w:val="20"/>
                <w:szCs w:val="20"/>
              </w:rPr>
            </w:pPr>
          </w:p>
        </w:tc>
      </w:tr>
      <w:tr w:rsidR="00DD454E" w:rsidRPr="00D129DC" w14:paraId="63D20841" w14:textId="77777777" w:rsidTr="00DD454E">
        <w:trPr>
          <w:trHeight w:val="280"/>
        </w:trPr>
        <w:tc>
          <w:tcPr>
            <w:tcW w:w="2325" w:type="dxa"/>
            <w:vMerge/>
            <w:shd w:val="clear" w:color="auto" w:fill="auto"/>
          </w:tcPr>
          <w:p w14:paraId="73BF7F1D" w14:textId="77777777" w:rsidR="00DD454E" w:rsidRPr="00D129DC" w:rsidRDefault="00DD454E" w:rsidP="00DD454E">
            <w:pPr>
              <w:rPr>
                <w:rFonts w:ascii="Arial" w:hAnsi="Arial" w:cs="Arial"/>
                <w:b/>
                <w:sz w:val="20"/>
                <w:szCs w:val="20"/>
              </w:rPr>
            </w:pPr>
          </w:p>
        </w:tc>
        <w:tc>
          <w:tcPr>
            <w:tcW w:w="2325" w:type="dxa"/>
            <w:shd w:val="clear" w:color="auto" w:fill="auto"/>
          </w:tcPr>
          <w:p w14:paraId="147C6F01" w14:textId="77777777" w:rsidR="00DD454E" w:rsidRPr="00D129DC" w:rsidRDefault="00DD454E" w:rsidP="00DD454E">
            <w:pPr>
              <w:rPr>
                <w:rFonts w:ascii="Arial" w:hAnsi="Arial" w:cs="Arial"/>
                <w:b/>
                <w:sz w:val="20"/>
                <w:szCs w:val="20"/>
              </w:rPr>
            </w:pPr>
          </w:p>
        </w:tc>
        <w:tc>
          <w:tcPr>
            <w:tcW w:w="2325" w:type="dxa"/>
            <w:shd w:val="clear" w:color="auto" w:fill="auto"/>
          </w:tcPr>
          <w:p w14:paraId="04BB4053" w14:textId="77777777" w:rsidR="00DD454E" w:rsidRPr="00D129DC" w:rsidRDefault="00DD454E" w:rsidP="00DD454E">
            <w:pPr>
              <w:rPr>
                <w:rFonts w:ascii="Arial" w:hAnsi="Arial" w:cs="Arial"/>
                <w:b/>
                <w:sz w:val="20"/>
                <w:szCs w:val="20"/>
              </w:rPr>
            </w:pPr>
          </w:p>
        </w:tc>
        <w:tc>
          <w:tcPr>
            <w:tcW w:w="3056" w:type="dxa"/>
            <w:shd w:val="clear" w:color="auto" w:fill="auto"/>
          </w:tcPr>
          <w:p w14:paraId="1E9F6428" w14:textId="77777777" w:rsidR="00DD454E" w:rsidRPr="00D129DC" w:rsidRDefault="00DD454E" w:rsidP="00DD454E">
            <w:pPr>
              <w:rPr>
                <w:rFonts w:ascii="Arial" w:hAnsi="Arial" w:cs="Arial"/>
                <w:b/>
                <w:sz w:val="20"/>
                <w:szCs w:val="20"/>
              </w:rPr>
            </w:pPr>
          </w:p>
        </w:tc>
      </w:tr>
    </w:tbl>
    <w:p w14:paraId="0B938886" w14:textId="77777777" w:rsidR="00AC4424" w:rsidRPr="00D129DC" w:rsidRDefault="00561650" w:rsidP="00972855">
      <w:pPr>
        <w:pStyle w:val="Annex0"/>
        <w:rPr>
          <w:rFonts w:cs="Arial"/>
          <w:sz w:val="20"/>
        </w:rPr>
      </w:pPr>
      <w:r w:rsidRPr="00D129DC">
        <w:rPr>
          <w:rFonts w:eastAsia="Times New Roman" w:cs="Arial"/>
          <w:sz w:val="20"/>
        </w:rPr>
        <w:br w:type="page"/>
      </w:r>
      <w:bookmarkStart w:id="269" w:name="_Toc270580271"/>
      <w:bookmarkStart w:id="270" w:name="_Toc454280211"/>
      <w:r w:rsidR="00171C07" w:rsidRPr="00D129DC">
        <w:rPr>
          <w:rFonts w:cs="Arial"/>
          <w:sz w:val="20"/>
        </w:rPr>
        <w:t>Data Product format (</w:t>
      </w:r>
      <w:commentRangeStart w:id="271"/>
      <w:r w:rsidR="00171C07" w:rsidRPr="00D129DC">
        <w:rPr>
          <w:rFonts w:cs="Arial"/>
          <w:sz w:val="20"/>
        </w:rPr>
        <w:t>e</w:t>
      </w:r>
      <w:bookmarkEnd w:id="242"/>
      <w:bookmarkEnd w:id="243"/>
      <w:bookmarkEnd w:id="269"/>
      <w:r w:rsidR="006E4207" w:rsidRPr="00D129DC">
        <w:rPr>
          <w:rFonts w:cs="Arial"/>
          <w:sz w:val="20"/>
        </w:rPr>
        <w:t>ncoding</w:t>
      </w:r>
      <w:commentRangeEnd w:id="271"/>
      <w:r w:rsidR="00AF3316" w:rsidRPr="00D129DC">
        <w:rPr>
          <w:rStyle w:val="CommentReference"/>
          <w:rFonts w:cs="Arial"/>
          <w:b w:val="0"/>
          <w:bCs w:val="0"/>
          <w:sz w:val="20"/>
          <w:lang w:eastAsia="ja-JP"/>
        </w:rPr>
        <w:commentReference w:id="271"/>
      </w:r>
      <w:r w:rsidR="006E4207" w:rsidRPr="00D129DC">
        <w:rPr>
          <w:rFonts w:cs="Arial"/>
          <w:sz w:val="20"/>
        </w:rPr>
        <w:t>)</w:t>
      </w:r>
      <w:bookmarkStart w:id="272" w:name="_Toc325094583"/>
      <w:bookmarkStart w:id="273" w:name="_Toc270580306"/>
      <w:bookmarkStart w:id="274" w:name="_Toc225648381"/>
      <w:bookmarkStart w:id="275" w:name="_Toc225065238"/>
      <w:bookmarkEnd w:id="270"/>
    </w:p>
    <w:p w14:paraId="33AFC313" w14:textId="28CE109A" w:rsidR="00DD454E" w:rsidRPr="00D129DC" w:rsidRDefault="001C2735" w:rsidP="00972855">
      <w:pPr>
        <w:pStyle w:val="Annex0"/>
        <w:rPr>
          <w:rFonts w:cs="Arial"/>
          <w:sz w:val="20"/>
          <w:lang w:val="fr-MC"/>
        </w:rPr>
      </w:pPr>
      <w:bookmarkStart w:id="276" w:name="_Toc454280016"/>
      <w:bookmarkStart w:id="277" w:name="_Toc454280213"/>
      <w:bookmarkEnd w:id="272"/>
      <w:bookmarkEnd w:id="273"/>
      <w:bookmarkEnd w:id="274"/>
      <w:bookmarkEnd w:id="275"/>
      <w:r w:rsidRPr="00D129DC">
        <w:rPr>
          <w:rFonts w:cs="Arial"/>
          <w:sz w:val="20"/>
          <w:lang w:val="fr-MC"/>
        </w:rPr>
        <w:t>Feature Catalogue</w:t>
      </w:r>
      <w:bookmarkEnd w:id="276"/>
      <w:bookmarkEnd w:id="277"/>
    </w:p>
    <w:p w14:paraId="19C7299F" w14:textId="6D99CEDB" w:rsidR="00F84270" w:rsidRPr="00D129DC" w:rsidRDefault="00D01920" w:rsidP="00972855">
      <w:pPr>
        <w:pStyle w:val="Annex0"/>
        <w:rPr>
          <w:rFonts w:cs="Arial"/>
          <w:sz w:val="20"/>
          <w:lang w:val="fr-MC"/>
        </w:rPr>
      </w:pPr>
      <w:bookmarkStart w:id="278" w:name="_Toc454280214"/>
      <w:r w:rsidRPr="00D129DC">
        <w:rPr>
          <w:rFonts w:cs="Arial"/>
          <w:sz w:val="20"/>
          <w:lang w:val="fr-MC"/>
        </w:rPr>
        <w:t>Portrayal Catalogue</w:t>
      </w:r>
      <w:bookmarkEnd w:id="278"/>
    </w:p>
    <w:p w14:paraId="40A1A404" w14:textId="736305F3" w:rsidR="002F4516" w:rsidRPr="00D129DC" w:rsidRDefault="002F4516" w:rsidP="00972855">
      <w:pPr>
        <w:pStyle w:val="Annex0"/>
        <w:rPr>
          <w:rFonts w:cs="Arial"/>
          <w:sz w:val="20"/>
          <w:lang w:val="fr-MC"/>
        </w:rPr>
      </w:pPr>
      <w:r w:rsidRPr="00D129DC">
        <w:rPr>
          <w:rFonts w:cs="Arial"/>
          <w:sz w:val="20"/>
          <w:lang w:val="fr-MC"/>
        </w:rPr>
        <w:t>Validation Checks</w:t>
      </w:r>
    </w:p>
    <w:sectPr w:rsidR="002F4516" w:rsidRPr="00D129D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Eivind Mong" w:date="2018-06-22T13:53:00Z" w:initials="EM">
    <w:p w14:paraId="3053D0B2" w14:textId="77777777" w:rsidR="005C538C" w:rsidRDefault="005C538C" w:rsidP="00A302AF">
      <w:pPr>
        <w:pStyle w:val="CommentText"/>
      </w:pPr>
      <w:r>
        <w:rPr>
          <w:rStyle w:val="CommentReference"/>
        </w:rPr>
        <w:annotationRef/>
      </w:r>
      <w:r>
        <w:t>Maybe some more details can be added here to explain what would be different in terms of actual content of data.</w:t>
      </w:r>
    </w:p>
  </w:comment>
  <w:comment w:id="116" w:author="Eivind Mong" w:date="2018-06-22T13:53:00Z" w:initials="EM">
    <w:p w14:paraId="1A7A0BDE" w14:textId="77777777" w:rsidR="005C538C" w:rsidRDefault="005C538C" w:rsidP="00A302AF">
      <w:pPr>
        <w:pStyle w:val="CommentText"/>
      </w:pPr>
      <w:r>
        <w:rPr>
          <w:rStyle w:val="CommentReference"/>
        </w:rPr>
        <w:annotationRef/>
      </w:r>
      <w:r>
        <w:t xml:space="preserve">S-100 ed 4 might include support for incremental updates, but I seem to remember from the Seoul talks that whole dataset replacement was the way to go. </w:t>
      </w:r>
    </w:p>
  </w:comment>
  <w:comment w:id="120" w:author="Eivind Mong" w:date="2018-06-22T13:53:00Z" w:initials="EM">
    <w:p w14:paraId="115CC317" w14:textId="77777777" w:rsidR="005C538C" w:rsidRDefault="005C538C" w:rsidP="00453950">
      <w:pPr>
        <w:pStyle w:val="CommentText"/>
      </w:pPr>
      <w:r>
        <w:rPr>
          <w:rStyle w:val="CommentReference"/>
        </w:rPr>
        <w:annotationRef/>
      </w:r>
      <w:r>
        <w:t>Class is missing here, but in the UML diagram.</w:t>
      </w:r>
    </w:p>
  </w:comment>
  <w:comment w:id="121" w:author="Eivind Mong" w:date="2018-06-22T13:53:00Z" w:initials="EM">
    <w:p w14:paraId="2EB5005B" w14:textId="77777777" w:rsidR="005C538C" w:rsidRDefault="005C538C" w:rsidP="00453950">
      <w:pPr>
        <w:pStyle w:val="CommentText"/>
      </w:pPr>
      <w:r>
        <w:rPr>
          <w:rStyle w:val="CommentReference"/>
        </w:rPr>
        <w:annotationRef/>
      </w:r>
      <w:r>
        <w:t>This should be traceable in the individual classes</w:t>
      </w:r>
    </w:p>
  </w:comment>
  <w:comment w:id="172" w:author="Eivind Mong" w:date="2018-06-22T13:53:00Z" w:initials="EM">
    <w:p w14:paraId="6C77EDE6" w14:textId="728CFEBC" w:rsidR="005C538C" w:rsidRDefault="005C538C">
      <w:pPr>
        <w:pStyle w:val="CommentText"/>
      </w:pPr>
      <w:r>
        <w:rPr>
          <w:rStyle w:val="CommentReference"/>
        </w:rPr>
        <w:annotationRef/>
      </w:r>
      <w:r>
        <w:t xml:space="preserve">This document is probably best created by the data model authors. KHOA has created a useful tool that can help in this process, called DCEG Builder, see </w:t>
      </w:r>
      <w:r w:rsidRPr="000D0A65">
        <w:t>S-100WG3-6.7.4</w:t>
      </w:r>
    </w:p>
  </w:comment>
  <w:comment w:id="183" w:author="Eivind Mong" w:date="2018-06-22T13:53:00Z" w:initials="EM">
    <w:p w14:paraId="382905C2" w14:textId="3D458E9D" w:rsidR="005C538C" w:rsidRDefault="005C538C">
      <w:pPr>
        <w:pStyle w:val="CommentText"/>
      </w:pPr>
      <w:r>
        <w:rPr>
          <w:rStyle w:val="CommentReference"/>
        </w:rPr>
        <w:annotationRef/>
      </w:r>
      <w:r>
        <w:t>Should be reviewed considering the updated data model.</w:t>
      </w:r>
    </w:p>
  </w:comment>
  <w:comment w:id="185" w:author="Eivind Mong" w:date="2018-06-22T13:53:00Z" w:initials="EM">
    <w:p w14:paraId="56085AED" w14:textId="4B17148F" w:rsidR="005C538C" w:rsidRDefault="005C538C">
      <w:pPr>
        <w:pStyle w:val="CommentText"/>
      </w:pPr>
      <w:r>
        <w:rPr>
          <w:rStyle w:val="CommentReference"/>
        </w:rPr>
        <w:annotationRef/>
      </w:r>
      <w:r>
        <w:t>Need to be created by the GML schema author.</w:t>
      </w:r>
    </w:p>
  </w:comment>
  <w:comment w:id="186" w:author="Eivind Mong" w:date="2018-06-22T13:53:00Z" w:initials="EM">
    <w:p w14:paraId="796EC9F8" w14:textId="2F1CD401" w:rsidR="005C538C" w:rsidRDefault="005C538C">
      <w:pPr>
        <w:pStyle w:val="CommentText"/>
      </w:pPr>
      <w:r>
        <w:rPr>
          <w:rStyle w:val="CommentReference"/>
        </w:rPr>
        <w:annotationRef/>
      </w:r>
      <w:r>
        <w:t>Should consider moving to 4.0.0 since it should be out by year end.</w:t>
      </w:r>
    </w:p>
  </w:comment>
  <w:comment w:id="188" w:author="Eivind Mong" w:date="2018-06-22T13:53:00Z" w:initials="EM">
    <w:p w14:paraId="32FC259D" w14:textId="19072407" w:rsidR="005C538C" w:rsidRDefault="005C538C">
      <w:pPr>
        <w:pStyle w:val="CommentText"/>
      </w:pPr>
      <w:r>
        <w:rPr>
          <w:rStyle w:val="CommentReference"/>
        </w:rPr>
        <w:annotationRef/>
      </w:r>
      <w:r>
        <w:t>Is there a need for this level of accuracy? Higher accuracy means greater data volume. If my calculation is correct, 9 decimal points is millimetre precision. S-101 uses 7 decimal points.</w:t>
      </w:r>
    </w:p>
  </w:comment>
  <w:comment w:id="189" w:author="Eivind Mong" w:date="2018-06-22T13:53:00Z" w:initials="EM">
    <w:p w14:paraId="37306320" w14:textId="12F1D186" w:rsidR="005C538C" w:rsidRDefault="005C538C">
      <w:pPr>
        <w:pStyle w:val="CommentText"/>
      </w:pPr>
      <w:r>
        <w:rPr>
          <w:rStyle w:val="CommentReference"/>
        </w:rPr>
        <w:annotationRef/>
      </w:r>
      <w:r>
        <w:t xml:space="preserve">DSI field has been added to S-100 4.0.0 Part 10b in paper </w:t>
      </w:r>
      <w:r w:rsidRPr="00E04340">
        <w:t>S-100WG3-4.4</w:t>
      </w:r>
    </w:p>
  </w:comment>
  <w:comment w:id="200" w:author="Eivind Mong" w:date="2018-06-22T13:53:00Z" w:initials="EM">
    <w:p w14:paraId="26D71841" w14:textId="0381C970" w:rsidR="005C538C" w:rsidRDefault="005C538C">
      <w:pPr>
        <w:pStyle w:val="CommentText"/>
      </w:pPr>
      <w:r>
        <w:rPr>
          <w:rStyle w:val="CommentReference"/>
        </w:rPr>
        <w:annotationRef/>
      </w:r>
      <w:r>
        <w:t>To be done when data model and schema is finalized. S-127 includes this an can be used as a reference.</w:t>
      </w:r>
    </w:p>
  </w:comment>
  <w:comment w:id="209" w:author="Eivind Mong" w:date="2018-06-22T13:53:00Z" w:initials="EM">
    <w:p w14:paraId="41FDF0CB" w14:textId="56D745B5" w:rsidR="005C538C" w:rsidRDefault="005C538C">
      <w:pPr>
        <w:pStyle w:val="CommentText"/>
      </w:pPr>
      <w:r>
        <w:rPr>
          <w:rStyle w:val="CommentReference"/>
        </w:rPr>
        <w:annotationRef/>
      </w:r>
      <w:r>
        <w:t>Suggest updating when S-100 4.0.0 is released.</w:t>
      </w:r>
    </w:p>
  </w:comment>
  <w:comment w:id="216" w:author="Eivind Mong" w:date="2018-06-22T13:53:00Z" w:initials="EM">
    <w:p w14:paraId="094FD290" w14:textId="564DA1AC" w:rsidR="005C538C" w:rsidRDefault="005C538C">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221" w:author="Eivind Mong" w:date="2018-06-22T13:53:00Z" w:initials="EM">
    <w:p w14:paraId="2177EEDA" w14:textId="1112D6C6" w:rsidR="005C538C" w:rsidRDefault="005C538C">
      <w:pPr>
        <w:pStyle w:val="CommentText"/>
      </w:pPr>
      <w:r>
        <w:rPr>
          <w:rStyle w:val="CommentReference"/>
        </w:rPr>
        <w:annotationRef/>
      </w:r>
      <w:r>
        <w:t>Or the replacement of S-62</w:t>
      </w:r>
    </w:p>
  </w:comment>
  <w:comment w:id="220" w:author="Eivind Mong" w:date="2018-06-22T13:53:00Z" w:initials="EM">
    <w:p w14:paraId="12C600D4" w14:textId="58E7BE33" w:rsidR="005C538C" w:rsidRDefault="005C538C">
      <w:pPr>
        <w:pStyle w:val="CommentText"/>
      </w:pPr>
      <w:r>
        <w:rPr>
          <w:rStyle w:val="CommentReference"/>
        </w:rPr>
        <w:annotationRef/>
      </w:r>
      <w:r>
        <w:t xml:space="preserve">this match the outcome of S-100WG3 discussion on paper </w:t>
      </w:r>
      <w:r w:rsidRPr="00933FE9">
        <w:t>S-100WG3-6.4</w:t>
      </w:r>
    </w:p>
  </w:comment>
  <w:comment w:id="222" w:author="Eivind Mong" w:date="2018-06-22T13:53:00Z" w:initials="EM">
    <w:p w14:paraId="46420FE3" w14:textId="01CDF44A" w:rsidR="005C538C" w:rsidRDefault="005C538C">
      <w:pPr>
        <w:pStyle w:val="CommentText"/>
      </w:pPr>
      <w:r>
        <w:rPr>
          <w:rStyle w:val="CommentReference"/>
        </w:rPr>
        <w:annotationRef/>
      </w:r>
      <w:r>
        <w:t>the length of this part of the file name is just a guess and can be amended to whatever makes most sense</w:t>
      </w:r>
    </w:p>
  </w:comment>
  <w:comment w:id="224" w:author="Eivind Mong" w:date="2018-06-22T13:53:00Z" w:initials="EM">
    <w:p w14:paraId="4177ED31" w14:textId="30D336B6" w:rsidR="005C538C" w:rsidRDefault="005C538C">
      <w:pPr>
        <w:pStyle w:val="CommentText"/>
      </w:pPr>
      <w:r>
        <w:rPr>
          <w:rStyle w:val="CommentReference"/>
        </w:rPr>
        <w:annotationRef/>
      </w:r>
      <w:r>
        <w:t>See also comment for 13.1, will there be support files in S-129?</w:t>
      </w:r>
    </w:p>
  </w:comment>
  <w:comment w:id="230" w:author="Eivind Mong" w:date="2018-06-22T13:53:00Z" w:initials="EM">
    <w:p w14:paraId="6B8A62A7" w14:textId="77777777" w:rsidR="005C538C" w:rsidRDefault="005C538C" w:rsidP="0010376A">
      <w:pPr>
        <w:pStyle w:val="CommentText"/>
      </w:pPr>
      <w:r>
        <w:rPr>
          <w:rStyle w:val="CommentReference"/>
        </w:rPr>
        <w:annotationRef/>
      </w:r>
      <w:r>
        <w:t>Or the replacement of S-62</w:t>
      </w:r>
    </w:p>
  </w:comment>
  <w:comment w:id="229" w:author="Eivind Mong" w:date="2018-06-22T13:53:00Z" w:initials="EM">
    <w:p w14:paraId="36F78286" w14:textId="77777777" w:rsidR="005C538C" w:rsidRDefault="005C538C" w:rsidP="0010376A">
      <w:pPr>
        <w:pStyle w:val="CommentText"/>
      </w:pPr>
      <w:r>
        <w:rPr>
          <w:rStyle w:val="CommentReference"/>
        </w:rPr>
        <w:annotationRef/>
      </w:r>
      <w:r>
        <w:t xml:space="preserve">this match the outcome of S-100WG3 discussion on paper </w:t>
      </w:r>
      <w:r w:rsidRPr="00933FE9">
        <w:t>S-100WG3-6.4</w:t>
      </w:r>
    </w:p>
  </w:comment>
  <w:comment w:id="231" w:author="Eivind Mong" w:date="2018-06-22T13:53:00Z" w:initials="EM">
    <w:p w14:paraId="50573136" w14:textId="77777777" w:rsidR="005C538C" w:rsidRDefault="005C538C" w:rsidP="0010376A">
      <w:pPr>
        <w:pStyle w:val="CommentText"/>
      </w:pPr>
      <w:r>
        <w:rPr>
          <w:rStyle w:val="CommentReference"/>
        </w:rPr>
        <w:annotationRef/>
      </w:r>
      <w:r>
        <w:t>the length of this part of the file name is just a guess and can be amended to whatever makes most sense</w:t>
      </w:r>
    </w:p>
  </w:comment>
  <w:comment w:id="235" w:author="Eivind Mong" w:date="2018-06-22T13:53:00Z" w:initials="EM">
    <w:p w14:paraId="4A82C144" w14:textId="74423118" w:rsidR="005C538C" w:rsidRDefault="005C538C">
      <w:pPr>
        <w:pStyle w:val="CommentText"/>
      </w:pPr>
      <w:r>
        <w:rPr>
          <w:rStyle w:val="CommentReference"/>
        </w:rPr>
        <w:annotationRef/>
      </w:r>
      <w:r>
        <w:t>This section will need a full revision and update with the release of S-100 Ed 4.0.0.</w:t>
      </w:r>
    </w:p>
  </w:comment>
  <w:comment w:id="246" w:author="Eivind Mong" w:date="2018-06-22T13:53:00Z" w:initials="EM">
    <w:p w14:paraId="61EC5C7D" w14:textId="169889A5" w:rsidR="005C538C" w:rsidRDefault="005C538C">
      <w:pPr>
        <w:pStyle w:val="CommentText"/>
      </w:pPr>
      <w:r>
        <w:rPr>
          <w:rStyle w:val="CommentReference"/>
        </w:rPr>
        <w:annotationRef/>
      </w:r>
      <w:r>
        <w:t xml:space="preserve">Proposed extension to give user software a creation time for the exchange set. Requires a S-129 Metadata schema to be included with the specification. Can be created from the S-100 metadata schema. Should confirm the need, as the dataset will already have time for the dataset. </w:t>
      </w:r>
    </w:p>
  </w:comment>
  <w:comment w:id="249" w:author="Eivind Mong" w:date="2018-06-22T13:53:00Z" w:initials="EM">
    <w:p w14:paraId="632DB796" w14:textId="2AE18335" w:rsidR="005C538C" w:rsidRDefault="005C538C">
      <w:pPr>
        <w:pStyle w:val="CommentText"/>
      </w:pPr>
      <w:r>
        <w:rPr>
          <w:rStyle w:val="CommentReference"/>
        </w:rPr>
        <w:annotationRef/>
      </w:r>
      <w:r>
        <w:t>Suggest to delete these as the usefulness for UKCM is limited given the scenarios with new sets of data every 5 min. Instead the date and time attributes becomes distinguishing features.</w:t>
      </w:r>
    </w:p>
  </w:comment>
  <w:comment w:id="250" w:author="Eivind Mong" w:date="2018-06-22T13:53:00Z" w:initials="EM">
    <w:p w14:paraId="4B3355AE" w14:textId="6AA16ACE" w:rsidR="005C538C" w:rsidRDefault="005C538C">
      <w:pPr>
        <w:pStyle w:val="CommentText"/>
      </w:pPr>
      <w:r>
        <w:rPr>
          <w:rStyle w:val="CommentReference"/>
        </w:rPr>
        <w:annotationRef/>
      </w:r>
      <w:r>
        <w:t>New attribute, consistent with S-100 Ed 4 draft.</w:t>
      </w:r>
    </w:p>
  </w:comment>
  <w:comment w:id="251" w:author="Eivind Mong" w:date="2018-06-22T13:53:00Z" w:initials="EM">
    <w:p w14:paraId="7B3FA26A" w14:textId="2D0B312F" w:rsidR="005C538C" w:rsidRDefault="005C538C">
      <w:pPr>
        <w:pStyle w:val="CommentText"/>
      </w:pPr>
      <w:r>
        <w:rPr>
          <w:rStyle w:val="CommentReference"/>
        </w:rPr>
        <w:annotationRef/>
      </w:r>
      <w:r>
        <w:t>These values should match the ENCs that are intended to be used with the UKCM data.</w:t>
      </w:r>
    </w:p>
  </w:comment>
  <w:comment w:id="252" w:author="Eivind Mong" w:date="2018-06-22T13:53:00Z" w:initials="EM">
    <w:p w14:paraId="28735F6F" w14:textId="7D7C52FD" w:rsidR="005C538C" w:rsidRDefault="005C538C">
      <w:pPr>
        <w:pStyle w:val="CommentText"/>
      </w:pPr>
      <w:r>
        <w:rPr>
          <w:rStyle w:val="CommentReference"/>
        </w:rPr>
        <w:annotationRef/>
      </w:r>
      <w:r>
        <w:t>I have suggested the term ENC, so it is not limited to S-101 ENC, but also can be used with S-57 ENC.</w:t>
      </w:r>
    </w:p>
  </w:comment>
  <w:comment w:id="255" w:author="Eivind Mong" w:date="2018-06-22T13:53:00Z" w:initials="EM">
    <w:p w14:paraId="31BE7895" w14:textId="56D0D777" w:rsidR="005C538C" w:rsidRDefault="005C538C">
      <w:pPr>
        <w:pStyle w:val="CommentText"/>
      </w:pPr>
      <w:r>
        <w:rPr>
          <w:rStyle w:val="CommentReference"/>
        </w:rPr>
        <w:annotationRef/>
      </w:r>
      <w:r>
        <w:t>Value deleted in S-100 4.0.0</w:t>
      </w:r>
    </w:p>
  </w:comment>
  <w:comment w:id="258" w:author="Eivind Mong" w:date="2018-06-22T13:53:00Z" w:initials="EM">
    <w:p w14:paraId="23E6DCF2" w14:textId="2B0465D3" w:rsidR="005C538C" w:rsidRDefault="005C538C">
      <w:pPr>
        <w:pStyle w:val="CommentText"/>
      </w:pPr>
      <w:r>
        <w:rPr>
          <w:rStyle w:val="CommentReference"/>
        </w:rPr>
        <w:annotationRef/>
      </w:r>
      <w:r>
        <w:t>Are there any use cases for support files in UKCM?</w:t>
      </w:r>
    </w:p>
  </w:comment>
  <w:comment w:id="259" w:author="Eivind Mong" w:date="2018-06-22T13:53:00Z" w:initials="EM">
    <w:p w14:paraId="2E1C8A2B" w14:textId="0BDEC200" w:rsidR="005C538C" w:rsidRDefault="005C538C">
      <w:pPr>
        <w:pStyle w:val="CommentText"/>
      </w:pPr>
      <w:r>
        <w:rPr>
          <w:rStyle w:val="CommentReference"/>
        </w:rPr>
        <w:annotationRef/>
      </w:r>
      <w:r>
        <w:t>Might need to add time here also if the use case require support files.</w:t>
      </w:r>
    </w:p>
  </w:comment>
  <w:comment w:id="264" w:author="Eivind Mong" w:date="2018-06-22T13:53:00Z" w:initials="EM">
    <w:p w14:paraId="625E27AD" w14:textId="6B4717D7" w:rsidR="005C538C" w:rsidRDefault="005C538C">
      <w:pPr>
        <w:pStyle w:val="CommentText"/>
      </w:pPr>
      <w:r>
        <w:rPr>
          <w:rStyle w:val="CommentReference"/>
        </w:rPr>
        <w:annotationRef/>
      </w:r>
      <w:r>
        <w:t>Suggest this is created using the KHOA application DCEG Builder once the FC has been created.</w:t>
      </w:r>
    </w:p>
  </w:comment>
  <w:comment w:id="271" w:author="Eivind Mong" w:date="2018-06-22T13:53:00Z" w:initials="EM">
    <w:p w14:paraId="3E78A237" w14:textId="13EE3CA4" w:rsidR="005C538C" w:rsidRDefault="005C538C">
      <w:pPr>
        <w:pStyle w:val="CommentText"/>
      </w:pPr>
      <w:r>
        <w:rPr>
          <w:rStyle w:val="CommentReference"/>
        </w:rPr>
        <w:annotationRef/>
      </w:r>
      <w:r>
        <w:t>Add the XSD documentation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53D0B2" w15:done="0"/>
  <w15:commentEx w15:paraId="1A7A0BDE" w15:done="0"/>
  <w15:commentEx w15:paraId="115CC317" w15:done="1"/>
  <w15:commentEx w15:paraId="2EB5005B" w15:done="0"/>
  <w15:commentEx w15:paraId="6C77EDE6" w15:done="0"/>
  <w15:commentEx w15:paraId="382905C2" w15:done="0"/>
  <w15:commentEx w15:paraId="56085AED" w15:done="0"/>
  <w15:commentEx w15:paraId="796EC9F8" w15:done="0"/>
  <w15:commentEx w15:paraId="32FC259D" w15:done="0"/>
  <w15:commentEx w15:paraId="37306320" w15:done="0"/>
  <w15:commentEx w15:paraId="26D71841" w15:done="0"/>
  <w15:commentEx w15:paraId="41FDF0CB" w15:done="0"/>
  <w15:commentEx w15:paraId="094FD290" w15:done="0"/>
  <w15:commentEx w15:paraId="2177EEDA" w15:done="0"/>
  <w15:commentEx w15:paraId="12C600D4" w15:done="0"/>
  <w15:commentEx w15:paraId="46420FE3" w15:done="0"/>
  <w15:commentEx w15:paraId="4177ED31" w15:done="0"/>
  <w15:commentEx w15:paraId="6B8A62A7" w15:done="0"/>
  <w15:commentEx w15:paraId="36F78286" w15:done="0"/>
  <w15:commentEx w15:paraId="50573136" w15:done="0"/>
  <w15:commentEx w15:paraId="4A82C144" w15:done="0"/>
  <w15:commentEx w15:paraId="61EC5C7D" w15:done="0"/>
  <w15:commentEx w15:paraId="632DB796" w15:done="0"/>
  <w15:commentEx w15:paraId="4B3355AE" w15:done="0"/>
  <w15:commentEx w15:paraId="7B3FA26A" w15:done="0"/>
  <w15:commentEx w15:paraId="28735F6F" w15:done="0"/>
  <w15:commentEx w15:paraId="31BE7895" w15:done="0"/>
  <w15:commentEx w15:paraId="23E6DCF2" w15:done="0"/>
  <w15:commentEx w15:paraId="2E1C8A2B" w15:done="0"/>
  <w15:commentEx w15:paraId="625E27AD" w15:done="0"/>
  <w15:commentEx w15:paraId="3E78A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53D0B2" w16cid:durableId="1F4B612A"/>
  <w16cid:commentId w16cid:paraId="1A7A0BDE" w16cid:durableId="1F4B612B"/>
  <w16cid:commentId w16cid:paraId="6C77EDE6" w16cid:durableId="1F4B612D"/>
  <w16cid:commentId w16cid:paraId="382905C2" w16cid:durableId="1F4B612E"/>
  <w16cid:commentId w16cid:paraId="56085AED" w16cid:durableId="1F4B612F"/>
  <w16cid:commentId w16cid:paraId="796EC9F8" w16cid:durableId="1F4B6130"/>
  <w16cid:commentId w16cid:paraId="32FC259D" w16cid:durableId="1F4B6131"/>
  <w16cid:commentId w16cid:paraId="37306320" w16cid:durableId="1F4B6132"/>
  <w16cid:commentId w16cid:paraId="26D71841" w16cid:durableId="1F4B6133"/>
  <w16cid:commentId w16cid:paraId="41FDF0CB" w16cid:durableId="1F4B6134"/>
  <w16cid:commentId w16cid:paraId="094FD290" w16cid:durableId="1F4B6135"/>
  <w16cid:commentId w16cid:paraId="2177EEDA" w16cid:durableId="1F4B6136"/>
  <w16cid:commentId w16cid:paraId="12C600D4" w16cid:durableId="1F4B6137"/>
  <w16cid:commentId w16cid:paraId="46420FE3" w16cid:durableId="1F4B6138"/>
  <w16cid:commentId w16cid:paraId="4177ED31" w16cid:durableId="1F4B6139"/>
  <w16cid:commentId w16cid:paraId="6B8A62A7" w16cid:durableId="1F4B613A"/>
  <w16cid:commentId w16cid:paraId="36F78286" w16cid:durableId="1F4B613B"/>
  <w16cid:commentId w16cid:paraId="50573136" w16cid:durableId="1F4B613C"/>
  <w16cid:commentId w16cid:paraId="4A82C144" w16cid:durableId="1F4B613D"/>
  <w16cid:commentId w16cid:paraId="61EC5C7D" w16cid:durableId="1F4B613E"/>
  <w16cid:commentId w16cid:paraId="632DB796" w16cid:durableId="1F4B613F"/>
  <w16cid:commentId w16cid:paraId="4B3355AE" w16cid:durableId="1F4B6140"/>
  <w16cid:commentId w16cid:paraId="7B3FA26A" w16cid:durableId="1F4B6141"/>
  <w16cid:commentId w16cid:paraId="28735F6F" w16cid:durableId="1F4B6142"/>
  <w16cid:commentId w16cid:paraId="31BE7895" w16cid:durableId="1F4B6143"/>
  <w16cid:commentId w16cid:paraId="23E6DCF2" w16cid:durableId="1F4B6144"/>
  <w16cid:commentId w16cid:paraId="2E1C8A2B" w16cid:durableId="1F4B6145"/>
  <w16cid:commentId w16cid:paraId="625E27AD" w16cid:durableId="1F4B6146"/>
  <w16cid:commentId w16cid:paraId="3E78A237" w16cid:durableId="1F4B61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8647B" w14:textId="77777777" w:rsidR="00C70FAE" w:rsidRDefault="00C70FAE">
      <w:r>
        <w:separator/>
      </w:r>
    </w:p>
  </w:endnote>
  <w:endnote w:type="continuationSeparator" w:id="0">
    <w:p w14:paraId="69E110DB" w14:textId="77777777" w:rsidR="00C70FAE" w:rsidRDefault="00C7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77777777" w:rsidR="005C538C" w:rsidRPr="00487533" w:rsidRDefault="005C538C"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5C538C" w:rsidRPr="00487533" w:rsidRDefault="005C538C"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A3A2" w14:textId="77777777" w:rsidR="005C538C" w:rsidRDefault="005C538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77777777" w:rsidR="005C538C" w:rsidRPr="00487533" w:rsidRDefault="005C538C"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77777777" w:rsidR="005C538C" w:rsidRPr="00944DC9" w:rsidRDefault="005C538C" w:rsidP="00D138A3">
    <w:pPr>
      <w:pStyle w:val="Footer"/>
      <w:jc w:val="center"/>
      <w:rPr>
        <w:sz w:val="16"/>
        <w:szCs w:val="16"/>
      </w:rPr>
    </w:pPr>
    <w:bookmarkStart w:id="240" w:name="OLE_LINK1"/>
    <w:bookmarkStart w:id="241"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40"/>
    <w:bookmarkEnd w:id="241"/>
  </w:p>
  <w:p w14:paraId="5C944653" w14:textId="77777777" w:rsidR="005C538C" w:rsidRPr="00487533" w:rsidRDefault="005C538C"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5C538C" w:rsidRPr="00487533" w:rsidRDefault="005C538C"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553B0" w14:textId="77777777" w:rsidR="00C70FAE" w:rsidRDefault="00C70FAE">
      <w:r>
        <w:separator/>
      </w:r>
    </w:p>
  </w:footnote>
  <w:footnote w:type="continuationSeparator" w:id="0">
    <w:p w14:paraId="7B609178" w14:textId="77777777" w:rsidR="00C70FAE" w:rsidRDefault="00C70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5C538C" w:rsidRPr="000049AF" w:rsidRDefault="005C538C"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5C538C" w:rsidRDefault="005C538C"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708C402A" w:rsidR="005C538C" w:rsidRPr="00464355" w:rsidRDefault="00C70FAE"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18FD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5C538C" w:rsidRPr="00464355">
      <w:rPr>
        <w:rStyle w:val="PageNumber"/>
        <w:b w:val="0"/>
        <w:sz w:val="16"/>
        <w:szCs w:val="16"/>
      </w:rPr>
      <w:fldChar w:fldCharType="begin"/>
    </w:r>
    <w:r w:rsidR="005C538C" w:rsidRPr="00464355">
      <w:rPr>
        <w:rStyle w:val="PageNumber"/>
        <w:b w:val="0"/>
        <w:sz w:val="16"/>
        <w:szCs w:val="16"/>
      </w:rPr>
      <w:instrText xml:space="preserve">PAGE  </w:instrText>
    </w:r>
    <w:r w:rsidR="005C538C" w:rsidRPr="00464355">
      <w:rPr>
        <w:rStyle w:val="PageNumber"/>
        <w:b w:val="0"/>
        <w:sz w:val="16"/>
        <w:szCs w:val="16"/>
      </w:rPr>
      <w:fldChar w:fldCharType="separate"/>
    </w:r>
    <w:r w:rsidR="003F0E4D">
      <w:rPr>
        <w:rStyle w:val="PageNumber"/>
        <w:b w:val="0"/>
        <w:noProof/>
        <w:sz w:val="16"/>
        <w:szCs w:val="16"/>
      </w:rPr>
      <w:t>31</w:t>
    </w:r>
    <w:r w:rsidR="005C538C" w:rsidRPr="00464355">
      <w:rPr>
        <w:rStyle w:val="PageNumber"/>
        <w:b w:val="0"/>
        <w:sz w:val="16"/>
        <w:szCs w:val="16"/>
      </w:rPr>
      <w:fldChar w:fldCharType="end"/>
    </w:r>
  </w:p>
  <w:p w14:paraId="6FD0964D" w14:textId="77777777" w:rsidR="005C538C" w:rsidRDefault="005C538C"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5305" w14:textId="77777777" w:rsidR="005C538C" w:rsidRDefault="005C53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5C538C" w:rsidRPr="00487533" w:rsidRDefault="005C538C"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854E85"/>
    <w:multiLevelType w:val="hybridMultilevel"/>
    <w:tmpl w:val="FCE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93A5307"/>
    <w:multiLevelType w:val="multilevel"/>
    <w:tmpl w:val="ABF42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3">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5">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39">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48">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1">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2">
    <w:nsid w:val="652D4974"/>
    <w:multiLevelType w:val="singleLevel"/>
    <w:tmpl w:val="4E548580"/>
    <w:lvl w:ilvl="0">
      <w:start w:val="1"/>
      <w:numFmt w:val="lowerRoman"/>
      <w:lvlText w:val="(%1)"/>
      <w:lvlJc w:val="left"/>
      <w:pPr>
        <w:tabs>
          <w:tab w:val="num" w:pos="1440"/>
        </w:tabs>
        <w:ind w:left="1440" w:hanging="720"/>
      </w:pPr>
    </w:lvl>
  </w:abstractNum>
  <w:abstractNum w:abstractNumId="53">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57">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4">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66">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4"/>
  </w:num>
  <w:num w:numId="2">
    <w:abstractNumId w:val="12"/>
  </w:num>
  <w:num w:numId="3">
    <w:abstractNumId w:val="4"/>
  </w:num>
  <w:num w:numId="4">
    <w:abstractNumId w:val="3"/>
  </w:num>
  <w:num w:numId="5">
    <w:abstractNumId w:val="2"/>
  </w:num>
  <w:num w:numId="6">
    <w:abstractNumId w:val="1"/>
  </w:num>
  <w:num w:numId="7">
    <w:abstractNumId w:val="0"/>
  </w:num>
  <w:num w:numId="8">
    <w:abstractNumId w:val="25"/>
  </w:num>
  <w:num w:numId="9">
    <w:abstractNumId w:val="30"/>
  </w:num>
  <w:num w:numId="10">
    <w:abstractNumId w:val="19"/>
  </w:num>
  <w:num w:numId="11">
    <w:abstractNumId w:val="63"/>
  </w:num>
  <w:num w:numId="12">
    <w:abstractNumId w:val="47"/>
  </w:num>
  <w:num w:numId="13">
    <w:abstractNumId w:val="65"/>
  </w:num>
  <w:num w:numId="14">
    <w:abstractNumId w:val="38"/>
  </w:num>
  <w:num w:numId="15">
    <w:abstractNumId w:val="21"/>
  </w:num>
  <w:num w:numId="16">
    <w:abstractNumId w:val="66"/>
  </w:num>
  <w:num w:numId="17">
    <w:abstractNumId w:val="18"/>
  </w:num>
  <w:num w:numId="18">
    <w:abstractNumId w:val="41"/>
  </w:num>
  <w:num w:numId="19">
    <w:abstractNumId w:val="14"/>
  </w:num>
  <w:num w:numId="20">
    <w:abstractNumId w:val="26"/>
  </w:num>
  <w:num w:numId="21">
    <w:abstractNumId w:val="42"/>
  </w:num>
  <w:num w:numId="22">
    <w:abstractNumId w:val="64"/>
  </w:num>
  <w:num w:numId="23">
    <w:abstractNumId w:val="37"/>
  </w:num>
  <w:num w:numId="24">
    <w:abstractNumId w:val="40"/>
  </w:num>
  <w:num w:numId="25">
    <w:abstractNumId w:val="57"/>
  </w:num>
  <w:num w:numId="26">
    <w:abstractNumId w:val="46"/>
  </w:num>
  <w:num w:numId="27">
    <w:abstractNumId w:val="35"/>
  </w:num>
  <w:num w:numId="28">
    <w:abstractNumId w:val="62"/>
  </w:num>
  <w:num w:numId="29">
    <w:abstractNumId w:val="61"/>
  </w:num>
  <w:num w:numId="30">
    <w:abstractNumId w:val="44"/>
  </w:num>
  <w:num w:numId="31">
    <w:abstractNumId w:val="48"/>
  </w:num>
  <w:num w:numId="32">
    <w:abstractNumId w:val="31"/>
  </w:num>
  <w:num w:numId="33">
    <w:abstractNumId w:val="49"/>
  </w:num>
  <w:num w:numId="34">
    <w:abstractNumId w:val="34"/>
  </w:num>
  <w:num w:numId="35">
    <w:abstractNumId w:val="51"/>
  </w:num>
  <w:num w:numId="36">
    <w:abstractNumId w:val="20"/>
  </w:num>
  <w:num w:numId="37">
    <w:abstractNumId w:val="50"/>
  </w:num>
  <w:num w:numId="38">
    <w:abstractNumId w:val="23"/>
  </w:num>
  <w:num w:numId="39">
    <w:abstractNumId w:val="27"/>
  </w:num>
  <w:num w:numId="40">
    <w:abstractNumId w:val="43"/>
  </w:num>
  <w:num w:numId="41">
    <w:abstractNumId w:val="58"/>
  </w:num>
  <w:num w:numId="42">
    <w:abstractNumId w:val="13"/>
  </w:num>
  <w:num w:numId="43">
    <w:abstractNumId w:val="28"/>
  </w:num>
  <w:num w:numId="44">
    <w:abstractNumId w:val="39"/>
  </w:num>
  <w:num w:numId="45">
    <w:abstractNumId w:val="52"/>
    <w:lvlOverride w:ilvl="0">
      <w:startOverride w:val="1"/>
    </w:lvlOverride>
  </w:num>
  <w:num w:numId="46">
    <w:abstractNumId w:val="52"/>
  </w:num>
  <w:num w:numId="47">
    <w:abstractNumId w:val="29"/>
  </w:num>
  <w:num w:numId="48">
    <w:abstractNumId w:val="54"/>
  </w:num>
  <w:num w:numId="49">
    <w:abstractNumId w:val="45"/>
  </w:num>
  <w:num w:numId="50">
    <w:abstractNumId w:val="16"/>
  </w:num>
  <w:num w:numId="51">
    <w:abstractNumId w:val="53"/>
  </w:num>
  <w:num w:numId="52">
    <w:abstractNumId w:val="11"/>
  </w:num>
  <w:num w:numId="53">
    <w:abstractNumId w:val="17"/>
  </w:num>
  <w:num w:numId="54">
    <w:abstractNumId w:val="60"/>
  </w:num>
  <w:num w:numId="55">
    <w:abstractNumId w:val="55"/>
  </w:num>
  <w:num w:numId="56">
    <w:abstractNumId w:val="36"/>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33"/>
  </w:num>
  <w:num w:numId="69">
    <w:abstractNumId w:val="20"/>
  </w:num>
  <w:num w:numId="70">
    <w:abstractNumId w:val="20"/>
  </w:num>
  <w:num w:numId="71">
    <w:abstractNumId w:val="20"/>
  </w:num>
  <w:num w:numId="72">
    <w:abstractNumId w:val="20"/>
  </w:num>
  <w:num w:numId="73">
    <w:abstractNumId w:val="20"/>
  </w:num>
  <w:num w:numId="74">
    <w:abstractNumId w:val="20"/>
  </w:num>
  <w:num w:numId="75">
    <w:abstractNumId w:val="20"/>
  </w:num>
  <w:num w:numId="76">
    <w:abstractNumId w:val="20"/>
  </w:num>
  <w:num w:numId="77">
    <w:abstractNumId w:val="20"/>
  </w:num>
  <w:num w:numId="78">
    <w:abstractNumId w:val="20"/>
  </w:num>
  <w:num w:numId="79">
    <w:abstractNumId w:val="6"/>
  </w:num>
  <w:num w:numId="80">
    <w:abstractNumId w:val="20"/>
  </w:num>
  <w:num w:numId="81">
    <w:abstractNumId w:val="20"/>
  </w:num>
  <w:num w:numId="82">
    <w:abstractNumId w:val="20"/>
  </w:num>
  <w:num w:numId="83">
    <w:abstractNumId w:val="20"/>
  </w:num>
  <w:num w:numId="84">
    <w:abstractNumId w:val="20"/>
  </w:num>
  <w:num w:numId="85">
    <w:abstractNumId w:val="22"/>
  </w:num>
  <w:num w:numId="86">
    <w:abstractNumId w:val="20"/>
  </w:num>
  <w:num w:numId="87">
    <w:abstractNumId w:val="7"/>
  </w:num>
  <w:num w:numId="88">
    <w:abstractNumId w:val="8"/>
  </w:num>
  <w:num w:numId="89">
    <w:abstractNumId w:val="20"/>
  </w:num>
  <w:num w:numId="90">
    <w:abstractNumId w:val="20"/>
  </w:num>
  <w:num w:numId="91">
    <w:abstractNumId w:val="20"/>
  </w:num>
  <w:num w:numId="92">
    <w:abstractNumId w:val="9"/>
  </w:num>
  <w:num w:numId="93">
    <w:abstractNumId w:val="10"/>
  </w:num>
  <w:num w:numId="94">
    <w:abstractNumId w:val="5"/>
  </w:num>
  <w:num w:numId="95">
    <w:abstractNumId w:val="59"/>
  </w:num>
  <w:num w:numId="96">
    <w:abstractNumId w:val="20"/>
  </w:num>
  <w:num w:numId="97">
    <w:abstractNumId w:val="56"/>
  </w:num>
  <w:num w:numId="98">
    <w:abstractNumId w:val="20"/>
  </w:num>
  <w:num w:numId="99">
    <w:abstractNumId w:val="32"/>
  </w:num>
  <w:num w:numId="100">
    <w:abstractNumId w:val="20"/>
  </w:num>
  <w:num w:numId="101">
    <w:abstractNumId w:val="20"/>
  </w:num>
  <w:num w:numId="102">
    <w:abstractNumId w:val="20"/>
    <w:lvlOverride w:ilvl="0">
      <w:startOverride w:val="5"/>
    </w:lvlOverride>
    <w:lvlOverride w:ilvl="1">
      <w:startOverride w:val="2"/>
    </w:lvlOverride>
  </w:num>
  <w:num w:numId="103">
    <w:abstractNumId w:val="20"/>
  </w:num>
  <w:num w:numId="104">
    <w:abstractNumId w:val="1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2981"/>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77D48"/>
    <w:rsid w:val="0008096E"/>
    <w:rsid w:val="00080EBB"/>
    <w:rsid w:val="000825A2"/>
    <w:rsid w:val="00083C67"/>
    <w:rsid w:val="00084C3B"/>
    <w:rsid w:val="000854BF"/>
    <w:rsid w:val="00087A13"/>
    <w:rsid w:val="00090219"/>
    <w:rsid w:val="00097E2B"/>
    <w:rsid w:val="000A060C"/>
    <w:rsid w:val="000A0B2E"/>
    <w:rsid w:val="000A1840"/>
    <w:rsid w:val="000A1A45"/>
    <w:rsid w:val="000A1AC7"/>
    <w:rsid w:val="000A245A"/>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40A6"/>
    <w:rsid w:val="000D43BF"/>
    <w:rsid w:val="000D4C71"/>
    <w:rsid w:val="000D6280"/>
    <w:rsid w:val="000D652B"/>
    <w:rsid w:val="000D7925"/>
    <w:rsid w:val="000E033C"/>
    <w:rsid w:val="000E1DFD"/>
    <w:rsid w:val="000E458A"/>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23E1"/>
    <w:rsid w:val="00102E5B"/>
    <w:rsid w:val="00103764"/>
    <w:rsid w:val="0010376A"/>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32312"/>
    <w:rsid w:val="0013352C"/>
    <w:rsid w:val="00133B7A"/>
    <w:rsid w:val="00133E56"/>
    <w:rsid w:val="00134179"/>
    <w:rsid w:val="00134DF5"/>
    <w:rsid w:val="00136303"/>
    <w:rsid w:val="00136B15"/>
    <w:rsid w:val="00136C12"/>
    <w:rsid w:val="00137902"/>
    <w:rsid w:val="00140947"/>
    <w:rsid w:val="00140A32"/>
    <w:rsid w:val="00141486"/>
    <w:rsid w:val="00141BA0"/>
    <w:rsid w:val="00142616"/>
    <w:rsid w:val="00143BA6"/>
    <w:rsid w:val="00143BFC"/>
    <w:rsid w:val="00143F82"/>
    <w:rsid w:val="0014412A"/>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01CA"/>
    <w:rsid w:val="001E2283"/>
    <w:rsid w:val="001E2A80"/>
    <w:rsid w:val="001E2E6B"/>
    <w:rsid w:val="001E4A4E"/>
    <w:rsid w:val="001E4C2C"/>
    <w:rsid w:val="001E561A"/>
    <w:rsid w:val="001E78CA"/>
    <w:rsid w:val="001F0D95"/>
    <w:rsid w:val="001F1025"/>
    <w:rsid w:val="001F127D"/>
    <w:rsid w:val="001F420C"/>
    <w:rsid w:val="001F5F7F"/>
    <w:rsid w:val="001F644E"/>
    <w:rsid w:val="002006DA"/>
    <w:rsid w:val="00201203"/>
    <w:rsid w:val="0020149E"/>
    <w:rsid w:val="00201653"/>
    <w:rsid w:val="00203A93"/>
    <w:rsid w:val="002041B2"/>
    <w:rsid w:val="002055FC"/>
    <w:rsid w:val="00205D9B"/>
    <w:rsid w:val="00205DF7"/>
    <w:rsid w:val="00210A5D"/>
    <w:rsid w:val="00210A7B"/>
    <w:rsid w:val="00211B9A"/>
    <w:rsid w:val="00213A2E"/>
    <w:rsid w:val="00217DE6"/>
    <w:rsid w:val="00220030"/>
    <w:rsid w:val="00221A42"/>
    <w:rsid w:val="00222260"/>
    <w:rsid w:val="00222388"/>
    <w:rsid w:val="00222B05"/>
    <w:rsid w:val="00224E0D"/>
    <w:rsid w:val="00225EDC"/>
    <w:rsid w:val="00227018"/>
    <w:rsid w:val="00227314"/>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2B9"/>
    <w:rsid w:val="002D6A39"/>
    <w:rsid w:val="002E1973"/>
    <w:rsid w:val="002E1CB8"/>
    <w:rsid w:val="002E2409"/>
    <w:rsid w:val="002E2BD9"/>
    <w:rsid w:val="002E3CDA"/>
    <w:rsid w:val="002E4F2B"/>
    <w:rsid w:val="002E6F40"/>
    <w:rsid w:val="002F035B"/>
    <w:rsid w:val="002F053B"/>
    <w:rsid w:val="002F191E"/>
    <w:rsid w:val="002F3B43"/>
    <w:rsid w:val="002F4185"/>
    <w:rsid w:val="002F4516"/>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37CC6"/>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963F1"/>
    <w:rsid w:val="003A07B5"/>
    <w:rsid w:val="003A144A"/>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0E4D"/>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20D7"/>
    <w:rsid w:val="004446AD"/>
    <w:rsid w:val="00445973"/>
    <w:rsid w:val="00446285"/>
    <w:rsid w:val="004478B9"/>
    <w:rsid w:val="00447C88"/>
    <w:rsid w:val="00450410"/>
    <w:rsid w:val="004504B9"/>
    <w:rsid w:val="00451DB0"/>
    <w:rsid w:val="00452843"/>
    <w:rsid w:val="00452FCE"/>
    <w:rsid w:val="00453950"/>
    <w:rsid w:val="00454A66"/>
    <w:rsid w:val="004558E8"/>
    <w:rsid w:val="00455A92"/>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FFC"/>
    <w:rsid w:val="0049565D"/>
    <w:rsid w:val="00495D5E"/>
    <w:rsid w:val="0049639C"/>
    <w:rsid w:val="0049643E"/>
    <w:rsid w:val="00496B2E"/>
    <w:rsid w:val="00497150"/>
    <w:rsid w:val="00497CA0"/>
    <w:rsid w:val="00497FCD"/>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BA4"/>
    <w:rsid w:val="0051106D"/>
    <w:rsid w:val="00511F60"/>
    <w:rsid w:val="00512E48"/>
    <w:rsid w:val="00513347"/>
    <w:rsid w:val="00514ADD"/>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2CD"/>
    <w:rsid w:val="005866F2"/>
    <w:rsid w:val="005874A4"/>
    <w:rsid w:val="0058762E"/>
    <w:rsid w:val="005909CE"/>
    <w:rsid w:val="005909EF"/>
    <w:rsid w:val="005928CA"/>
    <w:rsid w:val="00592AA4"/>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38C"/>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FD9"/>
    <w:rsid w:val="00650B9C"/>
    <w:rsid w:val="00651266"/>
    <w:rsid w:val="00651591"/>
    <w:rsid w:val="00653AD5"/>
    <w:rsid w:val="00653B23"/>
    <w:rsid w:val="0065442D"/>
    <w:rsid w:val="0065570C"/>
    <w:rsid w:val="00657C12"/>
    <w:rsid w:val="00662056"/>
    <w:rsid w:val="0066556B"/>
    <w:rsid w:val="006658CE"/>
    <w:rsid w:val="00666133"/>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BBA"/>
    <w:rsid w:val="00690C31"/>
    <w:rsid w:val="0069190F"/>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266F"/>
    <w:rsid w:val="006E4207"/>
    <w:rsid w:val="006E5B30"/>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07F1E"/>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18"/>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4421"/>
    <w:rsid w:val="00795884"/>
    <w:rsid w:val="00795958"/>
    <w:rsid w:val="00795D30"/>
    <w:rsid w:val="00796C2C"/>
    <w:rsid w:val="007979B9"/>
    <w:rsid w:val="007A181F"/>
    <w:rsid w:val="007A1C19"/>
    <w:rsid w:val="007A2F70"/>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02E"/>
    <w:rsid w:val="007B5400"/>
    <w:rsid w:val="007B68BF"/>
    <w:rsid w:val="007B7012"/>
    <w:rsid w:val="007B7337"/>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B10"/>
    <w:rsid w:val="007D5132"/>
    <w:rsid w:val="007D664F"/>
    <w:rsid w:val="007D7CDF"/>
    <w:rsid w:val="007E080B"/>
    <w:rsid w:val="007E105D"/>
    <w:rsid w:val="007E21EF"/>
    <w:rsid w:val="007E26B2"/>
    <w:rsid w:val="007E35BD"/>
    <w:rsid w:val="007E426E"/>
    <w:rsid w:val="007E5B56"/>
    <w:rsid w:val="007E60FC"/>
    <w:rsid w:val="007F10DA"/>
    <w:rsid w:val="007F1898"/>
    <w:rsid w:val="007F205C"/>
    <w:rsid w:val="007F228B"/>
    <w:rsid w:val="007F3A42"/>
    <w:rsid w:val="007F3C62"/>
    <w:rsid w:val="007F4433"/>
    <w:rsid w:val="007F44B9"/>
    <w:rsid w:val="007F4AAD"/>
    <w:rsid w:val="007F4D8E"/>
    <w:rsid w:val="00800F5C"/>
    <w:rsid w:val="008018B3"/>
    <w:rsid w:val="00801D6F"/>
    <w:rsid w:val="00810BCD"/>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40"/>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28B"/>
    <w:rsid w:val="00894299"/>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4127"/>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F24"/>
    <w:rsid w:val="00943359"/>
    <w:rsid w:val="00943366"/>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0A4"/>
    <w:rsid w:val="009A4816"/>
    <w:rsid w:val="009A48F7"/>
    <w:rsid w:val="009A50E1"/>
    <w:rsid w:val="009A5994"/>
    <w:rsid w:val="009A6901"/>
    <w:rsid w:val="009B0E2F"/>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2AF"/>
    <w:rsid w:val="00A30BA1"/>
    <w:rsid w:val="00A318B0"/>
    <w:rsid w:val="00A32389"/>
    <w:rsid w:val="00A34411"/>
    <w:rsid w:val="00A355E4"/>
    <w:rsid w:val="00A359CF"/>
    <w:rsid w:val="00A40C04"/>
    <w:rsid w:val="00A40D1B"/>
    <w:rsid w:val="00A413CF"/>
    <w:rsid w:val="00A427DC"/>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D1"/>
    <w:rsid w:val="00A7230B"/>
    <w:rsid w:val="00A7557B"/>
    <w:rsid w:val="00A75F69"/>
    <w:rsid w:val="00A765BF"/>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80"/>
    <w:rsid w:val="00A968CA"/>
    <w:rsid w:val="00A974AE"/>
    <w:rsid w:val="00AA0989"/>
    <w:rsid w:val="00AA0B98"/>
    <w:rsid w:val="00AA10F5"/>
    <w:rsid w:val="00AA1861"/>
    <w:rsid w:val="00AA2C7F"/>
    <w:rsid w:val="00AA38A3"/>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1E7"/>
    <w:rsid w:val="00AD7C43"/>
    <w:rsid w:val="00AE2E09"/>
    <w:rsid w:val="00AE47AC"/>
    <w:rsid w:val="00AE47E5"/>
    <w:rsid w:val="00AE4A6F"/>
    <w:rsid w:val="00AE4B5B"/>
    <w:rsid w:val="00AE4BAC"/>
    <w:rsid w:val="00AE52AA"/>
    <w:rsid w:val="00AE5FD5"/>
    <w:rsid w:val="00AE7BD3"/>
    <w:rsid w:val="00AF1419"/>
    <w:rsid w:val="00AF1ABD"/>
    <w:rsid w:val="00AF3316"/>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37AA"/>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67496"/>
    <w:rsid w:val="00B72868"/>
    <w:rsid w:val="00B74FB9"/>
    <w:rsid w:val="00B76AE9"/>
    <w:rsid w:val="00B7777D"/>
    <w:rsid w:val="00B77832"/>
    <w:rsid w:val="00B81F3D"/>
    <w:rsid w:val="00B82002"/>
    <w:rsid w:val="00B821FE"/>
    <w:rsid w:val="00B857D3"/>
    <w:rsid w:val="00B85CE6"/>
    <w:rsid w:val="00B87784"/>
    <w:rsid w:val="00B87BDF"/>
    <w:rsid w:val="00B900DF"/>
    <w:rsid w:val="00B900F3"/>
    <w:rsid w:val="00B9375B"/>
    <w:rsid w:val="00B953DD"/>
    <w:rsid w:val="00B9644D"/>
    <w:rsid w:val="00B96564"/>
    <w:rsid w:val="00B968BB"/>
    <w:rsid w:val="00BA06A7"/>
    <w:rsid w:val="00BA161A"/>
    <w:rsid w:val="00BA22CA"/>
    <w:rsid w:val="00BA461B"/>
    <w:rsid w:val="00BA5868"/>
    <w:rsid w:val="00BA5ED9"/>
    <w:rsid w:val="00BA64F7"/>
    <w:rsid w:val="00BA6E3F"/>
    <w:rsid w:val="00BA6F41"/>
    <w:rsid w:val="00BA7AA4"/>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0FAE"/>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F80"/>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D23"/>
    <w:rsid w:val="00CC6EAF"/>
    <w:rsid w:val="00CD0B85"/>
    <w:rsid w:val="00CD11B7"/>
    <w:rsid w:val="00CD24DD"/>
    <w:rsid w:val="00CD2565"/>
    <w:rsid w:val="00CD3954"/>
    <w:rsid w:val="00CD4C66"/>
    <w:rsid w:val="00CD4DF3"/>
    <w:rsid w:val="00CD5BCF"/>
    <w:rsid w:val="00CE0ACC"/>
    <w:rsid w:val="00CE10FA"/>
    <w:rsid w:val="00CE1521"/>
    <w:rsid w:val="00CE15D6"/>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9DC"/>
    <w:rsid w:val="00D12CC9"/>
    <w:rsid w:val="00D138A3"/>
    <w:rsid w:val="00D149EE"/>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EEB"/>
    <w:rsid w:val="00DD0D2A"/>
    <w:rsid w:val="00DD105A"/>
    <w:rsid w:val="00DD13CD"/>
    <w:rsid w:val="00DD165F"/>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C07"/>
    <w:rsid w:val="00DF3FBB"/>
    <w:rsid w:val="00DF65A1"/>
    <w:rsid w:val="00E00D88"/>
    <w:rsid w:val="00E01560"/>
    <w:rsid w:val="00E019D3"/>
    <w:rsid w:val="00E02643"/>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16B"/>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59CC"/>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503A"/>
    <w:rsid w:val="00F06F3E"/>
    <w:rsid w:val="00F071E7"/>
    <w:rsid w:val="00F073CC"/>
    <w:rsid w:val="00F07F77"/>
    <w:rsid w:val="00F10E03"/>
    <w:rsid w:val="00F11393"/>
    <w:rsid w:val="00F11C40"/>
    <w:rsid w:val="00F12E8C"/>
    <w:rsid w:val="00F16EA8"/>
    <w:rsid w:val="00F207F3"/>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0CB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577"/>
    <w:rsid w:val="00F84270"/>
    <w:rsid w:val="00F84B3B"/>
    <w:rsid w:val="00F84BAD"/>
    <w:rsid w:val="00F854EF"/>
    <w:rsid w:val="00F8580C"/>
    <w:rsid w:val="00F90D24"/>
    <w:rsid w:val="00F939F2"/>
    <w:rsid w:val="00F94763"/>
    <w:rsid w:val="00F949A2"/>
    <w:rsid w:val="00F960EF"/>
    <w:rsid w:val="00F96824"/>
    <w:rsid w:val="00FA0624"/>
    <w:rsid w:val="00FA0C40"/>
    <w:rsid w:val="00FA17B7"/>
    <w:rsid w:val="00FA1AD1"/>
    <w:rsid w:val="00FA3682"/>
    <w:rsid w:val="00FA44E0"/>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C616C"/>
    <w:rsid w:val="00FD0D8D"/>
    <w:rsid w:val="00FD108F"/>
    <w:rsid w:val="00FD1A64"/>
    <w:rsid w:val="00FD27C0"/>
    <w:rsid w:val="00FD2DE8"/>
    <w:rsid w:val="00FD32DF"/>
    <w:rsid w:val="00FD4EAE"/>
    <w:rsid w:val="00FD75E5"/>
    <w:rsid w:val="00FD7C74"/>
    <w:rsid w:val="00FE090B"/>
    <w:rsid w:val="00FE26C2"/>
    <w:rsid w:val="00FE2E0C"/>
    <w:rsid w:val="00FE3691"/>
    <w:rsid w:val="00FE4B4C"/>
    <w:rsid w:val="00FE732E"/>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8A9769"/>
  <w15:docId w15:val="{12759525-F0F4-4271-AA08-229B0418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07"/>
    <w:rPr>
      <w:rFonts w:eastAsia="Times New Roman"/>
      <w:sz w:val="24"/>
      <w:szCs w:val="24"/>
      <w:lang w:val="en-AU" w:eastAsia="en-US"/>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after="240" w:line="270" w:lineRule="exact"/>
      <w:jc w:val="both"/>
      <w:outlineLvl w:val="0"/>
    </w:pPr>
    <w:rPr>
      <w:rFonts w:ascii="Arial" w:eastAsia="MS Mincho" w:hAnsi="Arial"/>
      <w:b/>
      <w:bCs/>
      <w:szCs w:val="20"/>
      <w:lang w:val="en-GB" w:eastAsia="ja-JP"/>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rFonts w:ascii="Arial" w:eastAsia="MS Mincho" w:hAnsi="Arial"/>
      <w:b/>
      <w:sz w:val="28"/>
      <w:szCs w:val="20"/>
      <w:lang w:val="en-GB" w:eastAsia="ja-JP"/>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spacing w:after="240" w:line="230" w:lineRule="atLeast"/>
      <w:jc w:val="both"/>
    </w:pPr>
    <w:rPr>
      <w:rFonts w:ascii="Arial" w:eastAsia="MS Mincho" w:hAnsi="Arial"/>
      <w:sz w:val="20"/>
      <w:szCs w:val="20"/>
      <w:lang w:val="en-GB" w:eastAsia="ja-JP"/>
    </w:rPr>
  </w:style>
  <w:style w:type="paragraph" w:styleId="BlockText">
    <w:name w:val="Block Text"/>
    <w:basedOn w:val="Normal"/>
    <w:rsid w:val="00E86E97"/>
    <w:pPr>
      <w:spacing w:after="120" w:line="230" w:lineRule="atLeast"/>
      <w:ind w:left="1440" w:right="1440"/>
      <w:jc w:val="both"/>
    </w:pPr>
    <w:rPr>
      <w:rFonts w:ascii="Arial" w:eastAsia="MS Mincho" w:hAnsi="Arial"/>
      <w:sz w:val="20"/>
      <w:szCs w:val="20"/>
      <w:lang w:val="en-GB" w:eastAsia="ja-JP"/>
    </w:rPr>
  </w:style>
  <w:style w:type="paragraph" w:styleId="BodyText">
    <w:name w:val="Body Text"/>
    <w:basedOn w:val="Normal"/>
    <w:rsid w:val="00E86E97"/>
    <w:pPr>
      <w:spacing w:before="60" w:after="60" w:line="210" w:lineRule="atLeast"/>
      <w:jc w:val="both"/>
    </w:pPr>
    <w:rPr>
      <w:rFonts w:ascii="Arial" w:eastAsia="MS Mincho" w:hAnsi="Arial"/>
      <w:sz w:val="18"/>
      <w:szCs w:val="20"/>
      <w:lang w:val="en-GB" w:eastAsia="ja-JP"/>
    </w:rPr>
  </w:style>
  <w:style w:type="paragraph" w:styleId="BodyText2">
    <w:name w:val="Body Text 2"/>
    <w:basedOn w:val="Normal"/>
    <w:link w:val="BodyText2Char"/>
    <w:uiPriority w:val="99"/>
    <w:rsid w:val="00E86E97"/>
    <w:pPr>
      <w:spacing w:before="60" w:after="60" w:line="190" w:lineRule="atLeast"/>
      <w:jc w:val="both"/>
    </w:pPr>
    <w:rPr>
      <w:rFonts w:ascii="Arial" w:eastAsia="MS Mincho" w:hAnsi="Arial"/>
      <w:sz w:val="16"/>
      <w:szCs w:val="20"/>
      <w:lang w:val="en-GB" w:eastAsia="ja-JP"/>
    </w:rPr>
  </w:style>
  <w:style w:type="paragraph" w:styleId="BodyText3">
    <w:name w:val="Body Text 3"/>
    <w:basedOn w:val="Normal"/>
    <w:link w:val="BodyText3Char"/>
    <w:uiPriority w:val="99"/>
    <w:rsid w:val="00E86E97"/>
    <w:pPr>
      <w:spacing w:before="60" w:after="60" w:line="170" w:lineRule="atLeast"/>
      <w:jc w:val="both"/>
    </w:pPr>
    <w:rPr>
      <w:rFonts w:ascii="Arial" w:eastAsia="MS Mincho" w:hAnsi="Arial"/>
      <w:sz w:val="14"/>
      <w:szCs w:val="20"/>
      <w:lang w:val="en-GB" w:eastAsia="ja-JP"/>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line="230" w:lineRule="atLeast"/>
      <w:ind w:left="283"/>
      <w:jc w:val="both"/>
    </w:pPr>
    <w:rPr>
      <w:rFonts w:ascii="Arial" w:eastAsia="MS Mincho" w:hAnsi="Arial"/>
      <w:sz w:val="20"/>
      <w:szCs w:val="20"/>
      <w:lang w:val="en-GB" w:eastAsia="ja-JP"/>
    </w:rPr>
  </w:style>
  <w:style w:type="paragraph" w:styleId="BodyTextFirstIndent2">
    <w:name w:val="Body Text First Indent 2"/>
    <w:basedOn w:val="Normal"/>
    <w:rsid w:val="00E86E97"/>
    <w:pPr>
      <w:spacing w:after="240" w:line="230" w:lineRule="atLeast"/>
      <w:ind w:firstLine="210"/>
      <w:jc w:val="both"/>
    </w:pPr>
    <w:rPr>
      <w:rFonts w:ascii="Arial" w:eastAsia="MS Mincho" w:hAnsi="Arial"/>
      <w:sz w:val="20"/>
      <w:szCs w:val="20"/>
      <w:lang w:val="en-GB" w:eastAsia="ja-JP"/>
    </w:rPr>
  </w:style>
  <w:style w:type="paragraph" w:styleId="BodyTextIndent2">
    <w:name w:val="Body Text Indent 2"/>
    <w:basedOn w:val="Normal"/>
    <w:link w:val="BodyTextIndent2Char"/>
    <w:uiPriority w:val="99"/>
    <w:rsid w:val="00E86E97"/>
    <w:pPr>
      <w:spacing w:after="120" w:line="480" w:lineRule="auto"/>
      <w:ind w:left="283"/>
      <w:jc w:val="both"/>
    </w:pPr>
    <w:rPr>
      <w:rFonts w:ascii="Arial" w:eastAsia="MS Mincho" w:hAnsi="Arial"/>
      <w:sz w:val="20"/>
      <w:szCs w:val="20"/>
      <w:lang w:val="en-GB" w:eastAsia="ja-JP"/>
    </w:rPr>
  </w:style>
  <w:style w:type="paragraph" w:styleId="BodyTextIndent3">
    <w:name w:val="Body Text Indent 3"/>
    <w:basedOn w:val="Normal"/>
    <w:rsid w:val="00E86E97"/>
    <w:pPr>
      <w:spacing w:after="120" w:line="230" w:lineRule="atLeast"/>
      <w:ind w:left="283"/>
      <w:jc w:val="both"/>
    </w:pPr>
    <w:rPr>
      <w:rFonts w:ascii="Arial" w:eastAsia="MS Mincho" w:hAnsi="Arial"/>
      <w:sz w:val="16"/>
      <w:szCs w:val="20"/>
      <w:lang w:val="en-GB" w:eastAsia="ja-JP"/>
    </w:rPr>
  </w:style>
  <w:style w:type="paragraph" w:styleId="Caption">
    <w:name w:val="caption"/>
    <w:basedOn w:val="Normal"/>
    <w:next w:val="Normal"/>
    <w:qFormat/>
    <w:rsid w:val="00E86E97"/>
    <w:pPr>
      <w:spacing w:before="120" w:after="120" w:line="230" w:lineRule="atLeast"/>
      <w:jc w:val="both"/>
    </w:pPr>
    <w:rPr>
      <w:rFonts w:ascii="Arial" w:eastAsia="MS Mincho" w:hAnsi="Arial"/>
      <w:b/>
      <w:sz w:val="20"/>
      <w:szCs w:val="20"/>
      <w:lang w:val="en-GB" w:eastAsia="ja-JP"/>
    </w:rPr>
  </w:style>
  <w:style w:type="paragraph" w:styleId="Closing">
    <w:name w:val="Closing"/>
    <w:basedOn w:val="Normal"/>
    <w:rsid w:val="00E86E97"/>
    <w:pPr>
      <w:spacing w:after="240" w:line="230" w:lineRule="atLeast"/>
      <w:ind w:left="4252"/>
      <w:jc w:val="both"/>
    </w:pPr>
    <w:rPr>
      <w:rFonts w:ascii="Arial" w:eastAsia="MS Mincho" w:hAnsi="Arial"/>
      <w:sz w:val="20"/>
      <w:szCs w:val="20"/>
      <w:lang w:val="en-GB" w:eastAsia="ja-JP"/>
    </w:r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pPr>
      <w:spacing w:after="240" w:line="230" w:lineRule="atLeast"/>
      <w:jc w:val="both"/>
    </w:pPr>
    <w:rPr>
      <w:rFonts w:ascii="Arial" w:eastAsia="MS Mincho" w:hAnsi="Arial"/>
      <w:sz w:val="20"/>
      <w:szCs w:val="20"/>
      <w:lang w:val="en-GB" w:eastAsia="ja-JP"/>
    </w:rPr>
  </w:style>
  <w:style w:type="paragraph" w:styleId="Date">
    <w:name w:val="Date"/>
    <w:basedOn w:val="Normal"/>
    <w:next w:val="Normal"/>
    <w:rsid w:val="00E86E97"/>
    <w:pPr>
      <w:spacing w:after="240" w:line="230" w:lineRule="atLeast"/>
      <w:jc w:val="both"/>
    </w:pPr>
    <w:rPr>
      <w:rFonts w:ascii="Arial" w:eastAsia="MS Mincho" w:hAnsi="Arial"/>
      <w:sz w:val="20"/>
      <w:szCs w:val="20"/>
      <w:lang w:val="en-GB" w:eastAsia="ja-JP"/>
    </w:rPr>
  </w:style>
  <w:style w:type="paragraph" w:customStyle="1" w:styleId="Definition">
    <w:name w:val="Definition"/>
    <w:basedOn w:val="Normal"/>
    <w:next w:val="Normal"/>
    <w:rsid w:val="00E86E97"/>
    <w:pPr>
      <w:spacing w:after="240" w:line="230" w:lineRule="atLeast"/>
      <w:jc w:val="both"/>
    </w:pPr>
    <w:rPr>
      <w:rFonts w:ascii="Arial" w:eastAsia="MS Mincho" w:hAnsi="Arial"/>
      <w:sz w:val="20"/>
      <w:szCs w:val="20"/>
      <w:lang w:val="en-GB" w:eastAsia="ja-JP"/>
    </w:rPr>
  </w:style>
  <w:style w:type="character" w:customStyle="1" w:styleId="Defterms">
    <w:name w:val="Defterms"/>
    <w:rsid w:val="00E86E97"/>
    <w:rPr>
      <w:noProof w:val="0"/>
      <w:color w:val="auto"/>
      <w:lang w:val="fr-FR"/>
    </w:rPr>
  </w:style>
  <w:style w:type="paragraph" w:customStyle="1" w:styleId="dl">
    <w:name w:val="dl"/>
    <w:basedOn w:val="Normal"/>
    <w:rsid w:val="00E86E97"/>
    <w:pPr>
      <w:spacing w:after="240" w:line="230" w:lineRule="atLeast"/>
      <w:ind w:left="800" w:hanging="400"/>
      <w:jc w:val="both"/>
    </w:pPr>
    <w:rPr>
      <w:rFonts w:ascii="Arial" w:eastAsia="MS Mincho" w:hAnsi="Arial"/>
      <w:sz w:val="20"/>
      <w:szCs w:val="20"/>
      <w:lang w:val="en-GB" w:eastAsia="ja-JP"/>
    </w:rPr>
  </w:style>
  <w:style w:type="paragraph" w:styleId="DocumentMap">
    <w:name w:val="Document Map"/>
    <w:basedOn w:val="Normal"/>
    <w:semiHidden/>
    <w:rsid w:val="00E86E97"/>
    <w:pPr>
      <w:shd w:val="clear" w:color="auto" w:fill="000080"/>
      <w:spacing w:after="240" w:line="230" w:lineRule="atLeast"/>
      <w:jc w:val="both"/>
    </w:pPr>
    <w:rPr>
      <w:rFonts w:ascii="Tahoma" w:eastAsia="MS Mincho" w:hAnsi="Tahoma"/>
      <w:sz w:val="20"/>
      <w:szCs w:val="20"/>
      <w:lang w:val="en-GB" w:eastAsia="ja-JP"/>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pPr>
      <w:spacing w:after="240" w:line="230" w:lineRule="atLeast"/>
      <w:jc w:val="both"/>
    </w:pPr>
    <w:rPr>
      <w:rFonts w:ascii="Arial" w:eastAsia="MS Mincho" w:hAnsi="Arial"/>
      <w:sz w:val="20"/>
      <w:szCs w:val="20"/>
      <w:lang w:val="en-GB" w:eastAsia="ja-JP"/>
    </w:rPr>
  </w:style>
  <w:style w:type="paragraph" w:styleId="EnvelopeAddress">
    <w:name w:val="envelope address"/>
    <w:basedOn w:val="Normal"/>
    <w:rsid w:val="00E86E97"/>
    <w:pPr>
      <w:framePr w:w="7938" w:h="1985" w:hRule="exact" w:hSpace="141" w:wrap="auto" w:hAnchor="page" w:xAlign="center" w:yAlign="bottom"/>
      <w:spacing w:after="240" w:line="230" w:lineRule="atLeast"/>
      <w:ind w:left="2835"/>
      <w:jc w:val="both"/>
    </w:pPr>
    <w:rPr>
      <w:rFonts w:ascii="Arial" w:eastAsia="MS Mincho" w:hAnsi="Arial"/>
      <w:szCs w:val="20"/>
      <w:lang w:val="en-GB" w:eastAsia="ja-JP"/>
    </w:rPr>
  </w:style>
  <w:style w:type="paragraph" w:styleId="EnvelopeReturn">
    <w:name w:val="envelope return"/>
    <w:basedOn w:val="Normal"/>
    <w:rsid w:val="00E86E97"/>
    <w:pPr>
      <w:spacing w:after="240" w:line="230" w:lineRule="atLeast"/>
      <w:jc w:val="both"/>
    </w:pPr>
    <w:rPr>
      <w:rFonts w:ascii="Arial" w:eastAsia="MS Mincho" w:hAnsi="Arial"/>
      <w:sz w:val="20"/>
      <w:szCs w:val="20"/>
      <w:lang w:val="en-GB" w:eastAsia="ja-JP"/>
    </w:rPr>
  </w:style>
  <w:style w:type="paragraph" w:customStyle="1" w:styleId="Example">
    <w:name w:val="Example"/>
    <w:basedOn w:val="Normal"/>
    <w:next w:val="Normal"/>
    <w:rsid w:val="00E86E97"/>
    <w:pPr>
      <w:tabs>
        <w:tab w:val="left" w:pos="1360"/>
      </w:tabs>
      <w:spacing w:after="240" w:line="210" w:lineRule="atLeast"/>
      <w:jc w:val="both"/>
    </w:pPr>
    <w:rPr>
      <w:rFonts w:ascii="Arial" w:eastAsia="MS Mincho" w:hAnsi="Arial"/>
      <w:sz w:val="18"/>
      <w:szCs w:val="20"/>
      <w:lang w:val="en-GB" w:eastAsia="ja-JP"/>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jc w:val="both"/>
    </w:pPr>
    <w:rPr>
      <w:rFonts w:ascii="Arial" w:eastAsia="MS Mincho" w:hAnsi="Arial"/>
      <w:sz w:val="18"/>
      <w:szCs w:val="20"/>
      <w:lang w:val="en-GB" w:eastAsia="ja-JP"/>
    </w:rPr>
  </w:style>
  <w:style w:type="paragraph" w:customStyle="1" w:styleId="Figuretitle">
    <w:name w:val="Figure title"/>
    <w:basedOn w:val="Normal"/>
    <w:next w:val="Normal"/>
    <w:rsid w:val="00E86E97"/>
    <w:pPr>
      <w:suppressAutoHyphens/>
      <w:spacing w:before="220" w:after="220" w:line="230" w:lineRule="atLeast"/>
      <w:jc w:val="center"/>
    </w:pPr>
    <w:rPr>
      <w:rFonts w:ascii="Arial" w:eastAsia="MS Mincho" w:hAnsi="Arial"/>
      <w:b/>
      <w:sz w:val="20"/>
      <w:szCs w:val="20"/>
      <w:lang w:val="en-GB" w:eastAsia="ja-JP"/>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line="220" w:lineRule="exact"/>
      <w:jc w:val="both"/>
    </w:pPr>
    <w:rPr>
      <w:rFonts w:ascii="Arial" w:eastAsia="MS Mincho" w:hAnsi="Arial"/>
      <w:sz w:val="20"/>
      <w:szCs w:val="20"/>
      <w:lang w:val="en-GB" w:eastAsia="ja-JP"/>
    </w:r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jc w:val="both"/>
    </w:pPr>
    <w:rPr>
      <w:rFonts w:ascii="Arial" w:eastAsia="MS Mincho" w:hAnsi="Arial"/>
      <w:sz w:val="18"/>
      <w:szCs w:val="20"/>
      <w:lang w:val="en-GB" w:eastAsia="ja-JP"/>
    </w:rPr>
  </w:style>
  <w:style w:type="paragraph" w:customStyle="1" w:styleId="Foreword">
    <w:name w:val="Foreword"/>
    <w:basedOn w:val="Normal"/>
    <w:next w:val="Normal"/>
    <w:rsid w:val="00E86E97"/>
    <w:pPr>
      <w:spacing w:after="240" w:line="230" w:lineRule="atLeast"/>
      <w:jc w:val="both"/>
    </w:pPr>
    <w:rPr>
      <w:rFonts w:ascii="Arial" w:eastAsia="MS Mincho" w:hAnsi="Arial"/>
      <w:color w:val="0000FF"/>
      <w:sz w:val="20"/>
      <w:szCs w:val="20"/>
      <w:lang w:val="en-GB" w:eastAsia="ja-JP"/>
    </w:rPr>
  </w:style>
  <w:style w:type="paragraph" w:customStyle="1" w:styleId="Formula">
    <w:name w:val="Formula"/>
    <w:basedOn w:val="Normal"/>
    <w:next w:val="Normal"/>
    <w:rsid w:val="00E86E97"/>
    <w:pPr>
      <w:tabs>
        <w:tab w:val="right" w:pos="9752"/>
      </w:tabs>
      <w:spacing w:after="220" w:line="230" w:lineRule="atLeast"/>
      <w:ind w:left="403"/>
    </w:pPr>
    <w:rPr>
      <w:rFonts w:ascii="Arial" w:eastAsia="MS Mincho" w:hAnsi="Arial"/>
      <w:sz w:val="20"/>
      <w:szCs w:val="20"/>
      <w:lang w:val="en-GB" w:eastAsia="ja-JP"/>
    </w:rPr>
  </w:style>
  <w:style w:type="paragraph" w:styleId="Header">
    <w:name w:val="header"/>
    <w:basedOn w:val="Normal"/>
    <w:link w:val="HeaderChar"/>
    <w:rsid w:val="00E86E97"/>
    <w:pPr>
      <w:spacing w:after="740" w:line="220" w:lineRule="exact"/>
      <w:jc w:val="both"/>
    </w:pPr>
    <w:rPr>
      <w:rFonts w:ascii="Arial" w:eastAsia="MS Mincho" w:hAnsi="Arial"/>
      <w:b/>
      <w:sz w:val="22"/>
      <w:szCs w:val="20"/>
      <w:lang w:val="en-GB" w:eastAsia="ja-JP"/>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line="210" w:lineRule="atLeast"/>
      <w:ind w:left="142" w:hanging="142"/>
    </w:pPr>
    <w:rPr>
      <w:rFonts w:ascii="Arial" w:eastAsia="MS Mincho" w:hAnsi="Arial"/>
      <w:b/>
      <w:sz w:val="18"/>
      <w:szCs w:val="20"/>
      <w:lang w:val="en-GB" w:eastAsia="ja-JP"/>
    </w:rPr>
  </w:style>
  <w:style w:type="paragraph" w:styleId="Index2">
    <w:name w:val="index 2"/>
    <w:basedOn w:val="Normal"/>
    <w:next w:val="Normal"/>
    <w:autoRedefine/>
    <w:semiHidden/>
    <w:rsid w:val="00E86E97"/>
    <w:pPr>
      <w:spacing w:after="240" w:line="210" w:lineRule="atLeast"/>
      <w:ind w:left="600" w:hanging="200"/>
      <w:jc w:val="both"/>
    </w:pPr>
    <w:rPr>
      <w:rFonts w:ascii="Arial" w:eastAsia="MS Mincho" w:hAnsi="Arial"/>
      <w:b/>
      <w:sz w:val="18"/>
      <w:szCs w:val="20"/>
      <w:lang w:val="en-GB" w:eastAsia="ja-JP"/>
    </w:rPr>
  </w:style>
  <w:style w:type="paragraph" w:styleId="Index3">
    <w:name w:val="index 3"/>
    <w:basedOn w:val="Normal"/>
    <w:next w:val="Normal"/>
    <w:autoRedefine/>
    <w:semiHidden/>
    <w:rsid w:val="00E86E97"/>
    <w:pPr>
      <w:spacing w:after="240" w:line="220" w:lineRule="atLeast"/>
      <w:ind w:left="600" w:hanging="200"/>
      <w:jc w:val="both"/>
    </w:pPr>
    <w:rPr>
      <w:rFonts w:ascii="Arial" w:eastAsia="MS Mincho" w:hAnsi="Arial"/>
      <w:b/>
      <w:sz w:val="20"/>
      <w:szCs w:val="20"/>
      <w:lang w:val="en-GB" w:eastAsia="ja-JP"/>
    </w:rPr>
  </w:style>
  <w:style w:type="paragraph" w:styleId="Index4">
    <w:name w:val="index 4"/>
    <w:basedOn w:val="Normal"/>
    <w:next w:val="Normal"/>
    <w:autoRedefine/>
    <w:semiHidden/>
    <w:rsid w:val="00E86E97"/>
    <w:pPr>
      <w:spacing w:after="240" w:line="220" w:lineRule="atLeast"/>
      <w:ind w:left="800" w:hanging="200"/>
      <w:jc w:val="both"/>
    </w:pPr>
    <w:rPr>
      <w:rFonts w:ascii="Arial" w:eastAsia="MS Mincho" w:hAnsi="Arial"/>
      <w:b/>
      <w:sz w:val="20"/>
      <w:szCs w:val="20"/>
      <w:lang w:val="en-GB" w:eastAsia="ja-JP"/>
    </w:rPr>
  </w:style>
  <w:style w:type="paragraph" w:styleId="Index5">
    <w:name w:val="index 5"/>
    <w:basedOn w:val="Normal"/>
    <w:next w:val="Normal"/>
    <w:autoRedefine/>
    <w:semiHidden/>
    <w:rsid w:val="00E86E97"/>
    <w:pPr>
      <w:spacing w:after="240" w:line="220" w:lineRule="atLeast"/>
      <w:ind w:left="1000" w:hanging="200"/>
      <w:jc w:val="both"/>
    </w:pPr>
    <w:rPr>
      <w:rFonts w:ascii="Arial" w:eastAsia="MS Mincho" w:hAnsi="Arial"/>
      <w:b/>
      <w:sz w:val="20"/>
      <w:szCs w:val="20"/>
      <w:lang w:val="en-GB" w:eastAsia="ja-JP"/>
    </w:rPr>
  </w:style>
  <w:style w:type="paragraph" w:styleId="Index6">
    <w:name w:val="index 6"/>
    <w:basedOn w:val="Normal"/>
    <w:next w:val="Normal"/>
    <w:autoRedefine/>
    <w:semiHidden/>
    <w:rsid w:val="00E86E97"/>
    <w:pPr>
      <w:spacing w:after="240" w:line="220" w:lineRule="atLeast"/>
      <w:ind w:left="1200" w:hanging="200"/>
      <w:jc w:val="both"/>
    </w:pPr>
    <w:rPr>
      <w:rFonts w:ascii="Arial" w:eastAsia="MS Mincho" w:hAnsi="Arial"/>
      <w:b/>
      <w:sz w:val="20"/>
      <w:szCs w:val="20"/>
      <w:lang w:val="en-GB" w:eastAsia="ja-JP"/>
    </w:rPr>
  </w:style>
  <w:style w:type="paragraph" w:styleId="Index7">
    <w:name w:val="index 7"/>
    <w:basedOn w:val="Normal"/>
    <w:next w:val="Normal"/>
    <w:autoRedefine/>
    <w:semiHidden/>
    <w:rsid w:val="00E86E97"/>
    <w:pPr>
      <w:spacing w:after="240" w:line="220" w:lineRule="atLeast"/>
      <w:ind w:left="1400" w:hanging="200"/>
      <w:jc w:val="both"/>
    </w:pPr>
    <w:rPr>
      <w:rFonts w:ascii="Arial" w:eastAsia="MS Mincho" w:hAnsi="Arial"/>
      <w:b/>
      <w:sz w:val="20"/>
      <w:szCs w:val="20"/>
      <w:lang w:val="en-GB" w:eastAsia="ja-JP"/>
    </w:rPr>
  </w:style>
  <w:style w:type="paragraph" w:styleId="Index8">
    <w:name w:val="index 8"/>
    <w:basedOn w:val="Normal"/>
    <w:next w:val="Normal"/>
    <w:autoRedefine/>
    <w:semiHidden/>
    <w:rsid w:val="00E86E97"/>
    <w:pPr>
      <w:spacing w:after="240" w:line="220" w:lineRule="atLeast"/>
      <w:ind w:left="1600" w:hanging="200"/>
      <w:jc w:val="both"/>
    </w:pPr>
    <w:rPr>
      <w:rFonts w:ascii="Arial" w:eastAsia="MS Mincho" w:hAnsi="Arial"/>
      <w:b/>
      <w:sz w:val="20"/>
      <w:szCs w:val="20"/>
      <w:lang w:val="en-GB" w:eastAsia="ja-JP"/>
    </w:rPr>
  </w:style>
  <w:style w:type="paragraph" w:styleId="Index9">
    <w:name w:val="index 9"/>
    <w:basedOn w:val="Normal"/>
    <w:next w:val="Normal"/>
    <w:autoRedefine/>
    <w:semiHidden/>
    <w:rsid w:val="00E86E97"/>
    <w:pPr>
      <w:spacing w:after="240" w:line="220" w:lineRule="atLeast"/>
      <w:ind w:left="1800" w:hanging="200"/>
      <w:jc w:val="both"/>
    </w:pPr>
    <w:rPr>
      <w:rFonts w:ascii="Arial" w:eastAsia="MS Mincho" w:hAnsi="Arial"/>
      <w:b/>
      <w:sz w:val="20"/>
      <w:szCs w:val="20"/>
      <w:lang w:val="en-GB" w:eastAsia="ja-JP"/>
    </w:rPr>
  </w:style>
  <w:style w:type="paragraph" w:styleId="IndexHeading">
    <w:name w:val="index heading"/>
    <w:basedOn w:val="Normal"/>
    <w:next w:val="Index1"/>
    <w:semiHidden/>
    <w:rsid w:val="00E86E97"/>
    <w:pPr>
      <w:keepNext/>
      <w:spacing w:before="400" w:after="210" w:line="230" w:lineRule="atLeast"/>
      <w:jc w:val="center"/>
    </w:pPr>
    <w:rPr>
      <w:rFonts w:ascii="Arial" w:eastAsia="MS Mincho" w:hAnsi="Arial"/>
      <w:sz w:val="20"/>
      <w:szCs w:val="20"/>
      <w:lang w:val="en-GB" w:eastAsia="ja-JP"/>
    </w:r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pPr>
    <w:rPr>
      <w:rFonts w:ascii="Arial" w:eastAsia="MS Mincho" w:hAnsi="Arial"/>
      <w:b/>
      <w:sz w:val="28"/>
      <w:szCs w:val="20"/>
      <w:lang w:val="en-GB" w:eastAsia="ja-JP"/>
    </w:rPr>
  </w:style>
  <w:style w:type="character" w:styleId="LineNumber">
    <w:name w:val="line number"/>
    <w:rsid w:val="00E86E97"/>
    <w:rPr>
      <w:noProof w:val="0"/>
      <w:lang w:val="fr-FR"/>
    </w:rPr>
  </w:style>
  <w:style w:type="paragraph" w:styleId="List">
    <w:name w:val="List"/>
    <w:basedOn w:val="Normal"/>
    <w:rsid w:val="00E86E97"/>
    <w:pPr>
      <w:spacing w:after="240" w:line="230" w:lineRule="atLeast"/>
      <w:ind w:left="283" w:hanging="283"/>
      <w:jc w:val="both"/>
    </w:pPr>
    <w:rPr>
      <w:rFonts w:ascii="Arial" w:eastAsia="MS Mincho" w:hAnsi="Arial"/>
      <w:sz w:val="20"/>
      <w:szCs w:val="20"/>
      <w:lang w:val="en-GB" w:eastAsia="ja-JP"/>
    </w:rPr>
  </w:style>
  <w:style w:type="paragraph" w:styleId="List2">
    <w:name w:val="List 2"/>
    <w:basedOn w:val="Normal"/>
    <w:rsid w:val="00E86E97"/>
    <w:pPr>
      <w:spacing w:after="240" w:line="230" w:lineRule="atLeast"/>
      <w:ind w:left="566" w:hanging="283"/>
      <w:jc w:val="both"/>
    </w:pPr>
    <w:rPr>
      <w:rFonts w:ascii="Arial" w:eastAsia="MS Mincho" w:hAnsi="Arial"/>
      <w:sz w:val="20"/>
      <w:szCs w:val="20"/>
      <w:lang w:val="en-GB" w:eastAsia="ja-JP"/>
    </w:rPr>
  </w:style>
  <w:style w:type="paragraph" w:styleId="List3">
    <w:name w:val="List 3"/>
    <w:basedOn w:val="Normal"/>
    <w:rsid w:val="00E86E97"/>
    <w:pPr>
      <w:spacing w:after="240" w:line="230" w:lineRule="atLeast"/>
      <w:ind w:left="849" w:hanging="283"/>
      <w:jc w:val="both"/>
    </w:pPr>
    <w:rPr>
      <w:rFonts w:ascii="Arial" w:eastAsia="MS Mincho" w:hAnsi="Arial"/>
      <w:sz w:val="20"/>
      <w:szCs w:val="20"/>
      <w:lang w:val="en-GB" w:eastAsia="ja-JP"/>
    </w:rPr>
  </w:style>
  <w:style w:type="paragraph" w:styleId="List4">
    <w:name w:val="List 4"/>
    <w:basedOn w:val="Normal"/>
    <w:rsid w:val="00E86E97"/>
    <w:pPr>
      <w:spacing w:after="240" w:line="230" w:lineRule="atLeast"/>
      <w:ind w:left="1132" w:hanging="283"/>
      <w:jc w:val="both"/>
    </w:pPr>
    <w:rPr>
      <w:rFonts w:ascii="Arial" w:eastAsia="MS Mincho" w:hAnsi="Arial"/>
      <w:sz w:val="20"/>
      <w:szCs w:val="20"/>
      <w:lang w:val="en-GB" w:eastAsia="ja-JP"/>
    </w:rPr>
  </w:style>
  <w:style w:type="paragraph" w:styleId="List5">
    <w:name w:val="List 5"/>
    <w:basedOn w:val="Normal"/>
    <w:rsid w:val="00E86E97"/>
    <w:pPr>
      <w:spacing w:after="240" w:line="230" w:lineRule="atLeast"/>
      <w:ind w:left="1415" w:hanging="283"/>
      <w:jc w:val="both"/>
    </w:pPr>
    <w:rPr>
      <w:rFonts w:ascii="Arial" w:eastAsia="MS Mincho" w:hAnsi="Arial"/>
      <w:sz w:val="20"/>
      <w:szCs w:val="20"/>
      <w:lang w:val="en-GB" w:eastAsia="ja-JP"/>
    </w:rPr>
  </w:style>
  <w:style w:type="paragraph" w:styleId="ListBullet">
    <w:name w:val="List Bullet"/>
    <w:basedOn w:val="Normal"/>
    <w:autoRedefine/>
    <w:rsid w:val="00E86E97"/>
    <w:pPr>
      <w:tabs>
        <w:tab w:val="num" w:pos="360"/>
      </w:tabs>
      <w:spacing w:after="240" w:line="230" w:lineRule="atLeast"/>
      <w:ind w:left="360" w:hanging="360"/>
      <w:jc w:val="both"/>
    </w:pPr>
    <w:rPr>
      <w:rFonts w:ascii="Arial" w:eastAsia="MS Mincho" w:hAnsi="Arial"/>
      <w:sz w:val="20"/>
      <w:szCs w:val="20"/>
      <w:lang w:val="en-GB" w:eastAsia="ja-JP"/>
    </w:rPr>
  </w:style>
  <w:style w:type="paragraph" w:styleId="ListBullet2">
    <w:name w:val="List Bullet 2"/>
    <w:basedOn w:val="Normal"/>
    <w:autoRedefine/>
    <w:rsid w:val="00E86E97"/>
    <w:pPr>
      <w:tabs>
        <w:tab w:val="num" w:pos="643"/>
      </w:tabs>
      <w:spacing w:after="240" w:line="230" w:lineRule="atLeast"/>
      <w:ind w:left="643" w:hanging="360"/>
      <w:jc w:val="both"/>
    </w:pPr>
    <w:rPr>
      <w:rFonts w:ascii="Arial" w:eastAsia="MS Mincho" w:hAnsi="Arial"/>
      <w:sz w:val="20"/>
      <w:szCs w:val="20"/>
      <w:lang w:val="en-GB" w:eastAsia="ja-JP"/>
    </w:rPr>
  </w:style>
  <w:style w:type="paragraph" w:styleId="ListBullet3">
    <w:name w:val="List Bullet 3"/>
    <w:basedOn w:val="Normal"/>
    <w:autoRedefine/>
    <w:rsid w:val="00E86E97"/>
    <w:pPr>
      <w:tabs>
        <w:tab w:val="num" w:pos="926"/>
      </w:tabs>
      <w:spacing w:after="240" w:line="230" w:lineRule="atLeast"/>
      <w:ind w:left="926" w:hanging="360"/>
      <w:jc w:val="both"/>
    </w:pPr>
    <w:rPr>
      <w:rFonts w:ascii="Arial" w:eastAsia="MS Mincho" w:hAnsi="Arial"/>
      <w:sz w:val="20"/>
      <w:szCs w:val="20"/>
      <w:lang w:val="en-GB" w:eastAsia="ja-JP"/>
    </w:rPr>
  </w:style>
  <w:style w:type="paragraph" w:styleId="ListBullet4">
    <w:name w:val="List Bullet 4"/>
    <w:basedOn w:val="Normal"/>
    <w:autoRedefine/>
    <w:rsid w:val="00E86E97"/>
    <w:pPr>
      <w:tabs>
        <w:tab w:val="num" w:pos="1209"/>
      </w:tabs>
      <w:spacing w:after="240" w:line="230" w:lineRule="atLeast"/>
      <w:ind w:left="1209" w:hanging="360"/>
      <w:jc w:val="both"/>
    </w:pPr>
    <w:rPr>
      <w:rFonts w:ascii="Arial" w:eastAsia="MS Mincho" w:hAnsi="Arial"/>
      <w:sz w:val="20"/>
      <w:szCs w:val="20"/>
      <w:lang w:val="en-GB" w:eastAsia="ja-JP"/>
    </w:rPr>
  </w:style>
  <w:style w:type="paragraph" w:styleId="ListBullet5">
    <w:name w:val="List Bullet 5"/>
    <w:basedOn w:val="Normal"/>
    <w:autoRedefine/>
    <w:rsid w:val="00E86E97"/>
    <w:pPr>
      <w:numPr>
        <w:numId w:val="2"/>
      </w:numPr>
      <w:tabs>
        <w:tab w:val="clear" w:pos="360"/>
        <w:tab w:val="num" w:pos="1492"/>
      </w:tabs>
      <w:spacing w:after="240" w:line="230" w:lineRule="atLeast"/>
      <w:ind w:left="1492"/>
      <w:jc w:val="both"/>
    </w:pPr>
    <w:rPr>
      <w:rFonts w:ascii="Arial" w:eastAsia="MS Mincho" w:hAnsi="Arial"/>
      <w:sz w:val="20"/>
      <w:szCs w:val="20"/>
      <w:lang w:val="en-GB" w:eastAsia="ja-JP"/>
    </w:rPr>
  </w:style>
  <w:style w:type="paragraph" w:styleId="ListContinue">
    <w:name w:val="List Continue"/>
    <w:basedOn w:val="Normal"/>
    <w:rsid w:val="00E86E97"/>
    <w:pPr>
      <w:tabs>
        <w:tab w:val="left" w:pos="400"/>
      </w:tabs>
      <w:spacing w:after="240" w:line="230" w:lineRule="atLeast"/>
      <w:ind w:left="400" w:hanging="400"/>
      <w:jc w:val="both"/>
    </w:pPr>
    <w:rPr>
      <w:rFonts w:ascii="Arial" w:eastAsia="MS Mincho" w:hAnsi="Arial"/>
      <w:sz w:val="20"/>
      <w:szCs w:val="20"/>
      <w:lang w:val="en-GB" w:eastAsia="ja-JP"/>
    </w:r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line="230" w:lineRule="atLeast"/>
      <w:ind w:left="1415"/>
      <w:jc w:val="both"/>
    </w:pPr>
    <w:rPr>
      <w:rFonts w:ascii="Arial" w:eastAsia="MS Mincho" w:hAnsi="Arial"/>
      <w:sz w:val="20"/>
      <w:szCs w:val="20"/>
      <w:lang w:val="en-GB" w:eastAsia="ja-JP"/>
    </w:rPr>
  </w:style>
  <w:style w:type="paragraph" w:styleId="ListNumber">
    <w:name w:val="List Number"/>
    <w:basedOn w:val="Normal"/>
    <w:rsid w:val="00E86E97"/>
    <w:pPr>
      <w:numPr>
        <w:numId w:val="4"/>
      </w:numPr>
      <w:tabs>
        <w:tab w:val="clear" w:pos="643"/>
        <w:tab w:val="left" w:pos="400"/>
      </w:tabs>
      <w:spacing w:after="240" w:line="230" w:lineRule="atLeast"/>
      <w:ind w:left="400" w:hanging="400"/>
      <w:jc w:val="both"/>
    </w:pPr>
    <w:rPr>
      <w:rFonts w:ascii="Arial" w:eastAsia="MS Mincho" w:hAnsi="Arial"/>
      <w:sz w:val="20"/>
      <w:szCs w:val="20"/>
      <w:lang w:val="en-GB" w:eastAsia="ja-JP"/>
    </w:rPr>
  </w:style>
  <w:style w:type="paragraph" w:styleId="ListNumber2">
    <w:name w:val="List Number 2"/>
    <w:basedOn w:val="Normal"/>
    <w:rsid w:val="00E86E97"/>
    <w:pPr>
      <w:numPr>
        <w:ilvl w:val="1"/>
        <w:numId w:val="5"/>
      </w:numPr>
      <w:tabs>
        <w:tab w:val="clear" w:pos="926"/>
        <w:tab w:val="left" w:pos="800"/>
      </w:tabs>
      <w:spacing w:after="240" w:line="230" w:lineRule="atLeast"/>
      <w:ind w:left="800" w:hanging="400"/>
      <w:jc w:val="both"/>
    </w:pPr>
    <w:rPr>
      <w:rFonts w:ascii="Arial" w:eastAsia="MS Mincho" w:hAnsi="Arial"/>
      <w:sz w:val="20"/>
      <w:szCs w:val="20"/>
      <w:lang w:val="en-GB" w:eastAsia="ja-JP"/>
    </w:rPr>
  </w:style>
  <w:style w:type="paragraph" w:styleId="ListNumber3">
    <w:name w:val="List Number 3"/>
    <w:basedOn w:val="Normal"/>
    <w:rsid w:val="00E86E97"/>
    <w:pPr>
      <w:numPr>
        <w:ilvl w:val="2"/>
        <w:numId w:val="6"/>
      </w:numPr>
      <w:tabs>
        <w:tab w:val="clear" w:pos="1209"/>
        <w:tab w:val="left" w:pos="1200"/>
      </w:tabs>
      <w:spacing w:after="240" w:line="230" w:lineRule="atLeast"/>
      <w:ind w:left="1200" w:hanging="400"/>
      <w:jc w:val="both"/>
    </w:pPr>
    <w:rPr>
      <w:rFonts w:ascii="Arial" w:eastAsia="MS Mincho" w:hAnsi="Arial"/>
      <w:sz w:val="20"/>
      <w:szCs w:val="20"/>
      <w:lang w:val="en-GB" w:eastAsia="ja-JP"/>
    </w:rPr>
  </w:style>
  <w:style w:type="paragraph" w:styleId="ListNumber4">
    <w:name w:val="List Number 4"/>
    <w:basedOn w:val="Normal"/>
    <w:rsid w:val="00E86E97"/>
    <w:pPr>
      <w:numPr>
        <w:ilvl w:val="3"/>
        <w:numId w:val="7"/>
      </w:numPr>
      <w:tabs>
        <w:tab w:val="clear" w:pos="1492"/>
        <w:tab w:val="left" w:pos="1600"/>
      </w:tabs>
      <w:spacing w:after="240" w:line="230" w:lineRule="atLeast"/>
      <w:ind w:left="1600" w:hanging="400"/>
      <w:jc w:val="both"/>
    </w:pPr>
    <w:rPr>
      <w:rFonts w:ascii="Arial" w:eastAsia="MS Mincho" w:hAnsi="Arial"/>
      <w:sz w:val="20"/>
      <w:szCs w:val="20"/>
      <w:lang w:val="en-GB" w:eastAsia="ja-JP"/>
    </w:rPr>
  </w:style>
  <w:style w:type="paragraph" w:styleId="ListNumber5">
    <w:name w:val="List Number 5"/>
    <w:basedOn w:val="Normal"/>
    <w:rsid w:val="00E86E97"/>
    <w:pPr>
      <w:tabs>
        <w:tab w:val="num" w:pos="1492"/>
      </w:tabs>
      <w:spacing w:after="240" w:line="230" w:lineRule="atLeast"/>
      <w:ind w:left="1492" w:hanging="360"/>
      <w:jc w:val="both"/>
    </w:pPr>
    <w:rPr>
      <w:rFonts w:ascii="Arial" w:eastAsia="MS Mincho" w:hAnsi="Arial"/>
      <w:sz w:val="20"/>
      <w:szCs w:val="20"/>
      <w:lang w:val="en-GB" w:eastAsia="ja-JP"/>
    </w:r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ascii="Arial" w:eastAsia="MS Mincho" w:hAnsi="Arial"/>
      <w:szCs w:val="20"/>
      <w:lang w:val="en-GB" w:eastAsia="ja-JP"/>
    </w:rPr>
  </w:style>
  <w:style w:type="paragraph" w:customStyle="1" w:styleId="MSDNFR">
    <w:name w:val="MSDNFR"/>
    <w:basedOn w:val="Normal"/>
    <w:next w:val="Normal"/>
    <w:rsid w:val="00E86E97"/>
    <w:pPr>
      <w:spacing w:after="240" w:line="220" w:lineRule="atLeast"/>
      <w:jc w:val="both"/>
    </w:pPr>
    <w:rPr>
      <w:rFonts w:ascii="Arial" w:eastAsia="MS Mincho" w:hAnsi="Arial"/>
      <w:color w:val="0000FF"/>
      <w:sz w:val="20"/>
      <w:szCs w:val="20"/>
      <w:lang w:val="en-GB" w:eastAsia="ja-JP"/>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spacing w:after="240" w:line="230" w:lineRule="atLeast"/>
      <w:ind w:left="708"/>
      <w:jc w:val="both"/>
    </w:pPr>
    <w:rPr>
      <w:rFonts w:ascii="Arial" w:eastAsia="MS Mincho" w:hAnsi="Arial"/>
      <w:sz w:val="20"/>
      <w:szCs w:val="20"/>
      <w:lang w:val="en-GB" w:eastAsia="ja-JP"/>
    </w:rPr>
  </w:style>
  <w:style w:type="paragraph" w:customStyle="1" w:styleId="Note">
    <w:name w:val="Note"/>
    <w:basedOn w:val="Normal"/>
    <w:next w:val="Normal"/>
    <w:rsid w:val="00E86E97"/>
    <w:pPr>
      <w:tabs>
        <w:tab w:val="left" w:pos="960"/>
      </w:tabs>
      <w:spacing w:after="240" w:line="210" w:lineRule="atLeast"/>
      <w:jc w:val="both"/>
    </w:pPr>
    <w:rPr>
      <w:rFonts w:ascii="Arial" w:eastAsia="MS Mincho" w:hAnsi="Arial"/>
      <w:sz w:val="18"/>
      <w:szCs w:val="20"/>
      <w:lang w:val="en-GB" w:eastAsia="ja-JP"/>
    </w:rPr>
  </w:style>
  <w:style w:type="paragraph" w:styleId="NoteHeading">
    <w:name w:val="Note Heading"/>
    <w:basedOn w:val="Normal"/>
    <w:next w:val="Normal"/>
    <w:rsid w:val="00E86E97"/>
    <w:pPr>
      <w:spacing w:after="240" w:line="230" w:lineRule="atLeast"/>
      <w:jc w:val="both"/>
    </w:pPr>
    <w:rPr>
      <w:rFonts w:ascii="Arial" w:eastAsia="MS Mincho" w:hAnsi="Arial"/>
      <w:sz w:val="20"/>
      <w:szCs w:val="20"/>
      <w:lang w:val="en-GB" w:eastAsia="ja-JP"/>
    </w:rPr>
  </w:style>
  <w:style w:type="paragraph" w:customStyle="1" w:styleId="p2">
    <w:name w:val="p2"/>
    <w:basedOn w:val="Normal"/>
    <w:next w:val="Normal"/>
    <w:rsid w:val="00E86E97"/>
    <w:pPr>
      <w:tabs>
        <w:tab w:val="left" w:pos="560"/>
      </w:tabs>
      <w:spacing w:after="240" w:line="230" w:lineRule="atLeast"/>
      <w:jc w:val="both"/>
    </w:pPr>
    <w:rPr>
      <w:rFonts w:ascii="Arial" w:eastAsia="MS Mincho" w:hAnsi="Arial"/>
      <w:sz w:val="20"/>
      <w:szCs w:val="20"/>
      <w:lang w:val="en-GB" w:eastAsia="ja-JP"/>
    </w:rPr>
  </w:style>
  <w:style w:type="paragraph" w:customStyle="1" w:styleId="p3">
    <w:name w:val="p3"/>
    <w:basedOn w:val="Normal"/>
    <w:next w:val="Normal"/>
    <w:rsid w:val="00E86E97"/>
    <w:pPr>
      <w:tabs>
        <w:tab w:val="left" w:pos="720"/>
      </w:tabs>
      <w:spacing w:after="240" w:line="230" w:lineRule="atLeast"/>
      <w:jc w:val="both"/>
    </w:pPr>
    <w:rPr>
      <w:rFonts w:ascii="Arial" w:eastAsia="MS Mincho" w:hAnsi="Arial"/>
      <w:sz w:val="20"/>
      <w:szCs w:val="20"/>
      <w:lang w:val="en-GB" w:eastAsia="ja-JP"/>
    </w:rPr>
  </w:style>
  <w:style w:type="paragraph" w:customStyle="1" w:styleId="p4">
    <w:name w:val="p4"/>
    <w:basedOn w:val="Normal"/>
    <w:next w:val="Normal"/>
    <w:rsid w:val="00E86E97"/>
    <w:pPr>
      <w:tabs>
        <w:tab w:val="left" w:pos="1100"/>
      </w:tabs>
      <w:spacing w:after="240" w:line="230" w:lineRule="atLeast"/>
      <w:jc w:val="both"/>
    </w:pPr>
    <w:rPr>
      <w:rFonts w:ascii="Arial" w:eastAsia="MS Mincho" w:hAnsi="Arial"/>
      <w:sz w:val="20"/>
      <w:szCs w:val="20"/>
      <w:lang w:val="en-GB" w:eastAsia="ja-JP"/>
    </w:rPr>
  </w:style>
  <w:style w:type="paragraph" w:customStyle="1" w:styleId="p5">
    <w:name w:val="p5"/>
    <w:basedOn w:val="Normal"/>
    <w:next w:val="Normal"/>
    <w:rsid w:val="00E86E97"/>
    <w:pPr>
      <w:tabs>
        <w:tab w:val="left" w:pos="1100"/>
      </w:tabs>
      <w:spacing w:after="240" w:line="230" w:lineRule="atLeast"/>
      <w:jc w:val="both"/>
    </w:pPr>
    <w:rPr>
      <w:rFonts w:ascii="Arial" w:eastAsia="MS Mincho" w:hAnsi="Arial"/>
      <w:sz w:val="20"/>
      <w:szCs w:val="20"/>
      <w:lang w:val="en-GB" w:eastAsia="ja-JP"/>
    </w:rPr>
  </w:style>
  <w:style w:type="paragraph" w:customStyle="1" w:styleId="p6">
    <w:name w:val="p6"/>
    <w:basedOn w:val="Normal"/>
    <w:next w:val="Normal"/>
    <w:rsid w:val="00E86E97"/>
    <w:pPr>
      <w:tabs>
        <w:tab w:val="left" w:pos="1440"/>
      </w:tabs>
      <w:spacing w:after="240" w:line="230" w:lineRule="atLeast"/>
      <w:jc w:val="both"/>
    </w:pPr>
    <w:rPr>
      <w:rFonts w:ascii="Arial" w:eastAsia="MS Mincho" w:hAnsi="Arial"/>
      <w:sz w:val="20"/>
      <w:szCs w:val="20"/>
      <w:lang w:val="en-GB" w:eastAsia="ja-JP"/>
    </w:rPr>
  </w:style>
  <w:style w:type="character" w:styleId="PageNumber">
    <w:name w:val="page number"/>
    <w:rsid w:val="00E86E97"/>
    <w:rPr>
      <w:noProof w:val="0"/>
      <w:lang w:val="fr-FR"/>
    </w:rPr>
  </w:style>
  <w:style w:type="paragraph" w:styleId="PlainText">
    <w:name w:val="Plain Text"/>
    <w:basedOn w:val="Normal"/>
    <w:rsid w:val="00E86E97"/>
    <w:pPr>
      <w:spacing w:after="240" w:line="230" w:lineRule="atLeast"/>
      <w:jc w:val="both"/>
    </w:pPr>
    <w:rPr>
      <w:rFonts w:ascii="Courier New" w:eastAsia="MS Mincho" w:hAnsi="Courier New"/>
      <w:sz w:val="20"/>
      <w:szCs w:val="20"/>
      <w:lang w:val="en-GB" w:eastAsia="ja-JP"/>
    </w:rPr>
  </w:style>
  <w:style w:type="paragraph" w:customStyle="1" w:styleId="RefNorm">
    <w:name w:val="RefNorm"/>
    <w:basedOn w:val="Normal"/>
    <w:next w:val="Normal"/>
    <w:rsid w:val="00E86E97"/>
    <w:pPr>
      <w:spacing w:after="240" w:line="230" w:lineRule="atLeast"/>
      <w:jc w:val="both"/>
    </w:pPr>
    <w:rPr>
      <w:rFonts w:ascii="Arial" w:eastAsia="MS Mincho" w:hAnsi="Arial"/>
      <w:sz w:val="20"/>
      <w:szCs w:val="20"/>
      <w:lang w:val="en-GB" w:eastAsia="ja-JP"/>
    </w:rPr>
  </w:style>
  <w:style w:type="paragraph" w:styleId="Salutation">
    <w:name w:val="Salutation"/>
    <w:basedOn w:val="Normal"/>
    <w:next w:val="Normal"/>
    <w:rsid w:val="00E86E97"/>
    <w:pPr>
      <w:spacing w:after="240" w:line="230" w:lineRule="atLeast"/>
      <w:jc w:val="both"/>
    </w:pPr>
    <w:rPr>
      <w:rFonts w:ascii="Arial" w:eastAsia="MS Mincho" w:hAnsi="Arial"/>
      <w:sz w:val="20"/>
      <w:szCs w:val="20"/>
      <w:lang w:val="en-GB" w:eastAsia="ja-JP"/>
    </w:rPr>
  </w:style>
  <w:style w:type="paragraph" w:styleId="Signature">
    <w:name w:val="Signature"/>
    <w:basedOn w:val="Normal"/>
    <w:rsid w:val="00E86E97"/>
    <w:pPr>
      <w:spacing w:after="240" w:line="230" w:lineRule="atLeast"/>
      <w:ind w:left="4252"/>
      <w:jc w:val="both"/>
    </w:pPr>
    <w:rPr>
      <w:rFonts w:ascii="Arial" w:eastAsia="MS Mincho" w:hAnsi="Arial"/>
      <w:sz w:val="20"/>
      <w:szCs w:val="20"/>
      <w:lang w:val="en-GB" w:eastAsia="ja-JP"/>
    </w:rPr>
  </w:style>
  <w:style w:type="paragraph" w:customStyle="1" w:styleId="Special">
    <w:name w:val="Special"/>
    <w:basedOn w:val="Normal"/>
    <w:next w:val="Normal"/>
    <w:rsid w:val="00E86E97"/>
    <w:pPr>
      <w:spacing w:after="240" w:line="230" w:lineRule="atLeast"/>
      <w:jc w:val="both"/>
    </w:pPr>
    <w:rPr>
      <w:rFonts w:ascii="Arial" w:eastAsia="MS Mincho" w:hAnsi="Arial"/>
      <w:sz w:val="20"/>
      <w:szCs w:val="20"/>
      <w:lang w:val="en-GB" w:eastAsia="ja-JP"/>
    </w:rPr>
  </w:style>
  <w:style w:type="character" w:styleId="Strong">
    <w:name w:val="Strong"/>
    <w:qFormat/>
    <w:rsid w:val="00E86E97"/>
    <w:rPr>
      <w:b/>
      <w:noProof w:val="0"/>
      <w:lang w:val="fr-FR"/>
    </w:rPr>
  </w:style>
  <w:style w:type="paragraph" w:styleId="Subtitle">
    <w:name w:val="Subtitle"/>
    <w:basedOn w:val="Normal"/>
    <w:qFormat/>
    <w:rsid w:val="00E86E97"/>
    <w:pPr>
      <w:spacing w:after="60" w:line="230" w:lineRule="atLeast"/>
      <w:jc w:val="center"/>
      <w:outlineLvl w:val="1"/>
    </w:pPr>
    <w:rPr>
      <w:rFonts w:ascii="Arial" w:eastAsia="MS Mincho" w:hAnsi="Arial"/>
      <w:szCs w:val="20"/>
      <w:lang w:val="en-GB" w:eastAsia="ja-JP"/>
    </w:rPr>
  </w:style>
  <w:style w:type="paragraph" w:customStyle="1" w:styleId="Tablefootnote">
    <w:name w:val="Table footnote"/>
    <w:basedOn w:val="Normal"/>
    <w:rsid w:val="00E86E97"/>
    <w:pPr>
      <w:tabs>
        <w:tab w:val="left" w:pos="340"/>
      </w:tabs>
      <w:spacing w:before="60" w:after="60" w:line="190" w:lineRule="atLeast"/>
      <w:jc w:val="both"/>
    </w:pPr>
    <w:rPr>
      <w:rFonts w:ascii="Arial" w:eastAsia="MS Mincho" w:hAnsi="Arial"/>
      <w:sz w:val="16"/>
      <w:szCs w:val="20"/>
      <w:lang w:val="en-GB" w:eastAsia="ja-JP"/>
    </w:rPr>
  </w:style>
  <w:style w:type="paragraph" w:styleId="TableofAuthorities">
    <w:name w:val="table of authorities"/>
    <w:basedOn w:val="Normal"/>
    <w:next w:val="Normal"/>
    <w:semiHidden/>
    <w:rsid w:val="00E86E97"/>
    <w:pPr>
      <w:spacing w:after="240" w:line="230" w:lineRule="atLeast"/>
      <w:ind w:left="200" w:hanging="200"/>
      <w:jc w:val="both"/>
    </w:pPr>
    <w:rPr>
      <w:rFonts w:ascii="Arial" w:eastAsia="MS Mincho" w:hAnsi="Arial"/>
      <w:sz w:val="20"/>
      <w:szCs w:val="20"/>
      <w:lang w:val="en-GB" w:eastAsia="ja-JP"/>
    </w:rPr>
  </w:style>
  <w:style w:type="paragraph" w:styleId="TableofFigures">
    <w:name w:val="table of figures"/>
    <w:basedOn w:val="Normal"/>
    <w:next w:val="Normal"/>
    <w:semiHidden/>
    <w:rsid w:val="00E86E97"/>
    <w:pPr>
      <w:spacing w:after="240" w:line="230" w:lineRule="atLeast"/>
      <w:ind w:left="400" w:hanging="400"/>
      <w:jc w:val="both"/>
    </w:pPr>
    <w:rPr>
      <w:rFonts w:ascii="Arial" w:eastAsia="MS Mincho" w:hAnsi="Arial"/>
      <w:sz w:val="20"/>
      <w:szCs w:val="20"/>
      <w:lang w:val="en-GB" w:eastAsia="ja-JP"/>
    </w:rPr>
  </w:style>
  <w:style w:type="paragraph" w:customStyle="1" w:styleId="Tabletitle">
    <w:name w:val="Table title"/>
    <w:basedOn w:val="Normal"/>
    <w:next w:val="Normal"/>
    <w:rsid w:val="00E86E97"/>
    <w:pPr>
      <w:keepNext/>
      <w:suppressAutoHyphens/>
      <w:spacing w:before="120" w:after="120" w:line="230" w:lineRule="exact"/>
      <w:jc w:val="center"/>
    </w:pPr>
    <w:rPr>
      <w:rFonts w:ascii="Arial" w:eastAsia="MS Mincho" w:hAnsi="Arial"/>
      <w:b/>
      <w:sz w:val="20"/>
      <w:szCs w:val="20"/>
      <w:lang w:val="en-GB" w:eastAsia="ja-JP"/>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line="230" w:lineRule="atLeast"/>
    </w:pPr>
    <w:rPr>
      <w:rFonts w:ascii="Arial" w:eastAsia="MS Mincho" w:hAnsi="Arial"/>
      <w:b/>
      <w:sz w:val="20"/>
      <w:szCs w:val="20"/>
      <w:lang w:val="en-GB" w:eastAsia="ja-JP"/>
    </w:rPr>
  </w:style>
  <w:style w:type="paragraph" w:customStyle="1" w:styleId="TermNum">
    <w:name w:val="TermNum"/>
    <w:basedOn w:val="Normal"/>
    <w:next w:val="Terms"/>
    <w:rsid w:val="00E86E97"/>
    <w:pPr>
      <w:keepNext/>
      <w:spacing w:line="230" w:lineRule="atLeast"/>
      <w:jc w:val="both"/>
    </w:pPr>
    <w:rPr>
      <w:rFonts w:ascii="Arial" w:eastAsia="MS Mincho" w:hAnsi="Arial"/>
      <w:b/>
      <w:sz w:val="20"/>
      <w:szCs w:val="20"/>
      <w:lang w:val="en-GB" w:eastAsia="ja-JP"/>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ascii="Arial" w:eastAsia="MS Mincho" w:hAnsi="Arial"/>
      <w:b/>
      <w:sz w:val="28"/>
      <w:szCs w:val="20"/>
      <w:lang w:val="en-GB" w:eastAsia="ja-JP"/>
    </w:rPr>
  </w:style>
  <w:style w:type="paragraph" w:styleId="TOAHeading">
    <w:name w:val="toa heading"/>
    <w:basedOn w:val="Normal"/>
    <w:next w:val="Normal"/>
    <w:semiHidden/>
    <w:rsid w:val="00E86E97"/>
    <w:pPr>
      <w:spacing w:before="120" w:after="240" w:line="230" w:lineRule="atLeast"/>
      <w:jc w:val="both"/>
    </w:pPr>
    <w:rPr>
      <w:rFonts w:ascii="Arial" w:eastAsia="MS Mincho" w:hAnsi="Arial"/>
      <w:b/>
      <w:szCs w:val="20"/>
      <w:lang w:val="en-GB" w:eastAsia="ja-JP"/>
    </w:rPr>
  </w:style>
  <w:style w:type="paragraph" w:styleId="TOC1">
    <w:name w:val="toc 1"/>
    <w:basedOn w:val="Normal"/>
    <w:next w:val="Normal"/>
    <w:uiPriority w:val="39"/>
    <w:rsid w:val="00E86E97"/>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rFonts w:ascii="Arial" w:eastAsia="MS Mincho" w:hAnsi="Arial"/>
      <w:b/>
      <w:sz w:val="28"/>
      <w:szCs w:val="20"/>
      <w:lang w:val="en-GB" w:eastAsia="ja-JP"/>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ascii="Arial" w:eastAsia="MS Mincho" w:hAnsi="Arial"/>
      <w:color w:val="0000FF"/>
      <w:sz w:val="20"/>
      <w:szCs w:val="20"/>
      <w:lang w:val="en-GB" w:eastAsia="ja-JP"/>
    </w:rPr>
  </w:style>
  <w:style w:type="paragraph" w:customStyle="1" w:styleId="zzCover">
    <w:name w:val="zzCover"/>
    <w:basedOn w:val="Normal"/>
    <w:rsid w:val="00E86E97"/>
    <w:pPr>
      <w:spacing w:after="220" w:line="230" w:lineRule="atLeast"/>
      <w:jc w:val="right"/>
    </w:pPr>
    <w:rPr>
      <w:rFonts w:ascii="Arial" w:eastAsia="MS Mincho" w:hAnsi="Arial"/>
      <w:b/>
      <w:color w:val="000000"/>
      <w:szCs w:val="20"/>
      <w:lang w:val="en-GB" w:eastAsia="ja-JP"/>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pPr>
      <w:spacing w:after="240" w:line="230" w:lineRule="atLeast"/>
      <w:jc w:val="both"/>
    </w:pPr>
    <w:rPr>
      <w:rFonts w:ascii="Arial" w:eastAsia="MS Mincho" w:hAnsi="Arial"/>
      <w:color w:val="008000"/>
      <w:sz w:val="20"/>
      <w:szCs w:val="20"/>
      <w:lang w:val="en-GB" w:eastAsia="ja-JP"/>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spacing w:after="240" w:line="230" w:lineRule="atLeast"/>
    </w:pPr>
    <w:rPr>
      <w:rFonts w:ascii="Arial" w:eastAsia="MS Mincho" w:hAnsi="Arial"/>
      <w:sz w:val="20"/>
      <w:szCs w:val="20"/>
      <w:lang w:val="en-GB" w:eastAsia="ja-JP"/>
    </w:rPr>
  </w:style>
  <w:style w:type="paragraph" w:customStyle="1" w:styleId="zzLc6">
    <w:name w:val="zzLc6"/>
    <w:basedOn w:val="Normal"/>
    <w:next w:val="Normal"/>
    <w:rsid w:val="00E86E97"/>
    <w:pPr>
      <w:spacing w:after="240" w:line="230" w:lineRule="atLeast"/>
    </w:pPr>
    <w:rPr>
      <w:rFonts w:ascii="Arial" w:eastAsia="MS Mincho" w:hAnsi="Arial"/>
      <w:sz w:val="20"/>
      <w:szCs w:val="20"/>
      <w:lang w:val="en-GB" w:eastAsia="ja-JP"/>
    </w:rPr>
  </w:style>
  <w:style w:type="paragraph" w:customStyle="1" w:styleId="zzLn5">
    <w:name w:val="zzLn5"/>
    <w:basedOn w:val="Normal"/>
    <w:next w:val="Normal"/>
    <w:rsid w:val="00E86E97"/>
    <w:pPr>
      <w:spacing w:after="240" w:line="230" w:lineRule="atLeast"/>
    </w:pPr>
    <w:rPr>
      <w:rFonts w:ascii="Arial" w:eastAsia="MS Mincho" w:hAnsi="Arial"/>
      <w:sz w:val="20"/>
      <w:szCs w:val="20"/>
      <w:lang w:val="en-GB" w:eastAsia="ja-JP"/>
    </w:rPr>
  </w:style>
  <w:style w:type="paragraph" w:customStyle="1" w:styleId="zzLn6">
    <w:name w:val="zzLn6"/>
    <w:basedOn w:val="Normal"/>
    <w:next w:val="Normal"/>
    <w:rsid w:val="00E86E97"/>
    <w:pPr>
      <w:spacing w:after="240" w:line="230" w:lineRule="atLeast"/>
    </w:pPr>
    <w:rPr>
      <w:rFonts w:ascii="Arial" w:eastAsia="MS Mincho" w:hAnsi="Arial"/>
      <w:sz w:val="20"/>
      <w:szCs w:val="20"/>
      <w:lang w:val="en-GB" w:eastAsia="ja-JP"/>
    </w:rPr>
  </w:style>
  <w:style w:type="paragraph" w:customStyle="1" w:styleId="zzSTDTitle">
    <w:name w:val="zzSTDTitle"/>
    <w:basedOn w:val="Normal"/>
    <w:next w:val="Normal"/>
    <w:rsid w:val="00E86E97"/>
    <w:pPr>
      <w:suppressAutoHyphens/>
      <w:spacing w:before="400" w:after="760" w:line="350" w:lineRule="exact"/>
    </w:pPr>
    <w:rPr>
      <w:rFonts w:ascii="Arial" w:eastAsia="MS Mincho" w:hAnsi="Arial"/>
      <w:b/>
      <w:color w:val="0000FF"/>
      <w:sz w:val="32"/>
      <w:szCs w:val="20"/>
      <w:lang w:val="en-GB" w:eastAsia="ja-JP"/>
    </w:rPr>
  </w:style>
  <w:style w:type="paragraph" w:styleId="BalloonText">
    <w:name w:val="Balloon Text"/>
    <w:basedOn w:val="Normal"/>
    <w:link w:val="BalloonTextChar"/>
    <w:uiPriority w:val="99"/>
    <w:semiHidden/>
    <w:rsid w:val="00BB50A7"/>
    <w:pPr>
      <w:spacing w:after="240" w:line="230" w:lineRule="atLeast"/>
      <w:jc w:val="both"/>
    </w:pPr>
    <w:rPr>
      <w:rFonts w:ascii="Tahoma" w:eastAsia="MS Mincho" w:hAnsi="Tahoma"/>
      <w:sz w:val="16"/>
      <w:szCs w:val="16"/>
      <w:lang w:val="en-GB" w:eastAsia="ja-JP"/>
    </w:rPr>
  </w:style>
  <w:style w:type="paragraph" w:customStyle="1" w:styleId="Tabletext10">
    <w:name w:val="Table text (10)"/>
    <w:basedOn w:val="Normal"/>
    <w:rsid w:val="00E86E97"/>
    <w:pPr>
      <w:spacing w:before="60" w:after="60" w:line="230" w:lineRule="atLeast"/>
      <w:jc w:val="both"/>
    </w:pPr>
    <w:rPr>
      <w:rFonts w:ascii="Arial" w:eastAsia="MS Mincho" w:hAnsi="Arial"/>
      <w:sz w:val="20"/>
      <w:szCs w:val="20"/>
      <w:lang w:val="en-GB" w:eastAsia="ja-JP"/>
    </w:rPr>
  </w:style>
  <w:style w:type="paragraph" w:customStyle="1" w:styleId="Tabletext9">
    <w:name w:val="Table text (9)"/>
    <w:basedOn w:val="Normal"/>
    <w:rsid w:val="00E86E97"/>
    <w:pPr>
      <w:spacing w:before="60" w:after="60" w:line="210" w:lineRule="atLeast"/>
      <w:jc w:val="both"/>
    </w:pPr>
    <w:rPr>
      <w:rFonts w:ascii="Arial" w:eastAsia="MS Mincho" w:hAnsi="Arial"/>
      <w:sz w:val="18"/>
      <w:szCs w:val="20"/>
      <w:lang w:val="en-GB" w:eastAsia="ja-JP"/>
    </w:rPr>
  </w:style>
  <w:style w:type="paragraph" w:customStyle="1" w:styleId="Tabletext8">
    <w:name w:val="Table text (8)"/>
    <w:basedOn w:val="Normal"/>
    <w:rsid w:val="00E86E97"/>
    <w:pPr>
      <w:spacing w:before="60" w:after="60" w:line="190" w:lineRule="atLeast"/>
      <w:jc w:val="both"/>
    </w:pPr>
    <w:rPr>
      <w:rFonts w:ascii="Arial" w:eastAsia="MS Mincho" w:hAnsi="Arial"/>
      <w:sz w:val="16"/>
      <w:szCs w:val="20"/>
      <w:lang w:val="en-GB" w:eastAsia="ja-JP"/>
    </w:rPr>
  </w:style>
  <w:style w:type="paragraph" w:customStyle="1" w:styleId="Tabletext7">
    <w:name w:val="Table text (7)"/>
    <w:basedOn w:val="Normal"/>
    <w:rsid w:val="00E86E97"/>
    <w:pPr>
      <w:spacing w:before="60" w:after="60" w:line="170" w:lineRule="atLeast"/>
      <w:jc w:val="both"/>
    </w:pPr>
    <w:rPr>
      <w:rFonts w:ascii="Arial" w:eastAsia="MS Mincho" w:hAnsi="Arial"/>
      <w:sz w:val="14"/>
      <w:szCs w:val="20"/>
      <w:lang w:val="en-GB" w:eastAsia="ja-JP"/>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pPr>
    <w:rPr>
      <w:lang w:val="en-GB" w:eastAsia="en-GB"/>
    </w:rPr>
  </w:style>
  <w:style w:type="paragraph" w:customStyle="1" w:styleId="NormalWeb1">
    <w:name w:val="Normal (Web)1"/>
    <w:basedOn w:val="Normal"/>
    <w:rsid w:val="00CE2C34"/>
    <w:rPr>
      <w:lang w:val="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pPr>
    <w:rPr>
      <w:rFonts w:ascii="Arial" w:hAnsi="Arial"/>
      <w:snapToGrid w:val="0"/>
      <w:sz w:val="16"/>
      <w:szCs w:val="16"/>
      <w:lang w:val="en-GB"/>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qFormat/>
    <w:rsid w:val="007C13EE"/>
    <w:pPr>
      <w:spacing w:after="240" w:line="230" w:lineRule="atLeast"/>
      <w:ind w:left="720"/>
      <w:jc w:val="both"/>
    </w:pPr>
    <w:rPr>
      <w:rFonts w:ascii="Arial" w:eastAsia="MS Mincho" w:hAnsi="Arial"/>
      <w:sz w:val="20"/>
      <w:szCs w:val="20"/>
      <w:lang w:val="en-GB" w:eastAsia="ja-JP"/>
    </w:rPr>
  </w:style>
  <w:style w:type="paragraph" w:customStyle="1" w:styleId="Figuretitle2">
    <w:name w:val="Figure title2"/>
    <w:basedOn w:val="Normal"/>
    <w:next w:val="Normal"/>
    <w:rsid w:val="009D6080"/>
    <w:pPr>
      <w:suppressAutoHyphens/>
      <w:spacing w:before="220" w:after="220" w:line="230" w:lineRule="atLeast"/>
      <w:jc w:val="center"/>
    </w:pPr>
    <w:rPr>
      <w:rFonts w:ascii="Arial" w:eastAsia="MS Mincho" w:hAnsi="Arial"/>
      <w:b/>
      <w:sz w:val="20"/>
      <w:szCs w:val="20"/>
      <w:lang w:val="de-DE" w:eastAsia="ar-SA"/>
    </w:rPr>
  </w:style>
  <w:style w:type="paragraph" w:customStyle="1" w:styleId="ISOComments">
    <w:name w:val="ISO_Comments"/>
    <w:basedOn w:val="Normal"/>
    <w:rsid w:val="0056560E"/>
    <w:pPr>
      <w:spacing w:before="210" w:line="210" w:lineRule="exact"/>
    </w:pPr>
    <w:rPr>
      <w:rFonts w:ascii="Arial" w:hAnsi="Arial"/>
      <w:sz w:val="18"/>
      <w:szCs w:val="20"/>
      <w:lang w:val="en-GB"/>
    </w:rPr>
  </w:style>
  <w:style w:type="paragraph" w:customStyle="1" w:styleId="ISOChange">
    <w:name w:val="ISO_Change"/>
    <w:basedOn w:val="Normal"/>
    <w:rsid w:val="0056560E"/>
    <w:pPr>
      <w:spacing w:before="210" w:line="210" w:lineRule="exact"/>
    </w:pPr>
    <w:rPr>
      <w:rFonts w:ascii="Arial" w:hAnsi="Arial"/>
      <w:sz w:val="18"/>
      <w:szCs w:val="20"/>
      <w:lang w:val="en-GB"/>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line="260" w:lineRule="exact"/>
      <w:jc w:val="both"/>
      <w:textAlignment w:val="baseline"/>
    </w:pPr>
    <w:rPr>
      <w:szCs w:val="20"/>
      <w:lang w:val="en-US"/>
    </w:rPr>
  </w:style>
  <w:style w:type="paragraph" w:customStyle="1" w:styleId="ISOSecretObservations">
    <w:name w:val="ISO_Secret_Observations"/>
    <w:basedOn w:val="Normal"/>
    <w:rsid w:val="006E77C5"/>
    <w:pPr>
      <w:spacing w:before="210" w:line="210" w:lineRule="exact"/>
    </w:pPr>
    <w:rPr>
      <w:rFonts w:ascii="Arial" w:hAnsi="Arial"/>
      <w:sz w:val="18"/>
      <w:szCs w:val="20"/>
      <w:lang w:val="en-GB"/>
    </w:rPr>
  </w:style>
  <w:style w:type="paragraph" w:customStyle="1" w:styleId="subpara">
    <w:name w:val="sub para"/>
    <w:basedOn w:val="Normal"/>
    <w:rsid w:val="00A65BFF"/>
    <w:pPr>
      <w:spacing w:before="60" w:after="60"/>
      <w:ind w:left="1134" w:right="794" w:hanging="567"/>
      <w:jc w:val="both"/>
    </w:pPr>
    <w:rPr>
      <w:rFonts w:ascii="Arial Narrow" w:hAnsi="Arial Narrow"/>
      <w:sz w:val="22"/>
      <w:szCs w:val="20"/>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pPr>
    <w:rPr>
      <w:rFonts w:ascii="Arial" w:eastAsia="Arial" w:hAnsi="Arial" w:cs="Tahoma"/>
      <w:i/>
      <w:iCs/>
      <w:sz w:val="20"/>
      <w:szCs w:val="20"/>
      <w:lang w:val="en-GB" w:eastAsia="ja-JP"/>
    </w:rPr>
  </w:style>
  <w:style w:type="paragraph" w:customStyle="1" w:styleId="Index">
    <w:name w:val="Index"/>
    <w:basedOn w:val="Normal"/>
    <w:rsid w:val="00E56415"/>
    <w:pPr>
      <w:widowControl w:val="0"/>
      <w:suppressLineNumbers/>
      <w:suppressAutoHyphens/>
    </w:pPr>
    <w:rPr>
      <w:rFonts w:ascii="Arial" w:eastAsia="Arial" w:hAnsi="Arial" w:cs="Tahoma"/>
      <w:sz w:val="20"/>
      <w:szCs w:val="20"/>
      <w:lang w:val="en-GB" w:eastAsia="ja-JP"/>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ind w:left="1134" w:right="1134" w:hanging="567"/>
      <w:jc w:val="both"/>
    </w:pPr>
    <w:rPr>
      <w:i/>
      <w:sz w:val="20"/>
      <w:szCs w:val="20"/>
      <w:lang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pPr>
      <w:spacing w:after="240" w:line="230" w:lineRule="atLeast"/>
      <w:jc w:val="both"/>
    </w:pPr>
    <w:rPr>
      <w:rFonts w:ascii="Arial" w:eastAsia="MS Mincho" w:hAnsi="Arial"/>
      <w:sz w:val="20"/>
      <w:szCs w:val="20"/>
      <w:lang w:val="en-GB" w:eastAsia="ja-JP"/>
    </w:rPr>
  </w:style>
  <w:style w:type="paragraph" w:styleId="E-mailSignature">
    <w:name w:val="E-mail Signature"/>
    <w:basedOn w:val="Normal"/>
    <w:link w:val="E-mailSignatureChar"/>
    <w:uiPriority w:val="99"/>
    <w:semiHidden/>
    <w:unhideWhenUsed/>
    <w:rsid w:val="00241642"/>
    <w:pPr>
      <w:spacing w:after="240" w:line="230" w:lineRule="atLeast"/>
      <w:jc w:val="both"/>
    </w:pPr>
    <w:rPr>
      <w:rFonts w:ascii="Arial" w:eastAsia="MS Mincho" w:hAnsi="Arial"/>
      <w:sz w:val="20"/>
      <w:szCs w:val="20"/>
      <w:lang w:val="en-GB" w:eastAsia="ja-JP"/>
    </w:rPr>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pPr>
      <w:spacing w:after="240" w:line="230" w:lineRule="atLeast"/>
      <w:jc w:val="both"/>
    </w:pPr>
    <w:rPr>
      <w:rFonts w:ascii="Arial" w:eastAsia="MS Mincho" w:hAnsi="Arial"/>
      <w:i/>
      <w:iCs/>
      <w:sz w:val="20"/>
      <w:szCs w:val="20"/>
      <w:lang w:val="en-GB" w:eastAsia="ja-JP"/>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pPr>
      <w:spacing w:after="240" w:line="230" w:lineRule="atLeast"/>
      <w:jc w:val="both"/>
    </w:pPr>
    <w:rPr>
      <w:rFonts w:ascii="Courier New" w:eastAsia="MS Mincho" w:hAnsi="Courier New"/>
      <w:sz w:val="20"/>
      <w:szCs w:val="20"/>
      <w:lang w:val="en-GB" w:eastAsia="ja-JP"/>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line="230" w:lineRule="atLeast"/>
      <w:ind w:left="936" w:right="936"/>
      <w:jc w:val="both"/>
    </w:pPr>
    <w:rPr>
      <w:rFonts w:ascii="Arial" w:eastAsia="MS Mincho" w:hAnsi="Arial"/>
      <w:b/>
      <w:bCs/>
      <w:i/>
      <w:iCs/>
      <w:color w:val="4F81BD"/>
      <w:sz w:val="20"/>
      <w:szCs w:val="20"/>
      <w:lang w:val="en-GB" w:eastAsia="ja-JP"/>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pPr>
      <w:spacing w:after="240" w:line="230" w:lineRule="atLeast"/>
      <w:jc w:val="both"/>
    </w:pPr>
    <w:rPr>
      <w:rFonts w:ascii="Arial" w:eastAsia="MS Mincho" w:hAnsi="Arial"/>
      <w:i/>
      <w:iCs/>
      <w:color w:val="000000"/>
      <w:sz w:val="20"/>
      <w:szCs w:val="20"/>
      <w:lang w:val="en-GB" w:eastAsia="ja-JP"/>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jc w:val="both"/>
      <w:outlineLvl w:val="0"/>
    </w:pPr>
    <w:rPr>
      <w:rFonts w:ascii="Arial" w:eastAsia="MS Mincho" w:hAnsi="Arial"/>
      <w:b/>
      <w:sz w:val="20"/>
      <w:szCs w:val="20"/>
      <w:lang w:val="en-GB" w:eastAsia="ja-JP"/>
    </w:rPr>
  </w:style>
  <w:style w:type="paragraph" w:customStyle="1" w:styleId="note0">
    <w:name w:val="note"/>
    <w:basedOn w:val="Normal"/>
    <w:link w:val="noteChar"/>
    <w:qFormat/>
    <w:rsid w:val="003C1FC0"/>
    <w:pPr>
      <w:spacing w:after="240" w:line="230" w:lineRule="atLeast"/>
      <w:jc w:val="both"/>
    </w:pPr>
    <w:rPr>
      <w:rFonts w:ascii="Arial" w:eastAsia="MS Mincho" w:hAnsi="Arial"/>
      <w:i/>
      <w:color w:val="FF0000"/>
      <w:sz w:val="20"/>
      <w:szCs w:val="20"/>
      <w:lang w:val="en-GB" w:eastAsia="ja-JP"/>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line="480" w:lineRule="auto"/>
      <w:ind w:left="1695" w:hanging="1695"/>
      <w:jc w:val="both"/>
    </w:pPr>
    <w:rPr>
      <w:rFonts w:ascii="Arial" w:eastAsia="MS Mincho" w:hAnsi="Arial"/>
      <w:b/>
      <w:sz w:val="22"/>
      <w:szCs w:val="22"/>
      <w:lang w:val="en-GB" w:eastAsia="ja-JP"/>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spacing w:after="240" w:line="230" w:lineRule="atLeast"/>
      <w:ind w:left="1360" w:firstLine="340"/>
      <w:jc w:val="both"/>
    </w:pPr>
    <w:rPr>
      <w:rFonts w:ascii="Arial" w:eastAsia="MS Mincho" w:hAnsi="Arial"/>
      <w:b/>
      <w:sz w:val="20"/>
      <w:szCs w:val="20"/>
      <w:lang w:val="en-GB" w:eastAsia="ja-JP"/>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jc w:val="both"/>
    </w:pPr>
    <w:rPr>
      <w:rFonts w:ascii="Arial" w:eastAsia="MS Mincho" w:hAnsi="Arial"/>
      <w:sz w:val="20"/>
      <w:szCs w:val="20"/>
      <w:lang w:val="en-GB" w:eastAsia="ja-JP"/>
    </w:r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templatetext">
    <w:name w:val="template text"/>
    <w:basedOn w:val="Normal"/>
    <w:link w:val="templatetextChar"/>
    <w:qFormat/>
    <w:rsid w:val="009A0E8D"/>
    <w:pPr>
      <w:spacing w:after="120"/>
    </w:pPr>
    <w:rPr>
      <w:rFonts w:ascii="Arial" w:eastAsia="Calibri" w:hAnsi="Arial"/>
      <w:i/>
      <w:iCs/>
      <w:color w:val="FF0000"/>
      <w:sz w:val="18"/>
      <w:szCs w:val="20"/>
      <w:lang w:val="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 w:type="paragraph" w:customStyle="1" w:styleId="default0">
    <w:name w:val="default"/>
    <w:basedOn w:val="Normal"/>
    <w:rsid w:val="00DF3C07"/>
    <w:pPr>
      <w:spacing w:before="100" w:beforeAutospacing="1" w:after="100" w:afterAutospacing="1"/>
    </w:pPr>
  </w:style>
  <w:style w:type="character" w:customStyle="1" w:styleId="apple-converted-space">
    <w:name w:val="apple-converted-space"/>
    <w:basedOn w:val="DefaultParagraphFont"/>
    <w:rsid w:val="00DF3C07"/>
  </w:style>
  <w:style w:type="paragraph" w:customStyle="1" w:styleId="gmail-label1">
    <w:name w:val="gmail-label1"/>
    <w:basedOn w:val="Normal"/>
    <w:rsid w:val="00FE73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2373">
      <w:bodyDiv w:val="1"/>
      <w:marLeft w:val="0"/>
      <w:marRight w:val="0"/>
      <w:marTop w:val="0"/>
      <w:marBottom w:val="0"/>
      <w:divBdr>
        <w:top w:val="none" w:sz="0" w:space="0" w:color="auto"/>
        <w:left w:val="none" w:sz="0" w:space="0" w:color="auto"/>
        <w:bottom w:val="none" w:sz="0" w:space="0" w:color="auto"/>
        <w:right w:val="none" w:sz="0" w:space="0" w:color="auto"/>
      </w:divBdr>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430083311">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 w:id="21143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epsg-registry.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6C104-E706-4216-B8A2-0A52CAF4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32</Pages>
  <Words>9862</Words>
  <Characters>54247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63982</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2</cp:revision>
  <cp:lastPrinted>2016-09-01T03:39:00Z</cp:lastPrinted>
  <dcterms:created xsi:type="dcterms:W3CDTF">2019-08-09T09:21:00Z</dcterms:created>
  <dcterms:modified xsi:type="dcterms:W3CDTF">2019-08-09T09:21:00Z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